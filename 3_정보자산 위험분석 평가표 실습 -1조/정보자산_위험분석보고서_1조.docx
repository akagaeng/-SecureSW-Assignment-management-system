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2A2" w:rsidRDefault="007072A2" w:rsidP="00734BD8"/>
    <w:p w:rsidR="007072A2" w:rsidRPr="00734BD8" w:rsidRDefault="007072A2" w:rsidP="00734BD8"/>
    <w:p w:rsidR="005F750B" w:rsidRPr="00601678" w:rsidRDefault="00734BD8" w:rsidP="004914F7">
      <w:pPr>
        <w:pStyle w:val="AhnLab"/>
        <w:rPr>
          <w:sz w:val="48"/>
          <w:szCs w:val="48"/>
        </w:rPr>
      </w:pPr>
      <w:r w:rsidRPr="00601678">
        <w:rPr>
          <w:rFonts w:hint="eastAsia"/>
          <w:sz w:val="48"/>
          <w:szCs w:val="48"/>
        </w:rPr>
        <w:t>정보</w:t>
      </w:r>
      <w:r w:rsidR="00012330" w:rsidRPr="00601678">
        <w:rPr>
          <w:rFonts w:hint="eastAsia"/>
          <w:sz w:val="48"/>
          <w:szCs w:val="48"/>
        </w:rPr>
        <w:t>자산</w:t>
      </w:r>
      <w:r w:rsidRPr="00601678">
        <w:rPr>
          <w:rFonts w:hint="eastAsia"/>
          <w:sz w:val="48"/>
          <w:szCs w:val="48"/>
        </w:rPr>
        <w:t xml:space="preserve"> </w:t>
      </w:r>
      <w:r w:rsidR="00DA217C" w:rsidRPr="00601678">
        <w:rPr>
          <w:rFonts w:hint="eastAsia"/>
          <w:sz w:val="48"/>
          <w:szCs w:val="48"/>
        </w:rPr>
        <w:t>위험분석보고서</w:t>
      </w:r>
    </w:p>
    <w:p w:rsidR="00440B53" w:rsidRPr="00601678" w:rsidRDefault="007072A2" w:rsidP="00440B53">
      <w:pPr>
        <w:rPr>
          <w:rFonts w:ascii="맑은 고딕" w:hAnsi="맑은 고딕"/>
          <w:color w:val="000000"/>
        </w:rPr>
      </w:pPr>
      <w:r w:rsidRPr="00601678">
        <w:rPr>
          <w:rFonts w:ascii="맑은 고딕" w:hAnsi="맑은 고딕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AA85806" wp14:editId="47459687">
                <wp:simplePos x="0" y="0"/>
                <wp:positionH relativeFrom="column">
                  <wp:posOffset>1199515</wp:posOffset>
                </wp:positionH>
                <wp:positionV relativeFrom="paragraph">
                  <wp:posOffset>59690</wp:posOffset>
                </wp:positionV>
                <wp:extent cx="3780000" cy="0"/>
                <wp:effectExtent l="38100" t="38100" r="68580" b="952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D3C18E" id="직선 연결선 5" o:spid="_x0000_s1026" style="position:absolute;left:0;text-align:lef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45pt,4.7pt" to="392.1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" strokecolor="#7f7f7f [1612]" strokeweight="2pt">
                <v:shadow on="t" color="black" opacity="24903f" origin=",.5" offset="0,.55556mm"/>
              </v:line>
            </w:pict>
          </mc:Fallback>
        </mc:AlternateContent>
      </w:r>
    </w:p>
    <w:p w:rsidR="00440B53" w:rsidRPr="00601678" w:rsidRDefault="00440B53" w:rsidP="003715AE">
      <w:pPr>
        <w:pStyle w:val="AhnLab-11"/>
      </w:pPr>
    </w:p>
    <w:p w:rsidR="00440B53" w:rsidRPr="00601678" w:rsidRDefault="00440B53" w:rsidP="003715AE">
      <w:pPr>
        <w:pStyle w:val="AhnLab-11"/>
      </w:pPr>
    </w:p>
    <w:p w:rsidR="00440B53" w:rsidRPr="00601678" w:rsidRDefault="00440B53" w:rsidP="003715AE">
      <w:pPr>
        <w:pStyle w:val="AhnLab-11"/>
      </w:pPr>
    </w:p>
    <w:p w:rsidR="00440B53" w:rsidRPr="00601678" w:rsidRDefault="00440B53" w:rsidP="003715AE">
      <w:pPr>
        <w:pStyle w:val="AhnLab-11"/>
      </w:pPr>
    </w:p>
    <w:p w:rsidR="000945CA" w:rsidRPr="00601678" w:rsidRDefault="000945CA" w:rsidP="003715AE">
      <w:pPr>
        <w:pStyle w:val="AhnLab-11"/>
      </w:pPr>
    </w:p>
    <w:p w:rsidR="000945CA" w:rsidRPr="00601678" w:rsidRDefault="000945CA" w:rsidP="003715AE">
      <w:pPr>
        <w:pStyle w:val="AhnLab-11"/>
      </w:pPr>
    </w:p>
    <w:p w:rsidR="00440B53" w:rsidRPr="00601678" w:rsidRDefault="00440B53" w:rsidP="003715AE">
      <w:pPr>
        <w:pStyle w:val="AhnLab-11"/>
      </w:pPr>
    </w:p>
    <w:p w:rsidR="009E59B2" w:rsidRPr="00601678" w:rsidRDefault="009E59B2" w:rsidP="003715AE">
      <w:pPr>
        <w:pStyle w:val="AhnLab-11"/>
      </w:pPr>
    </w:p>
    <w:p w:rsidR="009E59B2" w:rsidRPr="00601678" w:rsidRDefault="009E59B2" w:rsidP="003715AE">
      <w:pPr>
        <w:pStyle w:val="AhnLab-11"/>
      </w:pPr>
    </w:p>
    <w:p w:rsidR="00440B53" w:rsidRPr="00601678" w:rsidRDefault="00440B53" w:rsidP="003715AE">
      <w:pPr>
        <w:pStyle w:val="AhnLab-11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2098"/>
        <w:gridCol w:w="2098"/>
        <w:gridCol w:w="2098"/>
      </w:tblGrid>
      <w:tr w:rsidR="00440B53" w:rsidRPr="00601678" w:rsidTr="00FE2F77">
        <w:trPr>
          <w:trHeight w:val="60"/>
          <w:jc w:val="center"/>
        </w:trPr>
        <w:tc>
          <w:tcPr>
            <w:tcW w:w="60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B53" w:rsidRPr="00601678" w:rsidRDefault="00440B53" w:rsidP="009324A7">
            <w:pPr>
              <w:widowControl/>
              <w:jc w:val="center"/>
              <w:rPr>
                <w:rFonts w:ascii="맑은 고딕" w:hAnsi="맑은 고딕" w:cs="굴림"/>
                <w:b/>
                <w:color w:val="000000"/>
              </w:rPr>
            </w:pPr>
            <w:r w:rsidRPr="00601678">
              <w:rPr>
                <w:rFonts w:ascii="맑은 고딕" w:hAnsi="맑은 고딕" w:cs="굴림" w:hint="eastAsia"/>
                <w:b/>
                <w:color w:val="000000"/>
              </w:rPr>
              <w:t>확</w:t>
            </w:r>
          </w:p>
          <w:p w:rsidR="00440B53" w:rsidRPr="00601678" w:rsidRDefault="00440B53" w:rsidP="009324A7">
            <w:pPr>
              <w:widowControl/>
              <w:jc w:val="center"/>
              <w:rPr>
                <w:rFonts w:ascii="맑은 고딕" w:hAnsi="맑은 고딕" w:cs="굴림"/>
                <w:b/>
                <w:color w:val="000000"/>
              </w:rPr>
            </w:pPr>
            <w:r w:rsidRPr="00601678">
              <w:rPr>
                <w:rFonts w:ascii="맑은 고딕" w:hAnsi="맑은 고딕" w:cs="굴림" w:hint="eastAsia"/>
                <w:b/>
                <w:color w:val="000000"/>
              </w:rPr>
              <w:t>인</w:t>
            </w:r>
          </w:p>
        </w:tc>
        <w:tc>
          <w:tcPr>
            <w:tcW w:w="209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B53" w:rsidRPr="00601678" w:rsidRDefault="00440B53" w:rsidP="009324A7">
            <w:pPr>
              <w:widowControl/>
              <w:jc w:val="center"/>
              <w:rPr>
                <w:rFonts w:ascii="맑은 고딕" w:hAnsi="맑은 고딕" w:cs="굴림"/>
                <w:b/>
                <w:color w:val="000000"/>
              </w:rPr>
            </w:pPr>
            <w:r w:rsidRPr="00601678">
              <w:rPr>
                <w:rFonts w:ascii="맑은 고딕" w:hAnsi="맑은 고딕" w:cs="굴림" w:hint="eastAsia"/>
                <w:b/>
                <w:color w:val="000000"/>
              </w:rPr>
              <w:t>담당자</w:t>
            </w:r>
          </w:p>
        </w:tc>
        <w:tc>
          <w:tcPr>
            <w:tcW w:w="2098" w:type="dxa"/>
            <w:vAlign w:val="center"/>
          </w:tcPr>
          <w:p w:rsidR="00440B53" w:rsidRPr="00601678" w:rsidRDefault="008D2F25" w:rsidP="009324A7">
            <w:pPr>
              <w:widowControl/>
              <w:jc w:val="center"/>
              <w:rPr>
                <w:rFonts w:ascii="맑은 고딕" w:hAnsi="맑은 고딕" w:cs="굴림"/>
                <w:b/>
                <w:color w:val="000000"/>
              </w:rPr>
            </w:pPr>
            <w:r w:rsidRPr="00601678">
              <w:rPr>
                <w:rFonts w:ascii="맑은 고딕" w:hAnsi="맑은 고딕" w:cs="굴림" w:hint="eastAsia"/>
                <w:b/>
                <w:color w:val="000000"/>
              </w:rPr>
              <w:t>보안</w:t>
            </w:r>
            <w:r w:rsidR="00440B53" w:rsidRPr="00601678">
              <w:rPr>
                <w:rFonts w:ascii="맑은 고딕" w:hAnsi="맑은 고딕" w:cs="굴림" w:hint="eastAsia"/>
                <w:b/>
                <w:color w:val="000000"/>
              </w:rPr>
              <w:t>팀장</w:t>
            </w:r>
          </w:p>
        </w:tc>
        <w:tc>
          <w:tcPr>
            <w:tcW w:w="2098" w:type="dxa"/>
            <w:vAlign w:val="center"/>
          </w:tcPr>
          <w:p w:rsidR="00440B53" w:rsidRPr="00601678" w:rsidRDefault="00440B53" w:rsidP="009324A7">
            <w:pPr>
              <w:widowControl/>
              <w:jc w:val="center"/>
              <w:rPr>
                <w:rFonts w:ascii="맑은 고딕" w:hAnsi="맑은 고딕" w:cs="굴림"/>
                <w:b/>
                <w:color w:val="000000"/>
              </w:rPr>
            </w:pPr>
            <w:r w:rsidRPr="00601678">
              <w:rPr>
                <w:rFonts w:ascii="맑은 고딕" w:hAnsi="맑은 고딕" w:cs="굴림" w:hint="eastAsia"/>
                <w:b/>
                <w:color w:val="000000"/>
              </w:rPr>
              <w:t>정보보호</w:t>
            </w:r>
            <w:r w:rsidR="009324A7" w:rsidRPr="00601678">
              <w:rPr>
                <w:rFonts w:ascii="맑은 고딕" w:hAnsi="맑은 고딕" w:cs="굴림" w:hint="eastAsia"/>
                <w:b/>
                <w:color w:val="000000"/>
              </w:rPr>
              <w:t>최고</w:t>
            </w:r>
            <w:r w:rsidRPr="00601678">
              <w:rPr>
                <w:rFonts w:ascii="맑은 고딕" w:hAnsi="맑은 고딕" w:cs="굴림" w:hint="eastAsia"/>
                <w:b/>
                <w:color w:val="000000"/>
              </w:rPr>
              <w:t>책임자</w:t>
            </w:r>
          </w:p>
        </w:tc>
      </w:tr>
      <w:tr w:rsidR="00440B53" w:rsidRPr="00601678" w:rsidTr="00FE2F77">
        <w:trPr>
          <w:trHeight w:val="976"/>
          <w:jc w:val="center"/>
        </w:trPr>
        <w:tc>
          <w:tcPr>
            <w:tcW w:w="608" w:type="dxa"/>
            <w:vMerge/>
            <w:vAlign w:val="center"/>
          </w:tcPr>
          <w:p w:rsidR="00440B53" w:rsidRPr="00601678" w:rsidRDefault="00440B53" w:rsidP="009324A7">
            <w:pPr>
              <w:widowControl/>
              <w:jc w:val="center"/>
              <w:rPr>
                <w:rFonts w:ascii="맑은 고딕" w:hAnsi="맑은 고딕" w:cs="굴림"/>
                <w:b/>
                <w:color w:val="000000"/>
              </w:rPr>
            </w:pPr>
          </w:p>
        </w:tc>
        <w:tc>
          <w:tcPr>
            <w:tcW w:w="209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B53" w:rsidRPr="00601678" w:rsidRDefault="00440B53" w:rsidP="009324A7">
            <w:pPr>
              <w:widowControl/>
              <w:jc w:val="center"/>
              <w:rPr>
                <w:rFonts w:ascii="맑은 고딕" w:hAnsi="맑은 고딕" w:cs="굴림"/>
                <w:b/>
                <w:color w:val="000000"/>
              </w:rPr>
            </w:pPr>
          </w:p>
        </w:tc>
        <w:tc>
          <w:tcPr>
            <w:tcW w:w="2098" w:type="dxa"/>
            <w:vAlign w:val="center"/>
          </w:tcPr>
          <w:p w:rsidR="00440B53" w:rsidRPr="00601678" w:rsidRDefault="00440B53" w:rsidP="009324A7">
            <w:pPr>
              <w:widowControl/>
              <w:jc w:val="center"/>
              <w:rPr>
                <w:rFonts w:ascii="맑은 고딕" w:hAnsi="맑은 고딕" w:cs="굴림"/>
                <w:b/>
                <w:color w:val="000000"/>
              </w:rPr>
            </w:pPr>
          </w:p>
        </w:tc>
        <w:tc>
          <w:tcPr>
            <w:tcW w:w="2098" w:type="dxa"/>
            <w:vAlign w:val="center"/>
          </w:tcPr>
          <w:p w:rsidR="00440B53" w:rsidRPr="00601678" w:rsidRDefault="00440B53" w:rsidP="009324A7">
            <w:pPr>
              <w:widowControl/>
              <w:jc w:val="center"/>
              <w:rPr>
                <w:rFonts w:ascii="맑은 고딕" w:hAnsi="맑은 고딕" w:cs="굴림"/>
                <w:b/>
                <w:color w:val="000000"/>
              </w:rPr>
            </w:pPr>
          </w:p>
        </w:tc>
      </w:tr>
    </w:tbl>
    <w:p w:rsidR="00440B53" w:rsidRPr="00601678" w:rsidRDefault="00440B53" w:rsidP="003715AE">
      <w:pPr>
        <w:pStyle w:val="AhnLab-11"/>
      </w:pPr>
    </w:p>
    <w:p w:rsidR="00440B53" w:rsidRPr="00601678" w:rsidRDefault="00440B53" w:rsidP="003715AE">
      <w:pPr>
        <w:pStyle w:val="AhnLab-11"/>
      </w:pPr>
    </w:p>
    <w:p w:rsidR="00440B53" w:rsidRPr="00601678" w:rsidRDefault="00440B53" w:rsidP="003715AE">
      <w:pPr>
        <w:pStyle w:val="AhnLab-11"/>
      </w:pPr>
    </w:p>
    <w:p w:rsidR="009E59B2" w:rsidRPr="00601678" w:rsidRDefault="009E59B2" w:rsidP="003715AE">
      <w:pPr>
        <w:pStyle w:val="AhnLab-11"/>
      </w:pPr>
    </w:p>
    <w:p w:rsidR="009E59B2" w:rsidRPr="00601678" w:rsidRDefault="009E59B2" w:rsidP="00440B53">
      <w:pPr>
        <w:jc w:val="center"/>
      </w:pPr>
    </w:p>
    <w:p w:rsidR="009E59B2" w:rsidRPr="00601678" w:rsidRDefault="009E59B2" w:rsidP="009E59B2">
      <w:r w:rsidRPr="00601678">
        <w:br w:type="page"/>
      </w:r>
    </w:p>
    <w:p w:rsidR="009324A7" w:rsidRPr="00601678" w:rsidRDefault="009324A7" w:rsidP="004E44E8"/>
    <w:p w:rsidR="009324A7" w:rsidRPr="00601678" w:rsidRDefault="009324A7" w:rsidP="007E78E2">
      <w:pPr>
        <w:widowControl/>
        <w:spacing w:line="480" w:lineRule="auto"/>
        <w:jc w:val="center"/>
        <w:rPr>
          <w:rFonts w:ascii="맑은 고딕" w:eastAsia="맑은 고딕" w:hAnsi="맑은 고딕"/>
          <w:b/>
          <w:sz w:val="32"/>
          <w:szCs w:val="22"/>
        </w:rPr>
      </w:pPr>
      <w:r w:rsidRPr="00601678">
        <w:rPr>
          <w:rFonts w:ascii="맑은 고딕" w:eastAsia="맑은 고딕" w:hAnsi="맑은 고딕" w:hint="eastAsia"/>
          <w:b/>
          <w:sz w:val="32"/>
          <w:szCs w:val="22"/>
        </w:rPr>
        <w:t>개정이력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50"/>
        <w:gridCol w:w="4920"/>
        <w:gridCol w:w="1692"/>
        <w:gridCol w:w="1998"/>
      </w:tblGrid>
      <w:tr w:rsidR="009324A7" w:rsidRPr="00601678" w:rsidTr="007E78E2">
        <w:trPr>
          <w:trHeight w:val="340"/>
        </w:trPr>
        <w:tc>
          <w:tcPr>
            <w:tcW w:w="634" w:type="pct"/>
            <w:shd w:val="clear" w:color="auto" w:fill="95B3D7"/>
            <w:tcMar>
              <w:top w:w="74" w:type="dxa"/>
              <w:left w:w="57" w:type="dxa"/>
              <w:bottom w:w="74" w:type="dxa"/>
              <w:right w:w="57" w:type="dxa"/>
            </w:tcMar>
            <w:vAlign w:val="center"/>
          </w:tcPr>
          <w:p w:rsidR="009324A7" w:rsidRPr="00601678" w:rsidRDefault="009324A7" w:rsidP="007E78E2">
            <w:pPr>
              <w:pStyle w:val="af1"/>
              <w:wordWrap/>
              <w:snapToGrid w:val="0"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</w:rPr>
            </w:pPr>
            <w:r w:rsidRPr="00601678">
              <w:rPr>
                <w:rFonts w:ascii="맑은 고딕" w:eastAsia="맑은 고딕" w:hAnsi="맑은 고딕" w:hint="eastAsia"/>
                <w:b/>
                <w:bCs/>
                <w:color w:val="auto"/>
              </w:rPr>
              <w:t>개정번호</w:t>
            </w:r>
          </w:p>
        </w:tc>
        <w:tc>
          <w:tcPr>
            <w:tcW w:w="2495" w:type="pct"/>
            <w:shd w:val="clear" w:color="auto" w:fill="95B3D7"/>
            <w:tcMar>
              <w:top w:w="74" w:type="dxa"/>
              <w:left w:w="57" w:type="dxa"/>
              <w:bottom w:w="74" w:type="dxa"/>
              <w:right w:w="57" w:type="dxa"/>
            </w:tcMar>
            <w:vAlign w:val="center"/>
          </w:tcPr>
          <w:p w:rsidR="009324A7" w:rsidRPr="00601678" w:rsidRDefault="009324A7" w:rsidP="007E78E2">
            <w:pPr>
              <w:pStyle w:val="af1"/>
              <w:wordWrap/>
              <w:snapToGrid w:val="0"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</w:rPr>
            </w:pPr>
            <w:r w:rsidRPr="00601678">
              <w:rPr>
                <w:rFonts w:ascii="맑은 고딕" w:eastAsia="맑은 고딕" w:hAnsi="맑은 고딕" w:hint="eastAsia"/>
                <w:b/>
                <w:bCs/>
                <w:color w:val="auto"/>
              </w:rPr>
              <w:t>개정내용</w:t>
            </w:r>
          </w:p>
        </w:tc>
        <w:tc>
          <w:tcPr>
            <w:tcW w:w="858" w:type="pct"/>
            <w:shd w:val="clear" w:color="auto" w:fill="95B3D7"/>
            <w:tcMar>
              <w:top w:w="74" w:type="dxa"/>
              <w:left w:w="57" w:type="dxa"/>
              <w:bottom w:w="74" w:type="dxa"/>
              <w:right w:w="57" w:type="dxa"/>
            </w:tcMar>
            <w:vAlign w:val="center"/>
          </w:tcPr>
          <w:p w:rsidR="009324A7" w:rsidRPr="00601678" w:rsidRDefault="009324A7" w:rsidP="007E78E2">
            <w:pPr>
              <w:pStyle w:val="af2"/>
              <w:wordWrap/>
              <w:jc w:val="center"/>
              <w:rPr>
                <w:rFonts w:ascii="맑은 고딕" w:hAnsi="맑은 고딕"/>
                <w:b/>
              </w:rPr>
            </w:pPr>
            <w:r w:rsidRPr="00601678">
              <w:rPr>
                <w:rFonts w:ascii="맑은 고딕" w:hAnsi="맑은 고딕" w:hint="eastAsia"/>
                <w:b/>
              </w:rPr>
              <w:t>담당자</w:t>
            </w:r>
          </w:p>
        </w:tc>
        <w:tc>
          <w:tcPr>
            <w:tcW w:w="1013" w:type="pct"/>
            <w:shd w:val="clear" w:color="auto" w:fill="95B3D7"/>
            <w:tcMar>
              <w:top w:w="74" w:type="dxa"/>
              <w:left w:w="57" w:type="dxa"/>
              <w:bottom w:w="74" w:type="dxa"/>
              <w:right w:w="57" w:type="dxa"/>
            </w:tcMar>
            <w:vAlign w:val="center"/>
          </w:tcPr>
          <w:p w:rsidR="009324A7" w:rsidRPr="00601678" w:rsidRDefault="009324A7" w:rsidP="007E78E2">
            <w:pPr>
              <w:pStyle w:val="af2"/>
              <w:wordWrap/>
              <w:jc w:val="center"/>
              <w:rPr>
                <w:rFonts w:ascii="맑은 고딕" w:hAnsi="맑은 고딕"/>
                <w:b/>
              </w:rPr>
            </w:pPr>
            <w:r w:rsidRPr="00601678">
              <w:rPr>
                <w:rFonts w:ascii="맑은 고딕" w:hAnsi="맑은 고딕" w:hint="eastAsia"/>
                <w:b/>
              </w:rPr>
              <w:t>시행일자</w:t>
            </w:r>
          </w:p>
        </w:tc>
      </w:tr>
      <w:tr w:rsidR="009324A7" w:rsidRPr="00601678" w:rsidTr="007E78E2">
        <w:trPr>
          <w:trHeight w:val="340"/>
        </w:trPr>
        <w:tc>
          <w:tcPr>
            <w:tcW w:w="634" w:type="pct"/>
            <w:tcMar>
              <w:top w:w="74" w:type="dxa"/>
              <w:left w:w="57" w:type="dxa"/>
              <w:bottom w:w="74" w:type="dxa"/>
              <w:right w:w="57" w:type="dxa"/>
            </w:tcMar>
            <w:vAlign w:val="center"/>
          </w:tcPr>
          <w:p w:rsidR="009324A7" w:rsidRPr="00601678" w:rsidRDefault="009324A7" w:rsidP="007E78E2">
            <w:pPr>
              <w:pStyle w:val="af1"/>
              <w:wordWrap/>
              <w:snapToGrid w:val="0"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</w:rPr>
            </w:pPr>
            <w:r w:rsidRPr="00601678">
              <w:rPr>
                <w:rFonts w:ascii="맑은 고딕" w:eastAsia="맑은 고딕" w:hAnsi="맑은 고딕" w:hint="eastAsia"/>
                <w:bCs/>
                <w:color w:val="auto"/>
              </w:rPr>
              <w:t>1.0</w:t>
            </w:r>
          </w:p>
        </w:tc>
        <w:tc>
          <w:tcPr>
            <w:tcW w:w="2495" w:type="pct"/>
            <w:tcMar>
              <w:top w:w="74" w:type="dxa"/>
              <w:left w:w="57" w:type="dxa"/>
              <w:bottom w:w="74" w:type="dxa"/>
              <w:right w:w="57" w:type="dxa"/>
            </w:tcMar>
            <w:vAlign w:val="center"/>
          </w:tcPr>
          <w:p w:rsidR="009324A7" w:rsidRPr="00601678" w:rsidRDefault="00012330" w:rsidP="007E78E2">
            <w:pPr>
              <w:pStyle w:val="af1"/>
              <w:wordWrap/>
              <w:snapToGrid w:val="0"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kern w:val="2"/>
              </w:rPr>
            </w:pPr>
            <w:r w:rsidRPr="00601678">
              <w:rPr>
                <w:rFonts w:ascii="맑은 고딕" w:eastAsia="맑은 고딕" w:hAnsi="맑은 고딕" w:hint="eastAsia"/>
                <w:bCs/>
                <w:color w:val="auto"/>
              </w:rPr>
              <w:t xml:space="preserve">정보자산 </w:t>
            </w:r>
            <w:r w:rsidR="0013721C" w:rsidRPr="00601678">
              <w:rPr>
                <w:rFonts w:ascii="맑은 고딕" w:eastAsia="맑은 고딕" w:hAnsi="맑은 고딕" w:hint="eastAsia"/>
                <w:bCs/>
                <w:color w:val="auto"/>
              </w:rPr>
              <w:t>위험분석보고서</w:t>
            </w:r>
          </w:p>
        </w:tc>
        <w:tc>
          <w:tcPr>
            <w:tcW w:w="858" w:type="pct"/>
            <w:tcMar>
              <w:top w:w="74" w:type="dxa"/>
              <w:left w:w="57" w:type="dxa"/>
              <w:bottom w:w="74" w:type="dxa"/>
              <w:right w:w="57" w:type="dxa"/>
            </w:tcMar>
            <w:vAlign w:val="center"/>
          </w:tcPr>
          <w:p w:rsidR="009324A7" w:rsidRPr="00601678" w:rsidRDefault="0075238D" w:rsidP="007E78E2">
            <w:pPr>
              <w:pStyle w:val="af2"/>
              <w:wordWrap/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T</w:t>
            </w:r>
            <w:r>
              <w:rPr>
                <w:rFonts w:ascii="맑은 고딕" w:hAnsi="맑은 고딕"/>
              </w:rPr>
              <w:t>eam1</w:t>
            </w:r>
          </w:p>
        </w:tc>
        <w:tc>
          <w:tcPr>
            <w:tcW w:w="1013" w:type="pct"/>
            <w:tcMar>
              <w:top w:w="74" w:type="dxa"/>
              <w:left w:w="57" w:type="dxa"/>
              <w:bottom w:w="74" w:type="dxa"/>
              <w:right w:w="57" w:type="dxa"/>
            </w:tcMar>
            <w:vAlign w:val="center"/>
          </w:tcPr>
          <w:p w:rsidR="009324A7" w:rsidRPr="00601678" w:rsidRDefault="0075238D" w:rsidP="007E78E2">
            <w:pPr>
              <w:pStyle w:val="af2"/>
              <w:wordWrap/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2015.10.02</w:t>
            </w:r>
          </w:p>
        </w:tc>
      </w:tr>
    </w:tbl>
    <w:p w:rsidR="009324A7" w:rsidRPr="00601678" w:rsidRDefault="009324A7" w:rsidP="009324A7"/>
    <w:p w:rsidR="009324A7" w:rsidRPr="00601678" w:rsidRDefault="009324A7" w:rsidP="009324A7"/>
    <w:p w:rsidR="009324A7" w:rsidRPr="00601678" w:rsidRDefault="009324A7" w:rsidP="009324A7"/>
    <w:p w:rsidR="009324A7" w:rsidRPr="00601678" w:rsidRDefault="009324A7" w:rsidP="009324A7"/>
    <w:p w:rsidR="009324A7" w:rsidRPr="00601678" w:rsidRDefault="009324A7" w:rsidP="009324A7"/>
    <w:p w:rsidR="009324A7" w:rsidRPr="00601678" w:rsidRDefault="009324A7" w:rsidP="009324A7"/>
    <w:p w:rsidR="009324A7" w:rsidRPr="00601678" w:rsidRDefault="009324A7" w:rsidP="009324A7"/>
    <w:p w:rsidR="009324A7" w:rsidRPr="00601678" w:rsidRDefault="009324A7" w:rsidP="009324A7"/>
    <w:p w:rsidR="009324A7" w:rsidRPr="00601678" w:rsidRDefault="009324A7" w:rsidP="009324A7"/>
    <w:p w:rsidR="009324A7" w:rsidRPr="00601678" w:rsidRDefault="009324A7" w:rsidP="009324A7"/>
    <w:p w:rsidR="009324A7" w:rsidRPr="00601678" w:rsidRDefault="009324A7" w:rsidP="009324A7"/>
    <w:p w:rsidR="009324A7" w:rsidRPr="00601678" w:rsidRDefault="009324A7" w:rsidP="009324A7"/>
    <w:p w:rsidR="009324A7" w:rsidRPr="00601678" w:rsidRDefault="009324A7" w:rsidP="009324A7"/>
    <w:p w:rsidR="009324A7" w:rsidRPr="00601678" w:rsidRDefault="009324A7" w:rsidP="009324A7"/>
    <w:p w:rsidR="009324A7" w:rsidRPr="00601678" w:rsidRDefault="009324A7" w:rsidP="009324A7"/>
    <w:p w:rsidR="009324A7" w:rsidRPr="00601678" w:rsidRDefault="009324A7" w:rsidP="009324A7"/>
    <w:p w:rsidR="009324A7" w:rsidRPr="00601678" w:rsidRDefault="009324A7" w:rsidP="009324A7"/>
    <w:p w:rsidR="009324A7" w:rsidRPr="00601678" w:rsidRDefault="009324A7" w:rsidP="009324A7"/>
    <w:p w:rsidR="009324A7" w:rsidRPr="00601678" w:rsidRDefault="009324A7" w:rsidP="009324A7"/>
    <w:p w:rsidR="009324A7" w:rsidRPr="00601678" w:rsidRDefault="009324A7" w:rsidP="009324A7"/>
    <w:p w:rsidR="009324A7" w:rsidRPr="00601678" w:rsidRDefault="009324A7" w:rsidP="009324A7"/>
    <w:p w:rsidR="009324A7" w:rsidRPr="00601678" w:rsidRDefault="009324A7" w:rsidP="009324A7"/>
    <w:p w:rsidR="009324A7" w:rsidRPr="00601678" w:rsidRDefault="009324A7" w:rsidP="009324A7"/>
    <w:p w:rsidR="009324A7" w:rsidRPr="00601678" w:rsidRDefault="009324A7" w:rsidP="009324A7"/>
    <w:p w:rsidR="009324A7" w:rsidRPr="00601678" w:rsidRDefault="009324A7" w:rsidP="009324A7"/>
    <w:p w:rsidR="009324A7" w:rsidRPr="00601678" w:rsidRDefault="009324A7" w:rsidP="009324A7"/>
    <w:p w:rsidR="009324A7" w:rsidRPr="00601678" w:rsidRDefault="009324A7" w:rsidP="009324A7"/>
    <w:p w:rsidR="009324A7" w:rsidRPr="00601678" w:rsidRDefault="009324A7" w:rsidP="00D65C21">
      <w:pPr>
        <w:pageBreakBefore/>
        <w:widowControl/>
        <w:spacing w:before="400" w:after="400"/>
        <w:jc w:val="center"/>
        <w:rPr>
          <w:rFonts w:ascii="맑은 고딕" w:eastAsia="맑은 고딕" w:hAnsi="맑은 고딕"/>
          <w:b/>
          <w:sz w:val="32"/>
          <w:szCs w:val="22"/>
          <w:u w:val="single"/>
        </w:rPr>
      </w:pPr>
      <w:r w:rsidRPr="00601678">
        <w:rPr>
          <w:rFonts w:ascii="맑은 고딕" w:eastAsia="맑은 고딕" w:hAnsi="맑은 고딕" w:hint="eastAsia"/>
          <w:b/>
          <w:sz w:val="32"/>
          <w:szCs w:val="22"/>
          <w:u w:val="single"/>
        </w:rPr>
        <w:lastRenderedPageBreak/>
        <w:t>목차</w:t>
      </w:r>
    </w:p>
    <w:p w:rsidR="00A409C6" w:rsidRPr="00601678" w:rsidRDefault="00146B67">
      <w:pPr>
        <w:pStyle w:val="10"/>
        <w:rPr>
          <w:b w:val="0"/>
          <w:noProof/>
          <w:sz w:val="20"/>
          <w:szCs w:val="22"/>
        </w:rPr>
      </w:pPr>
      <w:r w:rsidRPr="00601678">
        <w:fldChar w:fldCharType="begin"/>
      </w:r>
      <w:r w:rsidRPr="00601678">
        <w:instrText xml:space="preserve"> TOC \o "1-3" \h \z \u </w:instrText>
      </w:r>
      <w:r w:rsidRPr="00601678">
        <w:fldChar w:fldCharType="separate"/>
      </w:r>
      <w:hyperlink w:anchor="_Toc364793213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I.</w:t>
        </w:r>
        <w:r w:rsidR="00A409C6" w:rsidRPr="00601678">
          <w:rPr>
            <w:b w:val="0"/>
            <w:noProof/>
            <w:sz w:val="20"/>
            <w:szCs w:val="22"/>
          </w:rPr>
          <w:tab/>
        </w:r>
        <w:r w:rsidR="00A409C6" w:rsidRPr="00601678">
          <w:rPr>
            <w:rStyle w:val="ac"/>
            <w:noProof/>
          </w:rPr>
          <w:t>개요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_Toc364793213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7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21"/>
        <w:tabs>
          <w:tab w:val="left" w:pos="850"/>
          <w:tab w:val="right" w:leader="dot" w:pos="9736"/>
        </w:tabs>
        <w:ind w:left="400"/>
        <w:rPr>
          <w:noProof/>
          <w:szCs w:val="22"/>
        </w:rPr>
      </w:pPr>
      <w:hyperlink w:anchor="_Toc364793214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목적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_Toc364793214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7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21"/>
        <w:tabs>
          <w:tab w:val="left" w:pos="850"/>
          <w:tab w:val="right" w:leader="dot" w:pos="9736"/>
        </w:tabs>
        <w:ind w:left="400"/>
        <w:rPr>
          <w:noProof/>
          <w:szCs w:val="22"/>
        </w:rPr>
      </w:pPr>
      <w:hyperlink w:anchor="_Toc364793215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수행내용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_Toc364793215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7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21"/>
        <w:tabs>
          <w:tab w:val="left" w:pos="850"/>
          <w:tab w:val="right" w:leader="dot" w:pos="9736"/>
        </w:tabs>
        <w:ind w:left="400"/>
        <w:rPr>
          <w:noProof/>
          <w:szCs w:val="22"/>
        </w:rPr>
      </w:pPr>
      <w:hyperlink w:anchor="_Toc364793216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평가기준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_Toc364793216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7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31"/>
        <w:tabs>
          <w:tab w:val="left" w:pos="1400"/>
          <w:tab w:val="right" w:leader="dot" w:pos="9736"/>
        </w:tabs>
        <w:ind w:left="800"/>
        <w:rPr>
          <w:noProof/>
          <w:szCs w:val="22"/>
        </w:rPr>
      </w:pPr>
      <w:hyperlink w:anchor="_Toc364793217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자산평가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_Toc364793217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7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31"/>
        <w:tabs>
          <w:tab w:val="left" w:pos="1400"/>
          <w:tab w:val="right" w:leader="dot" w:pos="9736"/>
        </w:tabs>
        <w:ind w:left="800"/>
        <w:rPr>
          <w:noProof/>
          <w:szCs w:val="22"/>
        </w:rPr>
      </w:pPr>
      <w:hyperlink w:anchor="_Toc364793218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우려사항 평가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_Toc364793218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8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21"/>
        <w:tabs>
          <w:tab w:val="left" w:pos="850"/>
          <w:tab w:val="right" w:leader="dot" w:pos="9736"/>
        </w:tabs>
        <w:ind w:left="400"/>
        <w:rPr>
          <w:noProof/>
          <w:szCs w:val="22"/>
        </w:rPr>
      </w:pPr>
      <w:hyperlink w:anchor="_Toc364793219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수행절차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_Toc364793219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8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21"/>
        <w:tabs>
          <w:tab w:val="left" w:pos="850"/>
          <w:tab w:val="right" w:leader="dot" w:pos="9736"/>
        </w:tabs>
        <w:ind w:left="400"/>
        <w:rPr>
          <w:noProof/>
          <w:szCs w:val="22"/>
        </w:rPr>
      </w:pPr>
      <w:hyperlink w:anchor="_Toc364793220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수행방법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_Toc364793220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9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21"/>
        <w:tabs>
          <w:tab w:val="left" w:pos="850"/>
          <w:tab w:val="right" w:leader="dot" w:pos="9736"/>
        </w:tabs>
        <w:ind w:left="400"/>
        <w:rPr>
          <w:noProof/>
          <w:szCs w:val="22"/>
        </w:rPr>
      </w:pPr>
      <w:hyperlink w:anchor="_Toc364793221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문서검토 및 인터뷰 내용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_Toc364793221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9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31"/>
        <w:tabs>
          <w:tab w:val="left" w:pos="1400"/>
          <w:tab w:val="right" w:leader="dot" w:pos="9736"/>
        </w:tabs>
        <w:ind w:left="800"/>
        <w:rPr>
          <w:noProof/>
          <w:szCs w:val="22"/>
        </w:rPr>
      </w:pPr>
      <w:hyperlink w:anchor="_Toc364793222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문서검토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_Toc364793222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9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31"/>
        <w:tabs>
          <w:tab w:val="left" w:pos="1400"/>
          <w:tab w:val="right" w:leader="dot" w:pos="9736"/>
        </w:tabs>
        <w:ind w:left="800"/>
        <w:rPr>
          <w:noProof/>
          <w:szCs w:val="22"/>
        </w:rPr>
      </w:pPr>
      <w:hyperlink w:anchor="_Toc364793223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인터뷰 대상 및 내용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_Toc364793223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10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21"/>
        <w:tabs>
          <w:tab w:val="left" w:pos="850"/>
          <w:tab w:val="right" w:leader="dot" w:pos="9736"/>
        </w:tabs>
        <w:ind w:left="400"/>
        <w:rPr>
          <w:noProof/>
          <w:szCs w:val="22"/>
        </w:rPr>
      </w:pPr>
      <w:hyperlink w:anchor="_Toc364793224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세부 수행 일정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_Toc364793224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12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31"/>
        <w:tabs>
          <w:tab w:val="left" w:pos="1400"/>
          <w:tab w:val="right" w:leader="dot" w:pos="9736"/>
        </w:tabs>
        <w:ind w:left="800"/>
        <w:rPr>
          <w:noProof/>
          <w:szCs w:val="22"/>
        </w:rPr>
      </w:pPr>
      <w:hyperlink w:anchor="_Toc364793225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수행 일정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_Toc364793225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12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10"/>
        <w:rPr>
          <w:b w:val="0"/>
          <w:noProof/>
          <w:sz w:val="20"/>
          <w:szCs w:val="22"/>
        </w:rPr>
      </w:pPr>
      <w:hyperlink w:anchor="_Toc364793226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II.</w:t>
        </w:r>
        <w:r w:rsidR="00A409C6" w:rsidRPr="00601678">
          <w:rPr>
            <w:b w:val="0"/>
            <w:noProof/>
            <w:sz w:val="20"/>
            <w:szCs w:val="22"/>
          </w:rPr>
          <w:tab/>
        </w:r>
        <w:r w:rsidR="00A409C6" w:rsidRPr="00601678">
          <w:rPr>
            <w:rStyle w:val="ac"/>
            <w:noProof/>
          </w:rPr>
          <w:t>위험분석 방법론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_Toc364793226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13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21"/>
        <w:tabs>
          <w:tab w:val="left" w:pos="850"/>
          <w:tab w:val="right" w:leader="dot" w:pos="9736"/>
        </w:tabs>
        <w:ind w:left="400"/>
        <w:rPr>
          <w:noProof/>
          <w:szCs w:val="22"/>
        </w:rPr>
      </w:pPr>
      <w:hyperlink w:anchor="_Toc364793227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위험분석 방법 정의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_Toc364793227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13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31"/>
        <w:tabs>
          <w:tab w:val="left" w:pos="1400"/>
          <w:tab w:val="right" w:leader="dot" w:pos="9736"/>
        </w:tabs>
        <w:ind w:left="800"/>
        <w:rPr>
          <w:noProof/>
          <w:szCs w:val="22"/>
        </w:rPr>
      </w:pPr>
      <w:hyperlink w:anchor="_Toc364793228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접근방식에 따른 위험분석 방법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_Toc364793228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13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31"/>
        <w:tabs>
          <w:tab w:val="left" w:pos="1400"/>
          <w:tab w:val="right" w:leader="dot" w:pos="9736"/>
        </w:tabs>
        <w:ind w:left="800"/>
        <w:rPr>
          <w:noProof/>
          <w:szCs w:val="22"/>
        </w:rPr>
      </w:pPr>
      <w:hyperlink w:anchor="_Toc364793229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계량화 여부에 따른 위험분석 방법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_Toc364793229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14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31"/>
        <w:tabs>
          <w:tab w:val="left" w:pos="1400"/>
          <w:tab w:val="right" w:leader="dot" w:pos="9736"/>
        </w:tabs>
        <w:ind w:left="800"/>
        <w:rPr>
          <w:noProof/>
          <w:szCs w:val="22"/>
        </w:rPr>
      </w:pPr>
      <w:hyperlink w:anchor="_Toc364793230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위험분석 방법 선정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_Toc364793230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15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10"/>
        <w:rPr>
          <w:b w:val="0"/>
          <w:noProof/>
          <w:sz w:val="20"/>
          <w:szCs w:val="22"/>
        </w:rPr>
      </w:pPr>
      <w:hyperlink w:anchor="_Toc364793231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III.</w:t>
        </w:r>
        <w:r w:rsidR="00A409C6" w:rsidRPr="00601678">
          <w:rPr>
            <w:b w:val="0"/>
            <w:noProof/>
            <w:sz w:val="20"/>
            <w:szCs w:val="22"/>
          </w:rPr>
          <w:tab/>
        </w:r>
        <w:r w:rsidR="00A409C6" w:rsidRPr="00601678">
          <w:rPr>
            <w:rStyle w:val="ac"/>
            <w:noProof/>
          </w:rPr>
          <w:t>위험분석 결과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_Toc364793231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16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21"/>
        <w:tabs>
          <w:tab w:val="left" w:pos="850"/>
          <w:tab w:val="right" w:leader="dot" w:pos="9736"/>
        </w:tabs>
        <w:ind w:left="400"/>
        <w:rPr>
          <w:noProof/>
          <w:szCs w:val="22"/>
        </w:rPr>
      </w:pPr>
      <w:hyperlink w:anchor="_Toc364793232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위험분석 절차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_Toc364793232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16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21"/>
        <w:tabs>
          <w:tab w:val="left" w:pos="850"/>
          <w:tab w:val="right" w:leader="dot" w:pos="9736"/>
        </w:tabs>
        <w:ind w:left="400"/>
        <w:rPr>
          <w:noProof/>
          <w:szCs w:val="22"/>
        </w:rPr>
      </w:pPr>
      <w:hyperlink w:anchor="_Toc364793233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정보자산 분석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_Toc364793233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16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31"/>
        <w:tabs>
          <w:tab w:val="left" w:pos="1400"/>
          <w:tab w:val="right" w:leader="dot" w:pos="9736"/>
        </w:tabs>
        <w:ind w:left="800"/>
        <w:rPr>
          <w:noProof/>
          <w:szCs w:val="22"/>
        </w:rPr>
      </w:pPr>
      <w:hyperlink w:anchor="_Toc364793234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자산분석 개요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_Toc364793234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16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31"/>
        <w:tabs>
          <w:tab w:val="left" w:pos="1400"/>
          <w:tab w:val="right" w:leader="dot" w:pos="9736"/>
        </w:tabs>
        <w:ind w:left="800"/>
        <w:rPr>
          <w:noProof/>
          <w:szCs w:val="22"/>
        </w:rPr>
      </w:pPr>
      <w:hyperlink w:anchor="_Toc364793235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자산 식별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_Toc364793235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17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31"/>
        <w:tabs>
          <w:tab w:val="left" w:pos="1400"/>
          <w:tab w:val="right" w:leader="dot" w:pos="9736"/>
        </w:tabs>
        <w:ind w:left="800"/>
        <w:rPr>
          <w:noProof/>
          <w:szCs w:val="22"/>
        </w:rPr>
      </w:pPr>
      <w:hyperlink w:anchor="_Toc364793236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정보자산 그룹화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_Toc364793236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18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31"/>
        <w:tabs>
          <w:tab w:val="left" w:pos="1400"/>
          <w:tab w:val="right" w:leader="dot" w:pos="9736"/>
        </w:tabs>
        <w:ind w:left="800"/>
        <w:rPr>
          <w:noProof/>
          <w:szCs w:val="22"/>
        </w:rPr>
      </w:pPr>
      <w:hyperlink w:anchor="_Toc364793237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자산가치(중요도) 평가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_Toc364793237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20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31"/>
        <w:tabs>
          <w:tab w:val="left" w:pos="1400"/>
          <w:tab w:val="right" w:leader="dot" w:pos="9736"/>
        </w:tabs>
        <w:ind w:left="800"/>
        <w:rPr>
          <w:noProof/>
          <w:szCs w:val="22"/>
        </w:rPr>
      </w:pPr>
      <w:hyperlink w:anchor="_Toc364793238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자산평가 결과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_Toc364793238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22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21"/>
        <w:tabs>
          <w:tab w:val="left" w:pos="850"/>
          <w:tab w:val="right" w:leader="dot" w:pos="9736"/>
        </w:tabs>
        <w:ind w:left="400"/>
        <w:rPr>
          <w:noProof/>
          <w:szCs w:val="22"/>
        </w:rPr>
      </w:pPr>
      <w:hyperlink w:anchor="_Toc364793239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우려사항 평가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_Toc364793239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24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31"/>
        <w:tabs>
          <w:tab w:val="left" w:pos="1400"/>
          <w:tab w:val="right" w:leader="dot" w:pos="9736"/>
        </w:tabs>
        <w:ind w:left="800"/>
        <w:rPr>
          <w:noProof/>
          <w:szCs w:val="22"/>
        </w:rPr>
      </w:pPr>
      <w:hyperlink w:anchor="_Toc364793240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우려사항 식별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_Toc364793240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25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31"/>
        <w:tabs>
          <w:tab w:val="left" w:pos="1400"/>
          <w:tab w:val="right" w:leader="dot" w:pos="9736"/>
        </w:tabs>
        <w:ind w:left="800"/>
        <w:rPr>
          <w:noProof/>
          <w:szCs w:val="22"/>
        </w:rPr>
      </w:pPr>
      <w:hyperlink w:anchor="_Toc364793241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발생가능성 평가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_Toc364793241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37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31"/>
        <w:tabs>
          <w:tab w:val="left" w:pos="1400"/>
          <w:tab w:val="right" w:leader="dot" w:pos="9736"/>
        </w:tabs>
        <w:ind w:left="800"/>
        <w:rPr>
          <w:noProof/>
          <w:szCs w:val="22"/>
        </w:rPr>
      </w:pPr>
      <w:hyperlink w:anchor="_Toc364793242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영향도 평가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_Toc364793242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38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31"/>
        <w:tabs>
          <w:tab w:val="left" w:pos="1400"/>
          <w:tab w:val="right" w:leader="dot" w:pos="9736"/>
        </w:tabs>
        <w:ind w:left="800"/>
        <w:rPr>
          <w:noProof/>
          <w:szCs w:val="22"/>
        </w:rPr>
      </w:pPr>
      <w:hyperlink w:anchor="_Toc364793243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법률준거성 평가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_Toc364793243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39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31"/>
        <w:tabs>
          <w:tab w:val="left" w:pos="1400"/>
          <w:tab w:val="right" w:leader="dot" w:pos="9736"/>
        </w:tabs>
        <w:ind w:left="800"/>
        <w:rPr>
          <w:noProof/>
          <w:szCs w:val="22"/>
        </w:rPr>
      </w:pPr>
      <w:hyperlink w:anchor="_Toc364793244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우려사항 평가 결과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_Toc364793244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39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21"/>
        <w:tabs>
          <w:tab w:val="left" w:pos="850"/>
          <w:tab w:val="right" w:leader="dot" w:pos="9736"/>
        </w:tabs>
        <w:ind w:left="400"/>
        <w:rPr>
          <w:noProof/>
          <w:szCs w:val="22"/>
        </w:rPr>
      </w:pPr>
      <w:hyperlink w:anchor="_Toc364793245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위험분석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_Toc364793245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40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31"/>
        <w:tabs>
          <w:tab w:val="left" w:pos="1400"/>
          <w:tab w:val="right" w:leader="dot" w:pos="9736"/>
        </w:tabs>
        <w:ind w:left="800"/>
        <w:rPr>
          <w:noProof/>
          <w:szCs w:val="22"/>
        </w:rPr>
      </w:pPr>
      <w:hyperlink w:anchor="_Toc364793246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위험분석 개요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_Toc364793246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40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31"/>
        <w:tabs>
          <w:tab w:val="left" w:pos="1400"/>
          <w:tab w:val="right" w:leader="dot" w:pos="9736"/>
        </w:tabs>
        <w:ind w:left="800"/>
        <w:rPr>
          <w:noProof/>
          <w:szCs w:val="22"/>
        </w:rPr>
      </w:pPr>
      <w:hyperlink w:anchor="_Toc364793247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위험분석 방법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_Toc364793247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41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31"/>
        <w:tabs>
          <w:tab w:val="left" w:pos="1400"/>
          <w:tab w:val="right" w:leader="dot" w:pos="9736"/>
        </w:tabs>
        <w:ind w:left="800"/>
        <w:rPr>
          <w:noProof/>
          <w:szCs w:val="22"/>
        </w:rPr>
      </w:pPr>
      <w:hyperlink w:anchor="_Toc364793248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위험 수용 기준 설정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_Toc364793248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41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31"/>
        <w:tabs>
          <w:tab w:val="left" w:pos="1400"/>
          <w:tab w:val="right" w:leader="dot" w:pos="9736"/>
        </w:tabs>
        <w:ind w:left="800"/>
        <w:rPr>
          <w:noProof/>
          <w:szCs w:val="22"/>
        </w:rPr>
      </w:pPr>
      <w:hyperlink w:anchor="_Toc364793249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위험분석 결과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_Toc364793249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42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10"/>
        <w:rPr>
          <w:b w:val="0"/>
          <w:noProof/>
          <w:sz w:val="20"/>
          <w:szCs w:val="22"/>
        </w:rPr>
      </w:pPr>
      <w:hyperlink w:anchor="_Toc364793250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IV.</w:t>
        </w:r>
        <w:r w:rsidR="00A409C6" w:rsidRPr="00601678">
          <w:rPr>
            <w:b w:val="0"/>
            <w:noProof/>
            <w:sz w:val="20"/>
            <w:szCs w:val="22"/>
          </w:rPr>
          <w:tab/>
        </w:r>
        <w:r w:rsidR="00A409C6" w:rsidRPr="00601678">
          <w:rPr>
            <w:rStyle w:val="ac"/>
            <w:noProof/>
          </w:rPr>
          <w:t>보호대책 수립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_Toc364793250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45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21"/>
        <w:tabs>
          <w:tab w:val="left" w:pos="850"/>
          <w:tab w:val="right" w:leader="dot" w:pos="9736"/>
        </w:tabs>
        <w:ind w:left="400"/>
        <w:rPr>
          <w:noProof/>
          <w:szCs w:val="22"/>
        </w:rPr>
      </w:pPr>
      <w:hyperlink w:anchor="_Toc364793251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보호대책 수립 전략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_Toc364793251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45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21"/>
        <w:tabs>
          <w:tab w:val="left" w:pos="850"/>
          <w:tab w:val="right" w:leader="dot" w:pos="9736"/>
        </w:tabs>
        <w:ind w:left="400"/>
        <w:rPr>
          <w:noProof/>
          <w:szCs w:val="22"/>
        </w:rPr>
      </w:pPr>
      <w:hyperlink w:anchor="_Toc364793252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보호대책 선정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_Toc364793252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45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21"/>
        <w:tabs>
          <w:tab w:val="left" w:pos="850"/>
          <w:tab w:val="right" w:leader="dot" w:pos="9736"/>
        </w:tabs>
        <w:ind w:left="400"/>
        <w:rPr>
          <w:noProof/>
          <w:szCs w:val="22"/>
        </w:rPr>
      </w:pPr>
      <w:hyperlink w:anchor="_Toc364793253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위험대응 전략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_Toc364793253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45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21"/>
        <w:tabs>
          <w:tab w:val="left" w:pos="850"/>
          <w:tab w:val="right" w:leader="dot" w:pos="9736"/>
        </w:tabs>
        <w:ind w:left="400"/>
        <w:rPr>
          <w:noProof/>
          <w:szCs w:val="22"/>
        </w:rPr>
      </w:pPr>
      <w:hyperlink w:anchor="_Toc364793254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위험처리 계획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_Toc364793254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46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10"/>
        <w:rPr>
          <w:b w:val="0"/>
          <w:noProof/>
          <w:sz w:val="20"/>
          <w:szCs w:val="22"/>
        </w:rPr>
      </w:pPr>
      <w:hyperlink w:anchor="_Toc364793255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V.</w:t>
        </w:r>
        <w:r w:rsidR="00A409C6" w:rsidRPr="00601678">
          <w:rPr>
            <w:b w:val="0"/>
            <w:noProof/>
            <w:sz w:val="20"/>
            <w:szCs w:val="22"/>
          </w:rPr>
          <w:tab/>
        </w:r>
        <w:r w:rsidR="00A409C6" w:rsidRPr="00601678">
          <w:rPr>
            <w:rStyle w:val="ac"/>
            <w:noProof/>
          </w:rPr>
          <w:t>별첨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_Toc364793255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49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21"/>
        <w:tabs>
          <w:tab w:val="left" w:pos="850"/>
          <w:tab w:val="right" w:leader="dot" w:pos="9736"/>
        </w:tabs>
        <w:ind w:left="400"/>
        <w:rPr>
          <w:noProof/>
          <w:szCs w:val="22"/>
        </w:rPr>
      </w:pPr>
      <w:hyperlink w:anchor="_Toc364793256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인터뷰 담당자 목록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_Toc364793256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49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21"/>
        <w:tabs>
          <w:tab w:val="left" w:pos="850"/>
          <w:tab w:val="right" w:leader="dot" w:pos="9736"/>
        </w:tabs>
        <w:ind w:left="400"/>
        <w:rPr>
          <w:noProof/>
          <w:szCs w:val="22"/>
        </w:rPr>
      </w:pPr>
      <w:hyperlink w:anchor="_Toc364793257" w:history="1">
        <w:r w:rsidR="00A409C6" w:rsidRPr="00601678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A409C6" w:rsidRPr="00601678">
          <w:rPr>
            <w:noProof/>
            <w:szCs w:val="22"/>
          </w:rPr>
          <w:tab/>
        </w:r>
        <w:r w:rsidR="00A409C6" w:rsidRPr="00601678">
          <w:rPr>
            <w:rStyle w:val="ac"/>
            <w:noProof/>
          </w:rPr>
          <w:t>위험분석 상세내역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_Toc364793257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50</w:t>
        </w:r>
        <w:r w:rsidR="00A409C6" w:rsidRPr="00601678">
          <w:rPr>
            <w:noProof/>
            <w:webHidden/>
          </w:rPr>
          <w:fldChar w:fldCharType="end"/>
        </w:r>
      </w:hyperlink>
    </w:p>
    <w:p w:rsidR="00A9728B" w:rsidRPr="00601678" w:rsidRDefault="00146B67" w:rsidP="00A9728B">
      <w:r w:rsidRPr="00601678">
        <w:rPr>
          <w:sz w:val="22"/>
        </w:rPr>
        <w:fldChar w:fldCharType="end"/>
      </w:r>
    </w:p>
    <w:p w:rsidR="00A9728B" w:rsidRPr="00601678" w:rsidRDefault="00A9728B" w:rsidP="00A9728B"/>
    <w:p w:rsidR="00A9728B" w:rsidRPr="00601678" w:rsidRDefault="00A9728B" w:rsidP="00622F0B">
      <w:pPr>
        <w:pageBreakBefore/>
        <w:widowControl/>
        <w:spacing w:before="400" w:after="400"/>
        <w:jc w:val="center"/>
        <w:rPr>
          <w:rFonts w:ascii="맑은 고딕" w:eastAsia="맑은 고딕" w:hAnsi="맑은 고딕"/>
          <w:b/>
          <w:sz w:val="32"/>
          <w:szCs w:val="22"/>
          <w:u w:val="single"/>
        </w:rPr>
      </w:pPr>
      <w:r w:rsidRPr="00601678">
        <w:rPr>
          <w:rFonts w:ascii="맑은 고딕" w:eastAsia="맑은 고딕" w:hAnsi="맑은 고딕" w:hint="eastAsia"/>
          <w:b/>
          <w:sz w:val="32"/>
          <w:szCs w:val="22"/>
          <w:u w:val="single"/>
        </w:rPr>
        <w:lastRenderedPageBreak/>
        <w:t>표목차</w:t>
      </w:r>
    </w:p>
    <w:p w:rsidR="00A409C6" w:rsidRPr="00601678" w:rsidRDefault="009631E3">
      <w:pPr>
        <w:pStyle w:val="af5"/>
        <w:tabs>
          <w:tab w:val="right" w:leader="dot" w:pos="9736"/>
        </w:tabs>
        <w:rPr>
          <w:noProof/>
          <w:szCs w:val="22"/>
        </w:rPr>
      </w:pPr>
      <w:r w:rsidRPr="00601678">
        <w:rPr>
          <w:rFonts w:ascii="맑은 고딕" w:eastAsia="맑은 고딕" w:hAnsi="맑은 고딕"/>
          <w:b/>
          <w:sz w:val="32"/>
          <w:szCs w:val="22"/>
          <w:u w:val="single"/>
        </w:rPr>
        <w:fldChar w:fldCharType="begin"/>
      </w:r>
      <w:r w:rsidRPr="00601678">
        <w:rPr>
          <w:rFonts w:ascii="맑은 고딕" w:eastAsia="맑은 고딕" w:hAnsi="맑은 고딕"/>
          <w:b/>
          <w:sz w:val="32"/>
          <w:szCs w:val="22"/>
          <w:u w:val="single"/>
        </w:rPr>
        <w:instrText xml:space="preserve"> TOC \h \z \c "[표" </w:instrText>
      </w:r>
      <w:r w:rsidRPr="00601678">
        <w:rPr>
          <w:rFonts w:ascii="맑은 고딕" w:eastAsia="맑은 고딕" w:hAnsi="맑은 고딕"/>
          <w:b/>
          <w:sz w:val="32"/>
          <w:szCs w:val="22"/>
          <w:u w:val="single"/>
        </w:rPr>
        <w:fldChar w:fldCharType="separate"/>
      </w:r>
      <w:hyperlink w:anchor="_Toc364793258" w:history="1">
        <w:r w:rsidR="00A409C6" w:rsidRPr="00601678">
          <w:rPr>
            <w:rStyle w:val="ac"/>
            <w:noProof/>
          </w:rPr>
          <w:t>[표 3</w:t>
        </w:r>
        <w:r w:rsidR="00A409C6" w:rsidRPr="00601678">
          <w:rPr>
            <w:rStyle w:val="ac"/>
            <w:noProof/>
          </w:rPr>
          <w:noBreakHyphen/>
          <w:t>1] 자산중요도 테이블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_Toc364793258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8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af5"/>
        <w:tabs>
          <w:tab w:val="right" w:leader="dot" w:pos="9736"/>
        </w:tabs>
        <w:rPr>
          <w:noProof/>
          <w:szCs w:val="22"/>
        </w:rPr>
      </w:pPr>
      <w:hyperlink w:anchor="_Toc364793259" w:history="1">
        <w:r w:rsidR="00A409C6" w:rsidRPr="00601678">
          <w:rPr>
            <w:rStyle w:val="ac"/>
            <w:noProof/>
          </w:rPr>
          <w:t>[표 3</w:t>
        </w:r>
        <w:r w:rsidR="00A409C6" w:rsidRPr="00601678">
          <w:rPr>
            <w:rStyle w:val="ac"/>
            <w:noProof/>
          </w:rPr>
          <w:noBreakHyphen/>
          <w:t>2] 우려사항 평가값 테이블(Concern Value Table)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_Toc364793259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8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af5"/>
        <w:tabs>
          <w:tab w:val="right" w:leader="dot" w:pos="9736"/>
        </w:tabs>
        <w:rPr>
          <w:noProof/>
          <w:szCs w:val="22"/>
        </w:rPr>
      </w:pPr>
      <w:hyperlink w:anchor="_Toc364793260" w:history="1">
        <w:r w:rsidR="00A409C6" w:rsidRPr="00601678">
          <w:rPr>
            <w:rStyle w:val="ac"/>
            <w:noProof/>
          </w:rPr>
          <w:t>[표 4</w:t>
        </w:r>
        <w:r w:rsidR="00A409C6" w:rsidRPr="00601678">
          <w:rPr>
            <w:rStyle w:val="ac"/>
            <w:noProof/>
          </w:rPr>
          <w:noBreakHyphen/>
          <w:t>1] 위험분석 수행절차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_Toc364793260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8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af5"/>
        <w:tabs>
          <w:tab w:val="right" w:leader="dot" w:pos="9736"/>
        </w:tabs>
        <w:rPr>
          <w:noProof/>
          <w:szCs w:val="22"/>
        </w:rPr>
      </w:pPr>
      <w:hyperlink w:anchor="_Toc364793261" w:history="1">
        <w:r w:rsidR="00A409C6" w:rsidRPr="00601678">
          <w:rPr>
            <w:rStyle w:val="ac"/>
            <w:noProof/>
          </w:rPr>
          <w:t>[표 5</w:t>
        </w:r>
        <w:r w:rsidR="00A409C6" w:rsidRPr="00601678">
          <w:rPr>
            <w:rStyle w:val="ac"/>
            <w:noProof/>
          </w:rPr>
          <w:noBreakHyphen/>
          <w:t>1] 위험분석 수행방법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_Toc364793261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9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af5"/>
        <w:tabs>
          <w:tab w:val="right" w:leader="dot" w:pos="9736"/>
        </w:tabs>
        <w:rPr>
          <w:noProof/>
          <w:szCs w:val="22"/>
        </w:rPr>
      </w:pPr>
      <w:hyperlink w:anchor="_Toc364793262" w:history="1">
        <w:r w:rsidR="00A409C6" w:rsidRPr="00601678">
          <w:rPr>
            <w:rStyle w:val="ac"/>
            <w:noProof/>
          </w:rPr>
          <w:t>[표 7</w:t>
        </w:r>
        <w:r w:rsidR="00A409C6" w:rsidRPr="00601678">
          <w:rPr>
            <w:rStyle w:val="ac"/>
            <w:noProof/>
          </w:rPr>
          <w:noBreakHyphen/>
          <w:t>1] 위험분석 수행일정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_Toc364793262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12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af5"/>
        <w:tabs>
          <w:tab w:val="right" w:leader="dot" w:pos="9736"/>
        </w:tabs>
        <w:rPr>
          <w:noProof/>
          <w:szCs w:val="22"/>
        </w:rPr>
      </w:pPr>
      <w:hyperlink w:anchor="_Toc364793263" w:history="1">
        <w:r w:rsidR="00A409C6" w:rsidRPr="00601678">
          <w:rPr>
            <w:rStyle w:val="ac"/>
            <w:noProof/>
          </w:rPr>
          <w:t>[표 1</w:t>
        </w:r>
        <w:r w:rsidR="00A409C6" w:rsidRPr="00601678">
          <w:rPr>
            <w:rStyle w:val="ac"/>
            <w:noProof/>
          </w:rPr>
          <w:noBreakHyphen/>
          <w:t>1] 접근방식에 따른 위험분석 방법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_Toc364793263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13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af5"/>
        <w:tabs>
          <w:tab w:val="right" w:leader="dot" w:pos="9736"/>
        </w:tabs>
        <w:rPr>
          <w:noProof/>
          <w:szCs w:val="22"/>
        </w:rPr>
      </w:pPr>
      <w:hyperlink w:anchor="_Toc364793264" w:history="1">
        <w:r w:rsidR="00A409C6" w:rsidRPr="00601678">
          <w:rPr>
            <w:rStyle w:val="ac"/>
            <w:noProof/>
          </w:rPr>
          <w:t>[표 2</w:t>
        </w:r>
        <w:r w:rsidR="00A409C6" w:rsidRPr="00601678">
          <w:rPr>
            <w:rStyle w:val="ac"/>
            <w:noProof/>
          </w:rPr>
          <w:noBreakHyphen/>
          <w:t>1] 자산유형 및 식별방법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_Toc364793264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18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af5"/>
        <w:tabs>
          <w:tab w:val="right" w:leader="dot" w:pos="9736"/>
        </w:tabs>
        <w:rPr>
          <w:noProof/>
          <w:szCs w:val="22"/>
        </w:rPr>
      </w:pPr>
      <w:hyperlink w:anchor="_Toc364793265" w:history="1">
        <w:r w:rsidR="00A409C6" w:rsidRPr="00601678">
          <w:rPr>
            <w:rStyle w:val="ac"/>
            <w:noProof/>
          </w:rPr>
          <w:t>[표 2</w:t>
        </w:r>
        <w:r w:rsidR="00A409C6" w:rsidRPr="00601678">
          <w:rPr>
            <w:rStyle w:val="ac"/>
            <w:noProof/>
          </w:rPr>
          <w:noBreakHyphen/>
          <w:t>2] 정보자산 그룹화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_Toc364793265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19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af5"/>
        <w:tabs>
          <w:tab w:val="right" w:leader="dot" w:pos="9736"/>
        </w:tabs>
        <w:rPr>
          <w:noProof/>
          <w:szCs w:val="22"/>
        </w:rPr>
      </w:pPr>
      <w:hyperlink w:anchor="_Toc364793266" w:history="1">
        <w:r w:rsidR="00A409C6" w:rsidRPr="00601678">
          <w:rPr>
            <w:rStyle w:val="ac"/>
            <w:noProof/>
          </w:rPr>
          <w:t>[표 2</w:t>
        </w:r>
        <w:r w:rsidR="00A409C6" w:rsidRPr="00601678">
          <w:rPr>
            <w:rStyle w:val="ac"/>
            <w:noProof/>
          </w:rPr>
          <w:noBreakHyphen/>
          <w:t>3] 기밀성 평가기준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_Toc364793266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21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af5"/>
        <w:tabs>
          <w:tab w:val="right" w:leader="dot" w:pos="9736"/>
        </w:tabs>
        <w:rPr>
          <w:noProof/>
          <w:szCs w:val="22"/>
        </w:rPr>
      </w:pPr>
      <w:hyperlink w:anchor="_Toc364793267" w:history="1">
        <w:r w:rsidR="00A409C6" w:rsidRPr="00601678">
          <w:rPr>
            <w:rStyle w:val="ac"/>
            <w:noProof/>
          </w:rPr>
          <w:t>[표 2</w:t>
        </w:r>
        <w:r w:rsidR="00A409C6" w:rsidRPr="00601678">
          <w:rPr>
            <w:rStyle w:val="ac"/>
            <w:noProof/>
          </w:rPr>
          <w:noBreakHyphen/>
          <w:t>4] 무결성 평가기준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_Toc364793267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21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af5"/>
        <w:tabs>
          <w:tab w:val="right" w:leader="dot" w:pos="9736"/>
        </w:tabs>
        <w:rPr>
          <w:noProof/>
          <w:szCs w:val="22"/>
        </w:rPr>
      </w:pPr>
      <w:hyperlink w:anchor="_Toc364793268" w:history="1">
        <w:r w:rsidR="00A409C6" w:rsidRPr="00601678">
          <w:rPr>
            <w:rStyle w:val="ac"/>
            <w:noProof/>
          </w:rPr>
          <w:t>[표 2</w:t>
        </w:r>
        <w:r w:rsidR="00A409C6" w:rsidRPr="00601678">
          <w:rPr>
            <w:rStyle w:val="ac"/>
            <w:noProof/>
          </w:rPr>
          <w:noBreakHyphen/>
          <w:t>5] 가용성 평가기준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_Toc364793268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21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af5"/>
        <w:tabs>
          <w:tab w:val="right" w:leader="dot" w:pos="9736"/>
        </w:tabs>
        <w:rPr>
          <w:noProof/>
          <w:szCs w:val="22"/>
        </w:rPr>
      </w:pPr>
      <w:hyperlink w:anchor="_Toc364793269" w:history="1">
        <w:r w:rsidR="00A409C6" w:rsidRPr="00601678">
          <w:rPr>
            <w:rStyle w:val="ac"/>
            <w:noProof/>
          </w:rPr>
          <w:t>[표 2</w:t>
        </w:r>
        <w:r w:rsidR="00A409C6" w:rsidRPr="00601678">
          <w:rPr>
            <w:rStyle w:val="ac"/>
            <w:noProof/>
          </w:rPr>
          <w:noBreakHyphen/>
          <w:t>6] 자산평가결과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_Toc364793269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22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af5"/>
        <w:tabs>
          <w:tab w:val="right" w:leader="dot" w:pos="9736"/>
        </w:tabs>
        <w:rPr>
          <w:noProof/>
          <w:szCs w:val="22"/>
        </w:rPr>
      </w:pPr>
      <w:hyperlink w:anchor="_Toc364793270" w:history="1">
        <w:r w:rsidR="00A409C6" w:rsidRPr="00601678">
          <w:rPr>
            <w:rStyle w:val="ac"/>
            <w:noProof/>
          </w:rPr>
          <w:t>[표 2</w:t>
        </w:r>
        <w:r w:rsidR="00A409C6" w:rsidRPr="00601678">
          <w:rPr>
            <w:rStyle w:val="ac"/>
            <w:noProof/>
          </w:rPr>
          <w:noBreakHyphen/>
          <w:t>7] 자산그룹 분포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_Toc364793270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23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af5"/>
        <w:tabs>
          <w:tab w:val="right" w:leader="dot" w:pos="9736"/>
        </w:tabs>
        <w:rPr>
          <w:noProof/>
          <w:szCs w:val="22"/>
        </w:rPr>
      </w:pPr>
      <w:hyperlink w:anchor="_Toc364793271" w:history="1">
        <w:r w:rsidR="00A409C6" w:rsidRPr="00601678">
          <w:rPr>
            <w:rStyle w:val="ac"/>
            <w:noProof/>
          </w:rPr>
          <w:t>[표 2</w:t>
        </w:r>
        <w:r w:rsidR="00A409C6" w:rsidRPr="00601678">
          <w:rPr>
            <w:rStyle w:val="ac"/>
            <w:noProof/>
          </w:rPr>
          <w:noBreakHyphen/>
          <w:t>8] 자산가치(중요도) 분포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_Toc364793271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24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af5"/>
        <w:tabs>
          <w:tab w:val="right" w:leader="dot" w:pos="9736"/>
        </w:tabs>
        <w:rPr>
          <w:noProof/>
          <w:szCs w:val="22"/>
        </w:rPr>
      </w:pPr>
      <w:hyperlink w:anchor="_Toc364793272" w:history="1">
        <w:r w:rsidR="00A409C6" w:rsidRPr="00601678">
          <w:rPr>
            <w:rStyle w:val="ac"/>
            <w:noProof/>
          </w:rPr>
          <w:t>[표 3</w:t>
        </w:r>
        <w:r w:rsidR="00A409C6" w:rsidRPr="00601678">
          <w:rPr>
            <w:rStyle w:val="ac"/>
            <w:noProof/>
          </w:rPr>
          <w:noBreakHyphen/>
          <w:t>1] 관리적 우려사항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_Toc364793272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25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af5"/>
        <w:tabs>
          <w:tab w:val="right" w:leader="dot" w:pos="9736"/>
        </w:tabs>
        <w:rPr>
          <w:noProof/>
          <w:szCs w:val="22"/>
        </w:rPr>
      </w:pPr>
      <w:hyperlink w:anchor="_Toc364793273" w:history="1">
        <w:r w:rsidR="00A409C6" w:rsidRPr="00601678">
          <w:rPr>
            <w:rStyle w:val="ac"/>
            <w:noProof/>
          </w:rPr>
          <w:t>[표 3</w:t>
        </w:r>
        <w:r w:rsidR="00A409C6" w:rsidRPr="00601678">
          <w:rPr>
            <w:rStyle w:val="ac"/>
            <w:noProof/>
          </w:rPr>
          <w:noBreakHyphen/>
          <w:t>2] 물리적 우려사항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_Toc364793273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26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af5"/>
        <w:tabs>
          <w:tab w:val="right" w:leader="dot" w:pos="9736"/>
        </w:tabs>
        <w:rPr>
          <w:noProof/>
          <w:szCs w:val="22"/>
        </w:rPr>
      </w:pPr>
      <w:hyperlink w:anchor="_Toc364793274" w:history="1">
        <w:r w:rsidR="00A409C6" w:rsidRPr="00601678">
          <w:rPr>
            <w:rStyle w:val="ac"/>
            <w:noProof/>
          </w:rPr>
          <w:t>[표 3</w:t>
        </w:r>
        <w:r w:rsidR="00A409C6" w:rsidRPr="00601678">
          <w:rPr>
            <w:rStyle w:val="ac"/>
            <w:noProof/>
          </w:rPr>
          <w:noBreakHyphen/>
          <w:t>3] 기술적 우려사항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_Toc364793274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26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af5"/>
        <w:tabs>
          <w:tab w:val="right" w:leader="dot" w:pos="9736"/>
        </w:tabs>
        <w:rPr>
          <w:noProof/>
          <w:szCs w:val="22"/>
        </w:rPr>
      </w:pPr>
      <w:hyperlink w:anchor="_Toc364793275" w:history="1">
        <w:r w:rsidR="00A409C6" w:rsidRPr="00601678">
          <w:rPr>
            <w:rStyle w:val="ac"/>
            <w:noProof/>
          </w:rPr>
          <w:t>[표 3</w:t>
        </w:r>
        <w:r w:rsidR="00A409C6" w:rsidRPr="00601678">
          <w:rPr>
            <w:rStyle w:val="ac"/>
            <w:noProof/>
          </w:rPr>
          <w:noBreakHyphen/>
          <w:t>4] 법적 우려사항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_Toc364793275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37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af5"/>
        <w:tabs>
          <w:tab w:val="right" w:leader="dot" w:pos="9736"/>
        </w:tabs>
        <w:rPr>
          <w:noProof/>
          <w:szCs w:val="22"/>
        </w:rPr>
      </w:pPr>
      <w:hyperlink w:anchor="_Toc364793276" w:history="1">
        <w:r w:rsidR="00A409C6" w:rsidRPr="00601678">
          <w:rPr>
            <w:rStyle w:val="ac"/>
            <w:noProof/>
          </w:rPr>
          <w:t>[표 3</w:t>
        </w:r>
        <w:r w:rsidR="00A409C6" w:rsidRPr="00601678">
          <w:rPr>
            <w:rStyle w:val="ac"/>
            <w:noProof/>
          </w:rPr>
          <w:noBreakHyphen/>
          <w:t>5] 발생가능성 평가기준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_Toc364793276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38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af5"/>
        <w:tabs>
          <w:tab w:val="right" w:leader="dot" w:pos="9736"/>
        </w:tabs>
        <w:rPr>
          <w:noProof/>
          <w:szCs w:val="22"/>
        </w:rPr>
      </w:pPr>
      <w:hyperlink w:anchor="_Toc364793277" w:history="1">
        <w:r w:rsidR="00A409C6" w:rsidRPr="00601678">
          <w:rPr>
            <w:rStyle w:val="ac"/>
            <w:noProof/>
          </w:rPr>
          <w:t>[표 3</w:t>
        </w:r>
        <w:r w:rsidR="00A409C6" w:rsidRPr="00601678">
          <w:rPr>
            <w:rStyle w:val="ac"/>
            <w:noProof/>
          </w:rPr>
          <w:noBreakHyphen/>
          <w:t>6] 영향도 평가기준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_Toc364793277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38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af5"/>
        <w:tabs>
          <w:tab w:val="right" w:leader="dot" w:pos="9736"/>
        </w:tabs>
        <w:rPr>
          <w:noProof/>
          <w:szCs w:val="22"/>
        </w:rPr>
      </w:pPr>
      <w:hyperlink w:anchor="_Toc364793278" w:history="1">
        <w:r w:rsidR="00A409C6" w:rsidRPr="00601678">
          <w:rPr>
            <w:rStyle w:val="ac"/>
            <w:noProof/>
          </w:rPr>
          <w:t>[표 3</w:t>
        </w:r>
        <w:r w:rsidR="00A409C6" w:rsidRPr="00601678">
          <w:rPr>
            <w:rStyle w:val="ac"/>
            <w:noProof/>
          </w:rPr>
          <w:noBreakHyphen/>
          <w:t>7] 우려사항 평가값(Concern Value) 분포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_Toc364793278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39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af5"/>
        <w:tabs>
          <w:tab w:val="right" w:leader="dot" w:pos="9736"/>
        </w:tabs>
        <w:rPr>
          <w:noProof/>
          <w:szCs w:val="22"/>
        </w:rPr>
      </w:pPr>
      <w:hyperlink w:anchor="_Toc364793279" w:history="1">
        <w:r w:rsidR="00A409C6" w:rsidRPr="00601678">
          <w:rPr>
            <w:rStyle w:val="ac"/>
            <w:noProof/>
          </w:rPr>
          <w:t>[표 4</w:t>
        </w:r>
        <w:r w:rsidR="00A409C6" w:rsidRPr="00601678">
          <w:rPr>
            <w:rStyle w:val="ac"/>
            <w:noProof/>
          </w:rPr>
          <w:noBreakHyphen/>
          <w:t>1] 위험분석 모델과 방법론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_Toc364793279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41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af5"/>
        <w:tabs>
          <w:tab w:val="right" w:leader="dot" w:pos="9736"/>
        </w:tabs>
        <w:rPr>
          <w:noProof/>
          <w:szCs w:val="22"/>
        </w:rPr>
      </w:pPr>
      <w:hyperlink w:anchor="_Toc364793280" w:history="1">
        <w:r w:rsidR="00A409C6" w:rsidRPr="00601678">
          <w:rPr>
            <w:rStyle w:val="ac"/>
            <w:noProof/>
          </w:rPr>
          <w:t>[표 4</w:t>
        </w:r>
        <w:r w:rsidR="00A409C6" w:rsidRPr="00601678">
          <w:rPr>
            <w:rStyle w:val="ac"/>
            <w:noProof/>
          </w:rPr>
          <w:noBreakHyphen/>
          <w:t>2] 위험 등급 기준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_Toc364793280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41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af5"/>
        <w:tabs>
          <w:tab w:val="right" w:leader="dot" w:pos="9736"/>
        </w:tabs>
        <w:rPr>
          <w:noProof/>
          <w:szCs w:val="22"/>
        </w:rPr>
      </w:pPr>
      <w:hyperlink w:anchor="_Toc364793281" w:history="1">
        <w:r w:rsidR="00A409C6" w:rsidRPr="00601678">
          <w:rPr>
            <w:rStyle w:val="ac"/>
            <w:noProof/>
          </w:rPr>
          <w:t>[표 4</w:t>
        </w:r>
        <w:r w:rsidR="00A409C6" w:rsidRPr="00601678">
          <w:rPr>
            <w:rStyle w:val="ac"/>
            <w:noProof/>
          </w:rPr>
          <w:noBreakHyphen/>
          <w:t>3] 위험도 분포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_Toc364793281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42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af5"/>
        <w:tabs>
          <w:tab w:val="right" w:leader="dot" w:pos="9736"/>
        </w:tabs>
        <w:rPr>
          <w:noProof/>
          <w:szCs w:val="22"/>
        </w:rPr>
      </w:pPr>
      <w:hyperlink w:anchor="_Toc364793282" w:history="1">
        <w:r w:rsidR="00A409C6" w:rsidRPr="00601678">
          <w:rPr>
            <w:rStyle w:val="ac"/>
            <w:noProof/>
          </w:rPr>
          <w:t>[표 4</w:t>
        </w:r>
        <w:r w:rsidR="00A409C6" w:rsidRPr="00601678">
          <w:rPr>
            <w:rStyle w:val="ac"/>
            <w:noProof/>
          </w:rPr>
          <w:noBreakHyphen/>
          <w:t>4] 자산범주별 위험도 분포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_Toc364793282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43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af5"/>
        <w:tabs>
          <w:tab w:val="right" w:leader="dot" w:pos="9736"/>
        </w:tabs>
        <w:rPr>
          <w:noProof/>
          <w:szCs w:val="22"/>
        </w:rPr>
      </w:pPr>
      <w:hyperlink w:anchor="_Toc364793283" w:history="1">
        <w:r w:rsidR="00A409C6" w:rsidRPr="00601678">
          <w:rPr>
            <w:rStyle w:val="ac"/>
            <w:noProof/>
          </w:rPr>
          <w:t>[표 4</w:t>
        </w:r>
        <w:r w:rsidR="00A409C6" w:rsidRPr="00601678">
          <w:rPr>
            <w:rStyle w:val="ac"/>
            <w:noProof/>
          </w:rPr>
          <w:noBreakHyphen/>
          <w:t>1] 위험처리계획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_Toc364793283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46</w:t>
        </w:r>
        <w:r w:rsidR="00A409C6" w:rsidRPr="00601678">
          <w:rPr>
            <w:noProof/>
            <w:webHidden/>
          </w:rPr>
          <w:fldChar w:fldCharType="end"/>
        </w:r>
      </w:hyperlink>
    </w:p>
    <w:p w:rsidR="00FE5823" w:rsidRPr="00601678" w:rsidRDefault="009631E3" w:rsidP="00FE5823">
      <w:pPr>
        <w:widowControl/>
        <w:spacing w:before="200" w:after="200"/>
        <w:jc w:val="center"/>
        <w:rPr>
          <w:rFonts w:ascii="맑은 고딕" w:eastAsia="맑은 고딕" w:hAnsi="맑은 고딕"/>
          <w:b/>
          <w:sz w:val="32"/>
          <w:szCs w:val="22"/>
          <w:u w:val="single"/>
        </w:rPr>
      </w:pPr>
      <w:r w:rsidRPr="00601678">
        <w:rPr>
          <w:rFonts w:ascii="맑은 고딕" w:eastAsia="맑은 고딕" w:hAnsi="맑은 고딕"/>
          <w:b/>
          <w:sz w:val="32"/>
          <w:szCs w:val="22"/>
          <w:u w:val="single"/>
        </w:rPr>
        <w:fldChar w:fldCharType="end"/>
      </w:r>
    </w:p>
    <w:p w:rsidR="00FE5823" w:rsidRPr="00601678" w:rsidRDefault="00FE5823" w:rsidP="00371C7C">
      <w:pPr>
        <w:pageBreakBefore/>
        <w:widowControl/>
        <w:spacing w:before="400" w:after="400"/>
        <w:jc w:val="center"/>
        <w:rPr>
          <w:rFonts w:ascii="맑은 고딕" w:eastAsia="맑은 고딕" w:hAnsi="맑은 고딕"/>
          <w:b/>
          <w:sz w:val="32"/>
          <w:szCs w:val="22"/>
          <w:u w:val="single"/>
        </w:rPr>
      </w:pPr>
      <w:r w:rsidRPr="00601678">
        <w:rPr>
          <w:rFonts w:ascii="맑은 고딕" w:eastAsia="맑은 고딕" w:hAnsi="맑은 고딕" w:hint="eastAsia"/>
          <w:b/>
          <w:sz w:val="32"/>
          <w:szCs w:val="22"/>
          <w:u w:val="single"/>
        </w:rPr>
        <w:lastRenderedPageBreak/>
        <w:t>그림목차</w:t>
      </w:r>
    </w:p>
    <w:p w:rsidR="00A409C6" w:rsidRPr="00601678" w:rsidRDefault="008C1031">
      <w:pPr>
        <w:pStyle w:val="af5"/>
        <w:tabs>
          <w:tab w:val="right" w:leader="dot" w:pos="9736"/>
        </w:tabs>
        <w:rPr>
          <w:noProof/>
          <w:szCs w:val="22"/>
        </w:rPr>
      </w:pPr>
      <w:r w:rsidRPr="00601678">
        <w:fldChar w:fldCharType="begin"/>
      </w:r>
      <w:r w:rsidRPr="00601678">
        <w:instrText xml:space="preserve"> TOC \h \z \c "[그림" </w:instrText>
      </w:r>
      <w:r w:rsidRPr="00601678">
        <w:fldChar w:fldCharType="separate"/>
      </w:r>
      <w:hyperlink w:anchor="_Toc364793284" w:history="1">
        <w:r w:rsidR="00A409C6" w:rsidRPr="00601678">
          <w:rPr>
            <w:rStyle w:val="ac"/>
            <w:noProof/>
          </w:rPr>
          <w:t>[</w:t>
        </w:r>
        <w:r w:rsidR="00A409C6" w:rsidRPr="00601678">
          <w:rPr>
            <w:rStyle w:val="ac"/>
            <w:rFonts w:ascii="맑은 고딕" w:hAnsi="맑은 고딕" w:cs="맑은 고딕"/>
            <w:noProof/>
          </w:rPr>
          <w:t>그림</w:t>
        </w:r>
        <w:r w:rsidR="00A409C6" w:rsidRPr="00601678">
          <w:rPr>
            <w:rStyle w:val="ac"/>
            <w:noProof/>
          </w:rPr>
          <w:t xml:space="preserve"> 2</w:t>
        </w:r>
        <w:r w:rsidR="00A409C6" w:rsidRPr="00601678">
          <w:rPr>
            <w:rStyle w:val="ac"/>
            <w:noProof/>
          </w:rPr>
          <w:noBreakHyphen/>
          <w:t>1] 자산그룹 분포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_Toc364793284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23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af5"/>
        <w:tabs>
          <w:tab w:val="right" w:leader="dot" w:pos="9736"/>
        </w:tabs>
        <w:rPr>
          <w:noProof/>
          <w:szCs w:val="22"/>
        </w:rPr>
      </w:pPr>
      <w:hyperlink w:anchor="_Toc364793285" w:history="1">
        <w:r w:rsidR="00A409C6" w:rsidRPr="00601678">
          <w:rPr>
            <w:rStyle w:val="ac"/>
            <w:noProof/>
          </w:rPr>
          <w:t>[그림 2</w:t>
        </w:r>
        <w:r w:rsidR="00A409C6" w:rsidRPr="00601678">
          <w:rPr>
            <w:rStyle w:val="ac"/>
            <w:noProof/>
          </w:rPr>
          <w:noBreakHyphen/>
          <w:t>2] 자산가치(중요도) 분포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_Toc364793285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24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af5"/>
        <w:tabs>
          <w:tab w:val="right" w:leader="dot" w:pos="9736"/>
        </w:tabs>
        <w:rPr>
          <w:noProof/>
          <w:szCs w:val="22"/>
        </w:rPr>
      </w:pPr>
      <w:hyperlink w:anchor="_Toc364793286" w:history="1">
        <w:r w:rsidR="00A409C6" w:rsidRPr="00601678">
          <w:rPr>
            <w:rStyle w:val="ac"/>
            <w:noProof/>
          </w:rPr>
          <w:t>[그림 3</w:t>
        </w:r>
        <w:r w:rsidR="00A409C6" w:rsidRPr="00601678">
          <w:rPr>
            <w:rStyle w:val="ac"/>
            <w:noProof/>
          </w:rPr>
          <w:noBreakHyphen/>
          <w:t>1] 우려사항평가 분포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_Toc364793286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40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af5"/>
        <w:tabs>
          <w:tab w:val="right" w:leader="dot" w:pos="9736"/>
        </w:tabs>
        <w:rPr>
          <w:noProof/>
          <w:szCs w:val="22"/>
        </w:rPr>
      </w:pPr>
      <w:hyperlink w:anchor="_Toc364793287" w:history="1">
        <w:r w:rsidR="00A409C6" w:rsidRPr="00601678">
          <w:rPr>
            <w:rStyle w:val="ac"/>
            <w:noProof/>
          </w:rPr>
          <w:t>[그림 4</w:t>
        </w:r>
        <w:r w:rsidR="00A409C6" w:rsidRPr="00601678">
          <w:rPr>
            <w:rStyle w:val="ac"/>
            <w:noProof/>
          </w:rPr>
          <w:noBreakHyphen/>
          <w:t>1] 위험도 분포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_Toc364793287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43</w:t>
        </w:r>
        <w:r w:rsidR="00A409C6" w:rsidRPr="00601678">
          <w:rPr>
            <w:noProof/>
            <w:webHidden/>
          </w:rPr>
          <w:fldChar w:fldCharType="end"/>
        </w:r>
      </w:hyperlink>
    </w:p>
    <w:p w:rsidR="00A409C6" w:rsidRPr="00601678" w:rsidRDefault="00EE6DD2">
      <w:pPr>
        <w:pStyle w:val="af5"/>
        <w:tabs>
          <w:tab w:val="right" w:leader="dot" w:pos="9736"/>
        </w:tabs>
        <w:rPr>
          <w:noProof/>
          <w:szCs w:val="22"/>
        </w:rPr>
      </w:pPr>
      <w:hyperlink w:anchor="_Toc364793288" w:history="1">
        <w:r w:rsidR="00A409C6" w:rsidRPr="00601678">
          <w:rPr>
            <w:rStyle w:val="ac"/>
            <w:noProof/>
          </w:rPr>
          <w:t>[</w:t>
        </w:r>
        <w:r w:rsidR="00A409C6" w:rsidRPr="00601678">
          <w:rPr>
            <w:rStyle w:val="ac"/>
            <w:rFonts w:ascii="맑은 고딕" w:hAnsi="맑은 고딕" w:cs="맑은 고딕"/>
            <w:noProof/>
          </w:rPr>
          <w:t>그림</w:t>
        </w:r>
        <w:r w:rsidR="00A409C6" w:rsidRPr="00601678">
          <w:rPr>
            <w:rStyle w:val="ac"/>
            <w:noProof/>
          </w:rPr>
          <w:t xml:space="preserve"> 4</w:t>
        </w:r>
        <w:r w:rsidR="00A409C6" w:rsidRPr="00601678">
          <w:rPr>
            <w:rStyle w:val="ac"/>
            <w:noProof/>
          </w:rPr>
          <w:noBreakHyphen/>
          <w:t>2] 자산범주별 위험도 분포</w:t>
        </w:r>
        <w:r w:rsidR="00A409C6" w:rsidRPr="00601678">
          <w:rPr>
            <w:noProof/>
            <w:webHidden/>
          </w:rPr>
          <w:tab/>
        </w:r>
        <w:r w:rsidR="00A409C6" w:rsidRPr="00601678">
          <w:rPr>
            <w:noProof/>
            <w:webHidden/>
          </w:rPr>
          <w:fldChar w:fldCharType="begin"/>
        </w:r>
        <w:r w:rsidR="00A409C6" w:rsidRPr="00601678">
          <w:rPr>
            <w:noProof/>
            <w:webHidden/>
          </w:rPr>
          <w:instrText xml:space="preserve"> PAGEREF _Toc364793288 \h </w:instrText>
        </w:r>
        <w:r w:rsidR="00A409C6" w:rsidRPr="00601678">
          <w:rPr>
            <w:noProof/>
            <w:webHidden/>
          </w:rPr>
        </w:r>
        <w:r w:rsidR="00A409C6" w:rsidRPr="00601678">
          <w:rPr>
            <w:noProof/>
            <w:webHidden/>
          </w:rPr>
          <w:fldChar w:fldCharType="separate"/>
        </w:r>
        <w:r w:rsidR="00A409C6" w:rsidRPr="00601678">
          <w:rPr>
            <w:noProof/>
            <w:webHidden/>
          </w:rPr>
          <w:t>44</w:t>
        </w:r>
        <w:r w:rsidR="00A409C6" w:rsidRPr="00601678">
          <w:rPr>
            <w:noProof/>
            <w:webHidden/>
          </w:rPr>
          <w:fldChar w:fldCharType="end"/>
        </w:r>
      </w:hyperlink>
    </w:p>
    <w:p w:rsidR="00250E2D" w:rsidRPr="00601678" w:rsidRDefault="008C1031" w:rsidP="00FE5823">
      <w:pPr>
        <w:jc w:val="center"/>
      </w:pPr>
      <w:r w:rsidRPr="00601678">
        <w:rPr>
          <w:b/>
          <w:bCs/>
          <w:noProof/>
        </w:rPr>
        <w:fldChar w:fldCharType="end"/>
      </w:r>
    </w:p>
    <w:p w:rsidR="009324A7" w:rsidRPr="00601678" w:rsidRDefault="0024267A" w:rsidP="000076A0">
      <w:pPr>
        <w:pStyle w:val="1"/>
      </w:pPr>
      <w:bookmarkStart w:id="0" w:name="_Toc364793213"/>
      <w:r w:rsidRPr="00601678">
        <w:rPr>
          <w:rFonts w:hint="eastAsia"/>
        </w:rPr>
        <w:lastRenderedPageBreak/>
        <w:t>개요</w:t>
      </w:r>
      <w:bookmarkEnd w:id="0"/>
    </w:p>
    <w:p w:rsidR="0024267A" w:rsidRPr="00601678" w:rsidRDefault="0024267A" w:rsidP="00170B96">
      <w:pPr>
        <w:pStyle w:val="20"/>
      </w:pPr>
      <w:bookmarkStart w:id="1" w:name="_Toc364793214"/>
      <w:r w:rsidRPr="00601678">
        <w:rPr>
          <w:rFonts w:hint="eastAsia"/>
        </w:rPr>
        <w:t>목적</w:t>
      </w:r>
      <w:bookmarkEnd w:id="1"/>
    </w:p>
    <w:p w:rsidR="00DA217C" w:rsidRPr="00601678" w:rsidRDefault="00DA217C" w:rsidP="003715AE">
      <w:pPr>
        <w:pStyle w:val="AhnLab-11"/>
      </w:pPr>
      <w:r w:rsidRPr="00601678">
        <w:rPr>
          <w:rFonts w:hint="eastAsia"/>
        </w:rPr>
        <w:t>본</w:t>
      </w:r>
      <w:r w:rsidRPr="00601678">
        <w:t xml:space="preserve"> 위험분석은 </w:t>
      </w:r>
      <w:r w:rsidR="0075238D">
        <w:rPr>
          <w:rFonts w:hint="eastAsia"/>
        </w:rPr>
        <w:t>소프트웨어특성화대학원 과제관리시스템</w:t>
      </w:r>
      <w:r w:rsidRPr="00601678">
        <w:rPr>
          <w:rFonts w:hint="eastAsia"/>
        </w:rPr>
        <w:t xml:space="preserve"> </w:t>
      </w:r>
      <w:r w:rsidRPr="00601678">
        <w:t xml:space="preserve">내의 </w:t>
      </w:r>
      <w:r w:rsidR="00601678">
        <w:rPr>
          <w:rFonts w:hint="eastAsia"/>
        </w:rPr>
        <w:t>A</w:t>
      </w:r>
      <w:r w:rsidRPr="00601678">
        <w:rPr>
          <w:rFonts w:hint="eastAsia"/>
        </w:rPr>
        <w:t xml:space="preserve">, </w:t>
      </w:r>
      <w:r w:rsidR="00601678">
        <w:rPr>
          <w:rFonts w:hint="eastAsia"/>
        </w:rPr>
        <w:t>B</w:t>
      </w:r>
      <w:r w:rsidRPr="00601678">
        <w:rPr>
          <w:rFonts w:hint="eastAsia"/>
        </w:rPr>
        <w:t xml:space="preserve">, </w:t>
      </w:r>
      <w:r w:rsidR="00601678">
        <w:rPr>
          <w:rFonts w:hint="eastAsia"/>
        </w:rPr>
        <w:t>C</w:t>
      </w:r>
      <w:r w:rsidRPr="00601678">
        <w:rPr>
          <w:rFonts w:hint="eastAsia"/>
        </w:rPr>
        <w:t xml:space="preserve"> 서비스</w:t>
      </w:r>
      <w:r w:rsidRPr="00601678">
        <w:t>에 대한 유</w:t>
      </w:r>
      <w:r w:rsidRPr="00601678">
        <w:rPr>
          <w:rFonts w:ascii="바탕" w:eastAsia="바탕" w:hAnsi="바탕" w:cs="바탕" w:hint="eastAsia"/>
        </w:rPr>
        <w:t>·</w:t>
      </w:r>
      <w:r w:rsidRPr="00601678">
        <w:t xml:space="preserve">무형 자산에 대해 정보보호 현황, 요구사항, 가치 등을 분명하게 파악하고 이미 존재하고 있거나 발생 가능한 위협과 </w:t>
      </w:r>
      <w:r w:rsidR="00322597" w:rsidRPr="00601678">
        <w:t>취약점</w:t>
      </w:r>
      <w:r w:rsidRPr="00601678">
        <w:t>에 대한 우려사항을 도출하여 효과적인 정보보호대책을 수립하는데 기반이 되게 하기 위함이다.</w:t>
      </w:r>
    </w:p>
    <w:p w:rsidR="005128ED" w:rsidRPr="00601678" w:rsidRDefault="00DA217C" w:rsidP="003715AE">
      <w:pPr>
        <w:pStyle w:val="AhnLab-11"/>
      </w:pPr>
      <w:r w:rsidRPr="00601678">
        <w:rPr>
          <w:rFonts w:hint="eastAsia"/>
        </w:rPr>
        <w:t>정보보호관리를</w:t>
      </w:r>
      <w:r w:rsidRPr="00601678">
        <w:t xml:space="preserve"> 수행하는 가장 큰 목적은 조직 내 자산을 보호하기 위함이다. 정보보호관리의 일반적인 모델은 우선적으로 보안정책에 대한 현황을 파악한 후에 보안정책을 근거로 하여 위험 분석을 실시함으로써 조직이 보호해야 할 자산, 위협 및 </w:t>
      </w:r>
      <w:r w:rsidR="00322597" w:rsidRPr="00601678">
        <w:t>취약점</w:t>
      </w:r>
      <w:r w:rsidRPr="00601678">
        <w:t>과 그로 인해 발생할 수 있는 피해 발생가능성, 피해 영향도 등을 식별하고 이에 대한 대응책을 제시한다.</w:t>
      </w:r>
      <w:r w:rsidR="009A3513" w:rsidRPr="00601678">
        <w:rPr>
          <w:rFonts w:hint="eastAsia"/>
        </w:rPr>
        <w:t xml:space="preserve"> </w:t>
      </w:r>
    </w:p>
    <w:p w:rsidR="00DA217C" w:rsidRPr="00601678" w:rsidRDefault="00DA217C" w:rsidP="00DA217C">
      <w:pPr>
        <w:pStyle w:val="20"/>
      </w:pPr>
      <w:bookmarkStart w:id="2" w:name="_Toc364793215"/>
      <w:r w:rsidRPr="00601678">
        <w:rPr>
          <w:rFonts w:hint="eastAsia"/>
        </w:rPr>
        <w:t>수행내용</w:t>
      </w:r>
      <w:bookmarkEnd w:id="2"/>
    </w:p>
    <w:p w:rsidR="00DA217C" w:rsidRPr="00601678" w:rsidRDefault="00DA217C" w:rsidP="00AA2030">
      <w:pPr>
        <w:pStyle w:val="AhnLab-0"/>
      </w:pPr>
      <w:r w:rsidRPr="00601678">
        <w:rPr>
          <w:rFonts w:hint="eastAsia"/>
        </w:rPr>
        <w:t>기간</w:t>
      </w:r>
      <w:r w:rsidRPr="00601678">
        <w:t xml:space="preserve"> : </w:t>
      </w:r>
      <w:r w:rsidR="0075238D">
        <w:t>2015.09.20 ~ 2015.12.13</w:t>
      </w:r>
    </w:p>
    <w:p w:rsidR="00DA217C" w:rsidRPr="00601678" w:rsidRDefault="00DA217C" w:rsidP="00AA2030">
      <w:pPr>
        <w:pStyle w:val="AhnLab-0"/>
      </w:pPr>
      <w:r w:rsidRPr="00601678">
        <w:rPr>
          <w:rFonts w:hint="eastAsia"/>
        </w:rPr>
        <w:t>내용</w:t>
      </w:r>
      <w:r w:rsidRPr="00601678">
        <w:t xml:space="preserve"> : </w:t>
      </w:r>
      <w:r w:rsidR="0075238D">
        <w:rPr>
          <w:rFonts w:hint="eastAsia"/>
        </w:rPr>
        <w:t>소프트웨어특성화대학원 과제관리시스템</w:t>
      </w:r>
      <w:r w:rsidRPr="00601678">
        <w:rPr>
          <w:rFonts w:hint="eastAsia"/>
        </w:rPr>
        <w:t>의</w:t>
      </w:r>
      <w:r w:rsidRPr="00601678">
        <w:t xml:space="preserve"> 주요 정보에 대한 위험분석 및 보호대책 수립</w:t>
      </w:r>
    </w:p>
    <w:p w:rsidR="00DA217C" w:rsidRPr="00601678" w:rsidRDefault="00DA217C" w:rsidP="00AA2030">
      <w:pPr>
        <w:pStyle w:val="AhnLab-0"/>
      </w:pPr>
      <w:r w:rsidRPr="00601678">
        <w:rPr>
          <w:rFonts w:hint="eastAsia"/>
        </w:rPr>
        <w:t>진단</w:t>
      </w:r>
      <w:r w:rsidRPr="00601678">
        <w:t xml:space="preserve">방법 : </w:t>
      </w:r>
      <w:r w:rsidR="0075238D">
        <w:t xml:space="preserve">  </w:t>
      </w:r>
      <w:r w:rsidRPr="00601678">
        <w:t>개팀 인터뷰 및 문서</w:t>
      </w:r>
      <w:r w:rsidR="0079604D" w:rsidRPr="00601678">
        <w:rPr>
          <w:rFonts w:hint="eastAsia"/>
        </w:rPr>
        <w:t xml:space="preserve"> </w:t>
      </w:r>
      <w:r w:rsidRPr="00601678">
        <w:t>검토, 증적자료 검토, 현장 실사</w:t>
      </w:r>
    </w:p>
    <w:p w:rsidR="0079604D" w:rsidRPr="00601678" w:rsidRDefault="0079604D" w:rsidP="0079604D">
      <w:pPr>
        <w:pStyle w:val="20"/>
      </w:pPr>
      <w:bookmarkStart w:id="3" w:name="_Toc364793216"/>
      <w:r w:rsidRPr="00601678">
        <w:rPr>
          <w:rFonts w:hint="eastAsia"/>
        </w:rPr>
        <w:t>평가기준</w:t>
      </w:r>
      <w:bookmarkEnd w:id="3"/>
    </w:p>
    <w:p w:rsidR="0079604D" w:rsidRPr="00601678" w:rsidRDefault="0079604D" w:rsidP="0079604D">
      <w:r w:rsidRPr="00601678">
        <w:rPr>
          <w:rFonts w:hint="eastAsia"/>
        </w:rPr>
        <w:t>자산에</w:t>
      </w:r>
      <w:r w:rsidRPr="00601678">
        <w:t xml:space="preserve"> 대한 중요도를 평가하고 </w:t>
      </w:r>
      <w:r w:rsidR="00E137F2">
        <w:rPr>
          <w:rFonts w:hint="eastAsia"/>
        </w:rPr>
        <w:t>소프트웨어특성화대학원 과제관리시스템</w:t>
      </w:r>
      <w:r w:rsidRPr="00601678">
        <w:t xml:space="preserve">의 성격에 따라 </w:t>
      </w:r>
      <w:r w:rsidR="00322597" w:rsidRPr="00601678">
        <w:t>취약점</w:t>
      </w:r>
      <w:r w:rsidRPr="00601678">
        <w:t xml:space="preserve">에 따른 위협의 발생 가능성과 영향도를 통합적으로 나타낼 수 있는 위험 시나리오를 분석하여 우려사항을 도출하고 우려사항에 대한 발생가능성과 영향도를 평가하여 </w:t>
      </w:r>
      <w:r w:rsidR="00392F1C" w:rsidRPr="00601678">
        <w:rPr>
          <w:rFonts w:hint="eastAsia"/>
        </w:rPr>
        <w:t>우려사항 평가값(</w:t>
      </w:r>
      <w:r w:rsidRPr="00601678">
        <w:t>Concern Value</w:t>
      </w:r>
      <w:r w:rsidR="00392F1C" w:rsidRPr="00601678">
        <w:t>)</w:t>
      </w:r>
      <w:r w:rsidRPr="00601678">
        <w:t>를 도출한다.</w:t>
      </w:r>
    </w:p>
    <w:p w:rsidR="0079604D" w:rsidRPr="00601678" w:rsidRDefault="0079604D" w:rsidP="0079604D"/>
    <w:p w:rsidR="0079604D" w:rsidRPr="00601678" w:rsidRDefault="0079604D" w:rsidP="0079604D">
      <w:r w:rsidRPr="00601678">
        <w:rPr>
          <w:rFonts w:hint="eastAsia"/>
        </w:rPr>
        <w:t>자산에</w:t>
      </w:r>
      <w:r w:rsidRPr="00601678">
        <w:t xml:space="preserve"> 중요도와 우려사항을 평가하여 위험도를 구하는 평가방식은 아래와 같다.</w:t>
      </w:r>
    </w:p>
    <w:p w:rsidR="0079604D" w:rsidRPr="00601678" w:rsidRDefault="0079604D" w:rsidP="00AA2030">
      <w:pPr>
        <w:pStyle w:val="AhnLab-0"/>
      </w:pPr>
      <w:r w:rsidRPr="00601678">
        <w:t xml:space="preserve">위험도 = 자산 중요도 + </w:t>
      </w:r>
      <w:r w:rsidR="00BC41AF" w:rsidRPr="00601678">
        <w:rPr>
          <w:rFonts w:hint="eastAsia"/>
        </w:rPr>
        <w:t>우려사항 평가값(</w:t>
      </w:r>
      <w:r w:rsidRPr="00601678">
        <w:t>Concern Value</w:t>
      </w:r>
      <w:r w:rsidR="00BC41AF" w:rsidRPr="00601678">
        <w:t>)</w:t>
      </w:r>
    </w:p>
    <w:p w:rsidR="0079604D" w:rsidRPr="00601678" w:rsidRDefault="0079604D" w:rsidP="0079604D">
      <w:pPr>
        <w:pStyle w:val="30"/>
      </w:pPr>
      <w:bookmarkStart w:id="4" w:name="_Toc364793217"/>
      <w:r w:rsidRPr="00601678">
        <w:rPr>
          <w:rFonts w:hint="eastAsia"/>
        </w:rPr>
        <w:t>자산평가</w:t>
      </w:r>
      <w:bookmarkEnd w:id="4"/>
    </w:p>
    <w:p w:rsidR="0079604D" w:rsidRPr="00601678" w:rsidRDefault="0079604D" w:rsidP="0079604D">
      <w:pPr>
        <w:rPr>
          <w:rFonts w:asciiTheme="minorEastAsia" w:hAnsiTheme="minorEastAsia"/>
        </w:rPr>
      </w:pPr>
      <w:r w:rsidRPr="00601678">
        <w:rPr>
          <w:rFonts w:asciiTheme="minorEastAsia" w:hAnsiTheme="minorEastAsia" w:hint="eastAsia"/>
        </w:rPr>
        <w:t>자산</w:t>
      </w:r>
      <w:r w:rsidRPr="00601678">
        <w:rPr>
          <w:rFonts w:asciiTheme="minorEastAsia" w:hAnsiTheme="minorEastAsia"/>
        </w:rPr>
        <w:t>평가는 C(기밀성), I(무결성), A(가용성)에 대한 각 3점 척도로 평가를 하고 각각의 평가점수를 합산하여 점수를 구한다. 합산 점수에 따라서 자산의 중요도를</w:t>
      </w:r>
      <w:r w:rsidR="004F6FD6" w:rsidRPr="00601678">
        <w:rPr>
          <w:rFonts w:asciiTheme="minorEastAsia" w:hAnsiTheme="minorEastAsia"/>
        </w:rPr>
        <w:t xml:space="preserve"> 1~5</w:t>
      </w:r>
      <w:r w:rsidR="004F6FD6" w:rsidRPr="00601678">
        <w:rPr>
          <w:rFonts w:asciiTheme="minorEastAsia" w:hAnsiTheme="minorEastAsia" w:hint="eastAsia"/>
        </w:rPr>
        <w:t>점</w:t>
      </w:r>
      <w:r w:rsidRPr="00601678">
        <w:rPr>
          <w:rFonts w:asciiTheme="minorEastAsia" w:hAnsiTheme="minorEastAsia"/>
        </w:rPr>
        <w:t>으로 구분하여 평가한다.</w:t>
      </w:r>
    </w:p>
    <w:p w:rsidR="000076A0" w:rsidRPr="00601678" w:rsidRDefault="000076A0" w:rsidP="0079604D">
      <w:pPr>
        <w:rPr>
          <w:rFonts w:asciiTheme="minorEastAsia" w:hAnsiTheme="minorEastAsia"/>
        </w:rPr>
      </w:pPr>
    </w:p>
    <w:p w:rsidR="004F6FD6" w:rsidRPr="00601678" w:rsidRDefault="004F6FD6" w:rsidP="004F6FD6">
      <w:pPr>
        <w:pStyle w:val="af4"/>
        <w:keepNext/>
        <w:jc w:val="center"/>
      </w:pPr>
      <w:bookmarkStart w:id="5" w:name="_Toc364793258"/>
      <w:r w:rsidRPr="00601678">
        <w:lastRenderedPageBreak/>
        <w:t xml:space="preserve">[표 </w:t>
      </w:r>
      <w:fldSimple w:instr=" STYLEREF 2 \s ">
        <w:r w:rsidR="00A409C6" w:rsidRPr="00601678">
          <w:rPr>
            <w:noProof/>
          </w:rPr>
          <w:t>3</w:t>
        </w:r>
      </w:fldSimple>
      <w:r w:rsidR="005A58CB" w:rsidRPr="00601678">
        <w:noBreakHyphen/>
      </w:r>
      <w:fldSimple w:instr=" SEQ [표 \* ARABIC \s 2 ">
        <w:r w:rsidR="00A409C6" w:rsidRPr="00601678">
          <w:rPr>
            <w:noProof/>
          </w:rPr>
          <w:t>1</w:t>
        </w:r>
      </w:fldSimple>
      <w:r w:rsidRPr="00601678">
        <w:t xml:space="preserve">] </w:t>
      </w:r>
      <w:r w:rsidRPr="00601678">
        <w:rPr>
          <w:rFonts w:hint="eastAsia"/>
        </w:rPr>
        <w:t>자산중요도 테이블</w:t>
      </w:r>
      <w:bookmarkEnd w:id="5"/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1083"/>
        <w:gridCol w:w="1051"/>
        <w:gridCol w:w="1068"/>
        <w:gridCol w:w="1072"/>
        <w:gridCol w:w="1068"/>
        <w:gridCol w:w="1067"/>
        <w:gridCol w:w="7"/>
        <w:gridCol w:w="1061"/>
      </w:tblGrid>
      <w:tr w:rsidR="004F6FD6" w:rsidRPr="00601678" w:rsidTr="00F11849">
        <w:trPr>
          <w:trHeight w:val="454"/>
          <w:tblHeader/>
          <w:jc w:val="center"/>
        </w:trPr>
        <w:tc>
          <w:tcPr>
            <w:tcW w:w="9091" w:type="dxa"/>
            <w:gridSpan w:val="9"/>
            <w:shd w:val="clear" w:color="auto" w:fill="BFBFBF" w:themeFill="background1" w:themeFillShade="BF"/>
            <w:vAlign w:val="center"/>
          </w:tcPr>
          <w:p w:rsidR="004F6FD6" w:rsidRPr="00601678" w:rsidRDefault="004F6FD6" w:rsidP="0079604D">
            <w:pPr>
              <w:jc w:val="center"/>
              <w:rPr>
                <w:rFonts w:asciiTheme="minorEastAsia" w:hAnsiTheme="minorEastAsia"/>
                <w:b/>
              </w:rPr>
            </w:pPr>
            <w:r w:rsidRPr="00601678">
              <w:rPr>
                <w:rFonts w:asciiTheme="minorEastAsia" w:hAnsiTheme="minorEastAsia" w:hint="eastAsia"/>
                <w:b/>
              </w:rPr>
              <w:t>자산평가</w:t>
            </w:r>
          </w:p>
        </w:tc>
      </w:tr>
      <w:tr w:rsidR="0079604D" w:rsidRPr="00601678" w:rsidTr="00F11849">
        <w:trPr>
          <w:trHeight w:val="454"/>
          <w:tblHeader/>
          <w:jc w:val="center"/>
        </w:trPr>
        <w:tc>
          <w:tcPr>
            <w:tcW w:w="1614" w:type="dxa"/>
            <w:shd w:val="clear" w:color="auto" w:fill="auto"/>
            <w:vAlign w:val="center"/>
          </w:tcPr>
          <w:p w:rsidR="0079604D" w:rsidRPr="00601678" w:rsidRDefault="004F6FD6" w:rsidP="004F6FD6">
            <w:pPr>
              <w:spacing w:line="240" w:lineRule="exact"/>
              <w:jc w:val="center"/>
              <w:rPr>
                <w:rFonts w:asciiTheme="minorEastAsia" w:hAnsiTheme="minorEastAsia"/>
                <w:b/>
              </w:rPr>
            </w:pPr>
            <w:r w:rsidRPr="00601678">
              <w:rPr>
                <w:rFonts w:asciiTheme="minorEastAsia" w:hAnsiTheme="minorEastAsia" w:hint="eastAsia"/>
                <w:b/>
              </w:rPr>
              <w:t>자산평가합계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79604D" w:rsidRPr="00601678" w:rsidRDefault="0079604D" w:rsidP="0079604D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051" w:type="dxa"/>
            <w:shd w:val="clear" w:color="auto" w:fill="auto"/>
            <w:vAlign w:val="center"/>
          </w:tcPr>
          <w:p w:rsidR="0079604D" w:rsidRPr="00601678" w:rsidRDefault="0079604D" w:rsidP="0079604D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79604D" w:rsidRPr="00601678" w:rsidRDefault="0079604D" w:rsidP="0079604D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79604D" w:rsidRPr="00601678" w:rsidRDefault="0079604D" w:rsidP="0079604D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79604D" w:rsidRPr="00601678" w:rsidRDefault="0079604D" w:rsidP="0079604D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79604D" w:rsidRPr="00601678" w:rsidRDefault="0079604D" w:rsidP="0079604D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068" w:type="dxa"/>
            <w:gridSpan w:val="2"/>
            <w:shd w:val="clear" w:color="auto" w:fill="auto"/>
            <w:vAlign w:val="center"/>
          </w:tcPr>
          <w:p w:rsidR="0079604D" w:rsidRPr="00601678" w:rsidRDefault="0079604D" w:rsidP="0079604D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3</w:t>
            </w:r>
          </w:p>
        </w:tc>
      </w:tr>
      <w:tr w:rsidR="0079604D" w:rsidRPr="00601678" w:rsidTr="00F11849">
        <w:trPr>
          <w:trHeight w:val="454"/>
          <w:jc w:val="center"/>
        </w:trPr>
        <w:tc>
          <w:tcPr>
            <w:tcW w:w="1614" w:type="dxa"/>
            <w:vAlign w:val="center"/>
          </w:tcPr>
          <w:p w:rsidR="0079604D" w:rsidRPr="00601678" w:rsidRDefault="00EF05F5" w:rsidP="0079604D">
            <w:pPr>
              <w:jc w:val="center"/>
              <w:rPr>
                <w:rFonts w:asciiTheme="minorEastAsia" w:hAnsiTheme="minorEastAsia"/>
                <w:b/>
              </w:rPr>
            </w:pPr>
            <w:r w:rsidRPr="00601678">
              <w:rPr>
                <w:rFonts w:asciiTheme="minorEastAsia" w:hAnsiTheme="minorEastAsia" w:hint="eastAsia"/>
                <w:b/>
              </w:rPr>
              <w:t>자산</w:t>
            </w:r>
            <w:r w:rsidR="0079604D" w:rsidRPr="00601678">
              <w:rPr>
                <w:rFonts w:asciiTheme="minorEastAsia" w:hAnsiTheme="minorEastAsia" w:hint="eastAsia"/>
                <w:b/>
              </w:rPr>
              <w:t>중요도</w:t>
            </w:r>
          </w:p>
        </w:tc>
        <w:tc>
          <w:tcPr>
            <w:tcW w:w="1083" w:type="dxa"/>
            <w:vAlign w:val="center"/>
          </w:tcPr>
          <w:p w:rsidR="0079604D" w:rsidRPr="00601678" w:rsidRDefault="0079604D" w:rsidP="0079604D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051" w:type="dxa"/>
            <w:vAlign w:val="center"/>
          </w:tcPr>
          <w:p w:rsidR="0079604D" w:rsidRPr="00601678" w:rsidRDefault="0079604D" w:rsidP="0079604D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40" w:type="dxa"/>
            <w:gridSpan w:val="2"/>
            <w:vAlign w:val="center"/>
          </w:tcPr>
          <w:p w:rsidR="0079604D" w:rsidRPr="00601678" w:rsidRDefault="0079604D" w:rsidP="0079604D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142" w:type="dxa"/>
            <w:gridSpan w:val="3"/>
            <w:vAlign w:val="center"/>
          </w:tcPr>
          <w:p w:rsidR="0079604D" w:rsidRPr="00601678" w:rsidRDefault="0079604D" w:rsidP="0079604D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061" w:type="dxa"/>
            <w:vAlign w:val="center"/>
          </w:tcPr>
          <w:p w:rsidR="0079604D" w:rsidRPr="00601678" w:rsidRDefault="0079604D" w:rsidP="0079604D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1</w:t>
            </w:r>
          </w:p>
        </w:tc>
      </w:tr>
    </w:tbl>
    <w:p w:rsidR="000076A0" w:rsidRPr="00601678" w:rsidRDefault="00BC41AF" w:rsidP="000076A0">
      <w:pPr>
        <w:pStyle w:val="30"/>
      </w:pPr>
      <w:bookmarkStart w:id="6" w:name="_Toc364793218"/>
      <w:r w:rsidRPr="00601678">
        <w:rPr>
          <w:rFonts w:hint="eastAsia"/>
        </w:rPr>
        <w:t>우려사항 평가</w:t>
      </w:r>
      <w:bookmarkEnd w:id="6"/>
    </w:p>
    <w:p w:rsidR="0079604D" w:rsidRPr="00601678" w:rsidRDefault="000076A0" w:rsidP="000076A0">
      <w:pPr>
        <w:rPr>
          <w:rFonts w:asciiTheme="minorEastAsia" w:hAnsiTheme="minorEastAsia"/>
        </w:rPr>
      </w:pPr>
      <w:r w:rsidRPr="00601678">
        <w:rPr>
          <w:rFonts w:asciiTheme="minorEastAsia" w:hAnsiTheme="minorEastAsia" w:hint="eastAsia"/>
        </w:rPr>
        <w:t>자산에</w:t>
      </w:r>
      <w:r w:rsidRPr="00601678">
        <w:rPr>
          <w:rFonts w:asciiTheme="minorEastAsia" w:hAnsiTheme="minorEastAsia"/>
        </w:rPr>
        <w:t xml:space="preserve"> 대해서 위험 시나리오를 분석하여 우려사항을 도출하고 이에 대한 발생가능성과 영향도에 가중치 3</w:t>
      </w:r>
      <w:r w:rsidR="00BC41AF" w:rsidRPr="00601678">
        <w:rPr>
          <w:rFonts w:asciiTheme="minorEastAsia" w:hAnsiTheme="minorEastAsia"/>
        </w:rPr>
        <w:t>배</w:t>
      </w:r>
      <w:r w:rsidR="00BC41AF" w:rsidRPr="00601678">
        <w:rPr>
          <w:rFonts w:asciiTheme="minorEastAsia" w:hAnsiTheme="minorEastAsia" w:hint="eastAsia"/>
        </w:rPr>
        <w:t xml:space="preserve">한 </w:t>
      </w:r>
      <w:r w:rsidR="00B4539F" w:rsidRPr="00601678">
        <w:rPr>
          <w:rFonts w:asciiTheme="minorEastAsia" w:hAnsiTheme="minorEastAsia"/>
        </w:rPr>
        <w:t>값과</w:t>
      </w:r>
      <w:r w:rsidR="00B4539F" w:rsidRPr="00601678">
        <w:rPr>
          <w:rFonts w:asciiTheme="minorEastAsia" w:hAnsiTheme="minorEastAsia" w:hint="eastAsia"/>
        </w:rPr>
        <w:t xml:space="preserve"> 법률준거성을</w:t>
      </w:r>
      <w:r w:rsidRPr="00601678">
        <w:rPr>
          <w:rFonts w:asciiTheme="minorEastAsia" w:hAnsiTheme="minorEastAsia"/>
        </w:rPr>
        <w:t xml:space="preserve"> 합산하여 </w:t>
      </w:r>
      <w:r w:rsidR="00BC41AF" w:rsidRPr="00601678">
        <w:rPr>
          <w:rFonts w:asciiTheme="minorEastAsia" w:hAnsiTheme="minorEastAsia" w:hint="eastAsia"/>
        </w:rPr>
        <w:t>우려사항 평가값(</w:t>
      </w:r>
      <w:r w:rsidRPr="00601678">
        <w:rPr>
          <w:rFonts w:asciiTheme="minorEastAsia" w:hAnsiTheme="minorEastAsia"/>
        </w:rPr>
        <w:t>Concern Value</w:t>
      </w:r>
      <w:r w:rsidR="00BC41AF" w:rsidRPr="00601678">
        <w:rPr>
          <w:rFonts w:asciiTheme="minorEastAsia" w:hAnsiTheme="minorEastAsia"/>
        </w:rPr>
        <w:t>)</w:t>
      </w:r>
      <w:r w:rsidR="00BC41AF" w:rsidRPr="00601678">
        <w:rPr>
          <w:rFonts w:asciiTheme="minorEastAsia" w:hAnsiTheme="minorEastAsia" w:hint="eastAsia"/>
        </w:rPr>
        <w:t>을 산정한다.</w:t>
      </w:r>
    </w:p>
    <w:p w:rsidR="000945CA" w:rsidRPr="00601678" w:rsidRDefault="000945CA" w:rsidP="000076A0">
      <w:pPr>
        <w:rPr>
          <w:rFonts w:asciiTheme="minorEastAsia" w:hAnsiTheme="minorEastAsia"/>
        </w:rPr>
      </w:pPr>
    </w:p>
    <w:p w:rsidR="000945CA" w:rsidRPr="00601678" w:rsidRDefault="000945CA" w:rsidP="000945CA">
      <w:pPr>
        <w:pStyle w:val="af4"/>
        <w:keepNext/>
        <w:jc w:val="center"/>
      </w:pPr>
      <w:bookmarkStart w:id="7" w:name="_Toc364793259"/>
      <w:r w:rsidRPr="00601678">
        <w:t xml:space="preserve">[표 </w:t>
      </w:r>
      <w:fldSimple w:instr=" STYLEREF 2 \s ">
        <w:r w:rsidR="00A409C6" w:rsidRPr="00601678">
          <w:rPr>
            <w:noProof/>
          </w:rPr>
          <w:t>3</w:t>
        </w:r>
      </w:fldSimple>
      <w:r w:rsidR="005A58CB" w:rsidRPr="00601678">
        <w:noBreakHyphen/>
      </w:r>
      <w:fldSimple w:instr=" SEQ [표 \* ARABIC \s 2 ">
        <w:r w:rsidR="00A409C6" w:rsidRPr="00601678">
          <w:rPr>
            <w:noProof/>
          </w:rPr>
          <w:t>2</w:t>
        </w:r>
      </w:fldSimple>
      <w:r w:rsidRPr="00601678">
        <w:t xml:space="preserve">] </w:t>
      </w:r>
      <w:r w:rsidR="004F6FD6" w:rsidRPr="00601678">
        <w:rPr>
          <w:rFonts w:hint="eastAsia"/>
        </w:rPr>
        <w:t>우려사항 평가값 테이블(</w:t>
      </w:r>
      <w:r w:rsidRPr="00601678">
        <w:t>Concern Value Table</w:t>
      </w:r>
      <w:r w:rsidR="004F6FD6" w:rsidRPr="00601678">
        <w:t>)</w:t>
      </w:r>
      <w:bookmarkEnd w:id="7"/>
    </w:p>
    <w:tbl>
      <w:tblPr>
        <w:tblStyle w:val="af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09"/>
        <w:gridCol w:w="568"/>
        <w:gridCol w:w="764"/>
        <w:gridCol w:w="1445"/>
        <w:gridCol w:w="1157"/>
        <w:gridCol w:w="1301"/>
        <w:gridCol w:w="1301"/>
        <w:gridCol w:w="1301"/>
      </w:tblGrid>
      <w:tr w:rsidR="00B4539F" w:rsidRPr="00601678" w:rsidTr="00B4539F">
        <w:trPr>
          <w:trHeight w:val="454"/>
          <w:jc w:val="center"/>
        </w:trPr>
        <w:tc>
          <w:tcPr>
            <w:tcW w:w="1777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B4539F" w:rsidRPr="00601678" w:rsidRDefault="00B4539F" w:rsidP="000076A0">
            <w:pPr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01678">
              <w:rPr>
                <w:rFonts w:asciiTheme="minorEastAsia" w:hAnsiTheme="minorEastAsia" w:hint="eastAsia"/>
                <w:b/>
                <w:sz w:val="18"/>
              </w:rPr>
              <w:t>발생가능성</w:t>
            </w:r>
          </w:p>
        </w:tc>
        <w:tc>
          <w:tcPr>
            <w:tcW w:w="764" w:type="dxa"/>
            <w:vMerge w:val="restart"/>
            <w:shd w:val="clear" w:color="auto" w:fill="D9D9D9" w:themeFill="background1" w:themeFillShade="D9"/>
            <w:vAlign w:val="center"/>
          </w:tcPr>
          <w:p w:rsidR="00B4539F" w:rsidRPr="00601678" w:rsidRDefault="00B4539F" w:rsidP="00B4539F">
            <w:pPr>
              <w:spacing w:line="200" w:lineRule="exact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01678">
              <w:rPr>
                <w:rFonts w:asciiTheme="minorEastAsia" w:hAnsiTheme="minorEastAsia" w:hint="eastAsia"/>
                <w:b/>
                <w:sz w:val="18"/>
              </w:rPr>
              <w:t>법률</w:t>
            </w:r>
          </w:p>
          <w:p w:rsidR="00B4539F" w:rsidRPr="00601678" w:rsidRDefault="00B4539F" w:rsidP="00B4539F">
            <w:pPr>
              <w:spacing w:line="200" w:lineRule="exact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01678">
              <w:rPr>
                <w:rFonts w:asciiTheme="minorEastAsia" w:hAnsiTheme="minorEastAsia" w:hint="eastAsia"/>
                <w:b/>
                <w:sz w:val="18"/>
              </w:rPr>
              <w:t>준거성</w:t>
            </w:r>
          </w:p>
        </w:tc>
        <w:tc>
          <w:tcPr>
            <w:tcW w:w="6505" w:type="dxa"/>
            <w:gridSpan w:val="5"/>
            <w:shd w:val="clear" w:color="auto" w:fill="D9D9D9" w:themeFill="background1" w:themeFillShade="D9"/>
            <w:vAlign w:val="center"/>
          </w:tcPr>
          <w:p w:rsidR="00B4539F" w:rsidRPr="00601678" w:rsidRDefault="00B4539F" w:rsidP="000076A0">
            <w:pPr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01678">
              <w:rPr>
                <w:rFonts w:asciiTheme="minorEastAsia" w:hAnsiTheme="minorEastAsia" w:hint="eastAsia"/>
                <w:b/>
                <w:sz w:val="18"/>
              </w:rPr>
              <w:t>영향도</w:t>
            </w:r>
          </w:p>
        </w:tc>
      </w:tr>
      <w:tr w:rsidR="00B4539F" w:rsidRPr="00601678" w:rsidTr="00B4539F">
        <w:trPr>
          <w:trHeight w:val="454"/>
          <w:jc w:val="center"/>
        </w:trPr>
        <w:tc>
          <w:tcPr>
            <w:tcW w:w="1777" w:type="dxa"/>
            <w:gridSpan w:val="2"/>
            <w:vMerge/>
            <w:shd w:val="clear" w:color="auto" w:fill="D9D9D9" w:themeFill="background1" w:themeFillShade="D9"/>
            <w:vAlign w:val="center"/>
          </w:tcPr>
          <w:p w:rsidR="00B4539F" w:rsidRPr="00601678" w:rsidRDefault="00B4539F" w:rsidP="00B4539F">
            <w:pPr>
              <w:rPr>
                <w:rFonts w:asciiTheme="minorEastAsia" w:hAnsiTheme="minorEastAsia"/>
                <w:b/>
                <w:sz w:val="18"/>
              </w:rPr>
            </w:pPr>
          </w:p>
        </w:tc>
        <w:tc>
          <w:tcPr>
            <w:tcW w:w="764" w:type="dxa"/>
            <w:vMerge/>
            <w:shd w:val="clear" w:color="auto" w:fill="D9D9D9" w:themeFill="background1" w:themeFillShade="D9"/>
            <w:vAlign w:val="center"/>
          </w:tcPr>
          <w:p w:rsidR="00B4539F" w:rsidRPr="00601678" w:rsidRDefault="00B4539F" w:rsidP="000076A0">
            <w:pPr>
              <w:jc w:val="center"/>
              <w:rPr>
                <w:rFonts w:asciiTheme="minorEastAsia" w:hAnsiTheme="minorEastAsia"/>
                <w:b/>
                <w:sz w:val="18"/>
              </w:rPr>
            </w:pPr>
          </w:p>
        </w:tc>
        <w:tc>
          <w:tcPr>
            <w:tcW w:w="1445" w:type="dxa"/>
            <w:shd w:val="clear" w:color="auto" w:fill="D9D9D9" w:themeFill="background1" w:themeFillShade="D9"/>
            <w:vAlign w:val="center"/>
          </w:tcPr>
          <w:p w:rsidR="00B4539F" w:rsidRPr="00601678" w:rsidRDefault="00B4539F" w:rsidP="00371C7C">
            <w:pPr>
              <w:spacing w:line="200" w:lineRule="exact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01678">
              <w:rPr>
                <w:rFonts w:asciiTheme="minorEastAsia" w:hAnsiTheme="minorEastAsia" w:hint="eastAsia"/>
                <w:b/>
                <w:sz w:val="18"/>
              </w:rPr>
              <w:t>VH</w:t>
            </w:r>
          </w:p>
          <w:p w:rsidR="00B4539F" w:rsidRPr="00601678" w:rsidRDefault="00B4539F" w:rsidP="00371C7C">
            <w:pPr>
              <w:spacing w:line="200" w:lineRule="exact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01678">
              <w:rPr>
                <w:rFonts w:asciiTheme="minorEastAsia" w:hAnsiTheme="minorEastAsia" w:hint="eastAsia"/>
                <w:b/>
                <w:sz w:val="18"/>
              </w:rPr>
              <w:t>(Very High)</w:t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:rsidR="00B4539F" w:rsidRPr="00601678" w:rsidRDefault="00B4539F" w:rsidP="00371C7C">
            <w:pPr>
              <w:spacing w:line="200" w:lineRule="exact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01678">
              <w:rPr>
                <w:rFonts w:asciiTheme="minorEastAsia" w:hAnsiTheme="minorEastAsia" w:hint="eastAsia"/>
                <w:b/>
                <w:sz w:val="18"/>
              </w:rPr>
              <w:t>H</w:t>
            </w:r>
          </w:p>
          <w:p w:rsidR="00B4539F" w:rsidRPr="00601678" w:rsidRDefault="00B4539F" w:rsidP="00371C7C">
            <w:pPr>
              <w:spacing w:line="200" w:lineRule="exact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01678">
              <w:rPr>
                <w:rFonts w:asciiTheme="minorEastAsia" w:hAnsiTheme="minorEastAsia" w:hint="eastAsia"/>
                <w:b/>
                <w:sz w:val="18"/>
              </w:rPr>
              <w:t>(High)</w:t>
            </w:r>
          </w:p>
        </w:tc>
        <w:tc>
          <w:tcPr>
            <w:tcW w:w="1301" w:type="dxa"/>
            <w:shd w:val="clear" w:color="auto" w:fill="D9D9D9" w:themeFill="background1" w:themeFillShade="D9"/>
            <w:vAlign w:val="center"/>
          </w:tcPr>
          <w:p w:rsidR="00B4539F" w:rsidRPr="00601678" w:rsidRDefault="00B4539F" w:rsidP="00371C7C">
            <w:pPr>
              <w:spacing w:line="200" w:lineRule="exact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01678">
              <w:rPr>
                <w:rFonts w:asciiTheme="minorEastAsia" w:hAnsiTheme="minorEastAsia" w:hint="eastAsia"/>
                <w:b/>
                <w:sz w:val="18"/>
              </w:rPr>
              <w:t>M</w:t>
            </w:r>
          </w:p>
          <w:p w:rsidR="00B4539F" w:rsidRPr="00601678" w:rsidRDefault="00B4539F" w:rsidP="00371C7C">
            <w:pPr>
              <w:spacing w:line="200" w:lineRule="exact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01678">
              <w:rPr>
                <w:rFonts w:asciiTheme="minorEastAsia" w:hAnsiTheme="minorEastAsia" w:hint="eastAsia"/>
                <w:b/>
                <w:sz w:val="18"/>
              </w:rPr>
              <w:t>(Medium)</w:t>
            </w:r>
          </w:p>
        </w:tc>
        <w:tc>
          <w:tcPr>
            <w:tcW w:w="1301" w:type="dxa"/>
            <w:shd w:val="clear" w:color="auto" w:fill="D9D9D9" w:themeFill="background1" w:themeFillShade="D9"/>
            <w:vAlign w:val="center"/>
          </w:tcPr>
          <w:p w:rsidR="00B4539F" w:rsidRPr="00601678" w:rsidRDefault="00B4539F" w:rsidP="00371C7C">
            <w:pPr>
              <w:spacing w:line="200" w:lineRule="exact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01678">
              <w:rPr>
                <w:rFonts w:asciiTheme="minorEastAsia" w:hAnsiTheme="minorEastAsia" w:hint="eastAsia"/>
                <w:b/>
                <w:sz w:val="18"/>
              </w:rPr>
              <w:t>L</w:t>
            </w:r>
          </w:p>
          <w:p w:rsidR="00B4539F" w:rsidRPr="00601678" w:rsidRDefault="00B4539F" w:rsidP="00371C7C">
            <w:pPr>
              <w:spacing w:line="200" w:lineRule="exact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01678">
              <w:rPr>
                <w:rFonts w:asciiTheme="minorEastAsia" w:hAnsiTheme="minorEastAsia" w:hint="eastAsia"/>
                <w:b/>
                <w:sz w:val="18"/>
              </w:rPr>
              <w:t>(Low)</w:t>
            </w:r>
          </w:p>
        </w:tc>
        <w:tc>
          <w:tcPr>
            <w:tcW w:w="1301" w:type="dxa"/>
            <w:shd w:val="clear" w:color="auto" w:fill="D9D9D9" w:themeFill="background1" w:themeFillShade="D9"/>
            <w:vAlign w:val="center"/>
          </w:tcPr>
          <w:p w:rsidR="00B4539F" w:rsidRPr="00601678" w:rsidRDefault="00B4539F" w:rsidP="00371C7C">
            <w:pPr>
              <w:spacing w:line="200" w:lineRule="exact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01678">
              <w:rPr>
                <w:rFonts w:asciiTheme="minorEastAsia" w:hAnsiTheme="minorEastAsia" w:hint="eastAsia"/>
                <w:b/>
                <w:sz w:val="18"/>
              </w:rPr>
              <w:t>VL</w:t>
            </w:r>
          </w:p>
          <w:p w:rsidR="00B4539F" w:rsidRPr="00601678" w:rsidRDefault="00B4539F" w:rsidP="00371C7C">
            <w:pPr>
              <w:spacing w:line="200" w:lineRule="exact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01678">
              <w:rPr>
                <w:rFonts w:asciiTheme="minorEastAsia" w:hAnsiTheme="minorEastAsia" w:hint="eastAsia"/>
                <w:b/>
                <w:sz w:val="18"/>
              </w:rPr>
              <w:t>(Very Low)</w:t>
            </w:r>
          </w:p>
        </w:tc>
      </w:tr>
      <w:tr w:rsidR="00B4539F" w:rsidRPr="00601678" w:rsidTr="00B4539F">
        <w:trPr>
          <w:trHeight w:val="454"/>
          <w:jc w:val="center"/>
        </w:trPr>
        <w:tc>
          <w:tcPr>
            <w:tcW w:w="1777" w:type="dxa"/>
            <w:gridSpan w:val="2"/>
            <w:vMerge/>
            <w:shd w:val="clear" w:color="auto" w:fill="D9D9D9" w:themeFill="background1" w:themeFillShade="D9"/>
            <w:vAlign w:val="center"/>
          </w:tcPr>
          <w:p w:rsidR="00B4539F" w:rsidRPr="00601678" w:rsidRDefault="00B4539F" w:rsidP="000076A0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4" w:type="dxa"/>
            <w:vMerge/>
            <w:shd w:val="clear" w:color="auto" w:fill="D9D9D9" w:themeFill="background1" w:themeFillShade="D9"/>
            <w:vAlign w:val="center"/>
          </w:tcPr>
          <w:p w:rsidR="00B4539F" w:rsidRPr="00601678" w:rsidRDefault="00B4539F" w:rsidP="000076A0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445" w:type="dxa"/>
            <w:shd w:val="clear" w:color="auto" w:fill="D9D9D9" w:themeFill="background1" w:themeFillShade="D9"/>
            <w:vAlign w:val="center"/>
          </w:tcPr>
          <w:p w:rsidR="00B4539F" w:rsidRPr="00601678" w:rsidRDefault="00B4539F" w:rsidP="000076A0">
            <w:pPr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01678">
              <w:rPr>
                <w:rFonts w:asciiTheme="minorEastAsia" w:hAnsiTheme="minorEastAsia" w:hint="eastAsia"/>
                <w:b/>
                <w:sz w:val="18"/>
              </w:rPr>
              <w:t>5</w:t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:rsidR="00B4539F" w:rsidRPr="00601678" w:rsidRDefault="00B4539F" w:rsidP="000076A0">
            <w:pPr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01678">
              <w:rPr>
                <w:rFonts w:asciiTheme="minorEastAsia" w:hAnsiTheme="minorEastAsia" w:hint="eastAsia"/>
                <w:b/>
                <w:sz w:val="18"/>
              </w:rPr>
              <w:t>4</w:t>
            </w:r>
          </w:p>
        </w:tc>
        <w:tc>
          <w:tcPr>
            <w:tcW w:w="1301" w:type="dxa"/>
            <w:shd w:val="clear" w:color="auto" w:fill="D9D9D9" w:themeFill="background1" w:themeFillShade="D9"/>
            <w:vAlign w:val="center"/>
          </w:tcPr>
          <w:p w:rsidR="00B4539F" w:rsidRPr="00601678" w:rsidRDefault="00B4539F" w:rsidP="000076A0">
            <w:pPr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01678">
              <w:rPr>
                <w:rFonts w:asciiTheme="minorEastAsia" w:hAnsiTheme="minorEastAsia" w:hint="eastAsia"/>
                <w:b/>
                <w:sz w:val="18"/>
              </w:rPr>
              <w:t>3</w:t>
            </w:r>
          </w:p>
        </w:tc>
        <w:tc>
          <w:tcPr>
            <w:tcW w:w="1301" w:type="dxa"/>
            <w:shd w:val="clear" w:color="auto" w:fill="D9D9D9" w:themeFill="background1" w:themeFillShade="D9"/>
            <w:vAlign w:val="center"/>
          </w:tcPr>
          <w:p w:rsidR="00B4539F" w:rsidRPr="00601678" w:rsidRDefault="00B4539F" w:rsidP="000076A0">
            <w:pPr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01678">
              <w:rPr>
                <w:rFonts w:asciiTheme="minorEastAsia" w:hAnsiTheme="minorEastAsia" w:hint="eastAsia"/>
                <w:b/>
                <w:sz w:val="18"/>
              </w:rPr>
              <w:t>2</w:t>
            </w:r>
          </w:p>
        </w:tc>
        <w:tc>
          <w:tcPr>
            <w:tcW w:w="1301" w:type="dxa"/>
            <w:shd w:val="clear" w:color="auto" w:fill="D9D9D9" w:themeFill="background1" w:themeFillShade="D9"/>
            <w:vAlign w:val="center"/>
          </w:tcPr>
          <w:p w:rsidR="00B4539F" w:rsidRPr="00601678" w:rsidRDefault="00B4539F" w:rsidP="000076A0">
            <w:pPr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01678">
              <w:rPr>
                <w:rFonts w:asciiTheme="minorEastAsia" w:hAnsiTheme="minorEastAsia" w:hint="eastAsia"/>
                <w:b/>
                <w:sz w:val="18"/>
              </w:rPr>
              <w:t>1</w:t>
            </w:r>
          </w:p>
        </w:tc>
      </w:tr>
      <w:tr w:rsidR="00B4539F" w:rsidRPr="00601678" w:rsidTr="00B4539F">
        <w:trPr>
          <w:trHeight w:val="454"/>
          <w:jc w:val="center"/>
        </w:trPr>
        <w:tc>
          <w:tcPr>
            <w:tcW w:w="1209" w:type="dxa"/>
            <w:shd w:val="clear" w:color="auto" w:fill="D9D9D9" w:themeFill="background1" w:themeFillShade="D9"/>
            <w:vAlign w:val="center"/>
          </w:tcPr>
          <w:p w:rsidR="00B4539F" w:rsidRPr="00601678" w:rsidRDefault="00B4539F" w:rsidP="00B4539F">
            <w:pPr>
              <w:spacing w:line="200" w:lineRule="exact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01678">
              <w:rPr>
                <w:rFonts w:asciiTheme="minorEastAsia" w:hAnsiTheme="minorEastAsia" w:hint="eastAsia"/>
                <w:b/>
                <w:sz w:val="18"/>
              </w:rPr>
              <w:t>VH</w:t>
            </w:r>
          </w:p>
          <w:p w:rsidR="00B4539F" w:rsidRPr="00601678" w:rsidRDefault="00B4539F" w:rsidP="00B4539F">
            <w:pPr>
              <w:spacing w:line="200" w:lineRule="exact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01678">
              <w:rPr>
                <w:rFonts w:asciiTheme="minorEastAsia" w:hAnsiTheme="minorEastAsia" w:hint="eastAsia"/>
                <w:b/>
                <w:sz w:val="18"/>
              </w:rPr>
              <w:t>(Very High)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4539F" w:rsidRPr="00601678" w:rsidRDefault="00B4539F" w:rsidP="000076A0">
            <w:pPr>
              <w:jc w:val="center"/>
              <w:rPr>
                <w:rFonts w:asciiTheme="minorEastAsia" w:hAnsiTheme="minorEastAsia"/>
                <w:b/>
              </w:rPr>
            </w:pPr>
            <w:r w:rsidRPr="00601678">
              <w:rPr>
                <w:rFonts w:asciiTheme="minorEastAsia" w:hAnsiTheme="minorEastAsia" w:hint="eastAsia"/>
                <w:b/>
              </w:rPr>
              <w:t>5</w:t>
            </w:r>
          </w:p>
        </w:tc>
        <w:tc>
          <w:tcPr>
            <w:tcW w:w="764" w:type="dxa"/>
            <w:shd w:val="clear" w:color="auto" w:fill="D9D9D9" w:themeFill="background1" w:themeFillShade="D9"/>
            <w:vAlign w:val="center"/>
          </w:tcPr>
          <w:p w:rsidR="00B4539F" w:rsidRPr="00601678" w:rsidRDefault="00B4539F" w:rsidP="000076A0">
            <w:pPr>
              <w:jc w:val="center"/>
              <w:rPr>
                <w:rFonts w:asciiTheme="minorEastAsia" w:hAnsiTheme="minorEastAsia"/>
                <w:b/>
              </w:rPr>
            </w:pPr>
            <w:r w:rsidRPr="00601678">
              <w:rPr>
                <w:rFonts w:asciiTheme="minorEastAsia" w:hAnsiTheme="minorEastAsia"/>
                <w:b/>
              </w:rPr>
              <w:t>0/</w:t>
            </w:r>
            <w:r w:rsidRPr="00601678">
              <w:rPr>
                <w:rFonts w:asciiTheme="minorEastAsia" w:hAnsiTheme="minorEastAsia" w:hint="eastAsia"/>
                <w:b/>
              </w:rPr>
              <w:t>3</w:t>
            </w:r>
          </w:p>
        </w:tc>
        <w:tc>
          <w:tcPr>
            <w:tcW w:w="1445" w:type="dxa"/>
            <w:vAlign w:val="center"/>
          </w:tcPr>
          <w:p w:rsidR="00B4539F" w:rsidRPr="00601678" w:rsidRDefault="00B4539F" w:rsidP="000945CA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2</w:t>
            </w:r>
            <w:r w:rsidRPr="00601678">
              <w:rPr>
                <w:rFonts w:asciiTheme="minorEastAsia" w:hAnsiTheme="minorEastAsia"/>
              </w:rPr>
              <w:t>0/23</w:t>
            </w:r>
          </w:p>
        </w:tc>
        <w:tc>
          <w:tcPr>
            <w:tcW w:w="1157" w:type="dxa"/>
            <w:vAlign w:val="center"/>
          </w:tcPr>
          <w:p w:rsidR="00B4539F" w:rsidRPr="00601678" w:rsidRDefault="00B4539F" w:rsidP="000945CA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17</w:t>
            </w:r>
            <w:r w:rsidRPr="00601678">
              <w:rPr>
                <w:rFonts w:asciiTheme="minorEastAsia" w:hAnsiTheme="minorEastAsia"/>
              </w:rPr>
              <w:t>/</w:t>
            </w:r>
            <w:r w:rsidR="00392558" w:rsidRPr="00601678">
              <w:rPr>
                <w:rFonts w:asciiTheme="minorEastAsia" w:hAnsiTheme="minorEastAsia"/>
              </w:rPr>
              <w:t>20</w:t>
            </w:r>
          </w:p>
        </w:tc>
        <w:tc>
          <w:tcPr>
            <w:tcW w:w="1301" w:type="dxa"/>
            <w:vAlign w:val="center"/>
          </w:tcPr>
          <w:p w:rsidR="00B4539F" w:rsidRPr="00601678" w:rsidRDefault="00B4539F" w:rsidP="000945CA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14</w:t>
            </w:r>
            <w:r w:rsidR="00392558" w:rsidRPr="00601678">
              <w:rPr>
                <w:rFonts w:asciiTheme="minorEastAsia" w:hAnsiTheme="minorEastAsia"/>
              </w:rPr>
              <w:t>/17</w:t>
            </w:r>
          </w:p>
        </w:tc>
        <w:tc>
          <w:tcPr>
            <w:tcW w:w="1301" w:type="dxa"/>
            <w:vAlign w:val="center"/>
          </w:tcPr>
          <w:p w:rsidR="00B4539F" w:rsidRPr="00601678" w:rsidRDefault="00B4539F" w:rsidP="000945CA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11</w:t>
            </w:r>
            <w:r w:rsidR="00392558" w:rsidRPr="00601678">
              <w:rPr>
                <w:rFonts w:asciiTheme="minorEastAsia" w:hAnsiTheme="minorEastAsia"/>
              </w:rPr>
              <w:t>/14</w:t>
            </w:r>
          </w:p>
        </w:tc>
        <w:tc>
          <w:tcPr>
            <w:tcW w:w="1301" w:type="dxa"/>
            <w:vAlign w:val="center"/>
          </w:tcPr>
          <w:p w:rsidR="00B4539F" w:rsidRPr="00601678" w:rsidRDefault="00B4539F" w:rsidP="000945CA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8</w:t>
            </w:r>
            <w:r w:rsidR="00392558" w:rsidRPr="00601678">
              <w:rPr>
                <w:rFonts w:asciiTheme="minorEastAsia" w:hAnsiTheme="minorEastAsia"/>
              </w:rPr>
              <w:t>/11</w:t>
            </w:r>
          </w:p>
        </w:tc>
      </w:tr>
      <w:tr w:rsidR="00B4539F" w:rsidRPr="00601678" w:rsidTr="00B4539F">
        <w:trPr>
          <w:trHeight w:val="454"/>
          <w:jc w:val="center"/>
        </w:trPr>
        <w:tc>
          <w:tcPr>
            <w:tcW w:w="1209" w:type="dxa"/>
            <w:shd w:val="clear" w:color="auto" w:fill="D9D9D9" w:themeFill="background1" w:themeFillShade="D9"/>
            <w:vAlign w:val="center"/>
          </w:tcPr>
          <w:p w:rsidR="00B4539F" w:rsidRPr="00601678" w:rsidRDefault="00B4539F" w:rsidP="00B4539F">
            <w:pPr>
              <w:spacing w:line="200" w:lineRule="exact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01678">
              <w:rPr>
                <w:rFonts w:asciiTheme="minorEastAsia" w:hAnsiTheme="minorEastAsia" w:hint="eastAsia"/>
                <w:b/>
                <w:sz w:val="18"/>
              </w:rPr>
              <w:t>H</w:t>
            </w:r>
          </w:p>
          <w:p w:rsidR="00B4539F" w:rsidRPr="00601678" w:rsidRDefault="00B4539F" w:rsidP="00B4539F">
            <w:pPr>
              <w:spacing w:line="200" w:lineRule="exact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01678">
              <w:rPr>
                <w:rFonts w:asciiTheme="minorEastAsia" w:hAnsiTheme="minorEastAsia" w:hint="eastAsia"/>
                <w:b/>
                <w:sz w:val="18"/>
              </w:rPr>
              <w:t>(High)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4539F" w:rsidRPr="00601678" w:rsidRDefault="00B4539F" w:rsidP="000076A0">
            <w:pPr>
              <w:jc w:val="center"/>
              <w:rPr>
                <w:rFonts w:asciiTheme="minorEastAsia" w:hAnsiTheme="minorEastAsia"/>
                <w:b/>
              </w:rPr>
            </w:pPr>
            <w:r w:rsidRPr="00601678">
              <w:rPr>
                <w:rFonts w:asciiTheme="minorEastAsia" w:hAnsiTheme="minorEastAsia" w:hint="eastAsia"/>
                <w:b/>
              </w:rPr>
              <w:t>4</w:t>
            </w:r>
          </w:p>
        </w:tc>
        <w:tc>
          <w:tcPr>
            <w:tcW w:w="764" w:type="dxa"/>
            <w:shd w:val="clear" w:color="auto" w:fill="D9D9D9" w:themeFill="background1" w:themeFillShade="D9"/>
            <w:vAlign w:val="center"/>
          </w:tcPr>
          <w:p w:rsidR="00B4539F" w:rsidRPr="00601678" w:rsidRDefault="00B4539F" w:rsidP="000076A0">
            <w:pPr>
              <w:jc w:val="center"/>
              <w:rPr>
                <w:rFonts w:asciiTheme="minorEastAsia" w:hAnsiTheme="minorEastAsia"/>
                <w:b/>
              </w:rPr>
            </w:pPr>
            <w:r w:rsidRPr="00601678">
              <w:rPr>
                <w:rFonts w:asciiTheme="minorEastAsia" w:hAnsiTheme="minorEastAsia"/>
                <w:b/>
              </w:rPr>
              <w:t>0/3</w:t>
            </w:r>
          </w:p>
        </w:tc>
        <w:tc>
          <w:tcPr>
            <w:tcW w:w="1445" w:type="dxa"/>
            <w:vAlign w:val="center"/>
          </w:tcPr>
          <w:p w:rsidR="00B4539F" w:rsidRPr="00601678" w:rsidRDefault="00B4539F" w:rsidP="000945CA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19</w:t>
            </w:r>
            <w:r w:rsidRPr="00601678">
              <w:rPr>
                <w:rFonts w:asciiTheme="minorEastAsia" w:hAnsiTheme="minorEastAsia"/>
              </w:rPr>
              <w:t>/22</w:t>
            </w:r>
          </w:p>
        </w:tc>
        <w:tc>
          <w:tcPr>
            <w:tcW w:w="1157" w:type="dxa"/>
            <w:vAlign w:val="center"/>
          </w:tcPr>
          <w:p w:rsidR="00B4539F" w:rsidRPr="00601678" w:rsidRDefault="00B4539F" w:rsidP="000945CA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16</w:t>
            </w:r>
            <w:r w:rsidR="00392558" w:rsidRPr="00601678">
              <w:rPr>
                <w:rFonts w:asciiTheme="minorEastAsia" w:hAnsiTheme="minorEastAsia"/>
              </w:rPr>
              <w:t>/19</w:t>
            </w:r>
          </w:p>
        </w:tc>
        <w:tc>
          <w:tcPr>
            <w:tcW w:w="1301" w:type="dxa"/>
            <w:vAlign w:val="center"/>
          </w:tcPr>
          <w:p w:rsidR="00B4539F" w:rsidRPr="00601678" w:rsidRDefault="00B4539F" w:rsidP="000945CA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13</w:t>
            </w:r>
            <w:r w:rsidR="00392558" w:rsidRPr="00601678">
              <w:rPr>
                <w:rFonts w:asciiTheme="minorEastAsia" w:hAnsiTheme="minorEastAsia"/>
              </w:rPr>
              <w:t>/16</w:t>
            </w:r>
          </w:p>
        </w:tc>
        <w:tc>
          <w:tcPr>
            <w:tcW w:w="1301" w:type="dxa"/>
            <w:vAlign w:val="center"/>
          </w:tcPr>
          <w:p w:rsidR="00B4539F" w:rsidRPr="00601678" w:rsidRDefault="00B4539F" w:rsidP="000945CA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10</w:t>
            </w:r>
            <w:r w:rsidR="00392558" w:rsidRPr="00601678">
              <w:rPr>
                <w:rFonts w:asciiTheme="minorEastAsia" w:hAnsiTheme="minorEastAsia"/>
              </w:rPr>
              <w:t>/13</w:t>
            </w:r>
          </w:p>
        </w:tc>
        <w:tc>
          <w:tcPr>
            <w:tcW w:w="1301" w:type="dxa"/>
            <w:vAlign w:val="center"/>
          </w:tcPr>
          <w:p w:rsidR="00B4539F" w:rsidRPr="00601678" w:rsidRDefault="00B4539F" w:rsidP="000945CA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7</w:t>
            </w:r>
            <w:r w:rsidR="00392558" w:rsidRPr="00601678">
              <w:rPr>
                <w:rFonts w:asciiTheme="minorEastAsia" w:hAnsiTheme="minorEastAsia"/>
              </w:rPr>
              <w:t>/10</w:t>
            </w:r>
          </w:p>
        </w:tc>
      </w:tr>
      <w:tr w:rsidR="00B4539F" w:rsidRPr="00601678" w:rsidTr="00B4539F">
        <w:trPr>
          <w:trHeight w:val="454"/>
          <w:jc w:val="center"/>
        </w:trPr>
        <w:tc>
          <w:tcPr>
            <w:tcW w:w="1209" w:type="dxa"/>
            <w:shd w:val="clear" w:color="auto" w:fill="D9D9D9" w:themeFill="background1" w:themeFillShade="D9"/>
            <w:vAlign w:val="center"/>
          </w:tcPr>
          <w:p w:rsidR="00B4539F" w:rsidRPr="00601678" w:rsidRDefault="00B4539F" w:rsidP="00B4539F">
            <w:pPr>
              <w:spacing w:line="200" w:lineRule="exact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01678">
              <w:rPr>
                <w:rFonts w:asciiTheme="minorEastAsia" w:hAnsiTheme="minorEastAsia" w:hint="eastAsia"/>
                <w:b/>
                <w:sz w:val="18"/>
              </w:rPr>
              <w:t>M</w:t>
            </w:r>
          </w:p>
          <w:p w:rsidR="00B4539F" w:rsidRPr="00601678" w:rsidRDefault="00B4539F" w:rsidP="00B4539F">
            <w:pPr>
              <w:spacing w:line="200" w:lineRule="exact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01678">
              <w:rPr>
                <w:rFonts w:asciiTheme="minorEastAsia" w:hAnsiTheme="minorEastAsia" w:hint="eastAsia"/>
                <w:b/>
                <w:sz w:val="18"/>
              </w:rPr>
              <w:t>(Medium)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4539F" w:rsidRPr="00601678" w:rsidRDefault="00B4539F" w:rsidP="000076A0">
            <w:pPr>
              <w:jc w:val="center"/>
              <w:rPr>
                <w:rFonts w:asciiTheme="minorEastAsia" w:hAnsiTheme="minorEastAsia"/>
                <w:b/>
              </w:rPr>
            </w:pPr>
            <w:r w:rsidRPr="00601678">
              <w:rPr>
                <w:rFonts w:asciiTheme="minorEastAsia" w:hAnsiTheme="minorEastAsia" w:hint="eastAsia"/>
                <w:b/>
              </w:rPr>
              <w:t>3</w:t>
            </w:r>
          </w:p>
        </w:tc>
        <w:tc>
          <w:tcPr>
            <w:tcW w:w="764" w:type="dxa"/>
            <w:shd w:val="clear" w:color="auto" w:fill="D9D9D9" w:themeFill="background1" w:themeFillShade="D9"/>
            <w:vAlign w:val="center"/>
          </w:tcPr>
          <w:p w:rsidR="00B4539F" w:rsidRPr="00601678" w:rsidRDefault="00B4539F" w:rsidP="000076A0">
            <w:pPr>
              <w:jc w:val="center"/>
              <w:rPr>
                <w:rFonts w:asciiTheme="minorEastAsia" w:hAnsiTheme="minorEastAsia"/>
                <w:b/>
              </w:rPr>
            </w:pPr>
            <w:r w:rsidRPr="00601678">
              <w:rPr>
                <w:rFonts w:asciiTheme="minorEastAsia" w:hAnsiTheme="minorEastAsia"/>
                <w:b/>
              </w:rPr>
              <w:t>0/3</w:t>
            </w:r>
          </w:p>
        </w:tc>
        <w:tc>
          <w:tcPr>
            <w:tcW w:w="1445" w:type="dxa"/>
            <w:vAlign w:val="center"/>
          </w:tcPr>
          <w:p w:rsidR="00B4539F" w:rsidRPr="00601678" w:rsidRDefault="00B4539F" w:rsidP="000945CA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18</w:t>
            </w:r>
            <w:r w:rsidRPr="00601678">
              <w:rPr>
                <w:rFonts w:asciiTheme="minorEastAsia" w:hAnsiTheme="minorEastAsia"/>
              </w:rPr>
              <w:t>/21</w:t>
            </w:r>
          </w:p>
        </w:tc>
        <w:tc>
          <w:tcPr>
            <w:tcW w:w="1157" w:type="dxa"/>
            <w:vAlign w:val="center"/>
          </w:tcPr>
          <w:p w:rsidR="00B4539F" w:rsidRPr="00601678" w:rsidRDefault="00B4539F" w:rsidP="000945CA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15</w:t>
            </w:r>
            <w:r w:rsidR="00392558" w:rsidRPr="00601678">
              <w:rPr>
                <w:rFonts w:asciiTheme="minorEastAsia" w:hAnsiTheme="minorEastAsia"/>
              </w:rPr>
              <w:t>/18</w:t>
            </w:r>
          </w:p>
        </w:tc>
        <w:tc>
          <w:tcPr>
            <w:tcW w:w="1301" w:type="dxa"/>
            <w:vAlign w:val="center"/>
          </w:tcPr>
          <w:p w:rsidR="00B4539F" w:rsidRPr="00601678" w:rsidRDefault="00B4539F" w:rsidP="000945CA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12</w:t>
            </w:r>
            <w:r w:rsidR="00392558" w:rsidRPr="00601678">
              <w:rPr>
                <w:rFonts w:asciiTheme="minorEastAsia" w:hAnsiTheme="minorEastAsia"/>
              </w:rPr>
              <w:t>/15</w:t>
            </w:r>
          </w:p>
        </w:tc>
        <w:tc>
          <w:tcPr>
            <w:tcW w:w="1301" w:type="dxa"/>
            <w:vAlign w:val="center"/>
          </w:tcPr>
          <w:p w:rsidR="00B4539F" w:rsidRPr="00601678" w:rsidRDefault="00B4539F" w:rsidP="000945CA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9</w:t>
            </w:r>
            <w:r w:rsidR="00392558" w:rsidRPr="00601678">
              <w:rPr>
                <w:rFonts w:asciiTheme="minorEastAsia" w:hAnsiTheme="minorEastAsia"/>
              </w:rPr>
              <w:t>/12</w:t>
            </w:r>
          </w:p>
        </w:tc>
        <w:tc>
          <w:tcPr>
            <w:tcW w:w="1301" w:type="dxa"/>
            <w:vAlign w:val="center"/>
          </w:tcPr>
          <w:p w:rsidR="00B4539F" w:rsidRPr="00601678" w:rsidRDefault="00B4539F" w:rsidP="000945CA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6</w:t>
            </w:r>
            <w:r w:rsidR="00392558" w:rsidRPr="00601678">
              <w:rPr>
                <w:rFonts w:asciiTheme="minorEastAsia" w:hAnsiTheme="minorEastAsia"/>
              </w:rPr>
              <w:t>/9</w:t>
            </w:r>
          </w:p>
        </w:tc>
      </w:tr>
      <w:tr w:rsidR="00B4539F" w:rsidRPr="00601678" w:rsidTr="00B4539F">
        <w:trPr>
          <w:trHeight w:val="454"/>
          <w:jc w:val="center"/>
        </w:trPr>
        <w:tc>
          <w:tcPr>
            <w:tcW w:w="1209" w:type="dxa"/>
            <w:shd w:val="clear" w:color="auto" w:fill="D9D9D9" w:themeFill="background1" w:themeFillShade="D9"/>
            <w:vAlign w:val="center"/>
          </w:tcPr>
          <w:p w:rsidR="00B4539F" w:rsidRPr="00601678" w:rsidRDefault="00B4539F" w:rsidP="00B4539F">
            <w:pPr>
              <w:spacing w:line="200" w:lineRule="exact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01678">
              <w:rPr>
                <w:rFonts w:asciiTheme="minorEastAsia" w:hAnsiTheme="minorEastAsia" w:hint="eastAsia"/>
                <w:b/>
                <w:sz w:val="18"/>
              </w:rPr>
              <w:t>L</w:t>
            </w:r>
          </w:p>
          <w:p w:rsidR="00B4539F" w:rsidRPr="00601678" w:rsidRDefault="00B4539F" w:rsidP="00B4539F">
            <w:pPr>
              <w:spacing w:line="200" w:lineRule="exact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01678">
              <w:rPr>
                <w:rFonts w:asciiTheme="minorEastAsia" w:hAnsiTheme="minorEastAsia" w:hint="eastAsia"/>
                <w:b/>
                <w:sz w:val="18"/>
              </w:rPr>
              <w:t>(Low)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4539F" w:rsidRPr="00601678" w:rsidRDefault="00B4539F" w:rsidP="000076A0">
            <w:pPr>
              <w:jc w:val="center"/>
              <w:rPr>
                <w:rFonts w:asciiTheme="minorEastAsia" w:hAnsiTheme="minorEastAsia"/>
                <w:b/>
              </w:rPr>
            </w:pPr>
            <w:r w:rsidRPr="00601678">
              <w:rPr>
                <w:rFonts w:asciiTheme="minorEastAsia" w:hAnsiTheme="minorEastAsia" w:hint="eastAsia"/>
                <w:b/>
              </w:rPr>
              <w:t>2</w:t>
            </w:r>
          </w:p>
        </w:tc>
        <w:tc>
          <w:tcPr>
            <w:tcW w:w="764" w:type="dxa"/>
            <w:shd w:val="clear" w:color="auto" w:fill="D9D9D9" w:themeFill="background1" w:themeFillShade="D9"/>
            <w:vAlign w:val="center"/>
          </w:tcPr>
          <w:p w:rsidR="00B4539F" w:rsidRPr="00601678" w:rsidRDefault="00B4539F" w:rsidP="000076A0">
            <w:pPr>
              <w:jc w:val="center"/>
              <w:rPr>
                <w:rFonts w:asciiTheme="minorEastAsia" w:hAnsiTheme="minorEastAsia"/>
                <w:b/>
              </w:rPr>
            </w:pPr>
            <w:r w:rsidRPr="00601678">
              <w:rPr>
                <w:rFonts w:asciiTheme="minorEastAsia" w:hAnsiTheme="minorEastAsia"/>
                <w:b/>
              </w:rPr>
              <w:t>0/3</w:t>
            </w:r>
          </w:p>
        </w:tc>
        <w:tc>
          <w:tcPr>
            <w:tcW w:w="1445" w:type="dxa"/>
            <w:vAlign w:val="center"/>
          </w:tcPr>
          <w:p w:rsidR="00B4539F" w:rsidRPr="00601678" w:rsidRDefault="00B4539F" w:rsidP="000945CA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17</w:t>
            </w:r>
            <w:r w:rsidRPr="00601678">
              <w:rPr>
                <w:rFonts w:asciiTheme="minorEastAsia" w:hAnsiTheme="minorEastAsia"/>
              </w:rPr>
              <w:t>/20</w:t>
            </w:r>
          </w:p>
        </w:tc>
        <w:tc>
          <w:tcPr>
            <w:tcW w:w="1157" w:type="dxa"/>
            <w:vAlign w:val="center"/>
          </w:tcPr>
          <w:p w:rsidR="00B4539F" w:rsidRPr="00601678" w:rsidRDefault="00B4539F" w:rsidP="000945CA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14</w:t>
            </w:r>
            <w:r w:rsidR="00392558" w:rsidRPr="00601678">
              <w:rPr>
                <w:rFonts w:asciiTheme="minorEastAsia" w:hAnsiTheme="minorEastAsia"/>
              </w:rPr>
              <w:t>/17</w:t>
            </w:r>
          </w:p>
        </w:tc>
        <w:tc>
          <w:tcPr>
            <w:tcW w:w="1301" w:type="dxa"/>
            <w:vAlign w:val="center"/>
          </w:tcPr>
          <w:p w:rsidR="00B4539F" w:rsidRPr="00601678" w:rsidRDefault="00B4539F" w:rsidP="000945CA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11</w:t>
            </w:r>
            <w:r w:rsidR="00392558" w:rsidRPr="00601678">
              <w:rPr>
                <w:rFonts w:asciiTheme="minorEastAsia" w:hAnsiTheme="minorEastAsia"/>
              </w:rPr>
              <w:t>/14</w:t>
            </w:r>
          </w:p>
        </w:tc>
        <w:tc>
          <w:tcPr>
            <w:tcW w:w="1301" w:type="dxa"/>
            <w:vAlign w:val="center"/>
          </w:tcPr>
          <w:p w:rsidR="00B4539F" w:rsidRPr="00601678" w:rsidRDefault="00B4539F" w:rsidP="000945CA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8</w:t>
            </w:r>
            <w:r w:rsidR="00392558" w:rsidRPr="00601678">
              <w:rPr>
                <w:rFonts w:asciiTheme="minorEastAsia" w:hAnsiTheme="minorEastAsia"/>
              </w:rPr>
              <w:t>/11</w:t>
            </w:r>
          </w:p>
        </w:tc>
        <w:tc>
          <w:tcPr>
            <w:tcW w:w="1301" w:type="dxa"/>
            <w:vAlign w:val="center"/>
          </w:tcPr>
          <w:p w:rsidR="00B4539F" w:rsidRPr="00601678" w:rsidRDefault="00B4539F" w:rsidP="000945CA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5</w:t>
            </w:r>
            <w:r w:rsidR="00392558" w:rsidRPr="00601678">
              <w:rPr>
                <w:rFonts w:asciiTheme="minorEastAsia" w:hAnsiTheme="minorEastAsia"/>
              </w:rPr>
              <w:t>/8</w:t>
            </w:r>
          </w:p>
        </w:tc>
      </w:tr>
      <w:tr w:rsidR="00B4539F" w:rsidRPr="00601678" w:rsidTr="00B4539F">
        <w:trPr>
          <w:trHeight w:val="454"/>
          <w:jc w:val="center"/>
        </w:trPr>
        <w:tc>
          <w:tcPr>
            <w:tcW w:w="1209" w:type="dxa"/>
            <w:shd w:val="clear" w:color="auto" w:fill="D9D9D9" w:themeFill="background1" w:themeFillShade="D9"/>
            <w:vAlign w:val="center"/>
          </w:tcPr>
          <w:p w:rsidR="00B4539F" w:rsidRPr="00601678" w:rsidRDefault="00B4539F" w:rsidP="00B4539F">
            <w:pPr>
              <w:spacing w:line="200" w:lineRule="exact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01678">
              <w:rPr>
                <w:rFonts w:asciiTheme="minorEastAsia" w:hAnsiTheme="minorEastAsia" w:hint="eastAsia"/>
                <w:b/>
                <w:sz w:val="18"/>
              </w:rPr>
              <w:t>VL</w:t>
            </w:r>
          </w:p>
          <w:p w:rsidR="00B4539F" w:rsidRPr="00601678" w:rsidRDefault="00B4539F" w:rsidP="00B4539F">
            <w:pPr>
              <w:spacing w:line="200" w:lineRule="exact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01678">
              <w:rPr>
                <w:rFonts w:asciiTheme="minorEastAsia" w:hAnsiTheme="minorEastAsia" w:hint="eastAsia"/>
                <w:b/>
                <w:sz w:val="18"/>
              </w:rPr>
              <w:t>(Very Low)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B4539F" w:rsidRPr="00601678" w:rsidRDefault="00B4539F" w:rsidP="000076A0">
            <w:pPr>
              <w:jc w:val="center"/>
              <w:rPr>
                <w:rFonts w:asciiTheme="minorEastAsia" w:hAnsiTheme="minorEastAsia"/>
                <w:b/>
              </w:rPr>
            </w:pPr>
            <w:r w:rsidRPr="00601678">
              <w:rPr>
                <w:rFonts w:asciiTheme="minorEastAsia" w:hAnsiTheme="minorEastAsia" w:hint="eastAsia"/>
                <w:b/>
              </w:rPr>
              <w:t>1</w:t>
            </w:r>
          </w:p>
        </w:tc>
        <w:tc>
          <w:tcPr>
            <w:tcW w:w="764" w:type="dxa"/>
            <w:shd w:val="clear" w:color="auto" w:fill="D9D9D9" w:themeFill="background1" w:themeFillShade="D9"/>
            <w:vAlign w:val="center"/>
          </w:tcPr>
          <w:p w:rsidR="00B4539F" w:rsidRPr="00601678" w:rsidRDefault="00B4539F" w:rsidP="000076A0">
            <w:pPr>
              <w:jc w:val="center"/>
              <w:rPr>
                <w:rFonts w:asciiTheme="minorEastAsia" w:hAnsiTheme="minorEastAsia"/>
                <w:b/>
              </w:rPr>
            </w:pPr>
            <w:r w:rsidRPr="00601678">
              <w:rPr>
                <w:rFonts w:asciiTheme="minorEastAsia" w:hAnsiTheme="minorEastAsia"/>
                <w:b/>
              </w:rPr>
              <w:t>0/3</w:t>
            </w:r>
          </w:p>
        </w:tc>
        <w:tc>
          <w:tcPr>
            <w:tcW w:w="1445" w:type="dxa"/>
            <w:vAlign w:val="center"/>
          </w:tcPr>
          <w:p w:rsidR="00B4539F" w:rsidRPr="00601678" w:rsidRDefault="00B4539F" w:rsidP="000945CA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16</w:t>
            </w:r>
            <w:r w:rsidRPr="00601678">
              <w:rPr>
                <w:rFonts w:asciiTheme="minorEastAsia" w:hAnsiTheme="minorEastAsia"/>
              </w:rPr>
              <w:t>/19</w:t>
            </w:r>
          </w:p>
        </w:tc>
        <w:tc>
          <w:tcPr>
            <w:tcW w:w="1157" w:type="dxa"/>
            <w:vAlign w:val="center"/>
          </w:tcPr>
          <w:p w:rsidR="00B4539F" w:rsidRPr="00601678" w:rsidRDefault="00B4539F" w:rsidP="000945CA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13</w:t>
            </w:r>
            <w:r w:rsidR="00392558" w:rsidRPr="00601678">
              <w:rPr>
                <w:rFonts w:asciiTheme="minorEastAsia" w:hAnsiTheme="minorEastAsia"/>
              </w:rPr>
              <w:t>/16</w:t>
            </w:r>
          </w:p>
        </w:tc>
        <w:tc>
          <w:tcPr>
            <w:tcW w:w="1301" w:type="dxa"/>
            <w:vAlign w:val="center"/>
          </w:tcPr>
          <w:p w:rsidR="00B4539F" w:rsidRPr="00601678" w:rsidRDefault="00B4539F" w:rsidP="000945CA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10</w:t>
            </w:r>
            <w:r w:rsidR="00392558" w:rsidRPr="00601678">
              <w:rPr>
                <w:rFonts w:asciiTheme="minorEastAsia" w:hAnsiTheme="minorEastAsia"/>
              </w:rPr>
              <w:t>/13</w:t>
            </w:r>
          </w:p>
        </w:tc>
        <w:tc>
          <w:tcPr>
            <w:tcW w:w="1301" w:type="dxa"/>
            <w:vAlign w:val="center"/>
          </w:tcPr>
          <w:p w:rsidR="00B4539F" w:rsidRPr="00601678" w:rsidRDefault="00B4539F" w:rsidP="000945CA">
            <w:pPr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7</w:t>
            </w:r>
            <w:r w:rsidR="00392558" w:rsidRPr="00601678">
              <w:rPr>
                <w:rFonts w:asciiTheme="minorEastAsia" w:hAnsiTheme="minorEastAsia"/>
              </w:rPr>
              <w:t>/10</w:t>
            </w:r>
          </w:p>
        </w:tc>
        <w:tc>
          <w:tcPr>
            <w:tcW w:w="1301" w:type="dxa"/>
            <w:vAlign w:val="center"/>
          </w:tcPr>
          <w:p w:rsidR="00B4539F" w:rsidRPr="00601678" w:rsidRDefault="00B4539F" w:rsidP="000945CA">
            <w:pPr>
              <w:keepNext/>
              <w:jc w:val="center"/>
              <w:rPr>
                <w:rFonts w:asciiTheme="minorEastAsia" w:hAnsiTheme="minorEastAsia"/>
              </w:rPr>
            </w:pPr>
            <w:r w:rsidRPr="00601678">
              <w:rPr>
                <w:rFonts w:asciiTheme="minorEastAsia" w:hAnsiTheme="minorEastAsia" w:hint="eastAsia"/>
              </w:rPr>
              <w:t>4</w:t>
            </w:r>
            <w:r w:rsidR="00392558" w:rsidRPr="00601678">
              <w:rPr>
                <w:rFonts w:asciiTheme="minorEastAsia" w:hAnsiTheme="minorEastAsia"/>
              </w:rPr>
              <w:t>/7</w:t>
            </w:r>
          </w:p>
        </w:tc>
      </w:tr>
    </w:tbl>
    <w:p w:rsidR="000945CA" w:rsidRPr="00601678" w:rsidRDefault="000945CA">
      <w:pPr>
        <w:pStyle w:val="af4"/>
      </w:pPr>
    </w:p>
    <w:p w:rsidR="000076A0" w:rsidRPr="00601678" w:rsidRDefault="00DA5B90" w:rsidP="00DA5B90">
      <w:pPr>
        <w:pStyle w:val="20"/>
      </w:pPr>
      <w:bookmarkStart w:id="8" w:name="_Toc364793219"/>
      <w:r w:rsidRPr="00601678">
        <w:rPr>
          <w:rFonts w:hint="eastAsia"/>
        </w:rPr>
        <w:t>수행절차</w:t>
      </w:r>
      <w:bookmarkEnd w:id="8"/>
    </w:p>
    <w:p w:rsidR="00DA5B90" w:rsidRPr="00601678" w:rsidRDefault="00DA5B90" w:rsidP="00DA5B90">
      <w:r w:rsidRPr="00601678">
        <w:rPr>
          <w:rFonts w:hint="eastAsia"/>
        </w:rPr>
        <w:t>위험분석은</w:t>
      </w:r>
      <w:r w:rsidRPr="00601678">
        <w:t xml:space="preserve"> 다음과 같은 절차에 의해서 진행된다.</w:t>
      </w:r>
    </w:p>
    <w:p w:rsidR="008D3258" w:rsidRPr="00601678" w:rsidRDefault="008D3258" w:rsidP="00DA5B90"/>
    <w:p w:rsidR="008D3258" w:rsidRPr="00601678" w:rsidRDefault="008D3258" w:rsidP="008D3258">
      <w:pPr>
        <w:pStyle w:val="af4"/>
        <w:keepNext/>
        <w:jc w:val="center"/>
      </w:pPr>
      <w:bookmarkStart w:id="9" w:name="_Toc364793260"/>
      <w:r w:rsidRPr="00601678">
        <w:t xml:space="preserve">[표 </w:t>
      </w:r>
      <w:fldSimple w:instr=" STYLEREF 2 \s ">
        <w:r w:rsidR="00A409C6" w:rsidRPr="00601678">
          <w:rPr>
            <w:noProof/>
          </w:rPr>
          <w:t>4</w:t>
        </w:r>
      </w:fldSimple>
      <w:r w:rsidR="005A58CB" w:rsidRPr="00601678">
        <w:noBreakHyphen/>
      </w:r>
      <w:fldSimple w:instr=" SEQ [표 \* ARABIC \s 2 ">
        <w:r w:rsidR="00A409C6" w:rsidRPr="00601678">
          <w:rPr>
            <w:noProof/>
          </w:rPr>
          <w:t>1</w:t>
        </w:r>
      </w:fldSimple>
      <w:r w:rsidRPr="00601678">
        <w:t xml:space="preserve">] </w:t>
      </w:r>
      <w:r w:rsidRPr="00601678">
        <w:rPr>
          <w:rFonts w:hint="eastAsia"/>
        </w:rPr>
        <w:t>위험분석 수행절차</w:t>
      </w:r>
      <w:bookmarkEnd w:id="9"/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7186"/>
      </w:tblGrid>
      <w:tr w:rsidR="00DA5B90" w:rsidRPr="00601678" w:rsidTr="00CD752E">
        <w:trPr>
          <w:trHeight w:val="454"/>
          <w:tblHeader/>
          <w:jc w:val="center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DA5B90" w:rsidRPr="00601678" w:rsidRDefault="00DA5B90" w:rsidP="00CD752E">
            <w:pPr>
              <w:spacing w:line="240" w:lineRule="auto"/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단계</w:t>
            </w:r>
          </w:p>
        </w:tc>
        <w:tc>
          <w:tcPr>
            <w:tcW w:w="7186" w:type="dxa"/>
            <w:shd w:val="clear" w:color="auto" w:fill="D9D9D9" w:themeFill="background1" w:themeFillShade="D9"/>
            <w:vAlign w:val="center"/>
          </w:tcPr>
          <w:p w:rsidR="00DA5B90" w:rsidRPr="00601678" w:rsidRDefault="00DA5B90" w:rsidP="00CD752E">
            <w:pPr>
              <w:spacing w:line="240" w:lineRule="auto"/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내용</w:t>
            </w:r>
          </w:p>
        </w:tc>
      </w:tr>
      <w:tr w:rsidR="00DA5B90" w:rsidRPr="00601678" w:rsidTr="00A409C6">
        <w:trPr>
          <w:trHeight w:val="892"/>
          <w:jc w:val="center"/>
        </w:trPr>
        <w:tc>
          <w:tcPr>
            <w:tcW w:w="1843" w:type="dxa"/>
            <w:vAlign w:val="center"/>
          </w:tcPr>
          <w:p w:rsidR="00DA5B90" w:rsidRPr="00601678" w:rsidRDefault="00DA5B90" w:rsidP="00CD752E">
            <w:pPr>
              <w:spacing w:line="240" w:lineRule="auto"/>
            </w:pPr>
            <w:r w:rsidRPr="00601678">
              <w:rPr>
                <w:rFonts w:hint="eastAsia"/>
              </w:rPr>
              <w:t>대상선정</w:t>
            </w:r>
          </w:p>
        </w:tc>
        <w:tc>
          <w:tcPr>
            <w:tcW w:w="7186" w:type="dxa"/>
            <w:vAlign w:val="center"/>
          </w:tcPr>
          <w:p w:rsidR="00DA5B90" w:rsidRPr="00601678" w:rsidRDefault="00D959F6" w:rsidP="006D48D3">
            <w:pPr>
              <w:pStyle w:val="AhnLab-"/>
            </w:pPr>
            <w:r w:rsidRPr="00601678">
              <w:rPr>
                <w:rFonts w:hint="eastAsia"/>
              </w:rPr>
              <w:t>업무</w:t>
            </w:r>
            <w:r w:rsidRPr="00601678">
              <w:t>, 조직, 위치, 자산 및 기술적 특성에 따른 ISMS 범위에 근거한 위험분석 범위 선정</w:t>
            </w:r>
          </w:p>
        </w:tc>
      </w:tr>
      <w:tr w:rsidR="00DA5B90" w:rsidRPr="00601678" w:rsidTr="0022319C">
        <w:trPr>
          <w:trHeight w:val="1191"/>
          <w:jc w:val="center"/>
        </w:trPr>
        <w:tc>
          <w:tcPr>
            <w:tcW w:w="1843" w:type="dxa"/>
            <w:vAlign w:val="center"/>
          </w:tcPr>
          <w:p w:rsidR="00DA5B90" w:rsidRPr="00601678" w:rsidRDefault="00DA5B90" w:rsidP="00CD752E">
            <w:pPr>
              <w:spacing w:line="240" w:lineRule="auto"/>
            </w:pPr>
            <w:r w:rsidRPr="00601678">
              <w:rPr>
                <w:rFonts w:hint="eastAsia"/>
              </w:rPr>
              <w:t>현황분석</w:t>
            </w:r>
          </w:p>
        </w:tc>
        <w:tc>
          <w:tcPr>
            <w:tcW w:w="7186" w:type="dxa"/>
            <w:vAlign w:val="center"/>
          </w:tcPr>
          <w:p w:rsidR="00D959F6" w:rsidRPr="00601678" w:rsidRDefault="00D959F6" w:rsidP="006D48D3">
            <w:pPr>
              <w:pStyle w:val="AhnLab-"/>
            </w:pPr>
            <w:r w:rsidRPr="00601678">
              <w:t>정보보호관리체계인 KISA ISMS 통제항목 현황검토</w:t>
            </w:r>
          </w:p>
          <w:p w:rsidR="00D959F6" w:rsidRPr="00601678" w:rsidRDefault="00D959F6" w:rsidP="006D48D3">
            <w:pPr>
              <w:pStyle w:val="AhnLab-"/>
            </w:pPr>
            <w:r w:rsidRPr="00601678">
              <w:t>정보보호관리체계 구현 수준을 위한 담당자 인터뷰 및 현황 분석</w:t>
            </w:r>
          </w:p>
          <w:p w:rsidR="00DA5B90" w:rsidRPr="00601678" w:rsidRDefault="00D959F6" w:rsidP="006D48D3">
            <w:pPr>
              <w:pStyle w:val="AhnLab-"/>
            </w:pPr>
            <w:r w:rsidRPr="00601678">
              <w:t>개인정보보호법</w:t>
            </w:r>
            <w:r w:rsidR="00CD752E" w:rsidRPr="00601678">
              <w:t>,</w:t>
            </w:r>
            <w:r w:rsidRPr="00601678">
              <w:t xml:space="preserve"> 정보통신망법</w:t>
            </w:r>
            <w:r w:rsidR="00CD752E" w:rsidRPr="00601678">
              <w:t xml:space="preserve"> </w:t>
            </w:r>
            <w:r w:rsidR="00CD752E" w:rsidRPr="00601678">
              <w:rPr>
                <w:rFonts w:hint="eastAsia"/>
              </w:rPr>
              <w:t xml:space="preserve">등 </w:t>
            </w:r>
            <w:r w:rsidRPr="00601678">
              <w:t xml:space="preserve">관련 </w:t>
            </w:r>
            <w:r w:rsidR="001026BE" w:rsidRPr="00601678">
              <w:t>법률</w:t>
            </w:r>
            <w:r w:rsidR="001026BE" w:rsidRPr="00601678">
              <w:rPr>
                <w:rFonts w:hint="eastAsia"/>
              </w:rPr>
              <w:t xml:space="preserve">준수에 대한 </w:t>
            </w:r>
            <w:r w:rsidRPr="00601678">
              <w:t>현황 분석</w:t>
            </w:r>
          </w:p>
        </w:tc>
      </w:tr>
      <w:tr w:rsidR="00DA5B90" w:rsidRPr="00601678" w:rsidTr="0022319C">
        <w:trPr>
          <w:trHeight w:val="1191"/>
          <w:jc w:val="center"/>
        </w:trPr>
        <w:tc>
          <w:tcPr>
            <w:tcW w:w="1843" w:type="dxa"/>
            <w:vAlign w:val="center"/>
          </w:tcPr>
          <w:p w:rsidR="00DA5B90" w:rsidRPr="00601678" w:rsidRDefault="00DA5B90" w:rsidP="00CD752E">
            <w:pPr>
              <w:spacing w:line="240" w:lineRule="auto"/>
            </w:pPr>
            <w:r w:rsidRPr="00601678">
              <w:rPr>
                <w:rFonts w:hint="eastAsia"/>
              </w:rPr>
              <w:lastRenderedPageBreak/>
              <w:t>자산분석</w:t>
            </w:r>
          </w:p>
        </w:tc>
        <w:tc>
          <w:tcPr>
            <w:tcW w:w="7186" w:type="dxa"/>
            <w:vAlign w:val="center"/>
          </w:tcPr>
          <w:p w:rsidR="00D959F6" w:rsidRPr="00601678" w:rsidRDefault="00D959F6" w:rsidP="006D48D3">
            <w:pPr>
              <w:pStyle w:val="AhnLab-"/>
            </w:pPr>
            <w:r w:rsidRPr="00601678">
              <w:t>정보자산 현황 및 사용 용도 파악</w:t>
            </w:r>
          </w:p>
          <w:p w:rsidR="00D959F6" w:rsidRPr="00601678" w:rsidRDefault="00D959F6" w:rsidP="006D48D3">
            <w:pPr>
              <w:pStyle w:val="AhnLab-"/>
            </w:pPr>
            <w:r w:rsidRPr="00601678">
              <w:t>담당자 자산평가 시트 작성</w:t>
            </w:r>
          </w:p>
          <w:p w:rsidR="00DA5B90" w:rsidRPr="00601678" w:rsidRDefault="00D959F6" w:rsidP="006D48D3">
            <w:pPr>
              <w:pStyle w:val="AhnLab-"/>
            </w:pPr>
            <w:r w:rsidRPr="00601678">
              <w:t>담당자 자산평가 작성결과 검토</w:t>
            </w:r>
          </w:p>
        </w:tc>
      </w:tr>
      <w:tr w:rsidR="00DA5B90" w:rsidRPr="00601678" w:rsidTr="0022319C">
        <w:trPr>
          <w:trHeight w:val="1191"/>
          <w:jc w:val="center"/>
        </w:trPr>
        <w:tc>
          <w:tcPr>
            <w:tcW w:w="1843" w:type="dxa"/>
            <w:vAlign w:val="center"/>
          </w:tcPr>
          <w:p w:rsidR="00DA5B90" w:rsidRPr="00601678" w:rsidRDefault="00DA5B90" w:rsidP="00CD752E">
            <w:pPr>
              <w:spacing w:line="240" w:lineRule="auto"/>
            </w:pPr>
            <w:r w:rsidRPr="00601678">
              <w:rPr>
                <w:rFonts w:hint="eastAsia"/>
              </w:rPr>
              <w:t>위협</w:t>
            </w:r>
            <w:r w:rsidRPr="00601678">
              <w:rPr>
                <w:rFonts w:asciiTheme="minorEastAsia" w:hAnsiTheme="minorEastAsia" w:hint="eastAsia"/>
              </w:rPr>
              <w:t>·</w:t>
            </w:r>
            <w:r w:rsidR="00322597" w:rsidRPr="00601678">
              <w:rPr>
                <w:rFonts w:hint="eastAsia"/>
              </w:rPr>
              <w:t>취약점</w:t>
            </w:r>
            <w:r w:rsidRPr="00601678">
              <w:rPr>
                <w:rFonts w:hint="eastAsia"/>
              </w:rPr>
              <w:t>분석</w:t>
            </w:r>
          </w:p>
          <w:p w:rsidR="0097065E" w:rsidRPr="00601678" w:rsidRDefault="0097065E" w:rsidP="00CD752E">
            <w:pPr>
              <w:spacing w:line="240" w:lineRule="auto"/>
            </w:pPr>
            <w:r w:rsidRPr="00601678">
              <w:rPr>
                <w:rFonts w:hint="eastAsia"/>
              </w:rPr>
              <w:t>(우려사항 분석)</w:t>
            </w:r>
          </w:p>
        </w:tc>
        <w:tc>
          <w:tcPr>
            <w:tcW w:w="7186" w:type="dxa"/>
            <w:vAlign w:val="center"/>
          </w:tcPr>
          <w:p w:rsidR="00D959F6" w:rsidRPr="00601678" w:rsidRDefault="00D959F6" w:rsidP="006D48D3">
            <w:pPr>
              <w:pStyle w:val="AhnLab-"/>
            </w:pPr>
            <w:r w:rsidRPr="00601678">
              <w:t>정보자산에 존재하는 위협</w:t>
            </w:r>
            <w:r w:rsidR="0097065E" w:rsidRPr="00601678">
              <w:rPr>
                <w:rFonts w:hint="eastAsia"/>
              </w:rPr>
              <w:t>과 취약점(우려사항)</w:t>
            </w:r>
            <w:r w:rsidRPr="00601678">
              <w:t xml:space="preserve"> 검토</w:t>
            </w:r>
          </w:p>
          <w:p w:rsidR="00D959F6" w:rsidRPr="00601678" w:rsidRDefault="00E137F2" w:rsidP="006D48D3">
            <w:pPr>
              <w:pStyle w:val="AhnLab-"/>
            </w:pPr>
            <w:r>
              <w:rPr>
                <w:rFonts w:hint="eastAsia"/>
              </w:rPr>
              <w:t>소프트웨어특성화대학원 과제관리시스템</w:t>
            </w:r>
            <w:r w:rsidR="00D959F6" w:rsidRPr="00601678">
              <w:t xml:space="preserve"> 건물 및 </w:t>
            </w:r>
            <w:r w:rsidR="00392F1C" w:rsidRPr="00601678">
              <w:t>IDC</w:t>
            </w:r>
            <w:r w:rsidR="00392F1C" w:rsidRPr="00601678">
              <w:rPr>
                <w:rFonts w:hint="eastAsia"/>
              </w:rPr>
              <w:t>의</w:t>
            </w:r>
            <w:r w:rsidR="00D959F6" w:rsidRPr="00601678">
              <w:t xml:space="preserve"> 물리적 시설 검토</w:t>
            </w:r>
          </w:p>
          <w:p w:rsidR="00DA5B90" w:rsidRPr="00601678" w:rsidRDefault="00D959F6" w:rsidP="006D48D3">
            <w:pPr>
              <w:pStyle w:val="AhnLab-"/>
            </w:pPr>
            <w:r w:rsidRPr="00601678">
              <w:t xml:space="preserve">기존 정보보호 정책에 대한 물리적 관리적 위협 및 </w:t>
            </w:r>
            <w:r w:rsidR="00322597" w:rsidRPr="00601678">
              <w:t>취약점</w:t>
            </w:r>
            <w:r w:rsidRPr="00601678">
              <w:t xml:space="preserve"> 검토</w:t>
            </w:r>
          </w:p>
        </w:tc>
      </w:tr>
      <w:tr w:rsidR="00DA5B90" w:rsidRPr="00601678" w:rsidTr="0022319C">
        <w:trPr>
          <w:trHeight w:val="510"/>
          <w:jc w:val="center"/>
        </w:trPr>
        <w:tc>
          <w:tcPr>
            <w:tcW w:w="1843" w:type="dxa"/>
            <w:vAlign w:val="center"/>
          </w:tcPr>
          <w:p w:rsidR="00DA5B90" w:rsidRPr="00601678" w:rsidRDefault="00DA5B90" w:rsidP="00CD752E">
            <w:pPr>
              <w:spacing w:line="240" w:lineRule="auto"/>
            </w:pPr>
            <w:r w:rsidRPr="00601678">
              <w:rPr>
                <w:rFonts w:hint="eastAsia"/>
              </w:rPr>
              <w:t>위험분석</w:t>
            </w:r>
          </w:p>
        </w:tc>
        <w:tc>
          <w:tcPr>
            <w:tcW w:w="7186" w:type="dxa"/>
            <w:vAlign w:val="center"/>
          </w:tcPr>
          <w:p w:rsidR="00DA5B90" w:rsidRPr="00601678" w:rsidRDefault="001026BE" w:rsidP="006D48D3">
            <w:pPr>
              <w:pStyle w:val="AhnLab-"/>
            </w:pPr>
            <w:r w:rsidRPr="00601678">
              <w:rPr>
                <w:rFonts w:hint="eastAsia"/>
              </w:rPr>
              <w:t>관리적,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물리적,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기술적,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법적 위험분석</w:t>
            </w:r>
          </w:p>
        </w:tc>
      </w:tr>
      <w:tr w:rsidR="00DA5B90" w:rsidRPr="00601678" w:rsidTr="0022319C">
        <w:trPr>
          <w:trHeight w:val="510"/>
          <w:jc w:val="center"/>
        </w:trPr>
        <w:tc>
          <w:tcPr>
            <w:tcW w:w="1843" w:type="dxa"/>
            <w:vAlign w:val="center"/>
          </w:tcPr>
          <w:p w:rsidR="00DA5B90" w:rsidRPr="00601678" w:rsidRDefault="00DA5B90" w:rsidP="00CD752E">
            <w:pPr>
              <w:spacing w:line="240" w:lineRule="auto"/>
            </w:pPr>
            <w:r w:rsidRPr="00601678">
              <w:rPr>
                <w:rFonts w:hint="eastAsia"/>
              </w:rPr>
              <w:t>보고서 작성</w:t>
            </w:r>
          </w:p>
        </w:tc>
        <w:tc>
          <w:tcPr>
            <w:tcW w:w="7186" w:type="dxa"/>
            <w:vAlign w:val="center"/>
          </w:tcPr>
          <w:p w:rsidR="00DA5B90" w:rsidRPr="00601678" w:rsidRDefault="00D959F6" w:rsidP="006D48D3">
            <w:pPr>
              <w:pStyle w:val="AhnLab-"/>
            </w:pPr>
            <w:r w:rsidRPr="00601678">
              <w:t>정보자산 보호 위험분석 보고서 작성</w:t>
            </w:r>
          </w:p>
        </w:tc>
      </w:tr>
      <w:tr w:rsidR="00DA5B90" w:rsidRPr="00601678" w:rsidTr="0022319C">
        <w:trPr>
          <w:trHeight w:val="510"/>
          <w:jc w:val="center"/>
        </w:trPr>
        <w:tc>
          <w:tcPr>
            <w:tcW w:w="1843" w:type="dxa"/>
            <w:vAlign w:val="center"/>
          </w:tcPr>
          <w:p w:rsidR="00DA5B90" w:rsidRPr="00601678" w:rsidRDefault="00DA5B90" w:rsidP="00CD752E">
            <w:pPr>
              <w:spacing w:line="240" w:lineRule="auto"/>
            </w:pPr>
            <w:r w:rsidRPr="00601678">
              <w:rPr>
                <w:rFonts w:hint="eastAsia"/>
              </w:rPr>
              <w:t>보호대책 도출</w:t>
            </w:r>
          </w:p>
        </w:tc>
        <w:tc>
          <w:tcPr>
            <w:tcW w:w="7186" w:type="dxa"/>
            <w:vAlign w:val="center"/>
          </w:tcPr>
          <w:p w:rsidR="00DA5B90" w:rsidRPr="00601678" w:rsidRDefault="00D959F6" w:rsidP="006D48D3">
            <w:pPr>
              <w:pStyle w:val="AhnLab-"/>
            </w:pPr>
            <w:r w:rsidRPr="00601678">
              <w:t>위험처리계획에 따른 보호대책 수립</w:t>
            </w:r>
          </w:p>
        </w:tc>
      </w:tr>
    </w:tbl>
    <w:p w:rsidR="00DA5B90" w:rsidRPr="00601678" w:rsidRDefault="00BE3927" w:rsidP="00BE3927">
      <w:pPr>
        <w:pStyle w:val="20"/>
      </w:pPr>
      <w:bookmarkStart w:id="10" w:name="_Toc364793220"/>
      <w:r w:rsidRPr="00601678">
        <w:rPr>
          <w:rFonts w:hint="eastAsia"/>
        </w:rPr>
        <w:t>수행방법</w:t>
      </w:r>
      <w:bookmarkEnd w:id="10"/>
    </w:p>
    <w:p w:rsidR="001026BE" w:rsidRPr="00601678" w:rsidRDefault="001026BE" w:rsidP="001026BE">
      <w:pPr>
        <w:pStyle w:val="af4"/>
        <w:keepNext/>
        <w:jc w:val="center"/>
      </w:pPr>
      <w:bookmarkStart w:id="11" w:name="_Toc364793261"/>
      <w:r w:rsidRPr="00601678">
        <w:t xml:space="preserve">[표 </w:t>
      </w:r>
      <w:fldSimple w:instr=" STYLEREF 2 \s ">
        <w:r w:rsidR="00A409C6" w:rsidRPr="00601678">
          <w:rPr>
            <w:noProof/>
          </w:rPr>
          <w:t>5</w:t>
        </w:r>
      </w:fldSimple>
      <w:r w:rsidR="005A58CB" w:rsidRPr="00601678">
        <w:noBreakHyphen/>
      </w:r>
      <w:fldSimple w:instr=" SEQ [표 \* ARABIC \s 2 ">
        <w:r w:rsidR="00A409C6" w:rsidRPr="00601678">
          <w:rPr>
            <w:noProof/>
          </w:rPr>
          <w:t>1</w:t>
        </w:r>
      </w:fldSimple>
      <w:r w:rsidRPr="00601678">
        <w:t xml:space="preserve">] </w:t>
      </w:r>
      <w:r w:rsidRPr="00601678">
        <w:rPr>
          <w:rFonts w:hint="eastAsia"/>
        </w:rPr>
        <w:t>위험분석 수행방법</w:t>
      </w:r>
      <w:bookmarkEnd w:id="11"/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7273"/>
      </w:tblGrid>
      <w:tr w:rsidR="00BE3927" w:rsidRPr="00601678" w:rsidTr="001026BE">
        <w:trPr>
          <w:trHeight w:val="397"/>
          <w:jc w:val="center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BE3927" w:rsidRPr="00601678" w:rsidRDefault="00BE3927" w:rsidP="001026BE">
            <w:pPr>
              <w:spacing w:line="240" w:lineRule="auto"/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단계</w:t>
            </w:r>
          </w:p>
        </w:tc>
        <w:tc>
          <w:tcPr>
            <w:tcW w:w="7273" w:type="dxa"/>
            <w:shd w:val="clear" w:color="auto" w:fill="D9D9D9" w:themeFill="background1" w:themeFillShade="D9"/>
            <w:vAlign w:val="center"/>
          </w:tcPr>
          <w:p w:rsidR="00BE3927" w:rsidRPr="00601678" w:rsidRDefault="00BE3927" w:rsidP="001026BE">
            <w:pPr>
              <w:spacing w:line="240" w:lineRule="auto"/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내용</w:t>
            </w:r>
          </w:p>
        </w:tc>
      </w:tr>
      <w:tr w:rsidR="00BE3927" w:rsidRPr="00601678" w:rsidTr="001026BE">
        <w:trPr>
          <w:trHeight w:val="737"/>
          <w:jc w:val="center"/>
        </w:trPr>
        <w:tc>
          <w:tcPr>
            <w:tcW w:w="1951" w:type="dxa"/>
            <w:vAlign w:val="center"/>
          </w:tcPr>
          <w:p w:rsidR="00BE3927" w:rsidRPr="00601678" w:rsidRDefault="00BE3927" w:rsidP="001026BE">
            <w:pPr>
              <w:spacing w:line="240" w:lineRule="auto"/>
            </w:pPr>
            <w:r w:rsidRPr="00601678">
              <w:rPr>
                <w:rFonts w:hint="eastAsia"/>
              </w:rPr>
              <w:t>인터뷰</w:t>
            </w:r>
          </w:p>
        </w:tc>
        <w:tc>
          <w:tcPr>
            <w:tcW w:w="7273" w:type="dxa"/>
            <w:vAlign w:val="center"/>
          </w:tcPr>
          <w:p w:rsidR="00BE3927" w:rsidRPr="00601678" w:rsidRDefault="00BE3927" w:rsidP="006D48D3">
            <w:pPr>
              <w:pStyle w:val="AhnLab-"/>
            </w:pPr>
            <w:r w:rsidRPr="00601678">
              <w:t>보안관련 문서의 규정 및 지침사항과 현재 운영중인 보안관리 상의 현황 및 문제점을 파악하기 위한 인터뷰 실시</w:t>
            </w:r>
          </w:p>
        </w:tc>
      </w:tr>
      <w:tr w:rsidR="00BE3927" w:rsidRPr="00601678" w:rsidTr="001026BE">
        <w:trPr>
          <w:trHeight w:val="737"/>
          <w:jc w:val="center"/>
        </w:trPr>
        <w:tc>
          <w:tcPr>
            <w:tcW w:w="1951" w:type="dxa"/>
            <w:vAlign w:val="center"/>
          </w:tcPr>
          <w:p w:rsidR="00BE3927" w:rsidRPr="00601678" w:rsidRDefault="00BE3927" w:rsidP="001026BE">
            <w:pPr>
              <w:spacing w:line="240" w:lineRule="auto"/>
            </w:pPr>
            <w:r w:rsidRPr="00601678">
              <w:rPr>
                <w:rFonts w:hint="eastAsia"/>
              </w:rPr>
              <w:t>문서검토</w:t>
            </w:r>
          </w:p>
        </w:tc>
        <w:tc>
          <w:tcPr>
            <w:tcW w:w="7273" w:type="dxa"/>
            <w:vAlign w:val="center"/>
          </w:tcPr>
          <w:p w:rsidR="00BE3927" w:rsidRPr="00601678" w:rsidRDefault="00BE3927" w:rsidP="006D48D3">
            <w:pPr>
              <w:pStyle w:val="AhnLab-"/>
            </w:pPr>
            <w:r w:rsidRPr="00601678">
              <w:t>관련</w:t>
            </w:r>
            <w:r w:rsidR="001026BE" w:rsidRPr="00601678">
              <w:rPr>
                <w:rFonts w:hint="eastAsia"/>
              </w:rPr>
              <w:t xml:space="preserve"> </w:t>
            </w:r>
            <w:r w:rsidRPr="00601678">
              <w:t xml:space="preserve">문서를 검토하여 및 KISA ISMS의 통제내용 반영여부 확인 </w:t>
            </w:r>
          </w:p>
          <w:p w:rsidR="00BE3927" w:rsidRPr="00601678" w:rsidRDefault="00BE3927" w:rsidP="006D48D3">
            <w:pPr>
              <w:pStyle w:val="AhnLab-"/>
            </w:pPr>
            <w:r w:rsidRPr="00601678">
              <w:t>최근 기술적 취약점 진단결과 검토</w:t>
            </w:r>
          </w:p>
        </w:tc>
      </w:tr>
      <w:tr w:rsidR="00BE3927" w:rsidRPr="00601678" w:rsidTr="001026BE">
        <w:trPr>
          <w:trHeight w:val="1361"/>
          <w:jc w:val="center"/>
        </w:trPr>
        <w:tc>
          <w:tcPr>
            <w:tcW w:w="1951" w:type="dxa"/>
            <w:vAlign w:val="center"/>
          </w:tcPr>
          <w:p w:rsidR="00BE3927" w:rsidRPr="00601678" w:rsidRDefault="00BE3927" w:rsidP="001026BE">
            <w:pPr>
              <w:spacing w:line="240" w:lineRule="auto"/>
            </w:pPr>
            <w:r w:rsidRPr="00601678">
              <w:rPr>
                <w:rFonts w:hint="eastAsia"/>
              </w:rPr>
              <w:t>현장실사</w:t>
            </w:r>
          </w:p>
        </w:tc>
        <w:tc>
          <w:tcPr>
            <w:tcW w:w="7273" w:type="dxa"/>
            <w:vAlign w:val="center"/>
          </w:tcPr>
          <w:p w:rsidR="00BE3927" w:rsidRPr="00601678" w:rsidRDefault="00BE3927" w:rsidP="006D48D3">
            <w:pPr>
              <w:pStyle w:val="AhnLab-"/>
            </w:pPr>
            <w:r w:rsidRPr="00601678">
              <w:t xml:space="preserve">문서검토와 인터뷰 과정에서 파악된 사실에 대해 통제사항 및 이행상태를 실제 방문 및 확인을 통해 검증 </w:t>
            </w:r>
          </w:p>
          <w:p w:rsidR="00BE3927" w:rsidRPr="00601678" w:rsidRDefault="00E137F2" w:rsidP="006D48D3">
            <w:pPr>
              <w:pStyle w:val="AhnLab-"/>
            </w:pPr>
            <w:r>
              <w:rPr>
                <w:rFonts w:hint="eastAsia"/>
              </w:rPr>
              <w:t>소프트웨어특성화대학원 과제관리시스템</w:t>
            </w:r>
            <w:r w:rsidR="00BE3927" w:rsidRPr="00601678">
              <w:t>의 주요시설(전산센터, 방재실 등)에 대한 물리적 보안현황 검토</w:t>
            </w:r>
          </w:p>
        </w:tc>
      </w:tr>
    </w:tbl>
    <w:p w:rsidR="00BE3927" w:rsidRPr="00601678" w:rsidRDefault="00BE3927" w:rsidP="00BE3927"/>
    <w:p w:rsidR="00BE3927" w:rsidRPr="00601678" w:rsidRDefault="00BE3927" w:rsidP="00BE3927">
      <w:pPr>
        <w:pStyle w:val="20"/>
      </w:pPr>
      <w:bookmarkStart w:id="12" w:name="_Toc364793221"/>
      <w:r w:rsidRPr="00601678">
        <w:rPr>
          <w:rFonts w:hint="eastAsia"/>
        </w:rPr>
        <w:t>문서검토 및 인터뷰 내용</w:t>
      </w:r>
      <w:bookmarkEnd w:id="12"/>
    </w:p>
    <w:p w:rsidR="00BE3927" w:rsidRPr="00601678" w:rsidRDefault="00BE3927" w:rsidP="00BE3927">
      <w:pPr>
        <w:pStyle w:val="30"/>
      </w:pPr>
      <w:bookmarkStart w:id="13" w:name="_Toc364793222"/>
      <w:r w:rsidRPr="00601678">
        <w:rPr>
          <w:rFonts w:hint="eastAsia"/>
        </w:rPr>
        <w:t>문서검토</w:t>
      </w:r>
      <w:bookmarkEnd w:id="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276"/>
        <w:gridCol w:w="1701"/>
        <w:gridCol w:w="4961"/>
        <w:gridCol w:w="1105"/>
      </w:tblGrid>
      <w:tr w:rsidR="002B3A44" w:rsidRPr="00601678" w:rsidTr="00B940DE">
        <w:trPr>
          <w:trHeight w:val="454"/>
          <w:tblHeader/>
          <w:jc w:val="center"/>
        </w:trPr>
        <w:tc>
          <w:tcPr>
            <w:tcW w:w="2977" w:type="dxa"/>
            <w:gridSpan w:val="2"/>
            <w:shd w:val="clear" w:color="auto" w:fill="D9D9D9" w:themeFill="background1" w:themeFillShade="D9"/>
            <w:vAlign w:val="center"/>
          </w:tcPr>
          <w:p w:rsidR="002B3A44" w:rsidRPr="00601678" w:rsidRDefault="002B3A44" w:rsidP="00B04262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601678">
              <w:rPr>
                <w:rFonts w:ascii="맑은 고딕" w:eastAsia="맑은 고딕" w:hAnsi="맑은 고딕" w:hint="eastAsia"/>
                <w:b/>
              </w:rPr>
              <w:t>구분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:rsidR="002B3A44" w:rsidRPr="00601678" w:rsidRDefault="002B3A44" w:rsidP="00B04262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601678">
              <w:rPr>
                <w:rFonts w:ascii="맑은 고딕" w:eastAsia="맑은 고딕" w:hAnsi="맑은 고딕" w:hint="eastAsia"/>
                <w:b/>
              </w:rPr>
              <w:t>문서명</w:t>
            </w:r>
          </w:p>
        </w:tc>
        <w:tc>
          <w:tcPr>
            <w:tcW w:w="1105" w:type="dxa"/>
            <w:shd w:val="clear" w:color="auto" w:fill="D9D9D9" w:themeFill="background1" w:themeFillShade="D9"/>
            <w:vAlign w:val="center"/>
          </w:tcPr>
          <w:p w:rsidR="002B3A44" w:rsidRPr="00601678" w:rsidRDefault="002B3A44" w:rsidP="00B04262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601678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2B3A44" w:rsidRPr="00601678" w:rsidTr="00B940DE">
        <w:trPr>
          <w:trHeight w:val="454"/>
          <w:jc w:val="center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2B3A44" w:rsidRPr="00601678" w:rsidRDefault="002B3A44" w:rsidP="00B04262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601678">
              <w:rPr>
                <w:rFonts w:ascii="맑은 고딕" w:eastAsia="맑은 고딕" w:hAnsi="맑은 고딕" w:hint="eastAsia"/>
                <w:b/>
              </w:rPr>
              <w:t>규정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2B3A44" w:rsidRPr="00601678" w:rsidRDefault="002B3A44" w:rsidP="00895192">
            <w:pPr>
              <w:ind w:leftChars="128" w:left="256"/>
              <w:rPr>
                <w:rFonts w:ascii="맑은 고딕" w:eastAsia="맑은 고딕" w:hAnsi="맑은 고딕" w:cs="굴림"/>
                <w:kern w:val="0"/>
              </w:rPr>
            </w:pPr>
            <w:r w:rsidRPr="00601678">
              <w:rPr>
                <w:rFonts w:ascii="맑은 고딕" w:eastAsia="맑은 고딕" w:hAnsi="맑은 고딕" w:cs="굴림" w:hint="eastAsia"/>
                <w:kern w:val="0"/>
              </w:rPr>
              <w:t>정보보안관리규정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2B3A44" w:rsidRPr="00601678" w:rsidRDefault="002B3A44" w:rsidP="00895192">
            <w:pPr>
              <w:ind w:leftChars="-14" w:left="-28"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601678">
              <w:rPr>
                <w:rFonts w:ascii="맑은 고딕" w:eastAsia="맑은 고딕" w:hAnsi="맑은 고딕" w:cs="굴림" w:hint="eastAsia"/>
                <w:kern w:val="0"/>
              </w:rPr>
              <w:t>규정</w:t>
            </w:r>
          </w:p>
        </w:tc>
      </w:tr>
      <w:tr w:rsidR="002B3A44" w:rsidRPr="00601678" w:rsidTr="00B940DE">
        <w:trPr>
          <w:trHeight w:val="567"/>
          <w:jc w:val="center"/>
        </w:trPr>
        <w:tc>
          <w:tcPr>
            <w:tcW w:w="1276" w:type="dxa"/>
            <w:vMerge w:val="restart"/>
            <w:shd w:val="clear" w:color="auto" w:fill="auto"/>
            <w:vAlign w:val="center"/>
          </w:tcPr>
          <w:p w:rsidR="002B3A44" w:rsidRPr="00601678" w:rsidRDefault="002B3A44" w:rsidP="0042068C">
            <w:pPr>
              <w:spacing w:line="300" w:lineRule="exact"/>
              <w:jc w:val="center"/>
              <w:rPr>
                <w:rFonts w:ascii="맑은 고딕" w:eastAsia="맑은 고딕" w:hAnsi="맑은 고딕"/>
                <w:b/>
              </w:rPr>
            </w:pPr>
            <w:r w:rsidRPr="00601678">
              <w:rPr>
                <w:rFonts w:ascii="맑은 고딕" w:eastAsia="맑은 고딕" w:hAnsi="맑은 고딕" w:hint="eastAsia"/>
                <w:b/>
              </w:rPr>
              <w:t>정보보호</w:t>
            </w:r>
          </w:p>
          <w:p w:rsidR="002B3A44" w:rsidRPr="00601678" w:rsidRDefault="002B3A44" w:rsidP="0042068C">
            <w:pPr>
              <w:spacing w:line="300" w:lineRule="exact"/>
              <w:jc w:val="center"/>
              <w:rPr>
                <w:rFonts w:ascii="맑은 고딕" w:eastAsia="맑은 고딕" w:hAnsi="맑은 고딕"/>
                <w:b/>
              </w:rPr>
            </w:pPr>
            <w:r w:rsidRPr="00601678">
              <w:rPr>
                <w:rFonts w:ascii="맑은 고딕" w:eastAsia="맑은 고딕" w:hAnsi="맑은 고딕" w:hint="eastAsia"/>
                <w:b/>
              </w:rPr>
              <w:lastRenderedPageBreak/>
              <w:t>관리체계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2068C" w:rsidRPr="00601678" w:rsidRDefault="002B3A44" w:rsidP="00A2464B">
            <w:pPr>
              <w:spacing w:line="260" w:lineRule="exact"/>
              <w:ind w:leftChars="-68" w:left="-136" w:firstLineChars="68" w:firstLine="136"/>
              <w:jc w:val="center"/>
              <w:rPr>
                <w:rFonts w:ascii="맑은 고딕" w:eastAsia="맑은 고딕" w:hAnsi="맑은 고딕"/>
                <w:b/>
              </w:rPr>
            </w:pPr>
            <w:r w:rsidRPr="00601678">
              <w:rPr>
                <w:rFonts w:ascii="맑은 고딕" w:eastAsia="맑은 고딕" w:hAnsi="맑은 고딕" w:hint="eastAsia"/>
                <w:b/>
              </w:rPr>
              <w:lastRenderedPageBreak/>
              <w:t>보안정책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2B3A44" w:rsidRPr="00601678" w:rsidRDefault="002B3A44" w:rsidP="00895192">
            <w:pPr>
              <w:ind w:leftChars="128" w:left="256"/>
              <w:rPr>
                <w:rFonts w:ascii="맑은 고딕" w:eastAsia="맑은 고딕" w:hAnsi="맑은 고딕"/>
              </w:rPr>
            </w:pPr>
            <w:r w:rsidRPr="00601678">
              <w:rPr>
                <w:rFonts w:ascii="맑은 고딕" w:eastAsia="맑은 고딕" w:hAnsi="맑은 고딕"/>
              </w:rPr>
              <w:t>INT_</w:t>
            </w:r>
            <w:r w:rsidR="00A409C6" w:rsidRPr="00601678">
              <w:rPr>
                <w:rFonts w:ascii="맑은 고딕" w:eastAsia="맑은 고딕" w:hAnsi="맑은 고딕" w:hint="eastAsia"/>
              </w:rPr>
              <w:t>P00_</w:t>
            </w:r>
            <w:r w:rsidRPr="00601678">
              <w:rPr>
                <w:rFonts w:ascii="맑은 고딕" w:eastAsia="맑은 고딕" w:hAnsi="맑은 고딕" w:hint="eastAsia"/>
              </w:rPr>
              <w:t>정보보호</w:t>
            </w:r>
            <w:r w:rsidR="00895192" w:rsidRPr="00601678">
              <w:rPr>
                <w:rFonts w:ascii="맑은 고딕" w:eastAsia="맑은 고딕" w:hAnsi="맑은 고딕" w:hint="eastAsia"/>
              </w:rPr>
              <w:t xml:space="preserve"> </w:t>
            </w:r>
            <w:r w:rsidRPr="00601678">
              <w:rPr>
                <w:rFonts w:ascii="맑은 고딕" w:eastAsia="맑은 고딕" w:hAnsi="맑은 고딕" w:hint="eastAsia"/>
              </w:rPr>
              <w:t>및</w:t>
            </w:r>
            <w:r w:rsidR="00895192" w:rsidRPr="00601678">
              <w:rPr>
                <w:rFonts w:ascii="맑은 고딕" w:eastAsia="맑은 고딕" w:hAnsi="맑은 고딕" w:hint="eastAsia"/>
              </w:rPr>
              <w:t xml:space="preserve"> </w:t>
            </w:r>
            <w:r w:rsidRPr="00601678">
              <w:rPr>
                <w:rFonts w:ascii="맑은 고딕" w:eastAsia="맑은 고딕" w:hAnsi="맑은 고딕" w:hint="eastAsia"/>
              </w:rPr>
              <w:t>IT보안정책</w:t>
            </w:r>
            <w:r w:rsidR="00895192" w:rsidRPr="00601678">
              <w:rPr>
                <w:rFonts w:ascii="맑은 고딕" w:eastAsia="맑은 고딕" w:hAnsi="맑은 고딕" w:hint="eastAsia"/>
              </w:rPr>
              <w:t>서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2B3A44" w:rsidRPr="00601678" w:rsidRDefault="002B3A44" w:rsidP="00895192">
            <w:pPr>
              <w:ind w:leftChars="-14" w:left="-28"/>
              <w:jc w:val="center"/>
              <w:rPr>
                <w:rFonts w:ascii="맑은 고딕" w:eastAsia="맑은 고딕" w:hAnsi="맑은 고딕"/>
              </w:rPr>
            </w:pPr>
            <w:r w:rsidRPr="00601678">
              <w:rPr>
                <w:rFonts w:ascii="맑은 고딕" w:eastAsia="맑은 고딕" w:hAnsi="맑은 고딕" w:hint="eastAsia"/>
              </w:rPr>
              <w:t>1종</w:t>
            </w:r>
          </w:p>
        </w:tc>
      </w:tr>
      <w:tr w:rsidR="002B3A44" w:rsidRPr="00601678" w:rsidTr="00B940DE">
        <w:trPr>
          <w:trHeight w:val="420"/>
          <w:jc w:val="center"/>
        </w:trPr>
        <w:tc>
          <w:tcPr>
            <w:tcW w:w="1276" w:type="dxa"/>
            <w:vMerge/>
            <w:shd w:val="clear" w:color="auto" w:fill="auto"/>
            <w:vAlign w:val="center"/>
          </w:tcPr>
          <w:p w:rsidR="002B3A44" w:rsidRPr="00601678" w:rsidRDefault="002B3A44" w:rsidP="0042068C">
            <w:pPr>
              <w:spacing w:line="300" w:lineRule="exact"/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2068C" w:rsidRPr="00601678" w:rsidRDefault="002B3A44" w:rsidP="00A2464B">
            <w:pPr>
              <w:spacing w:line="260" w:lineRule="exact"/>
              <w:ind w:leftChars="-68" w:left="-136" w:firstLineChars="68" w:firstLine="136"/>
              <w:jc w:val="center"/>
              <w:rPr>
                <w:rFonts w:ascii="맑은 고딕" w:eastAsia="맑은 고딕" w:hAnsi="맑은 고딕"/>
                <w:b/>
              </w:rPr>
            </w:pPr>
            <w:r w:rsidRPr="00601678">
              <w:rPr>
                <w:rFonts w:ascii="맑은 고딕" w:eastAsia="맑은 고딕" w:hAnsi="맑은 고딕" w:hint="eastAsia"/>
                <w:b/>
              </w:rPr>
              <w:t>보안지침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2B3A44" w:rsidRPr="00601678" w:rsidRDefault="00A2464B" w:rsidP="0042068C">
            <w:pPr>
              <w:ind w:leftChars="128" w:left="25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INT</w:t>
            </w:r>
            <w:r w:rsidR="00895192" w:rsidRPr="00601678">
              <w:rPr>
                <w:rFonts w:ascii="맑은 고딕" w:eastAsia="맑은 고딕" w:hAnsi="맑은 고딕"/>
              </w:rPr>
              <w:t>_P02_정보보호정책관리지침</w:t>
            </w:r>
          </w:p>
          <w:p w:rsidR="00895192" w:rsidRPr="00601678" w:rsidRDefault="00A2464B" w:rsidP="0042068C">
            <w:pPr>
              <w:ind w:leftChars="128" w:left="25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INT</w:t>
            </w:r>
            <w:r w:rsidR="00895192" w:rsidRPr="00601678">
              <w:rPr>
                <w:rFonts w:ascii="맑은 고딕" w:eastAsia="맑은 고딕" w:hAnsi="맑은 고딕"/>
              </w:rPr>
              <w:t>_P03_아웃소싱보안관리지침</w:t>
            </w:r>
          </w:p>
          <w:p w:rsidR="0042068C" w:rsidRPr="00601678" w:rsidRDefault="00A2464B" w:rsidP="0042068C">
            <w:pPr>
              <w:ind w:leftChars="128" w:left="25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INT</w:t>
            </w:r>
            <w:r w:rsidR="0042068C" w:rsidRPr="00601678">
              <w:rPr>
                <w:rFonts w:ascii="맑은 고딕" w:eastAsia="맑은 고딕" w:hAnsi="맑은 고딕"/>
              </w:rPr>
              <w:t>_P04_자산분류 및 위험관리지침</w:t>
            </w:r>
          </w:p>
          <w:p w:rsidR="0042068C" w:rsidRPr="00601678" w:rsidRDefault="00A2464B" w:rsidP="0042068C">
            <w:pPr>
              <w:ind w:leftChars="128" w:left="25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INT</w:t>
            </w:r>
            <w:r w:rsidR="0042068C" w:rsidRPr="00601678">
              <w:rPr>
                <w:rFonts w:ascii="맑은 고딕" w:eastAsia="맑은 고딕" w:hAnsi="맑은 고딕"/>
              </w:rPr>
              <w:t>_P05_인력보안지침</w:t>
            </w:r>
          </w:p>
          <w:p w:rsidR="0042068C" w:rsidRPr="00601678" w:rsidRDefault="00A2464B" w:rsidP="0042068C">
            <w:pPr>
              <w:ind w:leftChars="128" w:left="25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INT</w:t>
            </w:r>
            <w:r w:rsidR="0042068C" w:rsidRPr="00601678">
              <w:rPr>
                <w:rFonts w:ascii="맑은 고딕" w:eastAsia="맑은 고딕" w:hAnsi="맑은 고딕"/>
              </w:rPr>
              <w:t>_P06_물리적보안지침</w:t>
            </w:r>
          </w:p>
          <w:p w:rsidR="0042068C" w:rsidRPr="00601678" w:rsidRDefault="00A2464B" w:rsidP="0042068C">
            <w:pPr>
              <w:ind w:leftChars="128" w:left="25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INT</w:t>
            </w:r>
            <w:r w:rsidR="0042068C" w:rsidRPr="00601678">
              <w:rPr>
                <w:rFonts w:ascii="맑은 고딕" w:eastAsia="맑은 고딕" w:hAnsi="맑은 고딕"/>
              </w:rPr>
              <w:t>_P07_개발 및 배포 보안관리지침</w:t>
            </w:r>
          </w:p>
          <w:p w:rsidR="0042068C" w:rsidRPr="00601678" w:rsidRDefault="00A2464B" w:rsidP="0042068C">
            <w:pPr>
              <w:ind w:leftChars="128" w:left="25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INT</w:t>
            </w:r>
            <w:r w:rsidR="0042068C" w:rsidRPr="00601678">
              <w:rPr>
                <w:rFonts w:ascii="맑은 고딕" w:eastAsia="맑은 고딕" w:hAnsi="맑은 고딕"/>
              </w:rPr>
              <w:t>_P08_시스템 운영관리지침</w:t>
            </w:r>
          </w:p>
          <w:p w:rsidR="0042068C" w:rsidRPr="00601678" w:rsidRDefault="00A2464B" w:rsidP="0042068C">
            <w:pPr>
              <w:ind w:leftChars="128" w:left="25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INT</w:t>
            </w:r>
            <w:r w:rsidR="0042068C" w:rsidRPr="00601678">
              <w:rPr>
                <w:rFonts w:ascii="맑은 고딕" w:eastAsia="맑은 고딕" w:hAnsi="맑은 고딕"/>
              </w:rPr>
              <w:t>_P09_암호관리지침</w:t>
            </w:r>
          </w:p>
          <w:p w:rsidR="0042068C" w:rsidRPr="00601678" w:rsidRDefault="00A2464B" w:rsidP="0042068C">
            <w:pPr>
              <w:ind w:leftChars="128" w:left="25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INT</w:t>
            </w:r>
            <w:r w:rsidR="0042068C" w:rsidRPr="00601678">
              <w:rPr>
                <w:rFonts w:ascii="맑은 고딕" w:eastAsia="맑은 고딕" w:hAnsi="맑은 고딕"/>
              </w:rPr>
              <w:t>_P10_접근통제지침</w:t>
            </w:r>
          </w:p>
          <w:p w:rsidR="0042068C" w:rsidRPr="00601678" w:rsidRDefault="00A2464B" w:rsidP="0042068C">
            <w:pPr>
              <w:ind w:leftChars="128" w:left="25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INT</w:t>
            </w:r>
            <w:r w:rsidR="0042068C" w:rsidRPr="00601678">
              <w:rPr>
                <w:rFonts w:ascii="맑은 고딕" w:eastAsia="맑은 고딕" w:hAnsi="맑은 고딕"/>
              </w:rPr>
              <w:t>_P11_전산운영 관리지침</w:t>
            </w:r>
          </w:p>
          <w:p w:rsidR="0042068C" w:rsidRPr="00601678" w:rsidRDefault="00A2464B" w:rsidP="0042068C">
            <w:pPr>
              <w:ind w:leftChars="128" w:left="25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INT</w:t>
            </w:r>
            <w:r w:rsidR="0042068C" w:rsidRPr="00601678">
              <w:rPr>
                <w:rFonts w:ascii="맑은 고딕" w:eastAsia="맑은 고딕" w:hAnsi="맑은 고딕"/>
              </w:rPr>
              <w:t>_P12_문서관리지침</w:t>
            </w:r>
          </w:p>
          <w:p w:rsidR="0042068C" w:rsidRPr="00601678" w:rsidRDefault="00A2464B" w:rsidP="0042068C">
            <w:pPr>
              <w:ind w:leftChars="128" w:left="25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INT</w:t>
            </w:r>
            <w:r w:rsidR="0042068C" w:rsidRPr="00601678">
              <w:rPr>
                <w:rFonts w:ascii="맑은 고딕" w:eastAsia="맑은 고딕" w:hAnsi="맑은 고딕"/>
              </w:rPr>
              <w:t>_P13_보안사고대응지침</w:t>
            </w:r>
          </w:p>
          <w:p w:rsidR="0042068C" w:rsidRPr="00601678" w:rsidRDefault="00A2464B" w:rsidP="0042068C">
            <w:pPr>
              <w:ind w:leftChars="128" w:left="25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INT</w:t>
            </w:r>
            <w:r w:rsidR="0042068C" w:rsidRPr="00601678">
              <w:rPr>
                <w:rFonts w:ascii="맑은 고딕" w:eastAsia="맑은 고딕" w:hAnsi="맑은 고딕"/>
              </w:rPr>
              <w:t>_P14_법률준수에 관한 지침</w:t>
            </w:r>
          </w:p>
          <w:p w:rsidR="0042068C" w:rsidRPr="00601678" w:rsidRDefault="00A2464B" w:rsidP="0042068C">
            <w:pPr>
              <w:ind w:leftChars="128" w:left="25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INT</w:t>
            </w:r>
            <w:r w:rsidR="0042068C" w:rsidRPr="00601678">
              <w:rPr>
                <w:rFonts w:ascii="맑은 고딕" w:eastAsia="맑은 고딕" w:hAnsi="맑은 고딕"/>
              </w:rPr>
              <w:t>_P15_보안감사지침</w:t>
            </w:r>
          </w:p>
          <w:p w:rsidR="0042068C" w:rsidRPr="00601678" w:rsidRDefault="00A2464B" w:rsidP="0042068C">
            <w:pPr>
              <w:ind w:leftChars="128" w:left="25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INT</w:t>
            </w:r>
            <w:r w:rsidR="0042068C" w:rsidRPr="00601678">
              <w:rPr>
                <w:rFonts w:ascii="맑은 고딕" w:eastAsia="맑은 고딕" w:hAnsi="맑은 고딕"/>
              </w:rPr>
              <w:t>_P16_사업연속성 관리지침</w:t>
            </w:r>
          </w:p>
          <w:p w:rsidR="0042068C" w:rsidRPr="00601678" w:rsidRDefault="00A2464B" w:rsidP="0042068C">
            <w:pPr>
              <w:ind w:leftChars="128" w:left="25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INT</w:t>
            </w:r>
            <w:r w:rsidR="0042068C" w:rsidRPr="00601678">
              <w:rPr>
                <w:rFonts w:ascii="맑은 고딕" w:eastAsia="맑은 고딕" w:hAnsi="맑은 고딕"/>
              </w:rPr>
              <w:t>_P17_개인PC보안관리지침</w:t>
            </w:r>
          </w:p>
          <w:p w:rsidR="0042068C" w:rsidRPr="00601678" w:rsidRDefault="00A2464B" w:rsidP="0042068C">
            <w:pPr>
              <w:ind w:leftChars="128" w:left="25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INT</w:t>
            </w:r>
            <w:r w:rsidR="0042068C" w:rsidRPr="00601678">
              <w:rPr>
                <w:rFonts w:ascii="맑은 고딕" w:eastAsia="맑은 고딕" w:hAnsi="맑은 고딕"/>
              </w:rPr>
              <w:t>_P18_네트워크정보보호지침</w:t>
            </w:r>
          </w:p>
          <w:p w:rsidR="0042068C" w:rsidRPr="00601678" w:rsidRDefault="00A2464B" w:rsidP="0042068C">
            <w:pPr>
              <w:ind w:leftChars="128" w:left="25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INT</w:t>
            </w:r>
            <w:r w:rsidR="0042068C" w:rsidRPr="00601678">
              <w:rPr>
                <w:rFonts w:ascii="맑은 고딕" w:eastAsia="맑은 고딕" w:hAnsi="맑은 고딕"/>
              </w:rPr>
              <w:t>_P19_데이터베이스정보보호지침</w:t>
            </w:r>
          </w:p>
          <w:p w:rsidR="0042068C" w:rsidRPr="00601678" w:rsidRDefault="00A2464B" w:rsidP="0042068C">
            <w:pPr>
              <w:ind w:leftChars="128" w:left="25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INT</w:t>
            </w:r>
            <w:r w:rsidR="0042068C" w:rsidRPr="00601678">
              <w:rPr>
                <w:rFonts w:ascii="맑은 고딕" w:eastAsia="맑은 고딕" w:hAnsi="맑은 고딕"/>
              </w:rPr>
              <w:t>_P20_개인정보보호지침</w:t>
            </w:r>
          </w:p>
          <w:p w:rsidR="0042068C" w:rsidRPr="00601678" w:rsidRDefault="00A2464B" w:rsidP="0042068C">
            <w:pPr>
              <w:ind w:leftChars="128" w:left="25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INT</w:t>
            </w:r>
            <w:r w:rsidR="0042068C" w:rsidRPr="00601678">
              <w:rPr>
                <w:rFonts w:ascii="맑은 고딕" w:eastAsia="맑은 고딕" w:hAnsi="맑은 고딕"/>
              </w:rPr>
              <w:t>_P21_영상정보처리보호지침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2B3A44" w:rsidRPr="00601678" w:rsidRDefault="001026BE" w:rsidP="00B04262">
            <w:pPr>
              <w:jc w:val="center"/>
              <w:rPr>
                <w:rFonts w:ascii="맑은 고딕" w:eastAsia="맑은 고딕" w:hAnsi="맑은 고딕"/>
              </w:rPr>
            </w:pPr>
            <w:r w:rsidRPr="00601678">
              <w:rPr>
                <w:rFonts w:ascii="맑은 고딕" w:eastAsia="맑은 고딕" w:hAnsi="맑은 고딕" w:hint="eastAsia"/>
              </w:rPr>
              <w:t>20</w:t>
            </w:r>
            <w:r w:rsidR="0042068C" w:rsidRPr="00601678">
              <w:rPr>
                <w:rFonts w:ascii="맑은 고딕" w:eastAsia="맑은 고딕" w:hAnsi="맑은 고딕" w:hint="eastAsia"/>
              </w:rPr>
              <w:t>종</w:t>
            </w:r>
          </w:p>
        </w:tc>
      </w:tr>
    </w:tbl>
    <w:p w:rsidR="00BE3927" w:rsidRPr="00601678" w:rsidRDefault="002B3A44" w:rsidP="002B3A44">
      <w:pPr>
        <w:pStyle w:val="30"/>
      </w:pPr>
      <w:bookmarkStart w:id="14" w:name="_Toc364793223"/>
      <w:r w:rsidRPr="00601678">
        <w:rPr>
          <w:rFonts w:hint="eastAsia"/>
        </w:rPr>
        <w:lastRenderedPageBreak/>
        <w:t>인터뷰 대상 및 내용</w:t>
      </w:r>
      <w:bookmarkEnd w:id="14"/>
    </w:p>
    <w:tbl>
      <w:tblPr>
        <w:tblStyle w:val="af3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3172"/>
        <w:gridCol w:w="1701"/>
        <w:gridCol w:w="2409"/>
      </w:tblGrid>
      <w:tr w:rsidR="002B3A44" w:rsidRPr="00601678" w:rsidTr="00601678">
        <w:trPr>
          <w:trHeight w:val="454"/>
          <w:tblHeader/>
          <w:jc w:val="center"/>
        </w:trPr>
        <w:tc>
          <w:tcPr>
            <w:tcW w:w="1790" w:type="dxa"/>
            <w:shd w:val="clear" w:color="auto" w:fill="D9D9D9" w:themeFill="background1" w:themeFillShade="D9"/>
            <w:vAlign w:val="center"/>
          </w:tcPr>
          <w:p w:rsidR="002B3A44" w:rsidRPr="00601678" w:rsidRDefault="00C233C1" w:rsidP="00C233C1">
            <w:pPr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날짜</w:t>
            </w:r>
          </w:p>
        </w:tc>
        <w:tc>
          <w:tcPr>
            <w:tcW w:w="3172" w:type="dxa"/>
            <w:shd w:val="clear" w:color="auto" w:fill="D9D9D9" w:themeFill="background1" w:themeFillShade="D9"/>
            <w:vAlign w:val="center"/>
          </w:tcPr>
          <w:p w:rsidR="002B3A44" w:rsidRPr="00601678" w:rsidRDefault="00C233C1" w:rsidP="00C233C1">
            <w:pPr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담당부서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B3A44" w:rsidRPr="00601678" w:rsidRDefault="00C233C1" w:rsidP="00C233C1">
            <w:pPr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담당자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2B3A44" w:rsidRPr="00601678" w:rsidRDefault="00C233C1" w:rsidP="00C233C1">
            <w:pPr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내용</w:t>
            </w:r>
          </w:p>
        </w:tc>
      </w:tr>
      <w:tr w:rsidR="00AA115C" w:rsidRPr="00601678" w:rsidTr="00601678">
        <w:trPr>
          <w:trHeight w:val="454"/>
          <w:jc w:val="center"/>
        </w:trPr>
        <w:tc>
          <w:tcPr>
            <w:tcW w:w="1790" w:type="dxa"/>
            <w:vAlign w:val="center"/>
          </w:tcPr>
          <w:p w:rsidR="00AA115C" w:rsidRPr="00601678" w:rsidRDefault="00AA115C" w:rsidP="00601678">
            <w:pPr>
              <w:jc w:val="center"/>
            </w:pPr>
          </w:p>
        </w:tc>
        <w:tc>
          <w:tcPr>
            <w:tcW w:w="3172" w:type="dxa"/>
            <w:vAlign w:val="center"/>
          </w:tcPr>
          <w:p w:rsidR="00AA115C" w:rsidRPr="00601678" w:rsidRDefault="00AA115C" w:rsidP="00601678"/>
        </w:tc>
        <w:tc>
          <w:tcPr>
            <w:tcW w:w="1701" w:type="dxa"/>
            <w:vAlign w:val="center"/>
          </w:tcPr>
          <w:p w:rsidR="00AA115C" w:rsidRPr="00601678" w:rsidRDefault="00AA115C" w:rsidP="007906CB">
            <w:pPr>
              <w:jc w:val="center"/>
            </w:pPr>
          </w:p>
        </w:tc>
        <w:tc>
          <w:tcPr>
            <w:tcW w:w="2409" w:type="dxa"/>
            <w:vMerge w:val="restart"/>
            <w:vAlign w:val="center"/>
          </w:tcPr>
          <w:p w:rsidR="00AA115C" w:rsidRPr="00601678" w:rsidRDefault="00AA115C" w:rsidP="00FD58EF">
            <w:pPr>
              <w:ind w:leftChars="131" w:left="262"/>
            </w:pPr>
          </w:p>
        </w:tc>
      </w:tr>
      <w:tr w:rsidR="00AA115C" w:rsidRPr="00601678" w:rsidTr="00601678">
        <w:trPr>
          <w:trHeight w:val="454"/>
          <w:jc w:val="center"/>
        </w:trPr>
        <w:tc>
          <w:tcPr>
            <w:tcW w:w="1790" w:type="dxa"/>
            <w:vAlign w:val="center"/>
          </w:tcPr>
          <w:p w:rsidR="00AA115C" w:rsidRPr="00601678" w:rsidRDefault="00AA115C" w:rsidP="007906CB">
            <w:pPr>
              <w:jc w:val="center"/>
            </w:pPr>
          </w:p>
        </w:tc>
        <w:tc>
          <w:tcPr>
            <w:tcW w:w="3172" w:type="dxa"/>
            <w:vAlign w:val="center"/>
          </w:tcPr>
          <w:p w:rsidR="00AA115C" w:rsidRPr="00601678" w:rsidRDefault="00AA115C" w:rsidP="002B3A44"/>
        </w:tc>
        <w:tc>
          <w:tcPr>
            <w:tcW w:w="1701" w:type="dxa"/>
            <w:vAlign w:val="center"/>
          </w:tcPr>
          <w:p w:rsidR="00AA115C" w:rsidRPr="00601678" w:rsidRDefault="00AA115C" w:rsidP="007906CB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AA115C" w:rsidRPr="00601678" w:rsidRDefault="00AA115C" w:rsidP="002B3A44"/>
        </w:tc>
      </w:tr>
      <w:tr w:rsidR="00AA115C" w:rsidRPr="00601678" w:rsidTr="00601678">
        <w:trPr>
          <w:trHeight w:val="454"/>
          <w:jc w:val="center"/>
        </w:trPr>
        <w:tc>
          <w:tcPr>
            <w:tcW w:w="1790" w:type="dxa"/>
            <w:vAlign w:val="center"/>
          </w:tcPr>
          <w:p w:rsidR="00AA115C" w:rsidRPr="00601678" w:rsidRDefault="00AA115C" w:rsidP="007906CB">
            <w:pPr>
              <w:jc w:val="center"/>
            </w:pPr>
          </w:p>
        </w:tc>
        <w:tc>
          <w:tcPr>
            <w:tcW w:w="3172" w:type="dxa"/>
            <w:vAlign w:val="center"/>
          </w:tcPr>
          <w:p w:rsidR="00AA115C" w:rsidRPr="00601678" w:rsidRDefault="00AA115C" w:rsidP="002B3A44"/>
        </w:tc>
        <w:tc>
          <w:tcPr>
            <w:tcW w:w="1701" w:type="dxa"/>
            <w:vAlign w:val="center"/>
          </w:tcPr>
          <w:p w:rsidR="00AA115C" w:rsidRPr="00601678" w:rsidRDefault="00AA115C" w:rsidP="007906CB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AA115C" w:rsidRPr="00601678" w:rsidRDefault="00AA115C" w:rsidP="002B3A44"/>
        </w:tc>
      </w:tr>
      <w:tr w:rsidR="00AA115C" w:rsidRPr="00601678" w:rsidTr="00601678">
        <w:trPr>
          <w:trHeight w:val="454"/>
          <w:jc w:val="center"/>
        </w:trPr>
        <w:tc>
          <w:tcPr>
            <w:tcW w:w="1790" w:type="dxa"/>
            <w:vAlign w:val="center"/>
          </w:tcPr>
          <w:p w:rsidR="00AA115C" w:rsidRPr="00601678" w:rsidRDefault="00AA115C" w:rsidP="007906CB">
            <w:pPr>
              <w:jc w:val="center"/>
            </w:pPr>
          </w:p>
        </w:tc>
        <w:tc>
          <w:tcPr>
            <w:tcW w:w="3172" w:type="dxa"/>
            <w:vAlign w:val="center"/>
          </w:tcPr>
          <w:p w:rsidR="00AA115C" w:rsidRPr="00601678" w:rsidRDefault="00AA115C" w:rsidP="002B3A44"/>
        </w:tc>
        <w:tc>
          <w:tcPr>
            <w:tcW w:w="1701" w:type="dxa"/>
            <w:vAlign w:val="center"/>
          </w:tcPr>
          <w:p w:rsidR="00AA115C" w:rsidRPr="00601678" w:rsidRDefault="00AA115C" w:rsidP="007906CB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AA115C" w:rsidRPr="00601678" w:rsidRDefault="00AA115C" w:rsidP="002B3A44"/>
        </w:tc>
      </w:tr>
      <w:tr w:rsidR="00AA115C" w:rsidRPr="00601678" w:rsidTr="00601678">
        <w:trPr>
          <w:trHeight w:val="454"/>
          <w:jc w:val="center"/>
        </w:trPr>
        <w:tc>
          <w:tcPr>
            <w:tcW w:w="1790" w:type="dxa"/>
            <w:vAlign w:val="center"/>
          </w:tcPr>
          <w:p w:rsidR="00AA115C" w:rsidRPr="00601678" w:rsidRDefault="00AA115C" w:rsidP="007906CB">
            <w:pPr>
              <w:jc w:val="center"/>
            </w:pPr>
          </w:p>
        </w:tc>
        <w:tc>
          <w:tcPr>
            <w:tcW w:w="3172" w:type="dxa"/>
            <w:vAlign w:val="center"/>
          </w:tcPr>
          <w:p w:rsidR="00AA115C" w:rsidRPr="00601678" w:rsidRDefault="00AA115C" w:rsidP="002B3A44"/>
        </w:tc>
        <w:tc>
          <w:tcPr>
            <w:tcW w:w="1701" w:type="dxa"/>
            <w:vAlign w:val="center"/>
          </w:tcPr>
          <w:p w:rsidR="00AA115C" w:rsidRPr="00601678" w:rsidRDefault="00AA115C" w:rsidP="007906CB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AA115C" w:rsidRPr="00601678" w:rsidRDefault="00AA115C" w:rsidP="002B3A44"/>
        </w:tc>
      </w:tr>
      <w:tr w:rsidR="00AA115C" w:rsidRPr="00601678" w:rsidTr="00601678">
        <w:trPr>
          <w:trHeight w:val="454"/>
          <w:jc w:val="center"/>
        </w:trPr>
        <w:tc>
          <w:tcPr>
            <w:tcW w:w="1790" w:type="dxa"/>
            <w:vAlign w:val="center"/>
          </w:tcPr>
          <w:p w:rsidR="00AA115C" w:rsidRPr="00601678" w:rsidRDefault="00AA115C" w:rsidP="007906CB">
            <w:pPr>
              <w:jc w:val="center"/>
            </w:pPr>
          </w:p>
        </w:tc>
        <w:tc>
          <w:tcPr>
            <w:tcW w:w="3172" w:type="dxa"/>
            <w:vAlign w:val="center"/>
          </w:tcPr>
          <w:p w:rsidR="00AA115C" w:rsidRPr="00601678" w:rsidRDefault="00AA115C" w:rsidP="002B3A44"/>
        </w:tc>
        <w:tc>
          <w:tcPr>
            <w:tcW w:w="1701" w:type="dxa"/>
            <w:vAlign w:val="center"/>
          </w:tcPr>
          <w:p w:rsidR="00AA115C" w:rsidRPr="00601678" w:rsidRDefault="00AA115C" w:rsidP="007906CB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AA115C" w:rsidRPr="00601678" w:rsidRDefault="00AA115C" w:rsidP="002B3A44"/>
        </w:tc>
      </w:tr>
      <w:tr w:rsidR="00AA115C" w:rsidRPr="00601678" w:rsidTr="00601678">
        <w:trPr>
          <w:trHeight w:val="454"/>
          <w:jc w:val="center"/>
        </w:trPr>
        <w:tc>
          <w:tcPr>
            <w:tcW w:w="1790" w:type="dxa"/>
            <w:vAlign w:val="center"/>
          </w:tcPr>
          <w:p w:rsidR="00AA115C" w:rsidRPr="00601678" w:rsidRDefault="00AA115C" w:rsidP="007906CB">
            <w:pPr>
              <w:jc w:val="center"/>
            </w:pPr>
          </w:p>
        </w:tc>
        <w:tc>
          <w:tcPr>
            <w:tcW w:w="3172" w:type="dxa"/>
            <w:vAlign w:val="center"/>
          </w:tcPr>
          <w:p w:rsidR="00AA115C" w:rsidRPr="00601678" w:rsidRDefault="00AA115C" w:rsidP="002B3A44"/>
        </w:tc>
        <w:tc>
          <w:tcPr>
            <w:tcW w:w="1701" w:type="dxa"/>
            <w:vAlign w:val="center"/>
          </w:tcPr>
          <w:p w:rsidR="00AA115C" w:rsidRPr="00601678" w:rsidRDefault="00AA115C" w:rsidP="007906CB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AA115C" w:rsidRPr="00601678" w:rsidRDefault="00AA115C" w:rsidP="002B3A44"/>
        </w:tc>
      </w:tr>
    </w:tbl>
    <w:p w:rsidR="002B3A44" w:rsidRPr="00601678" w:rsidRDefault="002B3A44" w:rsidP="002B3A44"/>
    <w:p w:rsidR="005237CB" w:rsidRPr="00601678" w:rsidRDefault="005237CB" w:rsidP="00B04262">
      <w:pPr>
        <w:pStyle w:val="20"/>
      </w:pPr>
      <w:bookmarkStart w:id="15" w:name="_Toc364793224"/>
      <w:r w:rsidRPr="00601678">
        <w:rPr>
          <w:rFonts w:hint="eastAsia"/>
        </w:rPr>
        <w:lastRenderedPageBreak/>
        <w:t>세부</w:t>
      </w:r>
      <w:r w:rsidRPr="00601678">
        <w:t xml:space="preserve"> </w:t>
      </w:r>
      <w:r w:rsidRPr="00601678">
        <w:rPr>
          <w:rFonts w:hint="eastAsia"/>
        </w:rPr>
        <w:t>수행</w:t>
      </w:r>
      <w:r w:rsidRPr="00601678">
        <w:t xml:space="preserve"> </w:t>
      </w:r>
      <w:r w:rsidRPr="00601678">
        <w:rPr>
          <w:rFonts w:hint="eastAsia"/>
        </w:rPr>
        <w:t>일정</w:t>
      </w:r>
      <w:bookmarkEnd w:id="15"/>
    </w:p>
    <w:p w:rsidR="009A540D" w:rsidRPr="00601678" w:rsidRDefault="009A540D" w:rsidP="00CF150E">
      <w:pPr>
        <w:pStyle w:val="30"/>
        <w:numPr>
          <w:ilvl w:val="2"/>
          <w:numId w:val="2"/>
        </w:numPr>
      </w:pPr>
      <w:bookmarkStart w:id="16" w:name="_Toc364793225"/>
      <w:r w:rsidRPr="00601678">
        <w:rPr>
          <w:rFonts w:hint="eastAsia"/>
        </w:rPr>
        <w:t>수행</w:t>
      </w:r>
      <w:r w:rsidRPr="00601678">
        <w:t xml:space="preserve"> </w:t>
      </w:r>
      <w:r w:rsidRPr="00601678">
        <w:rPr>
          <w:rFonts w:hint="eastAsia"/>
        </w:rPr>
        <w:t>일정</w:t>
      </w:r>
      <w:bookmarkEnd w:id="16"/>
    </w:p>
    <w:p w:rsidR="00B04262" w:rsidRPr="00601678" w:rsidRDefault="00B04262" w:rsidP="00B04262">
      <w:pPr>
        <w:pStyle w:val="af4"/>
        <w:keepNext/>
        <w:jc w:val="center"/>
      </w:pPr>
      <w:bookmarkStart w:id="17" w:name="_Toc364793262"/>
      <w:r w:rsidRPr="00601678">
        <w:t xml:space="preserve">[표 </w:t>
      </w:r>
      <w:fldSimple w:instr=" STYLEREF 2 \s ">
        <w:r w:rsidR="00A409C6" w:rsidRPr="00601678">
          <w:rPr>
            <w:noProof/>
          </w:rPr>
          <w:t>7</w:t>
        </w:r>
      </w:fldSimple>
      <w:r w:rsidR="005A58CB" w:rsidRPr="00601678">
        <w:noBreakHyphen/>
      </w:r>
      <w:fldSimple w:instr=" SEQ [표 \* ARABIC \s 2 ">
        <w:r w:rsidR="00A409C6" w:rsidRPr="00601678">
          <w:rPr>
            <w:noProof/>
          </w:rPr>
          <w:t>1</w:t>
        </w:r>
      </w:fldSimple>
      <w:r w:rsidRPr="00601678">
        <w:t xml:space="preserve">] </w:t>
      </w:r>
      <w:r w:rsidRPr="00601678">
        <w:rPr>
          <w:rFonts w:hint="eastAsia"/>
        </w:rPr>
        <w:t>위험분석 수행일정</w:t>
      </w:r>
      <w:bookmarkEnd w:id="17"/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000" w:firstRow="0" w:lastRow="0" w:firstColumn="0" w:lastColumn="0" w:noHBand="0" w:noVBand="0"/>
      </w:tblPr>
      <w:tblGrid>
        <w:gridCol w:w="2717"/>
        <w:gridCol w:w="4001"/>
        <w:gridCol w:w="1417"/>
        <w:gridCol w:w="1091"/>
      </w:tblGrid>
      <w:tr w:rsidR="005237CB" w:rsidRPr="00601678" w:rsidTr="008F5994">
        <w:trPr>
          <w:trHeight w:val="567"/>
          <w:tblHeader/>
          <w:jc w:val="center"/>
        </w:trPr>
        <w:tc>
          <w:tcPr>
            <w:tcW w:w="2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:rsidR="005237CB" w:rsidRPr="00601678" w:rsidRDefault="005237CB" w:rsidP="008F5994">
            <w:pPr>
              <w:spacing w:line="240" w:lineRule="exact"/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세부수행내역</w:t>
            </w:r>
          </w:p>
        </w:tc>
        <w:tc>
          <w:tcPr>
            <w:tcW w:w="4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:rsidR="005237CB" w:rsidRPr="00601678" w:rsidRDefault="005237CB" w:rsidP="008F5994">
            <w:pPr>
              <w:spacing w:line="240" w:lineRule="exact"/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내역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:rsidR="005237CB" w:rsidRPr="00601678" w:rsidRDefault="005237CB" w:rsidP="008F5994">
            <w:pPr>
              <w:spacing w:line="240" w:lineRule="exact"/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일정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:rsidR="005237CB" w:rsidRPr="00601678" w:rsidRDefault="005237CB" w:rsidP="008F5994">
            <w:pPr>
              <w:spacing w:line="240" w:lineRule="exact"/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비고</w:t>
            </w:r>
          </w:p>
        </w:tc>
      </w:tr>
      <w:tr w:rsidR="005237CB" w:rsidRPr="00601678" w:rsidTr="008F5994">
        <w:trPr>
          <w:trHeight w:val="567"/>
          <w:jc w:val="center"/>
        </w:trPr>
        <w:tc>
          <w:tcPr>
            <w:tcW w:w="2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8F5994">
            <w:pPr>
              <w:spacing w:line="240" w:lineRule="exact"/>
            </w:pPr>
            <w:r w:rsidRPr="00601678">
              <w:rPr>
                <w:rFonts w:hint="eastAsia"/>
              </w:rPr>
              <w:t>대상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및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일정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협의</w:t>
            </w:r>
          </w:p>
        </w:tc>
        <w:tc>
          <w:tcPr>
            <w:tcW w:w="4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8F5994">
            <w:pPr>
              <w:spacing w:line="240" w:lineRule="exact"/>
            </w:pPr>
            <w:r w:rsidRPr="00601678">
              <w:rPr>
                <w:rFonts w:hint="eastAsia"/>
              </w:rPr>
              <w:t>진단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대상과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일정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상세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협의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601678" w:rsidP="008F5994">
            <w:pPr>
              <w:spacing w:line="240" w:lineRule="exact"/>
              <w:jc w:val="center"/>
            </w:pPr>
            <w:r>
              <w:rPr>
                <w:rFonts w:hint="eastAsia"/>
              </w:rPr>
              <w:t>O/O~O/O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8F5994">
            <w:pPr>
              <w:spacing w:line="240" w:lineRule="exact"/>
            </w:pPr>
          </w:p>
        </w:tc>
      </w:tr>
      <w:tr w:rsidR="005237CB" w:rsidRPr="00601678" w:rsidTr="008F5994">
        <w:trPr>
          <w:trHeight w:val="567"/>
          <w:jc w:val="center"/>
        </w:trPr>
        <w:tc>
          <w:tcPr>
            <w:tcW w:w="2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8F5994">
            <w:pPr>
              <w:spacing w:line="240" w:lineRule="exact"/>
            </w:pPr>
            <w:r w:rsidRPr="00601678">
              <w:rPr>
                <w:rFonts w:hint="eastAsia"/>
              </w:rPr>
              <w:t>현황분석</w:t>
            </w:r>
          </w:p>
        </w:tc>
        <w:tc>
          <w:tcPr>
            <w:tcW w:w="4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8F5994">
            <w:pPr>
              <w:spacing w:line="240" w:lineRule="exact"/>
            </w:pPr>
            <w:r w:rsidRPr="00601678">
              <w:rPr>
                <w:rFonts w:hint="eastAsia"/>
              </w:rPr>
              <w:t>관리체계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현황분석</w:t>
            </w:r>
            <w:r w:rsidRPr="00601678">
              <w:t>,</w:t>
            </w:r>
            <w:r w:rsidR="00A22AD8" w:rsidRPr="00601678">
              <w:t xml:space="preserve"> </w:t>
            </w:r>
            <w:r w:rsidRPr="00601678">
              <w:rPr>
                <w:rFonts w:hint="eastAsia"/>
              </w:rPr>
              <w:t>인터뷰자료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작성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601678" w:rsidP="008F5994">
            <w:pPr>
              <w:spacing w:line="240" w:lineRule="exact"/>
              <w:jc w:val="center"/>
            </w:pPr>
            <w:r>
              <w:rPr>
                <w:rFonts w:hint="eastAsia"/>
              </w:rPr>
              <w:t>O/O~O/O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8F5994">
            <w:pPr>
              <w:spacing w:line="240" w:lineRule="exact"/>
            </w:pPr>
          </w:p>
        </w:tc>
      </w:tr>
      <w:tr w:rsidR="005237CB" w:rsidRPr="00601678" w:rsidTr="008F5994">
        <w:trPr>
          <w:trHeight w:val="567"/>
          <w:jc w:val="center"/>
        </w:trPr>
        <w:tc>
          <w:tcPr>
            <w:tcW w:w="2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8F5994">
            <w:pPr>
              <w:spacing w:line="240" w:lineRule="exact"/>
            </w:pPr>
            <w:r w:rsidRPr="00601678">
              <w:rPr>
                <w:rFonts w:hint="eastAsia"/>
              </w:rPr>
              <w:t>자산분석</w:t>
            </w:r>
          </w:p>
        </w:tc>
        <w:tc>
          <w:tcPr>
            <w:tcW w:w="4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8F5994">
            <w:pPr>
              <w:spacing w:line="240" w:lineRule="exact"/>
            </w:pPr>
            <w:r w:rsidRPr="00601678">
              <w:rPr>
                <w:rFonts w:hint="eastAsia"/>
              </w:rPr>
              <w:t>자산조사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및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자산평가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601678" w:rsidP="008F5994">
            <w:pPr>
              <w:spacing w:line="240" w:lineRule="exact"/>
              <w:jc w:val="center"/>
            </w:pPr>
            <w:r>
              <w:rPr>
                <w:rFonts w:hint="eastAsia"/>
              </w:rPr>
              <w:t>O/O~O/O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8F5994">
            <w:pPr>
              <w:spacing w:line="240" w:lineRule="exact"/>
            </w:pPr>
          </w:p>
        </w:tc>
      </w:tr>
      <w:tr w:rsidR="005237CB" w:rsidRPr="00601678" w:rsidTr="008F5994">
        <w:trPr>
          <w:trHeight w:val="567"/>
          <w:jc w:val="center"/>
        </w:trPr>
        <w:tc>
          <w:tcPr>
            <w:tcW w:w="2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8F5994">
            <w:pPr>
              <w:spacing w:line="240" w:lineRule="exact"/>
            </w:pPr>
            <w:r w:rsidRPr="00601678">
              <w:rPr>
                <w:rFonts w:hint="eastAsia"/>
              </w:rPr>
              <w:t>위협·취약점</w:t>
            </w:r>
            <w:r w:rsidR="009E554E" w:rsidRPr="00601678">
              <w:rPr>
                <w:rFonts w:hint="eastAsia"/>
              </w:rPr>
              <w:t>(우려사항)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분석</w:t>
            </w:r>
          </w:p>
        </w:tc>
        <w:tc>
          <w:tcPr>
            <w:tcW w:w="4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E554E" w:rsidRPr="00601678" w:rsidRDefault="005237CB" w:rsidP="008F5994">
            <w:pPr>
              <w:spacing w:line="240" w:lineRule="exact"/>
            </w:pPr>
            <w:r w:rsidRPr="00601678">
              <w:rPr>
                <w:rFonts w:hint="eastAsia"/>
              </w:rPr>
              <w:t>위협</w:t>
            </w:r>
            <w:r w:rsidRPr="00601678">
              <w:t xml:space="preserve">, </w:t>
            </w:r>
            <w:r w:rsidRPr="00601678">
              <w:rPr>
                <w:rFonts w:hint="eastAsia"/>
              </w:rPr>
              <w:t>취약점</w:t>
            </w:r>
            <w:r w:rsidR="009E554E" w:rsidRPr="00601678">
              <w:rPr>
                <w:rFonts w:hint="eastAsia"/>
              </w:rPr>
              <w:t>(우려사항)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분석</w:t>
            </w:r>
          </w:p>
          <w:p w:rsidR="005237CB" w:rsidRPr="00601678" w:rsidRDefault="009E554E" w:rsidP="008F5994">
            <w:pPr>
              <w:spacing w:line="240" w:lineRule="exact"/>
            </w:pPr>
            <w:r w:rsidRPr="00601678">
              <w:rPr>
                <w:rFonts w:hint="eastAsia"/>
              </w:rPr>
              <w:t xml:space="preserve">: </w:t>
            </w:r>
            <w:r w:rsidR="005237CB" w:rsidRPr="00601678">
              <w:rPr>
                <w:rFonts w:hint="eastAsia"/>
              </w:rPr>
              <w:t>기술부문</w:t>
            </w:r>
            <w:r w:rsidR="005237CB" w:rsidRPr="00601678">
              <w:t>/</w:t>
            </w:r>
            <w:r w:rsidR="005237CB" w:rsidRPr="00601678">
              <w:rPr>
                <w:rFonts w:hint="eastAsia"/>
              </w:rPr>
              <w:t>관리부문</w:t>
            </w:r>
            <w:r w:rsidR="005237CB" w:rsidRPr="00601678">
              <w:t>(</w:t>
            </w:r>
            <w:r w:rsidR="005237CB" w:rsidRPr="00601678">
              <w:rPr>
                <w:rFonts w:hint="eastAsia"/>
              </w:rPr>
              <w:t>인터뷰</w:t>
            </w:r>
            <w:r w:rsidRPr="00601678">
              <w:t>)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601678" w:rsidP="008F5994">
            <w:pPr>
              <w:spacing w:line="240" w:lineRule="exact"/>
              <w:jc w:val="center"/>
            </w:pPr>
            <w:r>
              <w:rPr>
                <w:rFonts w:hint="eastAsia"/>
              </w:rPr>
              <w:t>O/O~O/O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8F5994">
            <w:pPr>
              <w:spacing w:line="240" w:lineRule="exact"/>
            </w:pPr>
          </w:p>
        </w:tc>
      </w:tr>
      <w:tr w:rsidR="005237CB" w:rsidRPr="00601678" w:rsidTr="008F5994">
        <w:trPr>
          <w:trHeight w:val="567"/>
          <w:jc w:val="center"/>
        </w:trPr>
        <w:tc>
          <w:tcPr>
            <w:tcW w:w="2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8F5994">
            <w:pPr>
              <w:spacing w:line="240" w:lineRule="exact"/>
            </w:pPr>
            <w:r w:rsidRPr="00601678">
              <w:rPr>
                <w:rFonts w:hint="eastAsia"/>
              </w:rPr>
              <w:t>위험분석</w:t>
            </w:r>
          </w:p>
        </w:tc>
        <w:tc>
          <w:tcPr>
            <w:tcW w:w="4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8F5994">
            <w:pPr>
              <w:spacing w:line="240" w:lineRule="exact"/>
            </w:pPr>
            <w:r w:rsidRPr="00601678">
              <w:rPr>
                <w:rFonts w:hint="eastAsia"/>
              </w:rPr>
              <w:t>위험분석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601678" w:rsidP="008F5994">
            <w:pPr>
              <w:spacing w:line="240" w:lineRule="exact"/>
              <w:jc w:val="center"/>
            </w:pPr>
            <w:r>
              <w:rPr>
                <w:rFonts w:hint="eastAsia"/>
              </w:rPr>
              <w:t>O/O~O/O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8F5994">
            <w:pPr>
              <w:spacing w:line="240" w:lineRule="exact"/>
            </w:pPr>
          </w:p>
        </w:tc>
      </w:tr>
      <w:tr w:rsidR="005237CB" w:rsidRPr="00601678" w:rsidTr="008F5994">
        <w:trPr>
          <w:trHeight w:val="567"/>
          <w:jc w:val="center"/>
        </w:trPr>
        <w:tc>
          <w:tcPr>
            <w:tcW w:w="2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8F5994">
            <w:pPr>
              <w:spacing w:line="240" w:lineRule="exact"/>
            </w:pPr>
            <w:r w:rsidRPr="00601678">
              <w:rPr>
                <w:rFonts w:hint="eastAsia"/>
              </w:rPr>
              <w:t>보고서</w:t>
            </w:r>
          </w:p>
        </w:tc>
        <w:tc>
          <w:tcPr>
            <w:tcW w:w="4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8F5994">
            <w:pPr>
              <w:spacing w:line="240" w:lineRule="exact"/>
            </w:pPr>
            <w:r w:rsidRPr="00601678">
              <w:rPr>
                <w:rFonts w:hint="eastAsia"/>
              </w:rPr>
              <w:t>위험분석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보고서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작성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601678" w:rsidP="008F5994">
            <w:pPr>
              <w:spacing w:line="240" w:lineRule="exact"/>
              <w:jc w:val="center"/>
            </w:pPr>
            <w:r>
              <w:rPr>
                <w:rFonts w:hint="eastAsia"/>
              </w:rPr>
              <w:t>O/O~O/O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237CB" w:rsidRPr="00601678" w:rsidRDefault="005237CB" w:rsidP="008F5994">
            <w:pPr>
              <w:spacing w:line="240" w:lineRule="exact"/>
            </w:pPr>
          </w:p>
        </w:tc>
      </w:tr>
    </w:tbl>
    <w:p w:rsidR="005237CB" w:rsidRPr="00601678" w:rsidRDefault="005237CB" w:rsidP="004B2B59">
      <w:pPr>
        <w:pStyle w:val="1"/>
        <w:rPr>
          <w:sz w:val="24"/>
          <w:szCs w:val="28"/>
        </w:rPr>
      </w:pPr>
      <w:bookmarkStart w:id="18" w:name="_Toc364793226"/>
      <w:r w:rsidRPr="00601678">
        <w:rPr>
          <w:rFonts w:hint="eastAsia"/>
        </w:rPr>
        <w:lastRenderedPageBreak/>
        <w:t>위험분석</w:t>
      </w:r>
      <w:r w:rsidRPr="00601678">
        <w:t xml:space="preserve"> </w:t>
      </w:r>
      <w:r w:rsidRPr="00601678">
        <w:rPr>
          <w:rFonts w:hint="eastAsia"/>
        </w:rPr>
        <w:t>방법론</w:t>
      </w:r>
      <w:bookmarkEnd w:id="18"/>
    </w:p>
    <w:p w:rsidR="005237CB" w:rsidRPr="00601678" w:rsidRDefault="005237CB" w:rsidP="004B2B59">
      <w:pPr>
        <w:pStyle w:val="20"/>
      </w:pPr>
      <w:bookmarkStart w:id="19" w:name="_Toc364793227"/>
      <w:r w:rsidRPr="00601678">
        <w:rPr>
          <w:rFonts w:hint="eastAsia"/>
        </w:rPr>
        <w:t>위험분석</w:t>
      </w:r>
      <w:r w:rsidRPr="00601678">
        <w:t xml:space="preserve"> </w:t>
      </w:r>
      <w:r w:rsidRPr="00601678">
        <w:rPr>
          <w:rFonts w:hint="eastAsia"/>
        </w:rPr>
        <w:t>방법</w:t>
      </w:r>
      <w:r w:rsidRPr="00601678">
        <w:t xml:space="preserve"> </w:t>
      </w:r>
      <w:r w:rsidRPr="00601678">
        <w:rPr>
          <w:rFonts w:hint="eastAsia"/>
        </w:rPr>
        <w:t>정의</w:t>
      </w:r>
      <w:bookmarkEnd w:id="19"/>
    </w:p>
    <w:p w:rsidR="005237CB" w:rsidRPr="00601678" w:rsidRDefault="005237CB" w:rsidP="003715AE">
      <w:pPr>
        <w:pStyle w:val="AhnLab-11"/>
      </w:pPr>
      <w:r w:rsidRPr="00601678">
        <w:rPr>
          <w:rFonts w:hint="eastAsia"/>
        </w:rPr>
        <w:t>위험분석</w:t>
      </w:r>
      <w:r w:rsidRPr="00601678">
        <w:t xml:space="preserve"> </w:t>
      </w:r>
      <w:r w:rsidRPr="00601678">
        <w:rPr>
          <w:rFonts w:hint="eastAsia"/>
        </w:rPr>
        <w:t>및</w:t>
      </w:r>
      <w:r w:rsidRPr="00601678">
        <w:t xml:space="preserve"> </w:t>
      </w:r>
      <w:r w:rsidRPr="00601678">
        <w:rPr>
          <w:rFonts w:hint="eastAsia"/>
        </w:rPr>
        <w:t>평가</w:t>
      </w:r>
      <w:r w:rsidRPr="00601678">
        <w:t xml:space="preserve"> </w:t>
      </w:r>
      <w:r w:rsidRPr="00601678">
        <w:rPr>
          <w:rFonts w:hint="eastAsia"/>
        </w:rPr>
        <w:t>방법론은</w:t>
      </w:r>
      <w:r w:rsidRPr="00601678">
        <w:t xml:space="preserve"> </w:t>
      </w:r>
      <w:r w:rsidRPr="00601678">
        <w:rPr>
          <w:rFonts w:hint="eastAsia"/>
        </w:rPr>
        <w:t>과학적이고</w:t>
      </w:r>
      <w:r w:rsidRPr="00601678">
        <w:t xml:space="preserve"> </w:t>
      </w:r>
      <w:r w:rsidRPr="00601678">
        <w:rPr>
          <w:rFonts w:hint="eastAsia"/>
        </w:rPr>
        <w:t>정형적</w:t>
      </w:r>
      <w:r w:rsidRPr="00601678">
        <w:t>(structured)</w:t>
      </w:r>
      <w:r w:rsidRPr="00601678">
        <w:rPr>
          <w:rFonts w:hint="eastAsia"/>
        </w:rPr>
        <w:t>인</w:t>
      </w:r>
      <w:r w:rsidRPr="00601678">
        <w:t xml:space="preserve"> </w:t>
      </w:r>
      <w:r w:rsidRPr="00601678">
        <w:rPr>
          <w:rFonts w:hint="eastAsia"/>
        </w:rPr>
        <w:t>과정으로</w:t>
      </w:r>
      <w:r w:rsidRPr="00601678">
        <w:t xml:space="preserve"> </w:t>
      </w:r>
      <w:r w:rsidRPr="00601678">
        <w:rPr>
          <w:rFonts w:hint="eastAsia"/>
        </w:rPr>
        <w:t>위험을</w:t>
      </w:r>
      <w:r w:rsidRPr="00601678">
        <w:t xml:space="preserve"> </w:t>
      </w:r>
      <w:r w:rsidRPr="00601678">
        <w:rPr>
          <w:rFonts w:hint="eastAsia"/>
        </w:rPr>
        <w:t>알아내고</w:t>
      </w:r>
      <w:r w:rsidRPr="00601678">
        <w:t xml:space="preserve"> </w:t>
      </w:r>
      <w:r w:rsidRPr="00601678">
        <w:rPr>
          <w:rFonts w:hint="eastAsia"/>
        </w:rPr>
        <w:t>측정하려는</w:t>
      </w:r>
      <w:r w:rsidRPr="00601678">
        <w:t xml:space="preserve"> </w:t>
      </w:r>
      <w:r w:rsidRPr="00601678">
        <w:rPr>
          <w:rFonts w:hint="eastAsia"/>
        </w:rPr>
        <w:t>노력을</w:t>
      </w:r>
      <w:r w:rsidRPr="00601678">
        <w:t xml:space="preserve"> </w:t>
      </w:r>
      <w:r w:rsidRPr="00601678">
        <w:rPr>
          <w:rFonts w:hint="eastAsia"/>
        </w:rPr>
        <w:t>정리한</w:t>
      </w:r>
      <w:r w:rsidRPr="00601678">
        <w:t xml:space="preserve"> </w:t>
      </w:r>
      <w:r w:rsidRPr="00601678">
        <w:rPr>
          <w:rFonts w:hint="eastAsia"/>
        </w:rPr>
        <w:t>것이며</w:t>
      </w:r>
      <w:r w:rsidRPr="00601678">
        <w:t xml:space="preserve">, </w:t>
      </w:r>
      <w:r w:rsidRPr="00601678">
        <w:rPr>
          <w:rFonts w:hint="eastAsia"/>
          <w:u w:val="single"/>
        </w:rPr>
        <w:t>방법론</w:t>
      </w:r>
      <w:r w:rsidRPr="00601678">
        <w:rPr>
          <w:u w:val="single"/>
        </w:rPr>
        <w:t xml:space="preserve"> </w:t>
      </w:r>
      <w:r w:rsidRPr="00601678">
        <w:rPr>
          <w:rFonts w:hint="eastAsia"/>
          <w:u w:val="single"/>
        </w:rPr>
        <w:t>자체는</w:t>
      </w:r>
      <w:r w:rsidRPr="00601678">
        <w:rPr>
          <w:u w:val="single"/>
        </w:rPr>
        <w:t xml:space="preserve"> </w:t>
      </w:r>
      <w:r w:rsidRPr="00601678">
        <w:rPr>
          <w:rFonts w:hint="eastAsia"/>
          <w:u w:val="single"/>
        </w:rPr>
        <w:t>전</w:t>
      </w:r>
      <w:r w:rsidRPr="00601678">
        <w:rPr>
          <w:u w:val="single"/>
        </w:rPr>
        <w:t xml:space="preserve"> </w:t>
      </w:r>
      <w:r w:rsidRPr="00601678">
        <w:rPr>
          <w:rFonts w:hint="eastAsia"/>
          <w:u w:val="single"/>
        </w:rPr>
        <w:t>세계적으로</w:t>
      </w:r>
      <w:r w:rsidRPr="00601678">
        <w:rPr>
          <w:u w:val="single"/>
        </w:rPr>
        <w:t xml:space="preserve"> </w:t>
      </w:r>
      <w:r w:rsidRPr="00601678">
        <w:rPr>
          <w:rFonts w:hint="eastAsia"/>
          <w:u w:val="single"/>
        </w:rPr>
        <w:t>수백</w:t>
      </w:r>
      <w:r w:rsidRPr="00601678">
        <w:rPr>
          <w:u w:val="single"/>
        </w:rPr>
        <w:t xml:space="preserve"> </w:t>
      </w:r>
      <w:r w:rsidRPr="00601678">
        <w:rPr>
          <w:rFonts w:hint="eastAsia"/>
          <w:u w:val="single"/>
        </w:rPr>
        <w:t>여</w:t>
      </w:r>
      <w:r w:rsidRPr="00601678">
        <w:rPr>
          <w:u w:val="single"/>
        </w:rPr>
        <w:t xml:space="preserve"> </w:t>
      </w:r>
      <w:r w:rsidRPr="00601678">
        <w:rPr>
          <w:rFonts w:hint="eastAsia"/>
          <w:u w:val="single"/>
        </w:rPr>
        <w:t>가지가</w:t>
      </w:r>
      <w:r w:rsidRPr="00601678">
        <w:rPr>
          <w:u w:val="single"/>
        </w:rPr>
        <w:t xml:space="preserve"> </w:t>
      </w:r>
      <w:r w:rsidRPr="00601678">
        <w:rPr>
          <w:rFonts w:hint="eastAsia"/>
          <w:u w:val="single"/>
        </w:rPr>
        <w:t>존재한다</w:t>
      </w:r>
      <w:r w:rsidRPr="00601678">
        <w:rPr>
          <w:u w:val="single"/>
        </w:rPr>
        <w:t>.</w:t>
      </w:r>
      <w:r w:rsidRPr="00601678">
        <w:t xml:space="preserve"> </w:t>
      </w:r>
      <w:r w:rsidRPr="00601678">
        <w:rPr>
          <w:rFonts w:hint="eastAsia"/>
        </w:rPr>
        <w:t>실제로</w:t>
      </w:r>
      <w:r w:rsidRPr="00601678">
        <w:t xml:space="preserve"> </w:t>
      </w:r>
      <w:r w:rsidRPr="00601678">
        <w:rPr>
          <w:rFonts w:hint="eastAsia"/>
        </w:rPr>
        <w:t>분석</w:t>
      </w:r>
      <w:r w:rsidRPr="00601678">
        <w:t xml:space="preserve"> </w:t>
      </w:r>
      <w:r w:rsidRPr="00601678">
        <w:rPr>
          <w:rFonts w:hint="eastAsia"/>
        </w:rPr>
        <w:t>및</w:t>
      </w:r>
      <w:r w:rsidRPr="00601678">
        <w:t xml:space="preserve"> </w:t>
      </w:r>
      <w:r w:rsidRPr="00601678">
        <w:rPr>
          <w:rFonts w:hint="eastAsia"/>
        </w:rPr>
        <w:t>평가를</w:t>
      </w:r>
      <w:r w:rsidRPr="00601678">
        <w:t xml:space="preserve"> </w:t>
      </w:r>
      <w:r w:rsidRPr="00601678">
        <w:rPr>
          <w:rFonts w:hint="eastAsia"/>
        </w:rPr>
        <w:t>수행하고자</w:t>
      </w:r>
      <w:r w:rsidRPr="00601678">
        <w:t xml:space="preserve"> </w:t>
      </w:r>
      <w:r w:rsidRPr="00601678">
        <w:rPr>
          <w:rFonts w:hint="eastAsia"/>
        </w:rPr>
        <w:t>할</w:t>
      </w:r>
      <w:r w:rsidRPr="00601678">
        <w:t xml:space="preserve"> </w:t>
      </w:r>
      <w:r w:rsidRPr="00601678">
        <w:rPr>
          <w:rFonts w:hint="eastAsia"/>
        </w:rPr>
        <w:t>경우</w:t>
      </w:r>
      <w:r w:rsidRPr="00601678">
        <w:t xml:space="preserve">, </w:t>
      </w:r>
      <w:r w:rsidRPr="00601678">
        <w:rPr>
          <w:rFonts w:hint="eastAsia"/>
        </w:rPr>
        <w:t>대상</w:t>
      </w:r>
      <w:r w:rsidRPr="00601678">
        <w:t xml:space="preserve"> </w:t>
      </w:r>
      <w:r w:rsidRPr="00601678">
        <w:rPr>
          <w:rFonts w:hint="eastAsia"/>
        </w:rPr>
        <w:t>조직</w:t>
      </w:r>
      <w:r w:rsidRPr="00601678">
        <w:t xml:space="preserve"> </w:t>
      </w:r>
      <w:r w:rsidRPr="00601678">
        <w:rPr>
          <w:rFonts w:hint="eastAsia"/>
        </w:rPr>
        <w:t>및</w:t>
      </w:r>
      <w:r w:rsidRPr="00601678">
        <w:t xml:space="preserve"> </w:t>
      </w:r>
      <w:r w:rsidRPr="00601678">
        <w:rPr>
          <w:rFonts w:hint="eastAsia"/>
        </w:rPr>
        <w:t>특징</w:t>
      </w:r>
      <w:r w:rsidRPr="00601678">
        <w:t xml:space="preserve">, </w:t>
      </w:r>
      <w:r w:rsidRPr="00601678">
        <w:rPr>
          <w:rFonts w:hint="eastAsia"/>
        </w:rPr>
        <w:t>요구사항</w:t>
      </w:r>
      <w:r w:rsidRPr="00601678">
        <w:t xml:space="preserve">, </w:t>
      </w:r>
      <w:r w:rsidRPr="00601678">
        <w:rPr>
          <w:rFonts w:hint="eastAsia"/>
        </w:rPr>
        <w:t>수행</w:t>
      </w:r>
      <w:r w:rsidRPr="00601678">
        <w:t xml:space="preserve"> </w:t>
      </w:r>
      <w:r w:rsidRPr="00601678">
        <w:rPr>
          <w:rFonts w:hint="eastAsia"/>
        </w:rPr>
        <w:t>기간</w:t>
      </w:r>
      <w:r w:rsidRPr="00601678">
        <w:t xml:space="preserve"> </w:t>
      </w:r>
      <w:r w:rsidRPr="00601678">
        <w:rPr>
          <w:rFonts w:hint="eastAsia"/>
        </w:rPr>
        <w:t>등에</w:t>
      </w:r>
      <w:r w:rsidRPr="00601678">
        <w:t xml:space="preserve"> </w:t>
      </w:r>
      <w:r w:rsidRPr="00601678">
        <w:rPr>
          <w:rFonts w:hint="eastAsia"/>
        </w:rPr>
        <w:t>따라</w:t>
      </w:r>
      <w:r w:rsidRPr="00601678">
        <w:t xml:space="preserve"> </w:t>
      </w:r>
      <w:r w:rsidRPr="00601678">
        <w:rPr>
          <w:rFonts w:hint="eastAsia"/>
        </w:rPr>
        <w:t>다양한</w:t>
      </w:r>
      <w:r w:rsidRPr="00601678">
        <w:t xml:space="preserve"> </w:t>
      </w:r>
      <w:r w:rsidRPr="00601678">
        <w:rPr>
          <w:rFonts w:hint="eastAsia"/>
        </w:rPr>
        <w:t>방법론이</w:t>
      </w:r>
      <w:r w:rsidRPr="00601678">
        <w:t xml:space="preserve"> </w:t>
      </w:r>
      <w:r w:rsidRPr="00601678">
        <w:rPr>
          <w:rFonts w:hint="eastAsia"/>
        </w:rPr>
        <w:t>활용될</w:t>
      </w:r>
      <w:r w:rsidRPr="00601678">
        <w:t xml:space="preserve"> </w:t>
      </w:r>
      <w:r w:rsidRPr="00601678">
        <w:rPr>
          <w:rFonts w:hint="eastAsia"/>
        </w:rPr>
        <w:t>수</w:t>
      </w:r>
      <w:r w:rsidRPr="00601678">
        <w:t xml:space="preserve"> </w:t>
      </w:r>
      <w:r w:rsidRPr="00601678">
        <w:rPr>
          <w:rFonts w:hint="eastAsia"/>
        </w:rPr>
        <w:t>있으며</w:t>
      </w:r>
      <w:r w:rsidRPr="00601678">
        <w:t xml:space="preserve">, </w:t>
      </w:r>
      <w:r w:rsidRPr="00601678">
        <w:rPr>
          <w:rFonts w:hint="eastAsia"/>
        </w:rPr>
        <w:t>앞의</w:t>
      </w:r>
      <w:r w:rsidRPr="00601678">
        <w:t xml:space="preserve"> </w:t>
      </w:r>
      <w:r w:rsidRPr="00601678">
        <w:rPr>
          <w:rFonts w:hint="eastAsia"/>
        </w:rPr>
        <w:t>여러</w:t>
      </w:r>
      <w:r w:rsidRPr="00601678">
        <w:t xml:space="preserve"> </w:t>
      </w:r>
      <w:r w:rsidRPr="00601678">
        <w:rPr>
          <w:rFonts w:hint="eastAsia"/>
        </w:rPr>
        <w:t>상황</w:t>
      </w:r>
      <w:r w:rsidRPr="00601678">
        <w:t xml:space="preserve"> </w:t>
      </w:r>
      <w:r w:rsidRPr="00601678">
        <w:rPr>
          <w:rFonts w:hint="eastAsia"/>
        </w:rPr>
        <w:t>및</w:t>
      </w:r>
      <w:r w:rsidRPr="00601678">
        <w:t xml:space="preserve"> </w:t>
      </w:r>
      <w:r w:rsidRPr="00601678">
        <w:rPr>
          <w:rFonts w:hint="eastAsia"/>
        </w:rPr>
        <w:t>환경을</w:t>
      </w:r>
      <w:r w:rsidRPr="00601678">
        <w:t xml:space="preserve"> </w:t>
      </w:r>
      <w:r w:rsidRPr="00601678">
        <w:rPr>
          <w:rFonts w:hint="eastAsia"/>
        </w:rPr>
        <w:t>고려하여</w:t>
      </w:r>
      <w:r w:rsidRPr="00601678">
        <w:t xml:space="preserve"> </w:t>
      </w:r>
      <w:r w:rsidRPr="00601678">
        <w:rPr>
          <w:rFonts w:hint="eastAsia"/>
        </w:rPr>
        <w:t>가장</w:t>
      </w:r>
      <w:r w:rsidRPr="00601678">
        <w:t xml:space="preserve"> </w:t>
      </w:r>
      <w:r w:rsidRPr="00601678">
        <w:rPr>
          <w:rFonts w:hint="eastAsia"/>
        </w:rPr>
        <w:t>적절한</w:t>
      </w:r>
      <w:r w:rsidRPr="00601678">
        <w:t xml:space="preserve"> </w:t>
      </w:r>
      <w:r w:rsidRPr="00601678">
        <w:rPr>
          <w:rFonts w:hint="eastAsia"/>
        </w:rPr>
        <w:t>방법을</w:t>
      </w:r>
      <w:r w:rsidRPr="00601678">
        <w:t xml:space="preserve"> </w:t>
      </w:r>
      <w:r w:rsidRPr="00601678">
        <w:rPr>
          <w:rFonts w:hint="eastAsia"/>
        </w:rPr>
        <w:t>선택하는</w:t>
      </w:r>
      <w:r w:rsidRPr="00601678">
        <w:t xml:space="preserve"> </w:t>
      </w:r>
      <w:r w:rsidRPr="00601678">
        <w:rPr>
          <w:rFonts w:hint="eastAsia"/>
        </w:rPr>
        <w:t>것이</w:t>
      </w:r>
      <w:r w:rsidRPr="00601678">
        <w:t xml:space="preserve"> </w:t>
      </w:r>
      <w:r w:rsidRPr="00601678">
        <w:rPr>
          <w:rFonts w:hint="eastAsia"/>
        </w:rPr>
        <w:t>중요하다</w:t>
      </w:r>
      <w:r w:rsidRPr="00601678">
        <w:t>.</w:t>
      </w:r>
    </w:p>
    <w:p w:rsidR="00AB5F99" w:rsidRPr="00601678" w:rsidRDefault="00AB5F99" w:rsidP="00AB5F99">
      <w:pPr>
        <w:pStyle w:val="AhnLab-0"/>
      </w:pPr>
      <w:r w:rsidRPr="00601678">
        <w:rPr>
          <w:rFonts w:hint="eastAsia"/>
        </w:rPr>
        <w:t>접근방식에 따른 위험분석</w:t>
      </w:r>
    </w:p>
    <w:p w:rsidR="00AB5F99" w:rsidRPr="00601678" w:rsidRDefault="00AB5F99" w:rsidP="00AB5F99">
      <w:pPr>
        <w:pStyle w:val="AhnLab-1"/>
      </w:pPr>
      <w:r w:rsidRPr="00601678">
        <w:rPr>
          <w:rFonts w:hint="eastAsia"/>
        </w:rPr>
        <w:t>정량적 접근법(</w:t>
      </w:r>
      <w:r w:rsidRPr="00601678">
        <w:t>Quantitative Approach)</w:t>
      </w:r>
    </w:p>
    <w:p w:rsidR="00AB5F99" w:rsidRPr="00601678" w:rsidRDefault="00AB5F99" w:rsidP="00AB5F99">
      <w:pPr>
        <w:pStyle w:val="AhnLab-1"/>
      </w:pPr>
      <w:r w:rsidRPr="00601678">
        <w:rPr>
          <w:rFonts w:hint="eastAsia"/>
        </w:rPr>
        <w:t>정성적 접근법(</w:t>
      </w:r>
      <w:r w:rsidRPr="00601678">
        <w:t>Descriptive Approach)</w:t>
      </w:r>
    </w:p>
    <w:p w:rsidR="00AB5F99" w:rsidRPr="00601678" w:rsidRDefault="00AB5F99" w:rsidP="00AB5F99">
      <w:pPr>
        <w:pStyle w:val="AhnLab-0"/>
      </w:pPr>
      <w:r w:rsidRPr="00601678">
        <w:rPr>
          <w:rFonts w:hint="eastAsia"/>
        </w:rPr>
        <w:t>계량화 여부에 다른 위험분석</w:t>
      </w:r>
    </w:p>
    <w:p w:rsidR="00AB5F99" w:rsidRPr="00601678" w:rsidRDefault="00AB5F99" w:rsidP="00AB5F99">
      <w:pPr>
        <w:pStyle w:val="AhnLab-1"/>
      </w:pPr>
      <w:r w:rsidRPr="00601678">
        <w:rPr>
          <w:rFonts w:hint="eastAsia"/>
        </w:rPr>
        <w:t>기준선 접근법(</w:t>
      </w:r>
      <w:r w:rsidRPr="00601678">
        <w:t>Baseline Approach)</w:t>
      </w:r>
    </w:p>
    <w:p w:rsidR="00AB5F99" w:rsidRPr="00601678" w:rsidRDefault="00AB5F99" w:rsidP="00AB5F99">
      <w:pPr>
        <w:pStyle w:val="AhnLab-1"/>
      </w:pPr>
      <w:r w:rsidRPr="00601678">
        <w:rPr>
          <w:rFonts w:hint="eastAsia"/>
        </w:rPr>
        <w:t>전문가적 접근법(</w:t>
      </w:r>
      <w:r w:rsidRPr="00601678">
        <w:t>Risk Analysis Approach)</w:t>
      </w:r>
    </w:p>
    <w:p w:rsidR="00AB5F99" w:rsidRPr="00601678" w:rsidRDefault="00AB5F99" w:rsidP="00AB5F99">
      <w:pPr>
        <w:pStyle w:val="AhnLab-Dash"/>
      </w:pPr>
      <w:r w:rsidRPr="00601678">
        <w:rPr>
          <w:rFonts w:hint="eastAsia"/>
        </w:rPr>
        <w:t>Informal Approach</w:t>
      </w:r>
    </w:p>
    <w:p w:rsidR="00AB5F99" w:rsidRPr="00601678" w:rsidRDefault="00AB5F99" w:rsidP="00AB5F99">
      <w:pPr>
        <w:pStyle w:val="AhnLab-Dash"/>
      </w:pPr>
      <w:r w:rsidRPr="00601678">
        <w:t>Detailed Approach</w:t>
      </w:r>
    </w:p>
    <w:p w:rsidR="00AB5F99" w:rsidRPr="00601678" w:rsidRDefault="00AB5F99" w:rsidP="00AB5F99">
      <w:pPr>
        <w:pStyle w:val="AhnLab-Dash"/>
      </w:pPr>
      <w:r w:rsidRPr="00601678">
        <w:t>Combined Approach</w:t>
      </w:r>
    </w:p>
    <w:p w:rsidR="005237CB" w:rsidRPr="00601678" w:rsidRDefault="005237CB" w:rsidP="004B2B59">
      <w:pPr>
        <w:pStyle w:val="30"/>
      </w:pPr>
      <w:bookmarkStart w:id="20" w:name="_Toc364793228"/>
      <w:r w:rsidRPr="00601678">
        <w:rPr>
          <w:rFonts w:hint="eastAsia"/>
        </w:rPr>
        <w:t>접근방식에</w:t>
      </w:r>
      <w:r w:rsidRPr="00601678">
        <w:t xml:space="preserve"> </w:t>
      </w:r>
      <w:r w:rsidRPr="00601678">
        <w:rPr>
          <w:rFonts w:hint="eastAsia"/>
        </w:rPr>
        <w:t>따른</w:t>
      </w:r>
      <w:r w:rsidRPr="00601678">
        <w:t xml:space="preserve"> </w:t>
      </w:r>
      <w:r w:rsidRPr="00601678">
        <w:rPr>
          <w:rFonts w:hint="eastAsia"/>
        </w:rPr>
        <w:t>위험분석</w:t>
      </w:r>
      <w:r w:rsidRPr="00601678">
        <w:t xml:space="preserve"> </w:t>
      </w:r>
      <w:r w:rsidRPr="00601678">
        <w:rPr>
          <w:rFonts w:hint="eastAsia"/>
        </w:rPr>
        <w:t>방법</w:t>
      </w:r>
      <w:bookmarkEnd w:id="20"/>
    </w:p>
    <w:p w:rsidR="005237CB" w:rsidRPr="00601678" w:rsidRDefault="005237CB" w:rsidP="003715AE">
      <w:pPr>
        <w:pStyle w:val="AhnLab-11"/>
      </w:pPr>
      <w:r w:rsidRPr="00601678">
        <w:rPr>
          <w:rFonts w:hint="eastAsia"/>
        </w:rPr>
        <w:t>위험분석</w:t>
      </w:r>
      <w:r w:rsidRPr="00601678">
        <w:t xml:space="preserve"> </w:t>
      </w:r>
      <w:r w:rsidRPr="00601678">
        <w:rPr>
          <w:rFonts w:hint="eastAsia"/>
        </w:rPr>
        <w:t>및</w:t>
      </w:r>
      <w:r w:rsidRPr="00601678">
        <w:t xml:space="preserve"> </w:t>
      </w:r>
      <w:r w:rsidRPr="00601678">
        <w:rPr>
          <w:rFonts w:hint="eastAsia"/>
        </w:rPr>
        <w:t>평가</w:t>
      </w:r>
      <w:r w:rsidRPr="00601678">
        <w:t xml:space="preserve"> </w:t>
      </w:r>
      <w:r w:rsidRPr="00601678">
        <w:rPr>
          <w:rFonts w:hint="eastAsia"/>
        </w:rPr>
        <w:t>방법은</w:t>
      </w:r>
      <w:r w:rsidRPr="00601678">
        <w:t xml:space="preserve"> </w:t>
      </w:r>
      <w:r w:rsidRPr="00601678">
        <w:rPr>
          <w:rFonts w:hint="eastAsia"/>
        </w:rPr>
        <w:t>접근방식에</w:t>
      </w:r>
      <w:r w:rsidRPr="00601678">
        <w:t xml:space="preserve"> </w:t>
      </w:r>
      <w:r w:rsidRPr="00601678">
        <w:rPr>
          <w:rFonts w:hint="eastAsia"/>
        </w:rPr>
        <w:t>따라</w:t>
      </w:r>
      <w:r w:rsidRPr="00601678">
        <w:t xml:space="preserve"> </w:t>
      </w:r>
      <w:r w:rsidRPr="00601678">
        <w:rPr>
          <w:rFonts w:hint="eastAsia"/>
        </w:rPr>
        <w:t>다음과</w:t>
      </w:r>
      <w:r w:rsidRPr="00601678">
        <w:t xml:space="preserve"> </w:t>
      </w:r>
      <w:r w:rsidRPr="00601678">
        <w:rPr>
          <w:rFonts w:hint="eastAsia"/>
        </w:rPr>
        <w:t>같이</w:t>
      </w:r>
      <w:r w:rsidRPr="00601678">
        <w:t xml:space="preserve"> </w:t>
      </w:r>
      <w:r w:rsidRPr="00601678">
        <w:rPr>
          <w:rFonts w:hint="eastAsia"/>
        </w:rPr>
        <w:t>크게</w:t>
      </w:r>
      <w:r w:rsidRPr="00601678">
        <w:t xml:space="preserve"> </w:t>
      </w:r>
      <w:r w:rsidRPr="00601678">
        <w:rPr>
          <w:rFonts w:hint="eastAsia"/>
        </w:rPr>
        <w:t>정량적인</w:t>
      </w:r>
      <w:r w:rsidRPr="00601678">
        <w:t xml:space="preserve"> </w:t>
      </w:r>
      <w:r w:rsidRPr="00601678">
        <w:rPr>
          <w:rFonts w:hint="eastAsia"/>
        </w:rPr>
        <w:t>기법과</w:t>
      </w:r>
      <w:r w:rsidRPr="00601678">
        <w:t xml:space="preserve"> </w:t>
      </w:r>
      <w:r w:rsidRPr="00601678">
        <w:rPr>
          <w:rFonts w:hint="eastAsia"/>
        </w:rPr>
        <w:t>정성적인</w:t>
      </w:r>
      <w:r w:rsidRPr="00601678">
        <w:t xml:space="preserve"> </w:t>
      </w:r>
      <w:r w:rsidRPr="00601678">
        <w:rPr>
          <w:rFonts w:hint="eastAsia"/>
        </w:rPr>
        <w:t>기법으로</w:t>
      </w:r>
      <w:r w:rsidRPr="00601678">
        <w:t xml:space="preserve"> </w:t>
      </w:r>
      <w:r w:rsidRPr="00601678">
        <w:rPr>
          <w:rFonts w:hint="eastAsia"/>
        </w:rPr>
        <w:t>나눌</w:t>
      </w:r>
      <w:r w:rsidRPr="00601678">
        <w:t xml:space="preserve"> </w:t>
      </w:r>
      <w:r w:rsidRPr="00601678">
        <w:rPr>
          <w:rFonts w:hint="eastAsia"/>
        </w:rPr>
        <w:t>수</w:t>
      </w:r>
      <w:r w:rsidRPr="00601678">
        <w:t xml:space="preserve"> </w:t>
      </w:r>
      <w:r w:rsidRPr="00601678">
        <w:rPr>
          <w:rFonts w:hint="eastAsia"/>
        </w:rPr>
        <w:t>있다</w:t>
      </w:r>
      <w:r w:rsidRPr="00601678">
        <w:t>.</w:t>
      </w:r>
    </w:p>
    <w:p w:rsidR="009A540D" w:rsidRPr="00601678" w:rsidRDefault="009A540D" w:rsidP="009A540D">
      <w:pPr>
        <w:pStyle w:val="af4"/>
        <w:keepNext/>
        <w:jc w:val="center"/>
      </w:pPr>
      <w:bookmarkStart w:id="21" w:name="_Toc364793263"/>
      <w:r w:rsidRPr="00601678">
        <w:t xml:space="preserve">[표 </w:t>
      </w:r>
      <w:fldSimple w:instr=" STYLEREF 2 \s ">
        <w:r w:rsidR="00A409C6" w:rsidRPr="00601678">
          <w:rPr>
            <w:noProof/>
          </w:rPr>
          <w:t>1</w:t>
        </w:r>
      </w:fldSimple>
      <w:r w:rsidR="005A58CB" w:rsidRPr="00601678">
        <w:noBreakHyphen/>
      </w:r>
      <w:fldSimple w:instr=" SEQ [표 \* ARABIC \s 2 ">
        <w:r w:rsidR="00A409C6" w:rsidRPr="00601678">
          <w:rPr>
            <w:noProof/>
          </w:rPr>
          <w:t>1</w:t>
        </w:r>
      </w:fldSimple>
      <w:r w:rsidRPr="00601678">
        <w:t xml:space="preserve">] </w:t>
      </w:r>
      <w:r w:rsidRPr="00601678">
        <w:rPr>
          <w:rFonts w:hint="eastAsia"/>
        </w:rPr>
        <w:t>접근방식에 따른 위험분석 방법</w:t>
      </w:r>
      <w:bookmarkEnd w:id="21"/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204"/>
        <w:gridCol w:w="4258"/>
        <w:gridCol w:w="4259"/>
      </w:tblGrid>
      <w:tr w:rsidR="005237CB" w:rsidRPr="00601678" w:rsidTr="00062D64">
        <w:trPr>
          <w:trHeight w:val="397"/>
          <w:tblHeader/>
          <w:jc w:val="center"/>
        </w:trPr>
        <w:tc>
          <w:tcPr>
            <w:tcW w:w="1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:rsidR="005237CB" w:rsidRPr="00601678" w:rsidRDefault="005237CB" w:rsidP="00062D64">
            <w:pPr>
              <w:spacing w:line="240" w:lineRule="auto"/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구분</w:t>
            </w:r>
          </w:p>
        </w:tc>
        <w:tc>
          <w:tcPr>
            <w:tcW w:w="42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:rsidR="005237CB" w:rsidRPr="00601678" w:rsidRDefault="005237CB" w:rsidP="00062D64">
            <w:pPr>
              <w:spacing w:line="240" w:lineRule="auto"/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정량적</w:t>
            </w:r>
            <w:r w:rsidRPr="00601678">
              <w:rPr>
                <w:b/>
              </w:rPr>
              <w:t xml:space="preserve"> </w:t>
            </w:r>
            <w:r w:rsidRPr="00601678">
              <w:rPr>
                <w:rFonts w:hint="eastAsia"/>
                <w:b/>
              </w:rPr>
              <w:t>기법</w:t>
            </w:r>
          </w:p>
        </w:tc>
        <w:tc>
          <w:tcPr>
            <w:tcW w:w="4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:rsidR="005237CB" w:rsidRPr="00601678" w:rsidRDefault="005237CB" w:rsidP="00062D64">
            <w:pPr>
              <w:spacing w:line="240" w:lineRule="auto"/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정성적</w:t>
            </w:r>
            <w:r w:rsidRPr="00601678">
              <w:rPr>
                <w:b/>
              </w:rPr>
              <w:t xml:space="preserve"> </w:t>
            </w:r>
            <w:r w:rsidRPr="00601678">
              <w:rPr>
                <w:rFonts w:hint="eastAsia"/>
                <w:b/>
              </w:rPr>
              <w:t>기법</w:t>
            </w:r>
          </w:p>
        </w:tc>
      </w:tr>
      <w:tr w:rsidR="005237CB" w:rsidRPr="00601678" w:rsidTr="00062D64">
        <w:trPr>
          <w:trHeight w:val="20"/>
          <w:jc w:val="center"/>
        </w:trPr>
        <w:tc>
          <w:tcPr>
            <w:tcW w:w="1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062D64">
            <w:pPr>
              <w:spacing w:line="240" w:lineRule="auto"/>
            </w:pPr>
            <w:r w:rsidRPr="00601678">
              <w:rPr>
                <w:rFonts w:hint="eastAsia"/>
              </w:rPr>
              <w:t>특징</w:t>
            </w:r>
          </w:p>
        </w:tc>
        <w:tc>
          <w:tcPr>
            <w:tcW w:w="42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062D64">
            <w:pPr>
              <w:spacing w:line="240" w:lineRule="auto"/>
            </w:pPr>
            <w:r w:rsidRPr="00601678">
              <w:rPr>
                <w:rFonts w:hint="eastAsia"/>
              </w:rPr>
              <w:t>손실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크기를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화폐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단위로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측정이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가능할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때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사용함</w:t>
            </w:r>
          </w:p>
          <w:p w:rsidR="005237CB" w:rsidRPr="00601678" w:rsidRDefault="005237CB" w:rsidP="00062D64">
            <w:pPr>
              <w:spacing w:line="240" w:lineRule="auto"/>
            </w:pPr>
            <w:r w:rsidRPr="00601678">
              <w:rPr>
                <w:rFonts w:hint="eastAsia"/>
              </w:rPr>
              <w:t>과거자료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접근법</w:t>
            </w:r>
            <w:r w:rsidRPr="00601678">
              <w:t xml:space="preserve">, </w:t>
            </w:r>
            <w:r w:rsidRPr="00601678">
              <w:rPr>
                <w:rFonts w:hint="eastAsia"/>
              </w:rPr>
              <w:t>수학공식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접근법</w:t>
            </w:r>
            <w:r w:rsidRPr="00601678">
              <w:t xml:space="preserve">, </w:t>
            </w:r>
            <w:r w:rsidRPr="00601678">
              <w:rPr>
                <w:rFonts w:hint="eastAsia"/>
              </w:rPr>
              <w:t>확률분포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추정법</w:t>
            </w:r>
          </w:p>
        </w:tc>
        <w:tc>
          <w:tcPr>
            <w:tcW w:w="4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062D64">
            <w:pPr>
              <w:spacing w:line="240" w:lineRule="auto"/>
            </w:pPr>
            <w:r w:rsidRPr="00601678">
              <w:rPr>
                <w:rFonts w:hint="eastAsia"/>
              </w:rPr>
              <w:t>손실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크기를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측정할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없어서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위험을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구간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및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기술변수</w:t>
            </w:r>
            <w:r w:rsidRPr="00601678">
              <w:t>(</w:t>
            </w:r>
            <w:r w:rsidRPr="00601678">
              <w:rPr>
                <w:rFonts w:hint="eastAsia"/>
              </w:rPr>
              <w:t>예</w:t>
            </w:r>
            <w:r w:rsidRPr="00601678">
              <w:t>: H:3, M:2, L:1)</w:t>
            </w:r>
            <w:r w:rsidRPr="00601678">
              <w:rPr>
                <w:rFonts w:hint="eastAsia"/>
              </w:rPr>
              <w:t>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표현함</w:t>
            </w:r>
          </w:p>
          <w:p w:rsidR="005237CB" w:rsidRPr="00601678" w:rsidRDefault="005237CB" w:rsidP="00062D64">
            <w:pPr>
              <w:spacing w:line="240" w:lineRule="auto"/>
            </w:pPr>
            <w:r w:rsidRPr="00601678">
              <w:rPr>
                <w:rFonts w:hint="eastAsia"/>
              </w:rPr>
              <w:t>분석자의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경험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및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지식에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기초한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위험분석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방법</w:t>
            </w:r>
          </w:p>
          <w:p w:rsidR="005237CB" w:rsidRPr="00601678" w:rsidRDefault="005237CB" w:rsidP="00062D64">
            <w:pPr>
              <w:spacing w:line="240" w:lineRule="auto"/>
            </w:pPr>
            <w:r w:rsidRPr="00601678">
              <w:rPr>
                <w:rFonts w:hint="eastAsia"/>
              </w:rPr>
              <w:t>델파이법</w:t>
            </w:r>
            <w:r w:rsidRPr="00601678">
              <w:t xml:space="preserve">, </w:t>
            </w:r>
            <w:r w:rsidRPr="00601678">
              <w:rPr>
                <w:rFonts w:hint="eastAsia"/>
              </w:rPr>
              <w:t>시나리오법</w:t>
            </w:r>
            <w:r w:rsidRPr="00601678">
              <w:t xml:space="preserve">, </w:t>
            </w:r>
            <w:r w:rsidRPr="00601678">
              <w:rPr>
                <w:rFonts w:hint="eastAsia"/>
              </w:rPr>
              <w:t>순위결정법</w:t>
            </w:r>
          </w:p>
        </w:tc>
      </w:tr>
      <w:tr w:rsidR="005237CB" w:rsidRPr="00601678" w:rsidTr="00062D64">
        <w:trPr>
          <w:trHeight w:val="20"/>
          <w:jc w:val="center"/>
        </w:trPr>
        <w:tc>
          <w:tcPr>
            <w:tcW w:w="1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062D64">
            <w:pPr>
              <w:spacing w:line="240" w:lineRule="auto"/>
            </w:pPr>
            <w:r w:rsidRPr="00601678">
              <w:rPr>
                <w:rFonts w:hint="eastAsia"/>
              </w:rPr>
              <w:t>장점</w:t>
            </w:r>
          </w:p>
        </w:tc>
        <w:tc>
          <w:tcPr>
            <w:tcW w:w="42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062D64">
            <w:pPr>
              <w:spacing w:line="240" w:lineRule="auto"/>
            </w:pPr>
            <w:r w:rsidRPr="00601678">
              <w:rPr>
                <w:rFonts w:hint="eastAsia"/>
              </w:rPr>
              <w:t>정량화된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자료의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사용으로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비용</w:t>
            </w:r>
            <w:r w:rsidRPr="00601678">
              <w:t>-</w:t>
            </w:r>
            <w:r w:rsidRPr="00601678">
              <w:rPr>
                <w:rFonts w:hint="eastAsia"/>
              </w:rPr>
              <w:t>효과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분석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및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예산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계획이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용이함</w:t>
            </w:r>
          </w:p>
          <w:p w:rsidR="005237CB" w:rsidRPr="00601678" w:rsidRDefault="005237CB" w:rsidP="00062D64">
            <w:pPr>
              <w:spacing w:line="240" w:lineRule="auto"/>
            </w:pPr>
            <w:r w:rsidRPr="00601678">
              <w:rPr>
                <w:rFonts w:hint="eastAsia"/>
              </w:rPr>
              <w:lastRenderedPageBreak/>
              <w:t>수리적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방법의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사용으로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계산이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논리적임</w:t>
            </w:r>
          </w:p>
          <w:p w:rsidR="005237CB" w:rsidRPr="00601678" w:rsidRDefault="005237CB" w:rsidP="00062D64">
            <w:pPr>
              <w:spacing w:line="240" w:lineRule="auto"/>
            </w:pPr>
            <w:r w:rsidRPr="00601678">
              <w:rPr>
                <w:rFonts w:hint="eastAsia"/>
              </w:rPr>
              <w:t>보다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객관적인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정보를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얻음</w:t>
            </w:r>
          </w:p>
        </w:tc>
        <w:tc>
          <w:tcPr>
            <w:tcW w:w="4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062D64">
            <w:pPr>
              <w:spacing w:line="240" w:lineRule="auto"/>
            </w:pPr>
            <w:r w:rsidRPr="00601678">
              <w:rPr>
                <w:rFonts w:hint="eastAsia"/>
              </w:rPr>
              <w:lastRenderedPageBreak/>
              <w:t>정량화하기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어려운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정보의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평가에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용이함</w:t>
            </w:r>
          </w:p>
          <w:p w:rsidR="005237CB" w:rsidRPr="00601678" w:rsidRDefault="005237CB" w:rsidP="00062D64">
            <w:pPr>
              <w:spacing w:line="240" w:lineRule="auto"/>
            </w:pPr>
            <w:r w:rsidRPr="00601678">
              <w:rPr>
                <w:rFonts w:hint="eastAsia"/>
              </w:rPr>
              <w:t>용어의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이해가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쉬움</w:t>
            </w:r>
          </w:p>
          <w:p w:rsidR="005237CB" w:rsidRPr="00601678" w:rsidRDefault="005237CB" w:rsidP="00062D64">
            <w:pPr>
              <w:spacing w:line="240" w:lineRule="auto"/>
            </w:pPr>
            <w:r w:rsidRPr="00601678">
              <w:rPr>
                <w:rFonts w:hint="eastAsia"/>
              </w:rPr>
              <w:lastRenderedPageBreak/>
              <w:t>분석의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소요시간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짧음</w:t>
            </w:r>
          </w:p>
        </w:tc>
      </w:tr>
      <w:tr w:rsidR="005237CB" w:rsidRPr="00601678" w:rsidTr="00062D64">
        <w:trPr>
          <w:trHeight w:val="20"/>
          <w:jc w:val="center"/>
        </w:trPr>
        <w:tc>
          <w:tcPr>
            <w:tcW w:w="1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062D64">
            <w:pPr>
              <w:spacing w:line="240" w:lineRule="auto"/>
            </w:pPr>
            <w:r w:rsidRPr="00601678">
              <w:rPr>
                <w:rFonts w:hint="eastAsia"/>
              </w:rPr>
              <w:lastRenderedPageBreak/>
              <w:t>단점</w:t>
            </w:r>
          </w:p>
        </w:tc>
        <w:tc>
          <w:tcPr>
            <w:tcW w:w="42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062D64">
            <w:pPr>
              <w:spacing w:line="240" w:lineRule="auto"/>
            </w:pPr>
            <w:r w:rsidRPr="00601678">
              <w:rPr>
                <w:rFonts w:hint="eastAsia"/>
              </w:rPr>
              <w:t>정확한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정량화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수치를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구하기가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어려움</w:t>
            </w:r>
          </w:p>
          <w:p w:rsidR="005237CB" w:rsidRPr="00601678" w:rsidRDefault="005237CB" w:rsidP="00062D64">
            <w:pPr>
              <w:spacing w:line="240" w:lineRule="auto"/>
            </w:pPr>
            <w:r w:rsidRPr="00601678">
              <w:rPr>
                <w:rFonts w:hint="eastAsia"/>
              </w:rPr>
              <w:t>수리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계산에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많은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시간과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노력이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필요함</w:t>
            </w:r>
          </w:p>
        </w:tc>
        <w:tc>
          <w:tcPr>
            <w:tcW w:w="4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062D64">
            <w:pPr>
              <w:spacing w:line="240" w:lineRule="auto"/>
            </w:pPr>
            <w:r w:rsidRPr="00601678">
              <w:rPr>
                <w:rFonts w:hint="eastAsia"/>
              </w:rPr>
              <w:t>주관적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판단의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남용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여지가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있음</w:t>
            </w:r>
          </w:p>
          <w:p w:rsidR="005237CB" w:rsidRPr="00601678" w:rsidRDefault="005237CB" w:rsidP="00062D64">
            <w:pPr>
              <w:spacing w:line="240" w:lineRule="auto"/>
            </w:pPr>
            <w:r w:rsidRPr="00601678">
              <w:rPr>
                <w:rFonts w:hint="eastAsia"/>
              </w:rPr>
              <w:t>비용</w:t>
            </w:r>
            <w:r w:rsidRPr="00601678">
              <w:t>-</w:t>
            </w:r>
            <w:r w:rsidRPr="00601678">
              <w:rPr>
                <w:rFonts w:hint="eastAsia"/>
              </w:rPr>
              <w:t>효과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분석이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어려움</w:t>
            </w:r>
          </w:p>
        </w:tc>
      </w:tr>
    </w:tbl>
    <w:p w:rsidR="005237CB" w:rsidRPr="00601678" w:rsidRDefault="005237CB" w:rsidP="005237CB">
      <w:pPr>
        <w:pStyle w:val="af6"/>
        <w:snapToGrid/>
        <w:ind w:left="0" w:firstLine="0"/>
        <w:jc w:val="center"/>
        <w:outlineLvl w:val="9"/>
        <w:rPr>
          <w:rFonts w:ascii="바탕" w:eastAsia="바탕" w:hAnsi="바탕" w:cs="바탕"/>
          <w:sz w:val="24"/>
          <w:szCs w:val="24"/>
        </w:rPr>
      </w:pPr>
    </w:p>
    <w:p w:rsidR="005237CB" w:rsidRPr="00601678" w:rsidRDefault="005237CB" w:rsidP="004B2B59">
      <w:pPr>
        <w:pStyle w:val="30"/>
      </w:pPr>
      <w:bookmarkStart w:id="22" w:name="_Toc364793229"/>
      <w:r w:rsidRPr="00601678">
        <w:rPr>
          <w:rFonts w:hint="eastAsia"/>
        </w:rPr>
        <w:t>계량화</w:t>
      </w:r>
      <w:r w:rsidRPr="00601678">
        <w:t xml:space="preserve"> </w:t>
      </w:r>
      <w:r w:rsidRPr="00601678">
        <w:rPr>
          <w:rFonts w:hint="eastAsia"/>
        </w:rPr>
        <w:t>여부에</w:t>
      </w:r>
      <w:r w:rsidRPr="00601678">
        <w:t xml:space="preserve"> </w:t>
      </w:r>
      <w:r w:rsidRPr="00601678">
        <w:rPr>
          <w:rFonts w:hint="eastAsia"/>
        </w:rPr>
        <w:t>따른</w:t>
      </w:r>
      <w:r w:rsidRPr="00601678">
        <w:t xml:space="preserve"> </w:t>
      </w:r>
      <w:r w:rsidRPr="00601678">
        <w:rPr>
          <w:rFonts w:hint="eastAsia"/>
        </w:rPr>
        <w:t>위험분석</w:t>
      </w:r>
      <w:r w:rsidRPr="00601678">
        <w:t xml:space="preserve"> </w:t>
      </w:r>
      <w:r w:rsidRPr="00601678">
        <w:rPr>
          <w:rFonts w:hint="eastAsia"/>
        </w:rPr>
        <w:t>방법</w:t>
      </w:r>
      <w:bookmarkEnd w:id="22"/>
    </w:p>
    <w:p w:rsidR="005237CB" w:rsidRPr="00601678" w:rsidRDefault="005237CB" w:rsidP="003715AE">
      <w:pPr>
        <w:pStyle w:val="AhnLab-11"/>
      </w:pPr>
      <w:r w:rsidRPr="00601678">
        <w:rPr>
          <w:rFonts w:hint="eastAsia"/>
        </w:rPr>
        <w:t>위험분석</w:t>
      </w:r>
      <w:r w:rsidRPr="00601678">
        <w:t xml:space="preserve"> </w:t>
      </w:r>
      <w:r w:rsidRPr="00601678">
        <w:rPr>
          <w:rFonts w:hint="eastAsia"/>
        </w:rPr>
        <w:t>및</w:t>
      </w:r>
      <w:r w:rsidRPr="00601678">
        <w:t xml:space="preserve"> </w:t>
      </w:r>
      <w:r w:rsidRPr="00601678">
        <w:rPr>
          <w:rFonts w:hint="eastAsia"/>
        </w:rPr>
        <w:t>평가</w:t>
      </w:r>
      <w:r w:rsidRPr="00601678">
        <w:t xml:space="preserve"> </w:t>
      </w:r>
      <w:r w:rsidRPr="00601678">
        <w:rPr>
          <w:rFonts w:hint="eastAsia"/>
        </w:rPr>
        <w:t>대상</w:t>
      </w:r>
      <w:r w:rsidRPr="00601678">
        <w:t xml:space="preserve"> </w:t>
      </w:r>
      <w:r w:rsidRPr="00601678">
        <w:rPr>
          <w:rFonts w:hint="eastAsia"/>
        </w:rPr>
        <w:t>조직의</w:t>
      </w:r>
      <w:r w:rsidRPr="00601678">
        <w:t xml:space="preserve"> </w:t>
      </w:r>
      <w:r w:rsidRPr="00601678">
        <w:rPr>
          <w:rFonts w:hint="eastAsia"/>
        </w:rPr>
        <w:t>보안요구사항</w:t>
      </w:r>
      <w:r w:rsidRPr="00601678">
        <w:t xml:space="preserve">, </w:t>
      </w:r>
      <w:r w:rsidRPr="00601678">
        <w:rPr>
          <w:rFonts w:hint="eastAsia"/>
        </w:rPr>
        <w:t>가용자원</w:t>
      </w:r>
      <w:r w:rsidRPr="00601678">
        <w:t>(</w:t>
      </w:r>
      <w:r w:rsidRPr="00601678">
        <w:rPr>
          <w:rFonts w:hint="eastAsia"/>
        </w:rPr>
        <w:t>전문인력</w:t>
      </w:r>
      <w:r w:rsidRPr="00601678">
        <w:t xml:space="preserve">, </w:t>
      </w:r>
      <w:r w:rsidRPr="00601678">
        <w:rPr>
          <w:rFonts w:hint="eastAsia"/>
        </w:rPr>
        <w:t>기간</w:t>
      </w:r>
      <w:r w:rsidRPr="00601678">
        <w:t xml:space="preserve">, </w:t>
      </w:r>
      <w:r w:rsidRPr="00601678">
        <w:rPr>
          <w:rFonts w:hint="eastAsia"/>
        </w:rPr>
        <w:t>예산</w:t>
      </w:r>
      <w:r w:rsidRPr="00601678">
        <w:t xml:space="preserve"> </w:t>
      </w:r>
      <w:r w:rsidRPr="00601678">
        <w:rPr>
          <w:rFonts w:hint="eastAsia"/>
        </w:rPr>
        <w:t>등</w:t>
      </w:r>
      <w:r w:rsidRPr="00601678">
        <w:t xml:space="preserve">), </w:t>
      </w:r>
      <w:r w:rsidRPr="00601678">
        <w:rPr>
          <w:rFonts w:hint="eastAsia"/>
        </w:rPr>
        <w:t>규모</w:t>
      </w:r>
      <w:r w:rsidRPr="00601678">
        <w:t xml:space="preserve"> </w:t>
      </w:r>
      <w:r w:rsidRPr="00601678">
        <w:rPr>
          <w:rFonts w:hint="eastAsia"/>
        </w:rPr>
        <w:t>등을</w:t>
      </w:r>
      <w:r w:rsidRPr="00601678">
        <w:t xml:space="preserve"> </w:t>
      </w:r>
      <w:r w:rsidRPr="00601678">
        <w:rPr>
          <w:rFonts w:hint="eastAsia"/>
        </w:rPr>
        <w:t>고려하여</w:t>
      </w:r>
      <w:r w:rsidRPr="00601678">
        <w:t xml:space="preserve"> </w:t>
      </w:r>
      <w:r w:rsidRPr="00601678">
        <w:rPr>
          <w:rFonts w:hint="eastAsia"/>
        </w:rPr>
        <w:t>적절한</w:t>
      </w:r>
      <w:r w:rsidRPr="00601678">
        <w:t xml:space="preserve"> </w:t>
      </w:r>
      <w:r w:rsidRPr="00601678">
        <w:rPr>
          <w:rFonts w:hint="eastAsia"/>
        </w:rPr>
        <w:t>접근방식을</w:t>
      </w:r>
      <w:r w:rsidRPr="00601678">
        <w:t xml:space="preserve"> </w:t>
      </w:r>
      <w:r w:rsidRPr="00601678">
        <w:rPr>
          <w:rFonts w:hint="eastAsia"/>
        </w:rPr>
        <w:t>선택하는</w:t>
      </w:r>
      <w:r w:rsidRPr="00601678">
        <w:t xml:space="preserve"> </w:t>
      </w:r>
      <w:r w:rsidRPr="00601678">
        <w:rPr>
          <w:rFonts w:hint="eastAsia"/>
        </w:rPr>
        <w:t>것이</w:t>
      </w:r>
      <w:r w:rsidRPr="00601678">
        <w:t xml:space="preserve"> </w:t>
      </w:r>
      <w:r w:rsidRPr="00601678">
        <w:rPr>
          <w:rFonts w:hint="eastAsia"/>
        </w:rPr>
        <w:t>필요하다</w:t>
      </w:r>
      <w:r w:rsidRPr="00601678">
        <w:t xml:space="preserve">. </w:t>
      </w:r>
      <w:r w:rsidRPr="00601678">
        <w:rPr>
          <w:rFonts w:hint="eastAsia"/>
        </w:rPr>
        <w:t>일반적으로</w:t>
      </w:r>
      <w:r w:rsidRPr="00601678">
        <w:t xml:space="preserve"> </w:t>
      </w:r>
      <w:r w:rsidRPr="00601678">
        <w:rPr>
          <w:rFonts w:hint="eastAsia"/>
        </w:rPr>
        <w:t>기준선</w:t>
      </w:r>
      <w:r w:rsidRPr="00601678">
        <w:t xml:space="preserve"> </w:t>
      </w:r>
      <w:r w:rsidRPr="00601678">
        <w:rPr>
          <w:rFonts w:hint="eastAsia"/>
        </w:rPr>
        <w:t>접근법</w:t>
      </w:r>
      <w:r w:rsidRPr="00601678">
        <w:t xml:space="preserve">(Baseline Approach), </w:t>
      </w:r>
      <w:r w:rsidRPr="00601678">
        <w:rPr>
          <w:rFonts w:hint="eastAsia"/>
        </w:rPr>
        <w:t>전문가</w:t>
      </w:r>
      <w:r w:rsidRPr="00601678">
        <w:t xml:space="preserve"> </w:t>
      </w:r>
      <w:r w:rsidRPr="00601678">
        <w:rPr>
          <w:rFonts w:hint="eastAsia"/>
        </w:rPr>
        <w:t>판단법</w:t>
      </w:r>
      <w:r w:rsidRPr="00601678">
        <w:t xml:space="preserve">(Informal Approach), </w:t>
      </w:r>
      <w:r w:rsidRPr="00601678">
        <w:rPr>
          <w:rFonts w:hint="eastAsia"/>
        </w:rPr>
        <w:t>상세위험</w:t>
      </w:r>
      <w:r w:rsidRPr="00601678">
        <w:t xml:space="preserve"> </w:t>
      </w:r>
      <w:r w:rsidRPr="00601678">
        <w:rPr>
          <w:rFonts w:hint="eastAsia"/>
        </w:rPr>
        <w:t>접근법</w:t>
      </w:r>
      <w:r w:rsidRPr="00601678">
        <w:t xml:space="preserve">(Detailed Risk Approach), </w:t>
      </w:r>
      <w:r w:rsidRPr="00601678">
        <w:rPr>
          <w:rFonts w:hint="eastAsia"/>
        </w:rPr>
        <w:t>복합적</w:t>
      </w:r>
      <w:r w:rsidRPr="00601678">
        <w:t xml:space="preserve"> </w:t>
      </w:r>
      <w:r w:rsidRPr="00601678">
        <w:rPr>
          <w:rFonts w:hint="eastAsia"/>
        </w:rPr>
        <w:t>접근법</w:t>
      </w:r>
      <w:r w:rsidRPr="00601678">
        <w:t xml:space="preserve">(Combined Approach) </w:t>
      </w:r>
      <w:r w:rsidRPr="00601678">
        <w:rPr>
          <w:rFonts w:hint="eastAsia"/>
        </w:rPr>
        <w:t>우려사항</w:t>
      </w:r>
      <w:r w:rsidRPr="00601678">
        <w:t xml:space="preserve"> </w:t>
      </w:r>
      <w:r w:rsidRPr="00601678">
        <w:rPr>
          <w:rFonts w:hint="eastAsia"/>
        </w:rPr>
        <w:t>접근법</w:t>
      </w:r>
      <w:r w:rsidRPr="00601678">
        <w:t>(Concern Approach)</w:t>
      </w:r>
      <w:r w:rsidRPr="00601678">
        <w:rPr>
          <w:rFonts w:hint="eastAsia"/>
        </w:rPr>
        <w:t>중</w:t>
      </w:r>
      <w:r w:rsidRPr="00601678">
        <w:t xml:space="preserve"> </w:t>
      </w:r>
      <w:r w:rsidRPr="00601678">
        <w:rPr>
          <w:rFonts w:hint="eastAsia"/>
        </w:rPr>
        <w:t>선택적으로</w:t>
      </w:r>
      <w:r w:rsidRPr="00601678">
        <w:t xml:space="preserve"> </w:t>
      </w:r>
      <w:r w:rsidRPr="00601678">
        <w:rPr>
          <w:rFonts w:hint="eastAsia"/>
        </w:rPr>
        <w:t>적용한다</w:t>
      </w:r>
      <w:r w:rsidRPr="00601678">
        <w:t>.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16"/>
        <w:gridCol w:w="7444"/>
      </w:tblGrid>
      <w:tr w:rsidR="005237CB" w:rsidRPr="00601678" w:rsidTr="00B940DE">
        <w:trPr>
          <w:trHeight w:val="397"/>
          <w:tblHeader/>
          <w:jc w:val="center"/>
        </w:trPr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:rsidR="005237CB" w:rsidRPr="00601678" w:rsidRDefault="005237CB" w:rsidP="00B940DE">
            <w:pPr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구분</w:t>
            </w:r>
          </w:p>
        </w:tc>
        <w:tc>
          <w:tcPr>
            <w:tcW w:w="7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:rsidR="005237CB" w:rsidRPr="00601678" w:rsidRDefault="005237CB" w:rsidP="00B940DE">
            <w:pPr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특징</w:t>
            </w:r>
          </w:p>
        </w:tc>
      </w:tr>
      <w:tr w:rsidR="005237CB" w:rsidRPr="00601678" w:rsidTr="00B940DE">
        <w:trPr>
          <w:trHeight w:val="510"/>
          <w:jc w:val="center"/>
        </w:trPr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B940DE">
            <w:r w:rsidRPr="00601678">
              <w:rPr>
                <w:rFonts w:hint="eastAsia"/>
              </w:rPr>
              <w:t>기준선접근법</w:t>
            </w:r>
          </w:p>
        </w:tc>
        <w:tc>
          <w:tcPr>
            <w:tcW w:w="7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B940DE">
            <w:r w:rsidRPr="00601678">
              <w:rPr>
                <w:rFonts w:hint="eastAsia"/>
              </w:rPr>
              <w:t>모든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시스템에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대하여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보호의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기본수준을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정하고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이를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달성하기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위하여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일련의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보호대책을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선택</w:t>
            </w:r>
          </w:p>
          <w:p w:rsidR="005237CB" w:rsidRPr="00601678" w:rsidRDefault="005237CB" w:rsidP="00B940DE">
            <w:r w:rsidRPr="00601678">
              <w:rPr>
                <w:rFonts w:hint="eastAsia"/>
              </w:rPr>
              <w:t>시간과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비용이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많이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들지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않고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모든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조직에서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기본적으로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필요한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보호대책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선택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가능</w:t>
            </w:r>
          </w:p>
          <w:p w:rsidR="005237CB" w:rsidRPr="00601678" w:rsidRDefault="005237CB" w:rsidP="00B940DE">
            <w:r w:rsidRPr="00601678">
              <w:rPr>
                <w:rFonts w:hint="eastAsia"/>
              </w:rPr>
              <w:t>조직의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특성을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고려하지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않았기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때문에</w:t>
            </w:r>
            <w:r w:rsidRPr="00601678">
              <w:t xml:space="preserve">, </w:t>
            </w:r>
            <w:r w:rsidRPr="00601678">
              <w:rPr>
                <w:rFonts w:hint="eastAsia"/>
              </w:rPr>
              <w:t>조직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내에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부서별로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적정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보안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수준보다도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높게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혹은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낮게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보안통제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적용</w:t>
            </w:r>
          </w:p>
        </w:tc>
      </w:tr>
      <w:tr w:rsidR="005237CB" w:rsidRPr="00601678" w:rsidTr="00B940DE">
        <w:trPr>
          <w:trHeight w:val="510"/>
          <w:jc w:val="center"/>
        </w:trPr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B940DE">
            <w:r w:rsidRPr="00601678">
              <w:rPr>
                <w:rFonts w:hint="eastAsia"/>
              </w:rPr>
              <w:t>전문가판단법</w:t>
            </w:r>
          </w:p>
        </w:tc>
        <w:tc>
          <w:tcPr>
            <w:tcW w:w="7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B940DE">
            <w:r w:rsidRPr="00601678">
              <w:rPr>
                <w:rFonts w:hint="eastAsia"/>
              </w:rPr>
              <w:t>정형화된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방법을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사용하지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않고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전문가의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지식과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경험에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따라서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위험을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분석</w:t>
            </w:r>
          </w:p>
          <w:p w:rsidR="005237CB" w:rsidRPr="00601678" w:rsidRDefault="005237CB" w:rsidP="00B940DE">
            <w:r w:rsidRPr="00601678">
              <w:rPr>
                <w:rFonts w:hint="eastAsia"/>
              </w:rPr>
              <w:t>작은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조직에서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비용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효과적</w:t>
            </w:r>
          </w:p>
          <w:p w:rsidR="005237CB" w:rsidRPr="00601678" w:rsidRDefault="005237CB" w:rsidP="00B940DE">
            <w:r w:rsidRPr="00601678">
              <w:rPr>
                <w:rFonts w:hint="eastAsia"/>
              </w:rPr>
              <w:t>구조화된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접근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방법이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없기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때문에</w:t>
            </w:r>
            <w:r w:rsidRPr="00601678">
              <w:t xml:space="preserve">, </w:t>
            </w:r>
            <w:r w:rsidRPr="00601678">
              <w:rPr>
                <w:rFonts w:hint="eastAsia"/>
              </w:rPr>
              <w:t>위험을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제대로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평가하기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어렵고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보호대책의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선택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및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소요비용을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합리적으로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도출하기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어려우며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계속적으로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반복되는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보안관리의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보안감사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및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사후관리가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제한</w:t>
            </w:r>
          </w:p>
        </w:tc>
      </w:tr>
      <w:tr w:rsidR="005237CB" w:rsidRPr="00601678" w:rsidTr="00B940DE">
        <w:trPr>
          <w:trHeight w:val="272"/>
          <w:jc w:val="center"/>
        </w:trPr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B940DE">
            <w:r w:rsidRPr="00601678">
              <w:rPr>
                <w:rFonts w:hint="eastAsia"/>
              </w:rPr>
              <w:t>상세위험접근법</w:t>
            </w:r>
          </w:p>
        </w:tc>
        <w:tc>
          <w:tcPr>
            <w:tcW w:w="7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B940DE">
            <w:r w:rsidRPr="00601678">
              <w:rPr>
                <w:rFonts w:hint="eastAsia"/>
              </w:rPr>
              <w:t>자산의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가치를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측정하고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자산에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대한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위협의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정도와</w:t>
            </w:r>
            <w:r w:rsidRPr="00601678">
              <w:t xml:space="preserve"> </w:t>
            </w:r>
            <w:r w:rsidR="00322597" w:rsidRPr="00601678">
              <w:rPr>
                <w:rFonts w:hint="eastAsia"/>
              </w:rPr>
              <w:t>취약점</w:t>
            </w:r>
            <w:r w:rsidRPr="00601678">
              <w:rPr>
                <w:rFonts w:hint="eastAsia"/>
              </w:rPr>
              <w:t>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분석하여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위험의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정도를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결정</w:t>
            </w:r>
          </w:p>
          <w:p w:rsidR="005237CB" w:rsidRPr="00601678" w:rsidRDefault="005237CB" w:rsidP="00B940DE">
            <w:r w:rsidRPr="00601678">
              <w:rPr>
                <w:rFonts w:hint="eastAsia"/>
              </w:rPr>
              <w:t>조직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내에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적절한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보안수준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마련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가능</w:t>
            </w:r>
          </w:p>
          <w:p w:rsidR="005237CB" w:rsidRPr="00601678" w:rsidRDefault="005237CB" w:rsidP="00B940DE">
            <w:r w:rsidRPr="00601678">
              <w:rPr>
                <w:rFonts w:hint="eastAsia"/>
              </w:rPr>
              <w:t>전문적인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지식과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시간과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노력이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많이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소요</w:t>
            </w:r>
          </w:p>
        </w:tc>
      </w:tr>
      <w:tr w:rsidR="005237CB" w:rsidRPr="00601678" w:rsidTr="00B940DE">
        <w:trPr>
          <w:trHeight w:val="510"/>
          <w:jc w:val="center"/>
        </w:trPr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B940DE">
            <w:r w:rsidRPr="00601678">
              <w:rPr>
                <w:rFonts w:hint="eastAsia"/>
              </w:rPr>
              <w:t>복합적접근법</w:t>
            </w:r>
          </w:p>
        </w:tc>
        <w:tc>
          <w:tcPr>
            <w:tcW w:w="7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B940DE">
            <w:r w:rsidRPr="00601678">
              <w:rPr>
                <w:rFonts w:hint="eastAsia"/>
              </w:rPr>
              <w:t>먼저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조직활동에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필수적인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높은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위험의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시스템을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식별하고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이러한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시스템에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대해서는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‘상세위험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접근법’을</w:t>
            </w:r>
            <w:r w:rsidRPr="00601678">
              <w:t xml:space="preserve">, </w:t>
            </w:r>
            <w:r w:rsidRPr="00601678">
              <w:rPr>
                <w:rFonts w:hint="eastAsia"/>
              </w:rPr>
              <w:t>그렇지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않은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시스템에는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‘기준선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접근법’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등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다른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방법을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사용</w:t>
            </w:r>
          </w:p>
          <w:p w:rsidR="005237CB" w:rsidRPr="00601678" w:rsidRDefault="005237CB" w:rsidP="00B940DE">
            <w:r w:rsidRPr="00601678">
              <w:rPr>
                <w:rFonts w:hint="eastAsia"/>
              </w:rPr>
              <w:lastRenderedPageBreak/>
              <w:t>보안전략을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빠르게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구축할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있고</w:t>
            </w:r>
            <w:r w:rsidRPr="00601678">
              <w:t xml:space="preserve">, </w:t>
            </w:r>
            <w:r w:rsidRPr="00601678">
              <w:rPr>
                <w:rFonts w:hint="eastAsia"/>
              </w:rPr>
              <w:t>상대적으로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시간과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노력을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효율적으로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활용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가능</w:t>
            </w:r>
          </w:p>
          <w:p w:rsidR="005237CB" w:rsidRPr="00601678" w:rsidRDefault="005237CB" w:rsidP="00B940DE">
            <w:r w:rsidRPr="00601678">
              <w:rPr>
                <w:rFonts w:hint="eastAsia"/>
              </w:rPr>
              <w:t>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가지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방법의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적용대상을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명확하게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설정하지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못함으로써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자원의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낭비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발생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가능</w:t>
            </w:r>
          </w:p>
        </w:tc>
      </w:tr>
      <w:tr w:rsidR="005237CB" w:rsidRPr="00601678" w:rsidTr="00B940DE">
        <w:trPr>
          <w:trHeight w:val="510"/>
          <w:jc w:val="center"/>
        </w:trPr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B940DE">
            <w:r w:rsidRPr="00601678">
              <w:rPr>
                <w:rFonts w:hint="eastAsia"/>
              </w:rPr>
              <w:lastRenderedPageBreak/>
              <w:t>우려사항접근법</w:t>
            </w:r>
          </w:p>
        </w:tc>
        <w:tc>
          <w:tcPr>
            <w:tcW w:w="7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B940DE">
            <w:r w:rsidRPr="00601678">
              <w:rPr>
                <w:rFonts w:hint="eastAsia"/>
              </w:rPr>
              <w:t>조직의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성격에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따라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위협과</w:t>
            </w:r>
            <w:r w:rsidRPr="00601678">
              <w:t xml:space="preserve"> </w:t>
            </w:r>
            <w:r w:rsidR="00322597" w:rsidRPr="00601678">
              <w:rPr>
                <w:rFonts w:hint="eastAsia"/>
              </w:rPr>
              <w:t>취약점</w:t>
            </w:r>
            <w:r w:rsidRPr="00601678">
              <w:rPr>
                <w:rFonts w:hint="eastAsia"/>
              </w:rPr>
              <w:t>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구분하지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않고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하나로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나타내어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위험도를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도출할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있는데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이를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‘우려사항’이라고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정의하고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우려되는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정도를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나타내는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우려도</w:t>
            </w:r>
            <w:r w:rsidRPr="00601678">
              <w:t xml:space="preserve">(Concern Value) </w:t>
            </w:r>
            <w:r w:rsidRPr="00601678">
              <w:rPr>
                <w:rFonts w:hint="eastAsia"/>
              </w:rPr>
              <w:t>값을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평가</w:t>
            </w:r>
          </w:p>
          <w:p w:rsidR="005237CB" w:rsidRPr="00601678" w:rsidRDefault="005237CB" w:rsidP="00B940DE">
            <w:r w:rsidRPr="00601678">
              <w:rPr>
                <w:rFonts w:hint="eastAsia"/>
              </w:rPr>
              <w:t>자산의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가치가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낮으면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대책이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없음에도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‘</w:t>
            </w:r>
            <w:r w:rsidR="00322597" w:rsidRPr="00601678">
              <w:rPr>
                <w:rFonts w:hint="eastAsia"/>
              </w:rPr>
              <w:t>취약점</w:t>
            </w:r>
            <w:r w:rsidRPr="00601678">
              <w:rPr>
                <w:rFonts w:hint="eastAsia"/>
              </w:rPr>
              <w:t>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낮다’고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평가를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하거나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자산의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가치가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높으면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대책이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존재함에도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‘</w:t>
            </w:r>
            <w:r w:rsidR="00322597" w:rsidRPr="00601678">
              <w:rPr>
                <w:rFonts w:hint="eastAsia"/>
              </w:rPr>
              <w:t>취약점</w:t>
            </w:r>
            <w:r w:rsidRPr="00601678">
              <w:rPr>
                <w:rFonts w:hint="eastAsia"/>
              </w:rPr>
              <w:t>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높다’라고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평가하는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오류를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제거하는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데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효과적</w:t>
            </w:r>
          </w:p>
          <w:p w:rsidR="005237CB" w:rsidRPr="00601678" w:rsidRDefault="005237CB" w:rsidP="00B940DE">
            <w:r w:rsidRPr="00601678">
              <w:rPr>
                <w:rFonts w:hint="eastAsia"/>
              </w:rPr>
              <w:t>파악된</w:t>
            </w:r>
            <w:r w:rsidRPr="00601678">
              <w:t xml:space="preserve"> </w:t>
            </w:r>
            <w:r w:rsidR="00322597" w:rsidRPr="00601678">
              <w:rPr>
                <w:rFonts w:hint="eastAsia"/>
              </w:rPr>
              <w:t>취약점</w:t>
            </w:r>
            <w:r w:rsidRPr="00601678">
              <w:rPr>
                <w:rFonts w:hint="eastAsia"/>
              </w:rPr>
              <w:t>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이용할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위협을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분석하여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우려사항을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도출하고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각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자산에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대하여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우려사항을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평가하는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방식</w:t>
            </w:r>
          </w:p>
        </w:tc>
      </w:tr>
    </w:tbl>
    <w:p w:rsidR="005237CB" w:rsidRPr="00601678" w:rsidRDefault="005237CB" w:rsidP="004B2B59">
      <w:pPr>
        <w:pStyle w:val="30"/>
      </w:pPr>
      <w:bookmarkStart w:id="23" w:name="_Toc364793230"/>
      <w:r w:rsidRPr="00601678">
        <w:rPr>
          <w:rFonts w:hint="eastAsia"/>
        </w:rPr>
        <w:t>위험분석</w:t>
      </w:r>
      <w:r w:rsidRPr="00601678">
        <w:t xml:space="preserve"> </w:t>
      </w:r>
      <w:r w:rsidRPr="00601678">
        <w:rPr>
          <w:rFonts w:hint="eastAsia"/>
        </w:rPr>
        <w:t>방법</w:t>
      </w:r>
      <w:r w:rsidRPr="00601678">
        <w:t xml:space="preserve"> </w:t>
      </w:r>
      <w:r w:rsidRPr="00601678">
        <w:rPr>
          <w:rFonts w:hint="eastAsia"/>
        </w:rPr>
        <w:t>선정</w:t>
      </w:r>
      <w:bookmarkEnd w:id="23"/>
    </w:p>
    <w:p w:rsidR="009A540D" w:rsidRPr="00601678" w:rsidRDefault="005237CB" w:rsidP="003715AE">
      <w:pPr>
        <w:pStyle w:val="AhnLab-11"/>
      </w:pPr>
      <w:r w:rsidRPr="00601678">
        <w:rPr>
          <w:rFonts w:hint="eastAsia"/>
        </w:rPr>
        <w:t>위에서</w:t>
      </w:r>
      <w:r w:rsidRPr="00601678">
        <w:t xml:space="preserve"> </w:t>
      </w:r>
      <w:r w:rsidRPr="00601678">
        <w:rPr>
          <w:rFonts w:hint="eastAsia"/>
        </w:rPr>
        <w:t>언급한</w:t>
      </w:r>
      <w:r w:rsidRPr="00601678">
        <w:t xml:space="preserve"> </w:t>
      </w:r>
      <w:r w:rsidRPr="00601678">
        <w:rPr>
          <w:rFonts w:hint="eastAsia"/>
        </w:rPr>
        <w:t>위험분석</w:t>
      </w:r>
      <w:r w:rsidRPr="00601678">
        <w:t xml:space="preserve"> </w:t>
      </w:r>
      <w:r w:rsidRPr="00601678">
        <w:rPr>
          <w:rFonts w:hint="eastAsia"/>
        </w:rPr>
        <w:t>방법의</w:t>
      </w:r>
      <w:r w:rsidRPr="00601678">
        <w:t xml:space="preserve"> </w:t>
      </w:r>
      <w:r w:rsidRPr="00601678">
        <w:rPr>
          <w:rFonts w:hint="eastAsia"/>
        </w:rPr>
        <w:t>정의와</w:t>
      </w:r>
      <w:r w:rsidRPr="00601678">
        <w:t xml:space="preserve"> </w:t>
      </w:r>
      <w:r w:rsidRPr="00601678">
        <w:rPr>
          <w:rFonts w:hint="eastAsia"/>
        </w:rPr>
        <w:t>접근방식에</w:t>
      </w:r>
      <w:r w:rsidRPr="00601678">
        <w:t xml:space="preserve"> </w:t>
      </w:r>
      <w:r w:rsidRPr="00601678">
        <w:rPr>
          <w:rFonts w:hint="eastAsia"/>
        </w:rPr>
        <w:t>따른</w:t>
      </w:r>
      <w:r w:rsidRPr="00601678">
        <w:t xml:space="preserve"> </w:t>
      </w:r>
      <w:r w:rsidRPr="00601678">
        <w:rPr>
          <w:rFonts w:hint="eastAsia"/>
        </w:rPr>
        <w:t>위험분석</w:t>
      </w:r>
      <w:r w:rsidR="00062D64" w:rsidRPr="00601678">
        <w:rPr>
          <w:rFonts w:hint="eastAsia"/>
        </w:rPr>
        <w:t xml:space="preserve"> </w:t>
      </w:r>
      <w:r w:rsidRPr="00601678">
        <w:rPr>
          <w:rFonts w:hint="eastAsia"/>
        </w:rPr>
        <w:t>방법</w:t>
      </w:r>
      <w:r w:rsidRPr="00601678">
        <w:t xml:space="preserve"> </w:t>
      </w:r>
      <w:r w:rsidR="00062D64" w:rsidRPr="00601678">
        <w:rPr>
          <w:rFonts w:hint="eastAsia"/>
        </w:rPr>
        <w:t>및 계량화</w:t>
      </w:r>
      <w:r w:rsidR="00062D64" w:rsidRPr="00601678">
        <w:t xml:space="preserve"> </w:t>
      </w:r>
      <w:r w:rsidR="00062D64" w:rsidRPr="00601678">
        <w:rPr>
          <w:rFonts w:hint="eastAsia"/>
        </w:rPr>
        <w:t>위험분석</w:t>
      </w:r>
      <w:r w:rsidR="00062D64" w:rsidRPr="00601678">
        <w:t xml:space="preserve"> </w:t>
      </w:r>
      <w:r w:rsidR="00062D64" w:rsidRPr="00601678">
        <w:rPr>
          <w:rFonts w:hint="eastAsia"/>
        </w:rPr>
        <w:t>방법</w:t>
      </w:r>
      <w:r w:rsidR="00062D64" w:rsidRPr="00601678">
        <w:t xml:space="preserve"> </w:t>
      </w:r>
      <w:r w:rsidRPr="00601678">
        <w:rPr>
          <w:rFonts w:hint="eastAsia"/>
        </w:rPr>
        <w:t>등을</w:t>
      </w:r>
      <w:r w:rsidRPr="00601678">
        <w:t xml:space="preserve"> </w:t>
      </w:r>
      <w:r w:rsidRPr="00601678">
        <w:rPr>
          <w:rFonts w:hint="eastAsia"/>
        </w:rPr>
        <w:t>고려하여</w:t>
      </w:r>
      <w:r w:rsidRPr="00601678">
        <w:t xml:space="preserve"> </w:t>
      </w:r>
      <w:r w:rsidR="00194040" w:rsidRPr="00601678">
        <w:rPr>
          <w:rFonts w:hint="eastAsia"/>
        </w:rPr>
        <w:t xml:space="preserve">위험분석 방법으로 </w:t>
      </w:r>
      <w:r w:rsidR="00062D64" w:rsidRPr="00601678">
        <w:rPr>
          <w:rFonts w:hint="eastAsia"/>
        </w:rPr>
        <w:t>‘우려사항</w:t>
      </w:r>
      <w:r w:rsidR="00062D64" w:rsidRPr="00601678">
        <w:t xml:space="preserve"> </w:t>
      </w:r>
      <w:r w:rsidR="00062D64" w:rsidRPr="00601678">
        <w:rPr>
          <w:rFonts w:hint="eastAsia"/>
        </w:rPr>
        <w:t>접근법</w:t>
      </w:r>
      <w:r w:rsidR="00062D64" w:rsidRPr="00601678">
        <w:t>(Concern Approach)</w:t>
      </w:r>
      <w:r w:rsidR="00062D64" w:rsidRPr="00601678">
        <w:rPr>
          <w:rFonts w:hint="eastAsia"/>
        </w:rPr>
        <w:t>’을</w:t>
      </w:r>
      <w:r w:rsidR="00062D64" w:rsidRPr="00601678">
        <w:t xml:space="preserve"> </w:t>
      </w:r>
      <w:r w:rsidR="00062D64" w:rsidRPr="00601678">
        <w:rPr>
          <w:rFonts w:hint="eastAsia"/>
        </w:rPr>
        <w:t xml:space="preserve">적용하였다. 우려사항 접근법은 </w:t>
      </w:r>
      <w:r w:rsidRPr="00601678">
        <w:rPr>
          <w:rFonts w:hint="eastAsia"/>
        </w:rPr>
        <w:t>자산의</w:t>
      </w:r>
      <w:r w:rsidRPr="00601678">
        <w:t xml:space="preserve"> </w:t>
      </w:r>
      <w:r w:rsidRPr="00601678">
        <w:rPr>
          <w:rFonts w:hint="eastAsia"/>
        </w:rPr>
        <w:t>가치를</w:t>
      </w:r>
      <w:r w:rsidRPr="00601678">
        <w:t xml:space="preserve"> </w:t>
      </w:r>
      <w:r w:rsidRPr="00601678">
        <w:rPr>
          <w:rFonts w:hint="eastAsia"/>
        </w:rPr>
        <w:t>측정하고</w:t>
      </w:r>
      <w:r w:rsidRPr="00601678">
        <w:t xml:space="preserve"> </w:t>
      </w:r>
      <w:r w:rsidRPr="00601678">
        <w:rPr>
          <w:rFonts w:hint="eastAsia"/>
        </w:rPr>
        <w:t>자산에</w:t>
      </w:r>
      <w:r w:rsidRPr="00601678">
        <w:t xml:space="preserve"> </w:t>
      </w:r>
      <w:r w:rsidRPr="00601678">
        <w:rPr>
          <w:rFonts w:hint="eastAsia"/>
        </w:rPr>
        <w:t>대한</w:t>
      </w:r>
      <w:r w:rsidRPr="00601678">
        <w:t xml:space="preserve"> </w:t>
      </w:r>
      <w:r w:rsidRPr="00601678">
        <w:rPr>
          <w:rFonts w:hint="eastAsia"/>
        </w:rPr>
        <w:t>위협의</w:t>
      </w:r>
      <w:r w:rsidRPr="00601678">
        <w:t xml:space="preserve"> </w:t>
      </w:r>
      <w:r w:rsidRPr="00601678">
        <w:rPr>
          <w:rFonts w:hint="eastAsia"/>
        </w:rPr>
        <w:t>정도와</w:t>
      </w:r>
      <w:r w:rsidRPr="00601678">
        <w:t xml:space="preserve"> </w:t>
      </w:r>
      <w:r w:rsidR="00322597" w:rsidRPr="00601678">
        <w:rPr>
          <w:rFonts w:hint="eastAsia"/>
        </w:rPr>
        <w:t>취약점</w:t>
      </w:r>
      <w:r w:rsidRPr="00601678">
        <w:rPr>
          <w:rFonts w:hint="eastAsia"/>
        </w:rPr>
        <w:t>을</w:t>
      </w:r>
      <w:r w:rsidRPr="00601678">
        <w:t xml:space="preserve"> </w:t>
      </w:r>
      <w:r w:rsidRPr="00601678">
        <w:rPr>
          <w:rFonts w:hint="eastAsia"/>
        </w:rPr>
        <w:t>통합적으로</w:t>
      </w:r>
      <w:r w:rsidRPr="00601678">
        <w:t xml:space="preserve"> </w:t>
      </w:r>
      <w:r w:rsidR="00194040" w:rsidRPr="00601678">
        <w:rPr>
          <w:rFonts w:hint="eastAsia"/>
        </w:rPr>
        <w:t>파악한</w:t>
      </w:r>
      <w:r w:rsidRPr="00601678">
        <w:t xml:space="preserve"> </w:t>
      </w:r>
      <w:r w:rsidRPr="00601678">
        <w:rPr>
          <w:rFonts w:hint="eastAsia"/>
        </w:rPr>
        <w:t>우려사항</w:t>
      </w:r>
      <w:r w:rsidR="00062D64" w:rsidRPr="00601678">
        <w:rPr>
          <w:rFonts w:hint="eastAsia"/>
        </w:rPr>
        <w:t>(</w:t>
      </w:r>
      <w:r w:rsidR="00062D64" w:rsidRPr="00601678">
        <w:t xml:space="preserve">Concern)에 </w:t>
      </w:r>
      <w:r w:rsidR="00062D64" w:rsidRPr="00601678">
        <w:rPr>
          <w:rFonts w:hint="eastAsia"/>
        </w:rPr>
        <w:t xml:space="preserve">대한 분석을 통하여 </w:t>
      </w:r>
      <w:r w:rsidRPr="00601678">
        <w:rPr>
          <w:rFonts w:hint="eastAsia"/>
        </w:rPr>
        <w:t>위험도를</w:t>
      </w:r>
      <w:r w:rsidRPr="00601678">
        <w:t xml:space="preserve"> </w:t>
      </w:r>
      <w:r w:rsidR="00062D64" w:rsidRPr="00601678">
        <w:rPr>
          <w:rFonts w:hint="eastAsia"/>
        </w:rPr>
        <w:t>결정한다.</w:t>
      </w:r>
    </w:p>
    <w:p w:rsidR="005237CB" w:rsidRPr="00601678" w:rsidRDefault="004B2B59" w:rsidP="004B2B59">
      <w:pPr>
        <w:pStyle w:val="1"/>
      </w:pPr>
      <w:r w:rsidRPr="00601678">
        <w:rPr>
          <w:rFonts w:hint="eastAsia"/>
        </w:rPr>
        <w:lastRenderedPageBreak/>
        <w:t xml:space="preserve"> </w:t>
      </w:r>
      <w:bookmarkStart w:id="24" w:name="_Toc364793231"/>
      <w:r w:rsidR="005237CB" w:rsidRPr="00601678">
        <w:rPr>
          <w:rFonts w:hint="eastAsia"/>
        </w:rPr>
        <w:t>위험분석</w:t>
      </w:r>
      <w:r w:rsidR="005237CB" w:rsidRPr="00601678">
        <w:t xml:space="preserve"> </w:t>
      </w:r>
      <w:r w:rsidR="005237CB" w:rsidRPr="00601678">
        <w:rPr>
          <w:rFonts w:hint="eastAsia"/>
        </w:rPr>
        <w:t>결과</w:t>
      </w:r>
      <w:bookmarkEnd w:id="24"/>
    </w:p>
    <w:p w:rsidR="005237CB" w:rsidRPr="00601678" w:rsidRDefault="005237CB" w:rsidP="004B2B59">
      <w:pPr>
        <w:pStyle w:val="20"/>
      </w:pPr>
      <w:bookmarkStart w:id="25" w:name="_Toc364793232"/>
      <w:r w:rsidRPr="00601678">
        <w:rPr>
          <w:rFonts w:hint="eastAsia"/>
        </w:rPr>
        <w:t>위험분석</w:t>
      </w:r>
      <w:r w:rsidRPr="00601678">
        <w:t xml:space="preserve"> </w:t>
      </w:r>
      <w:r w:rsidRPr="00601678">
        <w:rPr>
          <w:rFonts w:hint="eastAsia"/>
        </w:rPr>
        <w:t>절차</w:t>
      </w:r>
      <w:bookmarkEnd w:id="25"/>
    </w:p>
    <w:p w:rsidR="005237CB" w:rsidRPr="00601678" w:rsidRDefault="00AB5F99" w:rsidP="003715AE">
      <w:pPr>
        <w:pStyle w:val="AhnLab-11"/>
      </w:pPr>
      <w:r w:rsidRPr="00601678">
        <w:rPr>
          <w:noProof/>
        </w:rPr>
        <w:drawing>
          <wp:anchor distT="0" distB="0" distL="0" distR="0" simplePos="0" relativeHeight="251657216" behindDoc="1" locked="0" layoutInCell="0" allowOverlap="1" wp14:anchorId="3F5AE9EB" wp14:editId="1DCCB012">
            <wp:simplePos x="0" y="0"/>
            <wp:positionH relativeFrom="column">
              <wp:posOffset>333375</wp:posOffset>
            </wp:positionH>
            <wp:positionV relativeFrom="paragraph">
              <wp:posOffset>722630</wp:posOffset>
            </wp:positionV>
            <wp:extent cx="5381625" cy="1516380"/>
            <wp:effectExtent l="0" t="0" r="9525" b="7620"/>
            <wp:wrapTight wrapText="bothSides">
              <wp:wrapPolygon edited="0">
                <wp:start x="0" y="0"/>
                <wp:lineTo x="0" y="21437"/>
                <wp:lineTo x="21562" y="21437"/>
                <wp:lineTo x="21562" y="0"/>
                <wp:lineTo x="0" y="0"/>
              </wp:wrapPolygon>
            </wp:wrapTight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51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7CB" w:rsidRPr="00601678">
        <w:rPr>
          <w:rFonts w:hint="eastAsia"/>
        </w:rPr>
        <w:t>정보보호</w:t>
      </w:r>
      <w:r w:rsidR="005237CB" w:rsidRPr="00601678">
        <w:t xml:space="preserve"> </w:t>
      </w:r>
      <w:r w:rsidR="005237CB" w:rsidRPr="00601678">
        <w:rPr>
          <w:rFonts w:hint="eastAsia"/>
        </w:rPr>
        <w:t>측면의</w:t>
      </w:r>
      <w:r w:rsidR="005237CB" w:rsidRPr="00601678">
        <w:t xml:space="preserve"> </w:t>
      </w:r>
      <w:r w:rsidR="005237CB" w:rsidRPr="00601678">
        <w:rPr>
          <w:rFonts w:hint="eastAsia"/>
        </w:rPr>
        <w:t>위험분석</w:t>
      </w:r>
      <w:r w:rsidR="005237CB" w:rsidRPr="00601678">
        <w:t xml:space="preserve"> </w:t>
      </w:r>
      <w:r w:rsidR="005237CB" w:rsidRPr="00601678">
        <w:rPr>
          <w:rFonts w:hint="eastAsia"/>
        </w:rPr>
        <w:t>절차는</w:t>
      </w:r>
      <w:r w:rsidR="005237CB" w:rsidRPr="00601678">
        <w:t xml:space="preserve"> </w:t>
      </w:r>
      <w:r w:rsidR="005237CB" w:rsidRPr="00601678">
        <w:rPr>
          <w:rFonts w:hint="eastAsia"/>
        </w:rPr>
        <w:t>자산분석</w:t>
      </w:r>
      <w:r w:rsidR="005237CB" w:rsidRPr="00601678">
        <w:t xml:space="preserve">, </w:t>
      </w:r>
      <w:r w:rsidR="00095F4D" w:rsidRPr="00601678">
        <w:rPr>
          <w:rFonts w:hint="eastAsia"/>
        </w:rPr>
        <w:t>위협·</w:t>
      </w:r>
      <w:r w:rsidR="00322597" w:rsidRPr="00601678">
        <w:rPr>
          <w:rFonts w:hint="eastAsia"/>
        </w:rPr>
        <w:t>취약점</w:t>
      </w:r>
      <w:r w:rsidR="005237CB" w:rsidRPr="00601678">
        <w:t xml:space="preserve"> </w:t>
      </w:r>
      <w:r w:rsidR="005237CB" w:rsidRPr="00601678">
        <w:rPr>
          <w:rFonts w:hint="eastAsia"/>
        </w:rPr>
        <w:t>분석</w:t>
      </w:r>
      <w:r w:rsidR="005237CB" w:rsidRPr="00601678">
        <w:t xml:space="preserve">, </w:t>
      </w:r>
      <w:r w:rsidR="005237CB" w:rsidRPr="00601678">
        <w:rPr>
          <w:rFonts w:hint="eastAsia"/>
        </w:rPr>
        <w:t>위험분석</w:t>
      </w:r>
      <w:r w:rsidR="005237CB" w:rsidRPr="00601678">
        <w:t xml:space="preserve">, </w:t>
      </w:r>
      <w:r w:rsidR="007B3457" w:rsidRPr="00601678">
        <w:rPr>
          <w:rFonts w:hint="eastAsia"/>
        </w:rPr>
        <w:t>위험 수용기준 설정,</w:t>
      </w:r>
      <w:r w:rsidR="007B3457" w:rsidRPr="00601678">
        <w:t xml:space="preserve"> </w:t>
      </w:r>
      <w:r w:rsidR="005237CB" w:rsidRPr="00601678">
        <w:rPr>
          <w:rFonts w:hint="eastAsia"/>
        </w:rPr>
        <w:t>위험조치의</w:t>
      </w:r>
      <w:r w:rsidR="005237CB" w:rsidRPr="00601678">
        <w:t xml:space="preserve"> </w:t>
      </w:r>
      <w:r w:rsidR="005237CB" w:rsidRPr="00601678">
        <w:rPr>
          <w:rFonts w:hint="eastAsia"/>
        </w:rPr>
        <w:t>보호대책</w:t>
      </w:r>
      <w:r w:rsidR="005237CB" w:rsidRPr="00601678">
        <w:t xml:space="preserve"> </w:t>
      </w:r>
      <w:r w:rsidR="005237CB" w:rsidRPr="00601678">
        <w:rPr>
          <w:rFonts w:hint="eastAsia"/>
        </w:rPr>
        <w:t>수립</w:t>
      </w:r>
      <w:r w:rsidR="005237CB" w:rsidRPr="00601678">
        <w:t xml:space="preserve"> </w:t>
      </w:r>
      <w:r w:rsidR="005237CB" w:rsidRPr="00601678">
        <w:rPr>
          <w:rFonts w:hint="eastAsia"/>
        </w:rPr>
        <w:t>절차로</w:t>
      </w:r>
      <w:r w:rsidR="005237CB" w:rsidRPr="00601678">
        <w:t xml:space="preserve"> </w:t>
      </w:r>
      <w:r w:rsidR="005237CB" w:rsidRPr="00601678">
        <w:rPr>
          <w:rFonts w:hint="eastAsia"/>
        </w:rPr>
        <w:t>진행되며</w:t>
      </w:r>
      <w:r w:rsidR="005237CB" w:rsidRPr="00601678">
        <w:t xml:space="preserve">, </w:t>
      </w:r>
      <w:r w:rsidR="005237CB" w:rsidRPr="00601678">
        <w:rPr>
          <w:rFonts w:hint="eastAsia"/>
        </w:rPr>
        <w:t>다음의</w:t>
      </w:r>
      <w:r w:rsidR="005237CB" w:rsidRPr="00601678">
        <w:t xml:space="preserve"> </w:t>
      </w:r>
      <w:r w:rsidR="005237CB" w:rsidRPr="00601678">
        <w:rPr>
          <w:rFonts w:hint="eastAsia"/>
        </w:rPr>
        <w:t>그림과</w:t>
      </w:r>
      <w:r w:rsidR="005237CB" w:rsidRPr="00601678">
        <w:t xml:space="preserve"> </w:t>
      </w:r>
      <w:r w:rsidR="005237CB" w:rsidRPr="00601678">
        <w:rPr>
          <w:rFonts w:hint="eastAsia"/>
        </w:rPr>
        <w:t>같다</w:t>
      </w:r>
      <w:r w:rsidR="005237CB" w:rsidRPr="00601678">
        <w:t>.</w:t>
      </w:r>
    </w:p>
    <w:p w:rsidR="005237CB" w:rsidRPr="00601678" w:rsidRDefault="005237CB" w:rsidP="003715AE">
      <w:pPr>
        <w:pStyle w:val="AhnLab-11"/>
      </w:pPr>
    </w:p>
    <w:p w:rsidR="005237CB" w:rsidRPr="00601678" w:rsidRDefault="005237CB" w:rsidP="003715AE">
      <w:pPr>
        <w:pStyle w:val="AhnLab-11"/>
      </w:pPr>
      <w:r w:rsidRPr="00601678">
        <w:rPr>
          <w:rFonts w:hint="eastAsia"/>
        </w:rPr>
        <w:t>자산분석은</w:t>
      </w:r>
      <w:r w:rsidRPr="00601678">
        <w:t xml:space="preserve"> </w:t>
      </w:r>
      <w:r w:rsidR="00E137F2">
        <w:rPr>
          <w:rFonts w:hint="eastAsia"/>
        </w:rPr>
        <w:t>소프트웨어특성화대학원 과제관리시스템</w:t>
      </w:r>
      <w:r w:rsidRPr="00601678">
        <w:t xml:space="preserve"> </w:t>
      </w:r>
      <w:r w:rsidRPr="00601678">
        <w:rPr>
          <w:rFonts w:hint="eastAsia"/>
        </w:rPr>
        <w:t>정보자산</w:t>
      </w:r>
      <w:r w:rsidRPr="00601678">
        <w:t xml:space="preserve"> </w:t>
      </w:r>
      <w:r w:rsidRPr="00601678">
        <w:rPr>
          <w:rFonts w:hint="eastAsia"/>
        </w:rPr>
        <w:t>상세</w:t>
      </w:r>
      <w:r w:rsidRPr="00601678">
        <w:t xml:space="preserve"> </w:t>
      </w:r>
      <w:r w:rsidRPr="00601678">
        <w:rPr>
          <w:rFonts w:hint="eastAsia"/>
        </w:rPr>
        <w:t>현황을</w:t>
      </w:r>
      <w:r w:rsidRPr="00601678">
        <w:t xml:space="preserve"> </w:t>
      </w:r>
      <w:r w:rsidRPr="00601678">
        <w:rPr>
          <w:rFonts w:hint="eastAsia"/>
        </w:rPr>
        <w:t>파악하여</w:t>
      </w:r>
      <w:r w:rsidRPr="00601678">
        <w:t xml:space="preserve"> </w:t>
      </w:r>
      <w:r w:rsidRPr="00601678">
        <w:rPr>
          <w:rFonts w:hint="eastAsia"/>
        </w:rPr>
        <w:t>그룹화하고</w:t>
      </w:r>
      <w:r w:rsidR="0050649B" w:rsidRPr="00601678">
        <w:t>,</w:t>
      </w:r>
      <w:r w:rsidRPr="00601678">
        <w:t xml:space="preserve"> </w:t>
      </w:r>
      <w:r w:rsidRPr="00601678">
        <w:rPr>
          <w:rFonts w:hint="eastAsia"/>
        </w:rPr>
        <w:t>그룹화된</w:t>
      </w:r>
      <w:r w:rsidRPr="00601678">
        <w:t xml:space="preserve"> </w:t>
      </w:r>
      <w:r w:rsidRPr="00601678">
        <w:rPr>
          <w:rFonts w:hint="eastAsia"/>
        </w:rPr>
        <w:t>정보자산그룹을</w:t>
      </w:r>
      <w:r w:rsidRPr="00601678">
        <w:t xml:space="preserve"> </w:t>
      </w:r>
      <w:r w:rsidRPr="00601678">
        <w:rPr>
          <w:rFonts w:hint="eastAsia"/>
        </w:rPr>
        <w:t>기밀성</w:t>
      </w:r>
      <w:r w:rsidRPr="00601678">
        <w:t xml:space="preserve">, </w:t>
      </w:r>
      <w:r w:rsidRPr="00601678">
        <w:rPr>
          <w:rFonts w:hint="eastAsia"/>
        </w:rPr>
        <w:t>무결성</w:t>
      </w:r>
      <w:r w:rsidRPr="00601678">
        <w:t xml:space="preserve">, </w:t>
      </w:r>
      <w:r w:rsidRPr="00601678">
        <w:rPr>
          <w:rFonts w:hint="eastAsia"/>
        </w:rPr>
        <w:t>가용성</w:t>
      </w:r>
      <w:r w:rsidRPr="00601678">
        <w:t xml:space="preserve"> </w:t>
      </w:r>
      <w:r w:rsidRPr="00601678">
        <w:rPr>
          <w:rFonts w:hint="eastAsia"/>
        </w:rPr>
        <w:t>측면에서</w:t>
      </w:r>
      <w:r w:rsidRPr="00601678">
        <w:t xml:space="preserve"> </w:t>
      </w:r>
      <w:r w:rsidRPr="00601678">
        <w:rPr>
          <w:rFonts w:hint="eastAsia"/>
        </w:rPr>
        <w:t>가치를</w:t>
      </w:r>
      <w:r w:rsidRPr="00601678">
        <w:t xml:space="preserve"> </w:t>
      </w:r>
      <w:r w:rsidRPr="00601678">
        <w:rPr>
          <w:rFonts w:hint="eastAsia"/>
        </w:rPr>
        <w:t>평가한다</w:t>
      </w:r>
      <w:r w:rsidRPr="00601678">
        <w:t xml:space="preserve">. </w:t>
      </w:r>
      <w:r w:rsidR="00CC436B" w:rsidRPr="00601678">
        <w:rPr>
          <w:rFonts w:hint="eastAsia"/>
        </w:rPr>
        <w:t>위험분석</w:t>
      </w:r>
      <w:r w:rsidRPr="00601678">
        <w:rPr>
          <w:rFonts w:hint="eastAsia"/>
        </w:rPr>
        <w:t>은</w:t>
      </w:r>
      <w:r w:rsidRPr="00601678">
        <w:t xml:space="preserve"> </w:t>
      </w:r>
      <w:r w:rsidR="00E137F2">
        <w:rPr>
          <w:rFonts w:hint="eastAsia"/>
        </w:rPr>
        <w:t>소프트웨어특성화대학원 과제관리시스템</w:t>
      </w:r>
      <w:r w:rsidRPr="00601678">
        <w:rPr>
          <w:rFonts w:hint="eastAsia"/>
        </w:rPr>
        <w:t>의</w:t>
      </w:r>
      <w:r w:rsidRPr="00601678">
        <w:t xml:space="preserve"> </w:t>
      </w:r>
      <w:r w:rsidRPr="00601678">
        <w:rPr>
          <w:rFonts w:hint="eastAsia"/>
        </w:rPr>
        <w:t>정보자산에서</w:t>
      </w:r>
      <w:r w:rsidRPr="00601678">
        <w:t xml:space="preserve"> </w:t>
      </w:r>
      <w:r w:rsidRPr="00601678">
        <w:rPr>
          <w:rFonts w:hint="eastAsia"/>
        </w:rPr>
        <w:t>발생될</w:t>
      </w:r>
      <w:r w:rsidRPr="00601678">
        <w:t xml:space="preserve"> </w:t>
      </w:r>
      <w:r w:rsidRPr="00601678">
        <w:rPr>
          <w:rFonts w:hint="eastAsia"/>
        </w:rPr>
        <w:t>수</w:t>
      </w:r>
      <w:r w:rsidRPr="00601678">
        <w:t xml:space="preserve"> </w:t>
      </w:r>
      <w:r w:rsidRPr="00601678">
        <w:rPr>
          <w:rFonts w:hint="eastAsia"/>
        </w:rPr>
        <w:t>있는</w:t>
      </w:r>
      <w:r w:rsidRPr="00601678">
        <w:t xml:space="preserve"> </w:t>
      </w:r>
      <w:r w:rsidRPr="00601678">
        <w:rPr>
          <w:rFonts w:hint="eastAsia"/>
        </w:rPr>
        <w:t>다양한</w:t>
      </w:r>
      <w:r w:rsidRPr="00601678">
        <w:t xml:space="preserve"> </w:t>
      </w:r>
      <w:r w:rsidR="00CC436B" w:rsidRPr="00601678">
        <w:rPr>
          <w:rFonts w:hint="eastAsia"/>
        </w:rPr>
        <w:t>위협과 위협이 미치는 영향도를 통합한</w:t>
      </w:r>
      <w:r w:rsidRPr="00601678">
        <w:t xml:space="preserve"> </w:t>
      </w:r>
      <w:r w:rsidR="00CC436B" w:rsidRPr="00601678">
        <w:rPr>
          <w:rFonts w:hint="eastAsia"/>
        </w:rPr>
        <w:t>우</w:t>
      </w:r>
      <w:r w:rsidRPr="00601678">
        <w:rPr>
          <w:rFonts w:hint="eastAsia"/>
        </w:rPr>
        <w:t>려사항를</w:t>
      </w:r>
      <w:r w:rsidRPr="00601678">
        <w:t xml:space="preserve"> </w:t>
      </w:r>
      <w:r w:rsidRPr="00601678">
        <w:rPr>
          <w:rFonts w:hint="eastAsia"/>
        </w:rPr>
        <w:t>작성하여</w:t>
      </w:r>
      <w:r w:rsidRPr="00601678">
        <w:t xml:space="preserve"> </w:t>
      </w:r>
      <w:r w:rsidRPr="00601678">
        <w:rPr>
          <w:rFonts w:hint="eastAsia"/>
        </w:rPr>
        <w:t>각</w:t>
      </w:r>
      <w:r w:rsidRPr="00601678">
        <w:t xml:space="preserve"> </w:t>
      </w:r>
      <w:r w:rsidRPr="00601678">
        <w:rPr>
          <w:rFonts w:hint="eastAsia"/>
        </w:rPr>
        <w:t>우려사항에</w:t>
      </w:r>
      <w:r w:rsidRPr="00601678">
        <w:t xml:space="preserve"> </w:t>
      </w:r>
      <w:r w:rsidRPr="00601678">
        <w:rPr>
          <w:rFonts w:hint="eastAsia"/>
        </w:rPr>
        <w:t>대하여</w:t>
      </w:r>
      <w:r w:rsidRPr="00601678">
        <w:t xml:space="preserve"> </w:t>
      </w:r>
      <w:r w:rsidRPr="00601678">
        <w:rPr>
          <w:rFonts w:hint="eastAsia"/>
        </w:rPr>
        <w:t>발생가능성과</w:t>
      </w:r>
      <w:r w:rsidRPr="00601678">
        <w:t xml:space="preserve"> </w:t>
      </w:r>
      <w:r w:rsidRPr="00601678">
        <w:rPr>
          <w:rFonts w:hint="eastAsia"/>
        </w:rPr>
        <w:t>영향도를</w:t>
      </w:r>
      <w:r w:rsidRPr="00601678">
        <w:t xml:space="preserve"> </w:t>
      </w:r>
      <w:r w:rsidRPr="00601678">
        <w:rPr>
          <w:rFonts w:hint="eastAsia"/>
        </w:rPr>
        <w:t>평가한다</w:t>
      </w:r>
      <w:r w:rsidRPr="00601678">
        <w:t xml:space="preserve">. </w:t>
      </w:r>
      <w:r w:rsidR="00322597" w:rsidRPr="00601678">
        <w:rPr>
          <w:rFonts w:hint="eastAsia"/>
        </w:rPr>
        <w:t>취약점</w:t>
      </w:r>
      <w:r w:rsidRPr="00601678">
        <w:rPr>
          <w:rFonts w:hint="eastAsia"/>
        </w:rPr>
        <w:t>분석은</w:t>
      </w:r>
      <w:r w:rsidRPr="00601678">
        <w:t xml:space="preserve"> </w:t>
      </w:r>
      <w:r w:rsidRPr="00601678">
        <w:rPr>
          <w:rFonts w:hint="eastAsia"/>
        </w:rPr>
        <w:t>정보보호</w:t>
      </w:r>
      <w:r w:rsidRPr="00601678">
        <w:t xml:space="preserve"> </w:t>
      </w:r>
      <w:r w:rsidRPr="00601678">
        <w:rPr>
          <w:rFonts w:hint="eastAsia"/>
        </w:rPr>
        <w:t>관리체계</w:t>
      </w:r>
      <w:r w:rsidRPr="00601678">
        <w:t xml:space="preserve"> </w:t>
      </w:r>
      <w:r w:rsidRPr="00601678">
        <w:rPr>
          <w:rFonts w:hint="eastAsia"/>
        </w:rPr>
        <w:t>보안점검</w:t>
      </w:r>
      <w:r w:rsidRPr="00601678">
        <w:t xml:space="preserve"> </w:t>
      </w:r>
      <w:r w:rsidRPr="00601678">
        <w:rPr>
          <w:rFonts w:hint="eastAsia"/>
        </w:rPr>
        <w:t>결과</w:t>
      </w:r>
      <w:r w:rsidRPr="00601678">
        <w:t xml:space="preserve"> </w:t>
      </w:r>
      <w:r w:rsidRPr="00601678">
        <w:rPr>
          <w:rFonts w:hint="eastAsia"/>
        </w:rPr>
        <w:t>및</w:t>
      </w:r>
      <w:r w:rsidRPr="00601678">
        <w:t xml:space="preserve"> </w:t>
      </w:r>
      <w:r w:rsidRPr="00601678">
        <w:rPr>
          <w:rFonts w:hint="eastAsia"/>
        </w:rPr>
        <w:t>기존</w:t>
      </w:r>
      <w:r w:rsidRPr="00601678">
        <w:t xml:space="preserve"> </w:t>
      </w:r>
      <w:r w:rsidRPr="00601678">
        <w:rPr>
          <w:rFonts w:hint="eastAsia"/>
        </w:rPr>
        <w:t>시스템</w:t>
      </w:r>
      <w:r w:rsidRPr="00601678">
        <w:t xml:space="preserve"> </w:t>
      </w:r>
      <w:r w:rsidR="00322597" w:rsidRPr="00601678">
        <w:rPr>
          <w:rFonts w:hint="eastAsia"/>
        </w:rPr>
        <w:t>취약점</w:t>
      </w:r>
      <w:r w:rsidRPr="00601678">
        <w:t xml:space="preserve"> </w:t>
      </w:r>
      <w:r w:rsidRPr="00601678">
        <w:rPr>
          <w:rFonts w:hint="eastAsia"/>
        </w:rPr>
        <w:t>점검</w:t>
      </w:r>
      <w:r w:rsidRPr="00601678">
        <w:t xml:space="preserve"> </w:t>
      </w:r>
      <w:r w:rsidRPr="00601678">
        <w:rPr>
          <w:rFonts w:hint="eastAsia"/>
        </w:rPr>
        <w:t>결과를</w:t>
      </w:r>
      <w:r w:rsidRPr="00601678">
        <w:t xml:space="preserve"> </w:t>
      </w:r>
      <w:r w:rsidRPr="00601678">
        <w:rPr>
          <w:rFonts w:hint="eastAsia"/>
        </w:rPr>
        <w:t>참조하여</w:t>
      </w:r>
      <w:r w:rsidRPr="00601678">
        <w:t xml:space="preserve"> </w:t>
      </w:r>
      <w:r w:rsidRPr="00601678">
        <w:rPr>
          <w:rFonts w:hint="eastAsia"/>
        </w:rPr>
        <w:t>분석한다</w:t>
      </w:r>
      <w:r w:rsidRPr="00601678">
        <w:t xml:space="preserve">. </w:t>
      </w:r>
      <w:r w:rsidRPr="00601678">
        <w:rPr>
          <w:rFonts w:hint="eastAsia"/>
        </w:rPr>
        <w:t>정보자산의</w:t>
      </w:r>
      <w:r w:rsidRPr="00601678">
        <w:t xml:space="preserve"> </w:t>
      </w:r>
      <w:r w:rsidRPr="00601678">
        <w:rPr>
          <w:rFonts w:hint="eastAsia"/>
        </w:rPr>
        <w:t>가치</w:t>
      </w:r>
      <w:r w:rsidRPr="00601678">
        <w:t xml:space="preserve">, </w:t>
      </w:r>
      <w:r w:rsidRPr="00601678">
        <w:rPr>
          <w:rFonts w:hint="eastAsia"/>
        </w:rPr>
        <w:t>위협도</w:t>
      </w:r>
      <w:r w:rsidRPr="00601678">
        <w:t xml:space="preserve">, </w:t>
      </w:r>
      <w:r w:rsidR="00322597" w:rsidRPr="00601678">
        <w:rPr>
          <w:rFonts w:hint="eastAsia"/>
        </w:rPr>
        <w:t>취약점</w:t>
      </w:r>
      <w:r w:rsidRPr="00601678">
        <w:rPr>
          <w:rFonts w:hint="eastAsia"/>
        </w:rPr>
        <w:t>에</w:t>
      </w:r>
      <w:r w:rsidRPr="00601678">
        <w:t xml:space="preserve"> </w:t>
      </w:r>
      <w:r w:rsidRPr="00601678">
        <w:rPr>
          <w:rFonts w:hint="eastAsia"/>
        </w:rPr>
        <w:t>대한</w:t>
      </w:r>
      <w:r w:rsidRPr="00601678">
        <w:t xml:space="preserve"> </w:t>
      </w:r>
      <w:r w:rsidRPr="00601678">
        <w:rPr>
          <w:rFonts w:hint="eastAsia"/>
        </w:rPr>
        <w:t>우려사항</w:t>
      </w:r>
      <w:r w:rsidRPr="00601678">
        <w:t xml:space="preserve"> </w:t>
      </w:r>
      <w:r w:rsidRPr="00601678">
        <w:rPr>
          <w:rFonts w:hint="eastAsia"/>
        </w:rPr>
        <w:t>수준을</w:t>
      </w:r>
      <w:r w:rsidRPr="00601678">
        <w:t xml:space="preserve"> </w:t>
      </w:r>
      <w:r w:rsidRPr="00601678">
        <w:rPr>
          <w:rFonts w:hint="eastAsia"/>
        </w:rPr>
        <w:t>고려하여</w:t>
      </w:r>
      <w:r w:rsidRPr="00601678">
        <w:t xml:space="preserve"> </w:t>
      </w:r>
      <w:r w:rsidRPr="00601678">
        <w:rPr>
          <w:rFonts w:hint="eastAsia"/>
        </w:rPr>
        <w:t>위험도를</w:t>
      </w:r>
      <w:r w:rsidRPr="00601678">
        <w:t xml:space="preserve"> </w:t>
      </w:r>
      <w:r w:rsidRPr="00601678">
        <w:rPr>
          <w:rFonts w:hint="eastAsia"/>
        </w:rPr>
        <w:t>분석하고</w:t>
      </w:r>
      <w:r w:rsidRPr="00601678">
        <w:t xml:space="preserve">, </w:t>
      </w:r>
      <w:r w:rsidRPr="00601678">
        <w:rPr>
          <w:rFonts w:hint="eastAsia"/>
        </w:rPr>
        <w:t>위험에</w:t>
      </w:r>
      <w:r w:rsidRPr="00601678">
        <w:t xml:space="preserve"> </w:t>
      </w:r>
      <w:r w:rsidRPr="00601678">
        <w:rPr>
          <w:rFonts w:hint="eastAsia"/>
        </w:rPr>
        <w:t>대한</w:t>
      </w:r>
      <w:r w:rsidRPr="00601678">
        <w:t xml:space="preserve"> </w:t>
      </w:r>
      <w:r w:rsidRPr="00601678">
        <w:rPr>
          <w:rFonts w:hint="eastAsia"/>
        </w:rPr>
        <w:t>보호대책을</w:t>
      </w:r>
      <w:r w:rsidRPr="00601678">
        <w:t xml:space="preserve"> </w:t>
      </w:r>
      <w:r w:rsidRPr="00601678">
        <w:rPr>
          <w:rFonts w:hint="eastAsia"/>
        </w:rPr>
        <w:t>수립하는</w:t>
      </w:r>
      <w:r w:rsidRPr="00601678">
        <w:t xml:space="preserve"> </w:t>
      </w:r>
      <w:r w:rsidRPr="00601678">
        <w:rPr>
          <w:rFonts w:hint="eastAsia"/>
        </w:rPr>
        <w:t>단계로</w:t>
      </w:r>
      <w:r w:rsidRPr="00601678">
        <w:t xml:space="preserve"> </w:t>
      </w:r>
      <w:r w:rsidRPr="00601678">
        <w:rPr>
          <w:rFonts w:hint="eastAsia"/>
        </w:rPr>
        <w:t>진행한다</w:t>
      </w:r>
      <w:r w:rsidRPr="00601678">
        <w:t xml:space="preserve">. </w:t>
      </w:r>
      <w:r w:rsidRPr="00601678">
        <w:rPr>
          <w:rFonts w:hint="eastAsia"/>
        </w:rPr>
        <w:t>상세</w:t>
      </w:r>
      <w:r w:rsidRPr="00601678">
        <w:t xml:space="preserve"> </w:t>
      </w:r>
      <w:r w:rsidRPr="00601678">
        <w:rPr>
          <w:rFonts w:hint="eastAsia"/>
        </w:rPr>
        <w:t>수행</w:t>
      </w:r>
      <w:r w:rsidRPr="00601678">
        <w:t xml:space="preserve"> </w:t>
      </w:r>
      <w:r w:rsidRPr="00601678">
        <w:rPr>
          <w:rFonts w:hint="eastAsia"/>
        </w:rPr>
        <w:t>방법</w:t>
      </w:r>
      <w:r w:rsidRPr="00601678">
        <w:t xml:space="preserve"> </w:t>
      </w:r>
      <w:r w:rsidRPr="00601678">
        <w:rPr>
          <w:rFonts w:hint="eastAsia"/>
        </w:rPr>
        <w:t>및</w:t>
      </w:r>
      <w:r w:rsidRPr="00601678">
        <w:t xml:space="preserve"> </w:t>
      </w:r>
      <w:r w:rsidRPr="00601678">
        <w:rPr>
          <w:rFonts w:hint="eastAsia"/>
        </w:rPr>
        <w:t>결과는</w:t>
      </w:r>
      <w:r w:rsidRPr="00601678">
        <w:t xml:space="preserve"> </w:t>
      </w:r>
      <w:r w:rsidRPr="00601678">
        <w:rPr>
          <w:rFonts w:hint="eastAsia"/>
        </w:rPr>
        <w:t>각</w:t>
      </w:r>
      <w:r w:rsidRPr="00601678">
        <w:t xml:space="preserve"> </w:t>
      </w:r>
      <w:r w:rsidRPr="00601678">
        <w:rPr>
          <w:rFonts w:hint="eastAsia"/>
        </w:rPr>
        <w:t>단계별로</w:t>
      </w:r>
      <w:r w:rsidRPr="00601678">
        <w:t xml:space="preserve"> </w:t>
      </w:r>
      <w:r w:rsidRPr="00601678">
        <w:rPr>
          <w:rFonts w:hint="eastAsia"/>
        </w:rPr>
        <w:t>기술한다</w:t>
      </w:r>
      <w:r w:rsidRPr="00601678">
        <w:t>.</w:t>
      </w:r>
    </w:p>
    <w:p w:rsidR="005237CB" w:rsidRPr="00601678" w:rsidRDefault="005237CB" w:rsidP="004B2B59">
      <w:pPr>
        <w:pStyle w:val="20"/>
      </w:pPr>
      <w:bookmarkStart w:id="26" w:name="_Toc364793233"/>
      <w:r w:rsidRPr="00601678">
        <w:rPr>
          <w:rFonts w:hint="eastAsia"/>
        </w:rPr>
        <w:t>정보자산</w:t>
      </w:r>
      <w:r w:rsidRPr="00601678">
        <w:t xml:space="preserve"> </w:t>
      </w:r>
      <w:r w:rsidRPr="00601678">
        <w:rPr>
          <w:rFonts w:hint="eastAsia"/>
        </w:rPr>
        <w:t>분석</w:t>
      </w:r>
      <w:bookmarkEnd w:id="26"/>
    </w:p>
    <w:p w:rsidR="005237CB" w:rsidRPr="00601678" w:rsidRDefault="005237CB" w:rsidP="003715AE">
      <w:pPr>
        <w:pStyle w:val="AhnLab-11"/>
      </w:pPr>
      <w:r w:rsidRPr="00601678">
        <w:rPr>
          <w:rFonts w:hint="eastAsia"/>
        </w:rPr>
        <w:t>정보자산들이</w:t>
      </w:r>
      <w:r w:rsidRPr="00601678">
        <w:t xml:space="preserve"> </w:t>
      </w:r>
      <w:r w:rsidRPr="00601678">
        <w:rPr>
          <w:rFonts w:hint="eastAsia"/>
        </w:rPr>
        <w:t>전자적인</w:t>
      </w:r>
      <w:r w:rsidRPr="00601678">
        <w:t xml:space="preserve"> </w:t>
      </w:r>
      <w:r w:rsidRPr="00601678">
        <w:rPr>
          <w:rFonts w:hint="eastAsia"/>
        </w:rPr>
        <w:t>침해행위를</w:t>
      </w:r>
      <w:r w:rsidRPr="00601678">
        <w:t xml:space="preserve"> </w:t>
      </w:r>
      <w:r w:rsidRPr="00601678">
        <w:rPr>
          <w:rFonts w:hint="eastAsia"/>
        </w:rPr>
        <w:t>받아</w:t>
      </w:r>
      <w:r w:rsidRPr="00601678">
        <w:t xml:space="preserve"> </w:t>
      </w:r>
      <w:r w:rsidRPr="00601678">
        <w:rPr>
          <w:rFonts w:hint="eastAsia"/>
        </w:rPr>
        <w:t>연속적인</w:t>
      </w:r>
      <w:r w:rsidRPr="00601678">
        <w:t xml:space="preserve"> </w:t>
      </w:r>
      <w:r w:rsidRPr="00601678">
        <w:rPr>
          <w:rFonts w:hint="eastAsia"/>
        </w:rPr>
        <w:t>업무수행을</w:t>
      </w:r>
      <w:r w:rsidRPr="00601678">
        <w:t xml:space="preserve"> </w:t>
      </w:r>
      <w:r w:rsidRPr="00601678">
        <w:rPr>
          <w:rFonts w:hint="eastAsia"/>
        </w:rPr>
        <w:t>할</w:t>
      </w:r>
      <w:r w:rsidRPr="00601678">
        <w:t xml:space="preserve"> </w:t>
      </w:r>
      <w:r w:rsidRPr="00601678">
        <w:rPr>
          <w:rFonts w:hint="eastAsia"/>
        </w:rPr>
        <w:t>수</w:t>
      </w:r>
      <w:r w:rsidRPr="00601678">
        <w:t xml:space="preserve"> </w:t>
      </w:r>
      <w:r w:rsidRPr="00601678">
        <w:rPr>
          <w:rFonts w:hint="eastAsia"/>
        </w:rPr>
        <w:t>없는</w:t>
      </w:r>
      <w:r w:rsidRPr="00601678">
        <w:t xml:space="preserve"> </w:t>
      </w:r>
      <w:r w:rsidRPr="00601678">
        <w:rPr>
          <w:rFonts w:hint="eastAsia"/>
        </w:rPr>
        <w:t>상황이</w:t>
      </w:r>
      <w:r w:rsidRPr="00601678">
        <w:t xml:space="preserve"> </w:t>
      </w:r>
      <w:r w:rsidRPr="00601678">
        <w:rPr>
          <w:rFonts w:hint="eastAsia"/>
        </w:rPr>
        <w:t>된다면</w:t>
      </w:r>
      <w:r w:rsidRPr="00601678">
        <w:t xml:space="preserve"> </w:t>
      </w:r>
      <w:r w:rsidR="00E137F2">
        <w:rPr>
          <w:rFonts w:hint="eastAsia"/>
        </w:rPr>
        <w:t>소프트웨어특성화대학원 과제관리시스템</w:t>
      </w:r>
      <w:r w:rsidR="00AB5F99" w:rsidRPr="00601678">
        <w:rPr>
          <w:rFonts w:hint="eastAsia"/>
        </w:rPr>
        <w:t xml:space="preserve"> </w:t>
      </w:r>
      <w:r w:rsidRPr="00601678">
        <w:rPr>
          <w:rFonts w:hint="eastAsia"/>
        </w:rPr>
        <w:t>업무의</w:t>
      </w:r>
      <w:r w:rsidRPr="00601678">
        <w:t xml:space="preserve"> </w:t>
      </w:r>
      <w:r w:rsidRPr="00601678">
        <w:rPr>
          <w:rFonts w:hint="eastAsia"/>
        </w:rPr>
        <w:t>피해</w:t>
      </w:r>
      <w:r w:rsidR="00AB5F99" w:rsidRPr="00601678">
        <w:rPr>
          <w:rFonts w:hint="eastAsia"/>
        </w:rPr>
        <w:t xml:space="preserve"> </w:t>
      </w:r>
      <w:r w:rsidRPr="00601678">
        <w:rPr>
          <w:rFonts w:hint="eastAsia"/>
        </w:rPr>
        <w:t>뿐만</w:t>
      </w:r>
      <w:r w:rsidRPr="00601678">
        <w:t xml:space="preserve"> </w:t>
      </w:r>
      <w:r w:rsidRPr="00601678">
        <w:rPr>
          <w:rFonts w:hint="eastAsia"/>
        </w:rPr>
        <w:t>아니라</w:t>
      </w:r>
      <w:r w:rsidRPr="00601678">
        <w:t xml:space="preserve"> </w:t>
      </w:r>
      <w:r w:rsidRPr="00601678">
        <w:rPr>
          <w:rFonts w:hint="eastAsia"/>
        </w:rPr>
        <w:t>관련</w:t>
      </w:r>
      <w:r w:rsidRPr="00601678">
        <w:t xml:space="preserve"> </w:t>
      </w:r>
      <w:r w:rsidR="00E137F2">
        <w:rPr>
          <w:rFonts w:hint="eastAsia"/>
        </w:rPr>
        <w:t>소프트웨어특성화대학원 과제관리시스템</w:t>
      </w:r>
      <w:r w:rsidR="00AB5F99" w:rsidRPr="00601678">
        <w:rPr>
          <w:rFonts w:hint="eastAsia"/>
        </w:rPr>
        <w:t xml:space="preserve"> </w:t>
      </w:r>
      <w:r w:rsidRPr="00601678">
        <w:rPr>
          <w:rFonts w:hint="eastAsia"/>
        </w:rPr>
        <w:t>자산</w:t>
      </w:r>
      <w:r w:rsidRPr="00601678">
        <w:t xml:space="preserve"> </w:t>
      </w:r>
      <w:r w:rsidRPr="00601678">
        <w:rPr>
          <w:rFonts w:hint="eastAsia"/>
        </w:rPr>
        <w:t>및</w:t>
      </w:r>
      <w:r w:rsidRPr="00601678">
        <w:t xml:space="preserve"> </w:t>
      </w:r>
      <w:r w:rsidRPr="00601678">
        <w:rPr>
          <w:rFonts w:hint="eastAsia"/>
        </w:rPr>
        <w:t>관련</w:t>
      </w:r>
      <w:r w:rsidRPr="00601678">
        <w:t xml:space="preserve"> </w:t>
      </w:r>
      <w:r w:rsidRPr="00601678">
        <w:rPr>
          <w:rFonts w:hint="eastAsia"/>
        </w:rPr>
        <w:t>업체들에게</w:t>
      </w:r>
      <w:r w:rsidRPr="00601678">
        <w:t xml:space="preserve"> </w:t>
      </w:r>
      <w:r w:rsidRPr="00601678">
        <w:rPr>
          <w:rFonts w:hint="eastAsia"/>
        </w:rPr>
        <w:t>피해가</w:t>
      </w:r>
      <w:r w:rsidRPr="00601678">
        <w:t xml:space="preserve"> </w:t>
      </w:r>
      <w:r w:rsidRPr="00601678">
        <w:rPr>
          <w:rFonts w:hint="eastAsia"/>
        </w:rPr>
        <w:t>확대되고</w:t>
      </w:r>
      <w:r w:rsidRPr="00601678">
        <w:t xml:space="preserve"> </w:t>
      </w:r>
      <w:r w:rsidRPr="00601678">
        <w:rPr>
          <w:rFonts w:hint="eastAsia"/>
        </w:rPr>
        <w:t>규모도</w:t>
      </w:r>
      <w:r w:rsidRPr="00601678">
        <w:t xml:space="preserve"> </w:t>
      </w:r>
      <w:r w:rsidRPr="00601678">
        <w:rPr>
          <w:rFonts w:hint="eastAsia"/>
        </w:rPr>
        <w:t>증가하게</w:t>
      </w:r>
      <w:r w:rsidRPr="00601678">
        <w:t xml:space="preserve"> </w:t>
      </w:r>
      <w:r w:rsidRPr="00601678">
        <w:rPr>
          <w:rFonts w:hint="eastAsia"/>
        </w:rPr>
        <w:t>된다</w:t>
      </w:r>
      <w:r w:rsidRPr="00601678">
        <w:t xml:space="preserve">. </w:t>
      </w:r>
      <w:r w:rsidRPr="00601678">
        <w:rPr>
          <w:rFonts w:hint="eastAsia"/>
        </w:rPr>
        <w:t>따라서</w:t>
      </w:r>
      <w:r w:rsidRPr="00601678">
        <w:t xml:space="preserve"> </w:t>
      </w:r>
      <w:r w:rsidR="00E137F2">
        <w:rPr>
          <w:rFonts w:hint="eastAsia"/>
        </w:rPr>
        <w:t>소프트웨어특성화대학원 과제관리시스템</w:t>
      </w:r>
      <w:r w:rsidRPr="00601678">
        <w:rPr>
          <w:rFonts w:hint="eastAsia"/>
        </w:rPr>
        <w:t>의</w:t>
      </w:r>
      <w:r w:rsidRPr="00601678">
        <w:t xml:space="preserve"> </w:t>
      </w:r>
      <w:r w:rsidRPr="00601678">
        <w:rPr>
          <w:rFonts w:hint="eastAsia"/>
        </w:rPr>
        <w:t>주요</w:t>
      </w:r>
      <w:r w:rsidRPr="00601678">
        <w:t xml:space="preserve"> </w:t>
      </w:r>
      <w:r w:rsidRPr="00601678">
        <w:rPr>
          <w:rFonts w:hint="eastAsia"/>
        </w:rPr>
        <w:t>정보자산들을</w:t>
      </w:r>
      <w:r w:rsidRPr="00601678">
        <w:t xml:space="preserve"> </w:t>
      </w:r>
      <w:r w:rsidRPr="00601678">
        <w:rPr>
          <w:rFonts w:hint="eastAsia"/>
        </w:rPr>
        <w:t>파악하고</w:t>
      </w:r>
      <w:r w:rsidRPr="00601678">
        <w:t xml:space="preserve"> </w:t>
      </w:r>
      <w:r w:rsidRPr="00601678">
        <w:rPr>
          <w:rFonts w:hint="eastAsia"/>
        </w:rPr>
        <w:t>각각의</w:t>
      </w:r>
      <w:r w:rsidRPr="00601678">
        <w:t xml:space="preserve"> </w:t>
      </w:r>
      <w:r w:rsidRPr="00601678">
        <w:rPr>
          <w:rFonts w:hint="eastAsia"/>
        </w:rPr>
        <w:t>업무를</w:t>
      </w:r>
      <w:r w:rsidRPr="00601678">
        <w:t xml:space="preserve"> </w:t>
      </w:r>
      <w:r w:rsidRPr="00601678">
        <w:rPr>
          <w:rFonts w:hint="eastAsia"/>
        </w:rPr>
        <w:t>수행하는데</w:t>
      </w:r>
      <w:r w:rsidRPr="00601678">
        <w:t xml:space="preserve"> </w:t>
      </w:r>
      <w:r w:rsidRPr="00601678">
        <w:rPr>
          <w:rFonts w:hint="eastAsia"/>
        </w:rPr>
        <w:t>어느</w:t>
      </w:r>
      <w:r w:rsidRPr="00601678">
        <w:t xml:space="preserve"> </w:t>
      </w:r>
      <w:r w:rsidRPr="00601678">
        <w:rPr>
          <w:rFonts w:hint="eastAsia"/>
        </w:rPr>
        <w:t>정도의</w:t>
      </w:r>
      <w:r w:rsidRPr="00601678">
        <w:t xml:space="preserve"> </w:t>
      </w:r>
      <w:r w:rsidRPr="00601678">
        <w:rPr>
          <w:rFonts w:hint="eastAsia"/>
        </w:rPr>
        <w:t>가치를</w:t>
      </w:r>
      <w:r w:rsidRPr="00601678">
        <w:t xml:space="preserve"> </w:t>
      </w:r>
      <w:r w:rsidRPr="00601678">
        <w:rPr>
          <w:rFonts w:hint="eastAsia"/>
        </w:rPr>
        <w:t>내포하고</w:t>
      </w:r>
      <w:r w:rsidRPr="00601678">
        <w:t xml:space="preserve"> </w:t>
      </w:r>
      <w:r w:rsidRPr="00601678">
        <w:rPr>
          <w:rFonts w:hint="eastAsia"/>
        </w:rPr>
        <w:t>있는지를</w:t>
      </w:r>
      <w:r w:rsidRPr="00601678">
        <w:t xml:space="preserve"> </w:t>
      </w:r>
      <w:r w:rsidRPr="00601678">
        <w:rPr>
          <w:rFonts w:hint="eastAsia"/>
        </w:rPr>
        <w:t>파악한다</w:t>
      </w:r>
      <w:r w:rsidRPr="00601678">
        <w:t>.</w:t>
      </w:r>
    </w:p>
    <w:p w:rsidR="005237CB" w:rsidRPr="00601678" w:rsidRDefault="005237CB" w:rsidP="004B2B59">
      <w:pPr>
        <w:pStyle w:val="30"/>
      </w:pPr>
      <w:bookmarkStart w:id="27" w:name="_Toc364793234"/>
      <w:r w:rsidRPr="00601678">
        <w:rPr>
          <w:rFonts w:hint="eastAsia"/>
        </w:rPr>
        <w:t>자산분석</w:t>
      </w:r>
      <w:r w:rsidRPr="00601678">
        <w:t xml:space="preserve"> </w:t>
      </w:r>
      <w:r w:rsidRPr="00601678">
        <w:rPr>
          <w:rFonts w:hint="eastAsia"/>
        </w:rPr>
        <w:t>개요</w:t>
      </w:r>
      <w:bookmarkEnd w:id="27"/>
    </w:p>
    <w:p w:rsidR="005237CB" w:rsidRPr="00601678" w:rsidRDefault="005237CB" w:rsidP="00832CD6">
      <w:r w:rsidRPr="00601678">
        <w:rPr>
          <w:rFonts w:hint="eastAsia"/>
        </w:rPr>
        <w:t>자산분석은</w:t>
      </w:r>
      <w:r w:rsidRPr="00601678">
        <w:t xml:space="preserve"> </w:t>
      </w:r>
      <w:r w:rsidR="00E137F2">
        <w:rPr>
          <w:rFonts w:hint="eastAsia"/>
        </w:rPr>
        <w:t>소프트웨어특성화대학원 과제관리시스템</w:t>
      </w:r>
      <w:r w:rsidRPr="00601678">
        <w:t xml:space="preserve"> </w:t>
      </w:r>
      <w:r w:rsidRPr="00601678">
        <w:rPr>
          <w:rFonts w:hint="eastAsia"/>
        </w:rPr>
        <w:t>내에</w:t>
      </w:r>
      <w:r w:rsidRPr="00601678">
        <w:t xml:space="preserve"> </w:t>
      </w:r>
      <w:r w:rsidRPr="00601678">
        <w:rPr>
          <w:rFonts w:hint="eastAsia"/>
        </w:rPr>
        <w:t>존재하는</w:t>
      </w:r>
      <w:r w:rsidRPr="00601678">
        <w:t xml:space="preserve"> </w:t>
      </w:r>
      <w:r w:rsidRPr="00601678">
        <w:rPr>
          <w:rFonts w:hint="eastAsia"/>
        </w:rPr>
        <w:t>정보자산을</w:t>
      </w:r>
      <w:r w:rsidRPr="00601678">
        <w:t xml:space="preserve"> </w:t>
      </w:r>
      <w:r w:rsidRPr="00601678">
        <w:rPr>
          <w:rFonts w:hint="eastAsia"/>
        </w:rPr>
        <w:t>식별하여</w:t>
      </w:r>
      <w:r w:rsidRPr="00601678">
        <w:t xml:space="preserve"> </w:t>
      </w:r>
      <w:r w:rsidRPr="00601678">
        <w:rPr>
          <w:rFonts w:hint="eastAsia"/>
        </w:rPr>
        <w:t>그룹화하고</w:t>
      </w:r>
      <w:r w:rsidRPr="00601678">
        <w:t xml:space="preserve">, </w:t>
      </w:r>
      <w:r w:rsidRPr="00601678">
        <w:rPr>
          <w:rFonts w:hint="eastAsia"/>
        </w:rPr>
        <w:t>해당</w:t>
      </w:r>
      <w:r w:rsidRPr="00601678">
        <w:t xml:space="preserve"> </w:t>
      </w:r>
      <w:r w:rsidRPr="00601678">
        <w:rPr>
          <w:rFonts w:hint="eastAsia"/>
        </w:rPr>
        <w:t>정보자산그룹이</w:t>
      </w:r>
      <w:r w:rsidRPr="00601678">
        <w:t xml:space="preserve"> </w:t>
      </w:r>
      <w:r w:rsidRPr="00601678">
        <w:rPr>
          <w:rFonts w:hint="eastAsia"/>
        </w:rPr>
        <w:t>가지고</w:t>
      </w:r>
      <w:r w:rsidRPr="00601678">
        <w:t xml:space="preserve"> </w:t>
      </w:r>
      <w:r w:rsidRPr="00601678">
        <w:rPr>
          <w:rFonts w:hint="eastAsia"/>
        </w:rPr>
        <w:t>있는</w:t>
      </w:r>
      <w:r w:rsidRPr="00601678">
        <w:t xml:space="preserve"> </w:t>
      </w:r>
      <w:r w:rsidRPr="00601678">
        <w:rPr>
          <w:rFonts w:hint="eastAsia"/>
        </w:rPr>
        <w:t>중요도를</w:t>
      </w:r>
      <w:r w:rsidRPr="00601678">
        <w:t xml:space="preserve"> </w:t>
      </w:r>
      <w:r w:rsidRPr="00601678">
        <w:rPr>
          <w:rFonts w:hint="eastAsia"/>
        </w:rPr>
        <w:t>산정하여</w:t>
      </w:r>
      <w:r w:rsidRPr="00601678">
        <w:t xml:space="preserve"> </w:t>
      </w:r>
      <w:r w:rsidRPr="00601678">
        <w:rPr>
          <w:rFonts w:hint="eastAsia"/>
        </w:rPr>
        <w:t>가치를</w:t>
      </w:r>
      <w:r w:rsidRPr="00601678">
        <w:t xml:space="preserve"> </w:t>
      </w:r>
      <w:r w:rsidRPr="00601678">
        <w:rPr>
          <w:rFonts w:hint="eastAsia"/>
        </w:rPr>
        <w:t>평가하는</w:t>
      </w:r>
      <w:r w:rsidRPr="00601678">
        <w:t xml:space="preserve"> </w:t>
      </w:r>
      <w:r w:rsidRPr="00601678">
        <w:rPr>
          <w:rFonts w:hint="eastAsia"/>
        </w:rPr>
        <w:t>작업이며</w:t>
      </w:r>
      <w:r w:rsidRPr="00601678">
        <w:t xml:space="preserve">, </w:t>
      </w:r>
      <w:r w:rsidRPr="00601678">
        <w:rPr>
          <w:rFonts w:hint="eastAsia"/>
        </w:rPr>
        <w:t>이러한</w:t>
      </w:r>
      <w:r w:rsidRPr="00601678">
        <w:t xml:space="preserve"> </w:t>
      </w:r>
      <w:r w:rsidRPr="00601678">
        <w:rPr>
          <w:rFonts w:hint="eastAsia"/>
        </w:rPr>
        <w:t>정보자산</w:t>
      </w:r>
      <w:r w:rsidRPr="00601678">
        <w:t xml:space="preserve"> </w:t>
      </w:r>
      <w:r w:rsidRPr="00601678">
        <w:rPr>
          <w:rFonts w:hint="eastAsia"/>
        </w:rPr>
        <w:t>분석을</w:t>
      </w:r>
      <w:r w:rsidRPr="00601678">
        <w:t xml:space="preserve"> </w:t>
      </w:r>
      <w:r w:rsidRPr="00601678">
        <w:rPr>
          <w:rFonts w:hint="eastAsia"/>
        </w:rPr>
        <w:t>바탕으로</w:t>
      </w:r>
      <w:r w:rsidRPr="00601678">
        <w:t xml:space="preserve"> </w:t>
      </w:r>
      <w:r w:rsidRPr="00601678">
        <w:rPr>
          <w:rFonts w:hint="eastAsia"/>
        </w:rPr>
        <w:t>위협</w:t>
      </w:r>
      <w:r w:rsidRPr="00601678">
        <w:t xml:space="preserve"> </w:t>
      </w:r>
      <w:r w:rsidRPr="00601678">
        <w:rPr>
          <w:rFonts w:hint="eastAsia"/>
        </w:rPr>
        <w:t>및</w:t>
      </w:r>
      <w:r w:rsidRPr="00601678">
        <w:t xml:space="preserve"> </w:t>
      </w:r>
      <w:r w:rsidR="00322597" w:rsidRPr="00601678">
        <w:rPr>
          <w:rFonts w:hint="eastAsia"/>
        </w:rPr>
        <w:t>취약점</w:t>
      </w:r>
      <w:r w:rsidRPr="00601678">
        <w:rPr>
          <w:rFonts w:hint="eastAsia"/>
        </w:rPr>
        <w:t>에</w:t>
      </w:r>
      <w:r w:rsidRPr="00601678">
        <w:t xml:space="preserve"> </w:t>
      </w:r>
      <w:r w:rsidRPr="00601678">
        <w:rPr>
          <w:rFonts w:hint="eastAsia"/>
        </w:rPr>
        <w:t>대해서</w:t>
      </w:r>
      <w:r w:rsidRPr="00601678">
        <w:t xml:space="preserve"> </w:t>
      </w:r>
      <w:r w:rsidRPr="00601678">
        <w:rPr>
          <w:rFonts w:hint="eastAsia"/>
        </w:rPr>
        <w:t>통합적인</w:t>
      </w:r>
      <w:r w:rsidRPr="00601678">
        <w:t xml:space="preserve"> </w:t>
      </w:r>
      <w:r w:rsidRPr="00601678">
        <w:rPr>
          <w:rFonts w:hint="eastAsia"/>
        </w:rPr>
        <w:t>우려사항의</w:t>
      </w:r>
      <w:r w:rsidRPr="00601678">
        <w:t xml:space="preserve"> </w:t>
      </w:r>
      <w:r w:rsidRPr="00601678">
        <w:rPr>
          <w:rFonts w:hint="eastAsia"/>
        </w:rPr>
        <w:t>분석을</w:t>
      </w:r>
      <w:r w:rsidRPr="00601678">
        <w:t xml:space="preserve"> </w:t>
      </w:r>
      <w:r w:rsidRPr="00601678">
        <w:rPr>
          <w:rFonts w:hint="eastAsia"/>
        </w:rPr>
        <w:t>수행하며</w:t>
      </w:r>
      <w:r w:rsidRPr="00601678">
        <w:t xml:space="preserve">, </w:t>
      </w:r>
      <w:r w:rsidRPr="00601678">
        <w:rPr>
          <w:rFonts w:hint="eastAsia"/>
        </w:rPr>
        <w:t>추후</w:t>
      </w:r>
      <w:r w:rsidRPr="00601678">
        <w:t xml:space="preserve"> </w:t>
      </w:r>
      <w:r w:rsidRPr="00601678">
        <w:rPr>
          <w:rFonts w:hint="eastAsia"/>
        </w:rPr>
        <w:t>보호대책</w:t>
      </w:r>
      <w:r w:rsidRPr="00601678">
        <w:t xml:space="preserve"> </w:t>
      </w:r>
      <w:r w:rsidRPr="00601678">
        <w:rPr>
          <w:rFonts w:hint="eastAsia"/>
        </w:rPr>
        <w:t>수립의</w:t>
      </w:r>
      <w:r w:rsidRPr="00601678">
        <w:t xml:space="preserve"> </w:t>
      </w:r>
      <w:r w:rsidRPr="00601678">
        <w:rPr>
          <w:rFonts w:hint="eastAsia"/>
        </w:rPr>
        <w:t>기초</w:t>
      </w:r>
      <w:r w:rsidRPr="00601678">
        <w:t xml:space="preserve"> </w:t>
      </w:r>
      <w:r w:rsidRPr="00601678">
        <w:rPr>
          <w:rFonts w:hint="eastAsia"/>
        </w:rPr>
        <w:lastRenderedPageBreak/>
        <w:t>자료로</w:t>
      </w:r>
      <w:r w:rsidRPr="00601678">
        <w:t xml:space="preserve"> </w:t>
      </w:r>
      <w:r w:rsidRPr="00601678">
        <w:rPr>
          <w:rFonts w:hint="eastAsia"/>
        </w:rPr>
        <w:t>활용된다</w:t>
      </w:r>
      <w:r w:rsidRPr="00601678">
        <w:t>.</w:t>
      </w:r>
    </w:p>
    <w:p w:rsidR="005237CB" w:rsidRPr="00601678" w:rsidRDefault="005237CB" w:rsidP="00832CD6"/>
    <w:p w:rsidR="00D4542C" w:rsidRPr="00601678" w:rsidRDefault="005237CB" w:rsidP="00832CD6">
      <w:r w:rsidRPr="00601678">
        <w:rPr>
          <w:rFonts w:hint="eastAsia"/>
        </w:rPr>
        <w:t>정보자산</w:t>
      </w:r>
      <w:r w:rsidRPr="00601678">
        <w:t xml:space="preserve"> </w:t>
      </w:r>
      <w:r w:rsidRPr="00601678">
        <w:rPr>
          <w:rFonts w:hint="eastAsia"/>
        </w:rPr>
        <w:t>분석은</w:t>
      </w:r>
      <w:r w:rsidRPr="00601678">
        <w:t xml:space="preserve"> </w:t>
      </w:r>
      <w:r w:rsidR="00D4542C" w:rsidRPr="00601678">
        <w:rPr>
          <w:rFonts w:hint="eastAsia"/>
        </w:rPr>
        <w:t xml:space="preserve">다음과 같이 </w:t>
      </w:r>
      <w:r w:rsidR="00D4542C" w:rsidRPr="00601678">
        <w:t>3</w:t>
      </w:r>
      <w:r w:rsidR="00D4542C" w:rsidRPr="00601678">
        <w:rPr>
          <w:rFonts w:hint="eastAsia"/>
        </w:rPr>
        <w:t>단계로 수행된다.</w:t>
      </w:r>
    </w:p>
    <w:p w:rsidR="00D4542C" w:rsidRPr="00601678" w:rsidRDefault="00D4542C" w:rsidP="00AA2030">
      <w:pPr>
        <w:pStyle w:val="AhnLab-0"/>
      </w:pPr>
      <w:r w:rsidRPr="00601678">
        <w:rPr>
          <w:rFonts w:hint="eastAsia"/>
        </w:rPr>
        <w:t>1단계:</w:t>
      </w:r>
      <w:r w:rsidRPr="00601678">
        <w:t xml:space="preserve"> </w:t>
      </w:r>
      <w:r w:rsidRPr="00601678">
        <w:rPr>
          <w:rFonts w:hint="eastAsia"/>
        </w:rPr>
        <w:t>자산 식별</w:t>
      </w:r>
    </w:p>
    <w:p w:rsidR="00D4542C" w:rsidRPr="00601678" w:rsidRDefault="00D4542C" w:rsidP="00AA2030">
      <w:pPr>
        <w:pStyle w:val="AhnLab-0"/>
      </w:pPr>
      <w:r w:rsidRPr="00601678">
        <w:rPr>
          <w:rFonts w:hint="eastAsia"/>
        </w:rPr>
        <w:t>2단계:</w:t>
      </w:r>
      <w:r w:rsidRPr="00601678">
        <w:t xml:space="preserve"> </w:t>
      </w:r>
      <w:r w:rsidRPr="00601678">
        <w:rPr>
          <w:rFonts w:hint="eastAsia"/>
        </w:rPr>
        <w:t>자산 그룹화</w:t>
      </w:r>
    </w:p>
    <w:p w:rsidR="005237CB" w:rsidRPr="00601678" w:rsidRDefault="00D4542C" w:rsidP="00AA2030">
      <w:pPr>
        <w:pStyle w:val="AhnLab-0"/>
      </w:pPr>
      <w:r w:rsidRPr="00601678">
        <w:rPr>
          <w:rFonts w:hint="eastAsia"/>
        </w:rPr>
        <w:t>3단계:</w:t>
      </w:r>
      <w:r w:rsidRPr="00601678">
        <w:t xml:space="preserve"> </w:t>
      </w:r>
      <w:r w:rsidRPr="00601678">
        <w:rPr>
          <w:rFonts w:hint="eastAsia"/>
        </w:rPr>
        <w:t>자산 가치</w:t>
      </w:r>
      <w:r w:rsidR="00641C7D" w:rsidRPr="00601678">
        <w:rPr>
          <w:rFonts w:hint="eastAsia"/>
        </w:rPr>
        <w:t>(중요도)</w:t>
      </w:r>
      <w:r w:rsidR="00641C7D" w:rsidRPr="00601678">
        <w:t xml:space="preserve"> </w:t>
      </w:r>
      <w:r w:rsidRPr="00601678">
        <w:rPr>
          <w:rFonts w:hint="eastAsia"/>
        </w:rPr>
        <w:t>평가</w:t>
      </w:r>
    </w:p>
    <w:p w:rsidR="005237CB" w:rsidRPr="00601678" w:rsidRDefault="005237CB" w:rsidP="00D4542C">
      <w:pPr>
        <w:pStyle w:val="af6"/>
        <w:snapToGrid/>
        <w:ind w:left="0" w:firstLine="0"/>
        <w:outlineLvl w:val="9"/>
        <w:rPr>
          <w:rFonts w:eastAsia="바탕"/>
        </w:rPr>
      </w:pPr>
      <w:r w:rsidRPr="00601678">
        <w:rPr>
          <w:rFonts w:ascii="바탕" w:eastAsia="바탕" w:hAnsi="바탕" w:cs="바탕"/>
          <w:sz w:val="24"/>
          <w:szCs w:val="24"/>
        </w:rPr>
        <w:t xml:space="preserve">      </w:t>
      </w:r>
    </w:p>
    <w:p w:rsidR="005237CB" w:rsidRPr="00601678" w:rsidRDefault="005237CB" w:rsidP="00832CD6">
      <w:r w:rsidRPr="00601678">
        <w:rPr>
          <w:rFonts w:hint="eastAsia"/>
        </w:rPr>
        <w:t>자산</w:t>
      </w:r>
      <w:r w:rsidRPr="00601678">
        <w:t xml:space="preserve"> </w:t>
      </w:r>
      <w:r w:rsidRPr="00601678">
        <w:rPr>
          <w:rFonts w:hint="eastAsia"/>
        </w:rPr>
        <w:t>식별</w:t>
      </w:r>
      <w:r w:rsidRPr="00601678">
        <w:t xml:space="preserve"> </w:t>
      </w:r>
      <w:r w:rsidRPr="00601678">
        <w:rPr>
          <w:rFonts w:hint="eastAsia"/>
        </w:rPr>
        <w:t>단계에서는</w:t>
      </w:r>
      <w:r w:rsidRPr="00601678">
        <w:t xml:space="preserve"> </w:t>
      </w:r>
      <w:r w:rsidRPr="00601678">
        <w:rPr>
          <w:rFonts w:hint="eastAsia"/>
        </w:rPr>
        <w:t>위험분석</w:t>
      </w:r>
      <w:r w:rsidRPr="00601678">
        <w:t xml:space="preserve"> </w:t>
      </w:r>
      <w:r w:rsidRPr="00601678">
        <w:rPr>
          <w:rFonts w:hint="eastAsia"/>
        </w:rPr>
        <w:t>및</w:t>
      </w:r>
      <w:r w:rsidRPr="00601678">
        <w:t xml:space="preserve"> </w:t>
      </w:r>
      <w:r w:rsidRPr="00601678">
        <w:rPr>
          <w:rFonts w:hint="eastAsia"/>
        </w:rPr>
        <w:t>평가의</w:t>
      </w:r>
      <w:r w:rsidRPr="00601678">
        <w:t xml:space="preserve"> </w:t>
      </w:r>
      <w:r w:rsidRPr="00601678">
        <w:rPr>
          <w:rFonts w:hint="eastAsia"/>
        </w:rPr>
        <w:t>범위</w:t>
      </w:r>
      <w:r w:rsidRPr="00601678">
        <w:t xml:space="preserve"> </w:t>
      </w:r>
      <w:r w:rsidRPr="00601678">
        <w:rPr>
          <w:rFonts w:hint="eastAsia"/>
        </w:rPr>
        <w:t>내</w:t>
      </w:r>
      <w:r w:rsidRPr="00601678">
        <w:t xml:space="preserve"> </w:t>
      </w:r>
      <w:r w:rsidRPr="00601678">
        <w:rPr>
          <w:rFonts w:hint="eastAsia"/>
        </w:rPr>
        <w:t>정보자산의</w:t>
      </w:r>
      <w:r w:rsidRPr="00601678">
        <w:t xml:space="preserve"> </w:t>
      </w:r>
      <w:r w:rsidRPr="00601678">
        <w:rPr>
          <w:rFonts w:hint="eastAsia"/>
        </w:rPr>
        <w:t>효과적인</w:t>
      </w:r>
      <w:r w:rsidRPr="00601678">
        <w:t xml:space="preserve"> </w:t>
      </w:r>
      <w:r w:rsidRPr="00601678">
        <w:rPr>
          <w:rFonts w:hint="eastAsia"/>
        </w:rPr>
        <w:t>분류가</w:t>
      </w:r>
      <w:r w:rsidRPr="00601678">
        <w:t xml:space="preserve"> </w:t>
      </w:r>
      <w:r w:rsidRPr="00601678">
        <w:rPr>
          <w:rFonts w:hint="eastAsia"/>
        </w:rPr>
        <w:t>가능하도록</w:t>
      </w:r>
      <w:r w:rsidRPr="00601678">
        <w:t xml:space="preserve"> </w:t>
      </w:r>
      <w:r w:rsidRPr="00601678">
        <w:rPr>
          <w:rFonts w:hint="eastAsia"/>
        </w:rPr>
        <w:t>범주를</w:t>
      </w:r>
      <w:r w:rsidRPr="00601678">
        <w:t xml:space="preserve"> </w:t>
      </w:r>
      <w:r w:rsidRPr="00601678">
        <w:rPr>
          <w:rFonts w:hint="eastAsia"/>
        </w:rPr>
        <w:t>설정하여</w:t>
      </w:r>
      <w:r w:rsidRPr="00601678">
        <w:t xml:space="preserve"> </w:t>
      </w:r>
      <w:r w:rsidRPr="00601678">
        <w:rPr>
          <w:rFonts w:hint="eastAsia"/>
        </w:rPr>
        <w:t>해당</w:t>
      </w:r>
      <w:r w:rsidRPr="00601678">
        <w:t xml:space="preserve"> </w:t>
      </w:r>
      <w:r w:rsidRPr="00601678">
        <w:rPr>
          <w:rFonts w:hint="eastAsia"/>
        </w:rPr>
        <w:t>범주</w:t>
      </w:r>
      <w:r w:rsidRPr="00601678">
        <w:t xml:space="preserve"> </w:t>
      </w:r>
      <w:r w:rsidRPr="00601678">
        <w:rPr>
          <w:rFonts w:hint="eastAsia"/>
        </w:rPr>
        <w:t>내에</w:t>
      </w:r>
      <w:r w:rsidRPr="00601678">
        <w:t xml:space="preserve"> </w:t>
      </w:r>
      <w:r w:rsidRPr="00601678">
        <w:rPr>
          <w:rFonts w:hint="eastAsia"/>
        </w:rPr>
        <w:t>포함되는</w:t>
      </w:r>
      <w:r w:rsidRPr="00601678">
        <w:t xml:space="preserve"> </w:t>
      </w:r>
      <w:r w:rsidRPr="00601678">
        <w:rPr>
          <w:rFonts w:hint="eastAsia"/>
        </w:rPr>
        <w:t>모든</w:t>
      </w:r>
      <w:r w:rsidRPr="00601678">
        <w:t xml:space="preserve"> </w:t>
      </w:r>
      <w:r w:rsidRPr="00601678">
        <w:rPr>
          <w:rFonts w:hint="eastAsia"/>
        </w:rPr>
        <w:t>자산에</w:t>
      </w:r>
      <w:r w:rsidRPr="00601678">
        <w:t xml:space="preserve"> </w:t>
      </w:r>
      <w:r w:rsidRPr="00601678">
        <w:rPr>
          <w:rFonts w:hint="eastAsia"/>
        </w:rPr>
        <w:t>대한</w:t>
      </w:r>
      <w:r w:rsidRPr="00601678">
        <w:t xml:space="preserve"> </w:t>
      </w:r>
      <w:r w:rsidRPr="00601678">
        <w:rPr>
          <w:rFonts w:hint="eastAsia"/>
        </w:rPr>
        <w:t>목록을</w:t>
      </w:r>
      <w:r w:rsidRPr="00601678">
        <w:t xml:space="preserve"> </w:t>
      </w:r>
      <w:r w:rsidRPr="00601678">
        <w:rPr>
          <w:rFonts w:hint="eastAsia"/>
        </w:rPr>
        <w:t>확보하여</w:t>
      </w:r>
      <w:r w:rsidRPr="00601678">
        <w:t xml:space="preserve"> </w:t>
      </w:r>
      <w:r w:rsidRPr="00601678">
        <w:rPr>
          <w:rFonts w:hint="eastAsia"/>
        </w:rPr>
        <w:t>자산을</w:t>
      </w:r>
      <w:r w:rsidRPr="00601678">
        <w:t xml:space="preserve"> </w:t>
      </w:r>
      <w:r w:rsidRPr="00601678">
        <w:rPr>
          <w:rFonts w:hint="eastAsia"/>
        </w:rPr>
        <w:t>식별한다</w:t>
      </w:r>
      <w:r w:rsidRPr="00601678">
        <w:t xml:space="preserve">. </w:t>
      </w:r>
      <w:r w:rsidRPr="00601678">
        <w:rPr>
          <w:rFonts w:hint="eastAsia"/>
        </w:rPr>
        <w:t>자산</w:t>
      </w:r>
      <w:r w:rsidRPr="00601678">
        <w:t xml:space="preserve"> </w:t>
      </w:r>
      <w:r w:rsidRPr="00601678">
        <w:rPr>
          <w:rFonts w:hint="eastAsia"/>
        </w:rPr>
        <w:t>그룹화</w:t>
      </w:r>
      <w:r w:rsidRPr="00601678">
        <w:t xml:space="preserve"> </w:t>
      </w:r>
      <w:r w:rsidRPr="00601678">
        <w:rPr>
          <w:rFonts w:hint="eastAsia"/>
        </w:rPr>
        <w:t>단계에서는</w:t>
      </w:r>
      <w:r w:rsidRPr="00601678">
        <w:t xml:space="preserve"> </w:t>
      </w:r>
      <w:r w:rsidRPr="00601678">
        <w:rPr>
          <w:rFonts w:hint="eastAsia"/>
        </w:rPr>
        <w:t>식별된</w:t>
      </w:r>
      <w:r w:rsidRPr="00601678">
        <w:t xml:space="preserve"> </w:t>
      </w:r>
      <w:r w:rsidRPr="00601678">
        <w:rPr>
          <w:rFonts w:hint="eastAsia"/>
        </w:rPr>
        <w:t>자산목록</w:t>
      </w:r>
      <w:r w:rsidRPr="00601678">
        <w:t xml:space="preserve"> </w:t>
      </w:r>
      <w:r w:rsidRPr="00601678">
        <w:rPr>
          <w:rFonts w:hint="eastAsia"/>
        </w:rPr>
        <w:t>상에서</w:t>
      </w:r>
      <w:r w:rsidRPr="00601678">
        <w:t xml:space="preserve"> </w:t>
      </w:r>
      <w:r w:rsidRPr="00601678">
        <w:rPr>
          <w:rFonts w:hint="eastAsia"/>
        </w:rPr>
        <w:t>자산의</w:t>
      </w:r>
      <w:r w:rsidRPr="00601678">
        <w:t xml:space="preserve"> </w:t>
      </w:r>
      <w:r w:rsidRPr="00601678">
        <w:rPr>
          <w:rFonts w:hint="eastAsia"/>
        </w:rPr>
        <w:t>유사한</w:t>
      </w:r>
      <w:r w:rsidRPr="00601678">
        <w:t xml:space="preserve"> </w:t>
      </w:r>
      <w:r w:rsidRPr="00601678">
        <w:rPr>
          <w:rFonts w:hint="eastAsia"/>
        </w:rPr>
        <w:t>특성을</w:t>
      </w:r>
      <w:r w:rsidRPr="00601678">
        <w:t xml:space="preserve"> </w:t>
      </w:r>
      <w:r w:rsidRPr="00601678">
        <w:rPr>
          <w:rFonts w:hint="eastAsia"/>
        </w:rPr>
        <w:t>고려하여</w:t>
      </w:r>
      <w:r w:rsidRPr="00601678">
        <w:t xml:space="preserve"> </w:t>
      </w:r>
      <w:r w:rsidRPr="00601678">
        <w:rPr>
          <w:rFonts w:hint="eastAsia"/>
        </w:rPr>
        <w:t>그룹화</w:t>
      </w:r>
      <w:r w:rsidRPr="00601678">
        <w:t xml:space="preserve"> </w:t>
      </w:r>
      <w:r w:rsidRPr="00601678">
        <w:rPr>
          <w:rFonts w:hint="eastAsia"/>
        </w:rPr>
        <w:t>하였다</w:t>
      </w:r>
      <w:r w:rsidRPr="00601678">
        <w:t xml:space="preserve">. </w:t>
      </w:r>
      <w:r w:rsidRPr="00601678">
        <w:rPr>
          <w:rFonts w:hint="eastAsia"/>
        </w:rPr>
        <w:t>자산</w:t>
      </w:r>
      <w:r w:rsidRPr="00601678">
        <w:t xml:space="preserve"> </w:t>
      </w:r>
      <w:r w:rsidRPr="00601678">
        <w:rPr>
          <w:rFonts w:hint="eastAsia"/>
        </w:rPr>
        <w:t>가치</w:t>
      </w:r>
      <w:r w:rsidRPr="00601678">
        <w:t xml:space="preserve"> </w:t>
      </w:r>
      <w:r w:rsidRPr="00601678">
        <w:rPr>
          <w:rFonts w:hint="eastAsia"/>
        </w:rPr>
        <w:t>평가</w:t>
      </w:r>
      <w:r w:rsidRPr="00601678">
        <w:t xml:space="preserve"> </w:t>
      </w:r>
      <w:r w:rsidRPr="00601678">
        <w:rPr>
          <w:rFonts w:hint="eastAsia"/>
        </w:rPr>
        <w:t>단계에서는</w:t>
      </w:r>
      <w:r w:rsidRPr="00601678">
        <w:t xml:space="preserve"> </w:t>
      </w:r>
      <w:r w:rsidRPr="00601678">
        <w:rPr>
          <w:rFonts w:hint="eastAsia"/>
        </w:rPr>
        <w:t>그룹화된</w:t>
      </w:r>
      <w:r w:rsidRPr="00601678">
        <w:t xml:space="preserve"> </w:t>
      </w:r>
      <w:r w:rsidRPr="00601678">
        <w:rPr>
          <w:rFonts w:hint="eastAsia"/>
        </w:rPr>
        <w:t>자산에</w:t>
      </w:r>
      <w:r w:rsidRPr="00601678">
        <w:t xml:space="preserve"> </w:t>
      </w:r>
      <w:r w:rsidRPr="00601678">
        <w:rPr>
          <w:rFonts w:hint="eastAsia"/>
        </w:rPr>
        <w:t>대하여</w:t>
      </w:r>
      <w:r w:rsidRPr="00601678">
        <w:t xml:space="preserve"> </w:t>
      </w:r>
      <w:r w:rsidRPr="00601678">
        <w:rPr>
          <w:rFonts w:hint="eastAsia"/>
        </w:rPr>
        <w:t>해당</w:t>
      </w:r>
      <w:r w:rsidRPr="00601678">
        <w:t xml:space="preserve"> </w:t>
      </w:r>
      <w:r w:rsidRPr="00601678">
        <w:rPr>
          <w:rFonts w:hint="eastAsia"/>
        </w:rPr>
        <w:t>자산의</w:t>
      </w:r>
      <w:r w:rsidRPr="00601678">
        <w:t xml:space="preserve"> </w:t>
      </w:r>
      <w:r w:rsidRPr="00601678">
        <w:rPr>
          <w:rFonts w:hint="eastAsia"/>
        </w:rPr>
        <w:t>소유자</w:t>
      </w:r>
      <w:r w:rsidRPr="00601678">
        <w:t xml:space="preserve"> </w:t>
      </w:r>
      <w:r w:rsidRPr="00601678">
        <w:rPr>
          <w:rFonts w:hint="eastAsia"/>
        </w:rPr>
        <w:t>혹은</w:t>
      </w:r>
      <w:r w:rsidRPr="00601678">
        <w:t xml:space="preserve"> </w:t>
      </w:r>
      <w:r w:rsidRPr="00601678">
        <w:rPr>
          <w:rFonts w:hint="eastAsia"/>
        </w:rPr>
        <w:t>주관부서에</w:t>
      </w:r>
      <w:r w:rsidRPr="00601678">
        <w:t xml:space="preserve"> </w:t>
      </w:r>
      <w:r w:rsidRPr="00601678">
        <w:rPr>
          <w:rFonts w:hint="eastAsia"/>
        </w:rPr>
        <w:t>의해</w:t>
      </w:r>
      <w:r w:rsidRPr="00601678">
        <w:t xml:space="preserve"> </w:t>
      </w:r>
      <w:r w:rsidRPr="00601678">
        <w:rPr>
          <w:rFonts w:hint="eastAsia"/>
        </w:rPr>
        <w:t>기밀성</w:t>
      </w:r>
      <w:r w:rsidRPr="00601678">
        <w:t xml:space="preserve">, </w:t>
      </w:r>
      <w:r w:rsidRPr="00601678">
        <w:rPr>
          <w:rFonts w:hint="eastAsia"/>
        </w:rPr>
        <w:t>무결성</w:t>
      </w:r>
      <w:r w:rsidRPr="00601678">
        <w:t xml:space="preserve">, </w:t>
      </w:r>
      <w:r w:rsidRPr="00601678">
        <w:rPr>
          <w:rFonts w:hint="eastAsia"/>
        </w:rPr>
        <w:t>가용성</w:t>
      </w:r>
      <w:r w:rsidRPr="00601678">
        <w:t xml:space="preserve"> </w:t>
      </w:r>
      <w:r w:rsidRPr="00601678">
        <w:rPr>
          <w:rFonts w:hint="eastAsia"/>
        </w:rPr>
        <w:t>측면에서</w:t>
      </w:r>
      <w:r w:rsidRPr="00601678">
        <w:t xml:space="preserve"> </w:t>
      </w:r>
      <w:r w:rsidRPr="00601678">
        <w:rPr>
          <w:rFonts w:hint="eastAsia"/>
        </w:rPr>
        <w:t>자산의</w:t>
      </w:r>
      <w:r w:rsidRPr="00601678">
        <w:t xml:space="preserve"> </w:t>
      </w:r>
      <w:r w:rsidRPr="00601678">
        <w:rPr>
          <w:rFonts w:hint="eastAsia"/>
        </w:rPr>
        <w:t>가치를</w:t>
      </w:r>
      <w:r w:rsidRPr="00601678">
        <w:t xml:space="preserve"> </w:t>
      </w:r>
      <w:r w:rsidRPr="00601678">
        <w:rPr>
          <w:rFonts w:hint="eastAsia"/>
        </w:rPr>
        <w:t>평가하는</w:t>
      </w:r>
      <w:r w:rsidRPr="00601678">
        <w:t xml:space="preserve"> </w:t>
      </w:r>
      <w:r w:rsidRPr="00601678">
        <w:rPr>
          <w:rFonts w:hint="eastAsia"/>
        </w:rPr>
        <w:t>작업을</w:t>
      </w:r>
      <w:r w:rsidRPr="00601678">
        <w:t xml:space="preserve"> </w:t>
      </w:r>
      <w:r w:rsidRPr="00601678">
        <w:rPr>
          <w:rFonts w:hint="eastAsia"/>
        </w:rPr>
        <w:t>수행한다</w:t>
      </w:r>
      <w:r w:rsidRPr="00601678">
        <w:t>.</w:t>
      </w:r>
    </w:p>
    <w:p w:rsidR="005237CB" w:rsidRPr="00601678" w:rsidRDefault="005237CB" w:rsidP="009839BA">
      <w:pPr>
        <w:pStyle w:val="30"/>
      </w:pPr>
      <w:bookmarkStart w:id="28" w:name="_Toc364793235"/>
      <w:r w:rsidRPr="00601678">
        <w:rPr>
          <w:rFonts w:hint="eastAsia"/>
        </w:rPr>
        <w:t>자산</w:t>
      </w:r>
      <w:r w:rsidRPr="00601678">
        <w:t xml:space="preserve"> </w:t>
      </w:r>
      <w:r w:rsidRPr="00601678">
        <w:rPr>
          <w:rFonts w:hint="eastAsia"/>
        </w:rPr>
        <w:t>식별</w:t>
      </w:r>
      <w:bookmarkEnd w:id="28"/>
    </w:p>
    <w:p w:rsidR="005237CB" w:rsidRPr="00601678" w:rsidRDefault="005237CB" w:rsidP="003715AE">
      <w:pPr>
        <w:pStyle w:val="AhnLab-11"/>
      </w:pPr>
      <w:r w:rsidRPr="00601678">
        <w:rPr>
          <w:rFonts w:hint="eastAsia"/>
        </w:rPr>
        <w:t>위험분석</w:t>
      </w:r>
      <w:r w:rsidRPr="00601678">
        <w:t xml:space="preserve"> </w:t>
      </w:r>
      <w:r w:rsidRPr="00601678">
        <w:rPr>
          <w:rFonts w:hint="eastAsia"/>
        </w:rPr>
        <w:t>및</w:t>
      </w:r>
      <w:r w:rsidRPr="00601678">
        <w:t xml:space="preserve"> </w:t>
      </w:r>
      <w:r w:rsidRPr="00601678">
        <w:rPr>
          <w:rFonts w:hint="eastAsia"/>
        </w:rPr>
        <w:t>평가의</w:t>
      </w:r>
      <w:r w:rsidRPr="00601678">
        <w:t xml:space="preserve"> </w:t>
      </w:r>
      <w:r w:rsidRPr="00601678">
        <w:rPr>
          <w:rFonts w:hint="eastAsia"/>
        </w:rPr>
        <w:t>수행</w:t>
      </w:r>
      <w:r w:rsidRPr="00601678">
        <w:t xml:space="preserve"> </w:t>
      </w:r>
      <w:r w:rsidRPr="00601678">
        <w:rPr>
          <w:rFonts w:hint="eastAsia"/>
        </w:rPr>
        <w:t>대상인</w:t>
      </w:r>
      <w:r w:rsidRPr="00601678">
        <w:t xml:space="preserve"> </w:t>
      </w:r>
      <w:r w:rsidRPr="00601678">
        <w:rPr>
          <w:rFonts w:hint="eastAsia"/>
        </w:rPr>
        <w:t>자산은</w:t>
      </w:r>
      <w:r w:rsidRPr="00601678">
        <w:t xml:space="preserve"> </w:t>
      </w:r>
      <w:r w:rsidRPr="00601678">
        <w:rPr>
          <w:rFonts w:hint="eastAsia"/>
        </w:rPr>
        <w:t>기본적으로</w:t>
      </w:r>
      <w:r w:rsidRPr="00601678">
        <w:t xml:space="preserve"> </w:t>
      </w:r>
      <w:r w:rsidRPr="00601678">
        <w:rPr>
          <w:rFonts w:hint="eastAsia"/>
        </w:rPr>
        <w:t>정보</w:t>
      </w:r>
      <w:r w:rsidRPr="00601678">
        <w:t xml:space="preserve">, </w:t>
      </w:r>
      <w:r w:rsidRPr="00601678">
        <w:rPr>
          <w:rFonts w:hint="eastAsia"/>
        </w:rPr>
        <w:t>정보시스템</w:t>
      </w:r>
      <w:r w:rsidRPr="00601678">
        <w:t xml:space="preserve">, </w:t>
      </w:r>
      <w:r w:rsidRPr="00601678">
        <w:rPr>
          <w:rFonts w:hint="eastAsia"/>
        </w:rPr>
        <w:t>정보시스템</w:t>
      </w:r>
      <w:r w:rsidRPr="00601678">
        <w:t xml:space="preserve"> </w:t>
      </w:r>
      <w:r w:rsidRPr="00601678">
        <w:rPr>
          <w:rFonts w:hint="eastAsia"/>
        </w:rPr>
        <w:t>관련</w:t>
      </w:r>
      <w:r w:rsidRPr="00601678">
        <w:t xml:space="preserve"> </w:t>
      </w:r>
      <w:r w:rsidRPr="00601678">
        <w:rPr>
          <w:rFonts w:hint="eastAsia"/>
        </w:rPr>
        <w:t>자산의</w:t>
      </w:r>
      <w:r w:rsidRPr="00601678">
        <w:t xml:space="preserve"> </w:t>
      </w:r>
      <w:r w:rsidRPr="00601678">
        <w:rPr>
          <w:rFonts w:hint="eastAsia"/>
        </w:rPr>
        <w:t>범주로</w:t>
      </w:r>
      <w:r w:rsidRPr="00601678">
        <w:t xml:space="preserve"> </w:t>
      </w:r>
      <w:r w:rsidRPr="00601678">
        <w:rPr>
          <w:rFonts w:hint="eastAsia"/>
        </w:rPr>
        <w:t>파악될</w:t>
      </w:r>
      <w:r w:rsidRPr="00601678">
        <w:t xml:space="preserve"> </w:t>
      </w:r>
      <w:r w:rsidRPr="00601678">
        <w:rPr>
          <w:rFonts w:hint="eastAsia"/>
        </w:rPr>
        <w:t>수</w:t>
      </w:r>
      <w:r w:rsidRPr="00601678">
        <w:t xml:space="preserve"> </w:t>
      </w:r>
      <w:r w:rsidRPr="00601678">
        <w:rPr>
          <w:rFonts w:hint="eastAsia"/>
        </w:rPr>
        <w:t>있다</w:t>
      </w:r>
      <w:r w:rsidRPr="00601678">
        <w:t>.</w:t>
      </w:r>
    </w:p>
    <w:p w:rsidR="005237CB" w:rsidRPr="00601678" w:rsidRDefault="005237CB" w:rsidP="003715AE">
      <w:pPr>
        <w:pStyle w:val="AhnLab-11"/>
      </w:pPr>
      <w:r w:rsidRPr="00601678">
        <w:rPr>
          <w:rFonts w:hint="eastAsia"/>
        </w:rPr>
        <w:t>정보는</w:t>
      </w:r>
      <w:r w:rsidRPr="00601678">
        <w:t xml:space="preserve"> </w:t>
      </w:r>
      <w:r w:rsidRPr="00601678">
        <w:rPr>
          <w:rFonts w:hint="eastAsia"/>
        </w:rPr>
        <w:t>주로</w:t>
      </w:r>
      <w:r w:rsidRPr="00601678">
        <w:t xml:space="preserve"> </w:t>
      </w:r>
      <w:r w:rsidRPr="00601678">
        <w:rPr>
          <w:rFonts w:hint="eastAsia"/>
        </w:rPr>
        <w:t>업무상</w:t>
      </w:r>
      <w:r w:rsidRPr="00601678">
        <w:t xml:space="preserve"> </w:t>
      </w:r>
      <w:r w:rsidRPr="00601678">
        <w:rPr>
          <w:rFonts w:hint="eastAsia"/>
        </w:rPr>
        <w:t>이용하게</w:t>
      </w:r>
      <w:r w:rsidRPr="00601678">
        <w:t xml:space="preserve"> </w:t>
      </w:r>
      <w:r w:rsidRPr="00601678">
        <w:rPr>
          <w:rFonts w:hint="eastAsia"/>
        </w:rPr>
        <w:t>되는</w:t>
      </w:r>
      <w:r w:rsidR="00AB5F99" w:rsidRPr="00601678">
        <w:t xml:space="preserve"> </w:t>
      </w:r>
      <w:r w:rsidR="00AB5F99" w:rsidRPr="00601678">
        <w:rPr>
          <w:rFonts w:hint="eastAsia"/>
        </w:rPr>
        <w:t>응용프로그램</w:t>
      </w:r>
      <w:r w:rsidRPr="00601678">
        <w:t xml:space="preserve"> </w:t>
      </w:r>
      <w:r w:rsidRPr="00601678">
        <w:rPr>
          <w:rFonts w:hint="eastAsia"/>
        </w:rPr>
        <w:t>상에</w:t>
      </w:r>
      <w:r w:rsidRPr="00601678">
        <w:t xml:space="preserve"> </w:t>
      </w:r>
      <w:r w:rsidRPr="00601678">
        <w:rPr>
          <w:rFonts w:hint="eastAsia"/>
        </w:rPr>
        <w:t>존재하는</w:t>
      </w:r>
      <w:r w:rsidRPr="00601678">
        <w:t xml:space="preserve"> </w:t>
      </w:r>
      <w:r w:rsidRPr="00601678">
        <w:rPr>
          <w:rFonts w:hint="eastAsia"/>
        </w:rPr>
        <w:t>데이터와</w:t>
      </w:r>
      <w:r w:rsidRPr="00601678">
        <w:t xml:space="preserve"> </w:t>
      </w:r>
      <w:r w:rsidRPr="00601678">
        <w:rPr>
          <w:rFonts w:hint="eastAsia"/>
        </w:rPr>
        <w:t>파일서버</w:t>
      </w:r>
      <w:r w:rsidRPr="00601678">
        <w:t xml:space="preserve"> </w:t>
      </w:r>
      <w:r w:rsidRPr="00601678">
        <w:rPr>
          <w:rFonts w:hint="eastAsia"/>
        </w:rPr>
        <w:t>혹은</w:t>
      </w:r>
      <w:r w:rsidRPr="00601678">
        <w:t xml:space="preserve"> PC </w:t>
      </w:r>
      <w:r w:rsidRPr="00601678">
        <w:rPr>
          <w:rFonts w:hint="eastAsia"/>
        </w:rPr>
        <w:t>등에</w:t>
      </w:r>
      <w:r w:rsidRPr="00601678">
        <w:t xml:space="preserve"> </w:t>
      </w:r>
      <w:r w:rsidRPr="00601678">
        <w:rPr>
          <w:rFonts w:hint="eastAsia"/>
        </w:rPr>
        <w:t>파일</w:t>
      </w:r>
      <w:r w:rsidRPr="00601678">
        <w:t xml:space="preserve"> </w:t>
      </w:r>
      <w:r w:rsidRPr="00601678">
        <w:rPr>
          <w:rFonts w:hint="eastAsia"/>
        </w:rPr>
        <w:t>형태로</w:t>
      </w:r>
      <w:r w:rsidRPr="00601678">
        <w:t xml:space="preserve"> </w:t>
      </w:r>
      <w:r w:rsidRPr="00601678">
        <w:rPr>
          <w:rFonts w:hint="eastAsia"/>
        </w:rPr>
        <w:t>존재하는</w:t>
      </w:r>
      <w:r w:rsidRPr="00601678">
        <w:t xml:space="preserve"> </w:t>
      </w:r>
      <w:r w:rsidRPr="00601678">
        <w:rPr>
          <w:rFonts w:hint="eastAsia"/>
        </w:rPr>
        <w:t>전자문서</w:t>
      </w:r>
      <w:r w:rsidRPr="00601678">
        <w:t xml:space="preserve">, </w:t>
      </w:r>
      <w:r w:rsidRPr="00601678">
        <w:rPr>
          <w:rFonts w:hint="eastAsia"/>
        </w:rPr>
        <w:t>그리고</w:t>
      </w:r>
      <w:r w:rsidR="00AB5F99" w:rsidRPr="00601678">
        <w:t xml:space="preserve"> </w:t>
      </w:r>
      <w:r w:rsidR="00AB5F99" w:rsidRPr="00601678">
        <w:rPr>
          <w:rFonts w:hint="eastAsia"/>
        </w:rPr>
        <w:t>하드카피</w:t>
      </w:r>
      <w:r w:rsidRPr="00601678">
        <w:t xml:space="preserve"> </w:t>
      </w:r>
      <w:r w:rsidRPr="00601678">
        <w:rPr>
          <w:rFonts w:hint="eastAsia"/>
        </w:rPr>
        <w:t>형태로</w:t>
      </w:r>
      <w:r w:rsidRPr="00601678">
        <w:t xml:space="preserve"> </w:t>
      </w:r>
      <w:r w:rsidRPr="00601678">
        <w:rPr>
          <w:rFonts w:hint="eastAsia"/>
        </w:rPr>
        <w:t>별도</w:t>
      </w:r>
      <w:r w:rsidRPr="00601678">
        <w:t xml:space="preserve"> </w:t>
      </w:r>
      <w:r w:rsidRPr="00601678">
        <w:rPr>
          <w:rFonts w:hint="eastAsia"/>
        </w:rPr>
        <w:t>보관이</w:t>
      </w:r>
      <w:r w:rsidRPr="00601678">
        <w:t xml:space="preserve"> </w:t>
      </w:r>
      <w:r w:rsidRPr="00601678">
        <w:rPr>
          <w:rFonts w:hint="eastAsia"/>
        </w:rPr>
        <w:t>필요한</w:t>
      </w:r>
      <w:r w:rsidRPr="00601678">
        <w:t xml:space="preserve"> </w:t>
      </w:r>
      <w:r w:rsidRPr="00601678">
        <w:rPr>
          <w:rFonts w:hint="eastAsia"/>
        </w:rPr>
        <w:t>종이문서의</w:t>
      </w:r>
      <w:r w:rsidRPr="00601678">
        <w:t xml:space="preserve"> </w:t>
      </w:r>
      <w:r w:rsidRPr="00601678">
        <w:rPr>
          <w:rFonts w:hint="eastAsia"/>
        </w:rPr>
        <w:t>유형이</w:t>
      </w:r>
      <w:r w:rsidRPr="00601678">
        <w:t xml:space="preserve"> </w:t>
      </w:r>
      <w:r w:rsidRPr="00601678">
        <w:rPr>
          <w:rFonts w:hint="eastAsia"/>
        </w:rPr>
        <w:t>있을</w:t>
      </w:r>
      <w:r w:rsidRPr="00601678">
        <w:t xml:space="preserve"> </w:t>
      </w:r>
      <w:r w:rsidRPr="00601678">
        <w:rPr>
          <w:rFonts w:hint="eastAsia"/>
        </w:rPr>
        <w:t>수</w:t>
      </w:r>
      <w:r w:rsidRPr="00601678">
        <w:t xml:space="preserve"> </w:t>
      </w:r>
      <w:r w:rsidRPr="00601678">
        <w:rPr>
          <w:rFonts w:hint="eastAsia"/>
        </w:rPr>
        <w:t>있다</w:t>
      </w:r>
      <w:r w:rsidRPr="00601678">
        <w:t>.</w:t>
      </w:r>
    </w:p>
    <w:p w:rsidR="005237CB" w:rsidRPr="00601678" w:rsidRDefault="005237CB" w:rsidP="003715AE">
      <w:pPr>
        <w:pStyle w:val="AhnLab-11"/>
      </w:pPr>
      <w:r w:rsidRPr="00601678">
        <w:rPr>
          <w:rFonts w:hint="eastAsia"/>
        </w:rPr>
        <w:t>정보시스템은</w:t>
      </w:r>
      <w:r w:rsidRPr="00601678">
        <w:t xml:space="preserve"> </w:t>
      </w:r>
      <w:r w:rsidRPr="00601678">
        <w:rPr>
          <w:rFonts w:hint="eastAsia"/>
        </w:rPr>
        <w:t>업무</w:t>
      </w:r>
      <w:r w:rsidRPr="00601678">
        <w:t xml:space="preserve"> </w:t>
      </w:r>
      <w:r w:rsidRPr="00601678">
        <w:rPr>
          <w:rFonts w:hint="eastAsia"/>
        </w:rPr>
        <w:t>처리를</w:t>
      </w:r>
      <w:r w:rsidRPr="00601678">
        <w:t xml:space="preserve"> </w:t>
      </w:r>
      <w:r w:rsidRPr="00601678">
        <w:rPr>
          <w:rFonts w:hint="eastAsia"/>
        </w:rPr>
        <w:t>위한</w:t>
      </w:r>
      <w:r w:rsidRPr="00601678">
        <w:t xml:space="preserve"> </w:t>
      </w:r>
      <w:r w:rsidRPr="00601678">
        <w:rPr>
          <w:rFonts w:hint="eastAsia"/>
        </w:rPr>
        <w:t>서버</w:t>
      </w:r>
      <w:r w:rsidRPr="00601678">
        <w:t xml:space="preserve">, </w:t>
      </w:r>
      <w:r w:rsidRPr="00601678">
        <w:rPr>
          <w:rFonts w:hint="eastAsia"/>
        </w:rPr>
        <w:t>네트워크</w:t>
      </w:r>
      <w:r w:rsidRPr="00601678">
        <w:t xml:space="preserve">, PC </w:t>
      </w:r>
      <w:r w:rsidRPr="00601678">
        <w:rPr>
          <w:rFonts w:hint="eastAsia"/>
        </w:rPr>
        <w:t>등의</w:t>
      </w:r>
      <w:r w:rsidRPr="00601678">
        <w:t xml:space="preserve"> </w:t>
      </w:r>
      <w:r w:rsidRPr="00601678">
        <w:rPr>
          <w:rFonts w:hint="eastAsia"/>
        </w:rPr>
        <w:t>장비인</w:t>
      </w:r>
      <w:r w:rsidRPr="00601678">
        <w:t xml:space="preserve"> H/W</w:t>
      </w:r>
      <w:r w:rsidRPr="00601678">
        <w:rPr>
          <w:rFonts w:hint="eastAsia"/>
        </w:rPr>
        <w:t>와</w:t>
      </w:r>
      <w:r w:rsidRPr="00601678">
        <w:t xml:space="preserve"> </w:t>
      </w:r>
      <w:r w:rsidRPr="00601678">
        <w:rPr>
          <w:rFonts w:hint="eastAsia"/>
        </w:rPr>
        <w:t>해당</w:t>
      </w:r>
      <w:r w:rsidRPr="00601678">
        <w:t xml:space="preserve"> H/W </w:t>
      </w:r>
      <w:r w:rsidRPr="00601678">
        <w:rPr>
          <w:rFonts w:hint="eastAsia"/>
        </w:rPr>
        <w:t>상에</w:t>
      </w:r>
      <w:r w:rsidRPr="00601678">
        <w:t xml:space="preserve"> </w:t>
      </w:r>
      <w:r w:rsidRPr="00601678">
        <w:rPr>
          <w:rFonts w:hint="eastAsia"/>
        </w:rPr>
        <w:t>설치된</w:t>
      </w:r>
      <w:r w:rsidRPr="00601678">
        <w:t xml:space="preserve"> OS, DBMS, </w:t>
      </w:r>
      <w:r w:rsidRPr="00601678">
        <w:rPr>
          <w:rFonts w:hint="eastAsia"/>
        </w:rPr>
        <w:t>상용</w:t>
      </w:r>
      <w:r w:rsidRPr="00601678">
        <w:t xml:space="preserve"> </w:t>
      </w:r>
      <w:r w:rsidRPr="00601678">
        <w:rPr>
          <w:rFonts w:hint="eastAsia"/>
        </w:rPr>
        <w:t>소프트웨어</w:t>
      </w:r>
      <w:r w:rsidRPr="00601678">
        <w:t xml:space="preserve">, </w:t>
      </w:r>
      <w:r w:rsidRPr="00601678">
        <w:rPr>
          <w:rFonts w:hint="eastAsia"/>
        </w:rPr>
        <w:t>별도</w:t>
      </w:r>
      <w:r w:rsidRPr="00601678">
        <w:t xml:space="preserve"> </w:t>
      </w:r>
      <w:r w:rsidRPr="00601678">
        <w:rPr>
          <w:rFonts w:hint="eastAsia"/>
        </w:rPr>
        <w:t>개발된</w:t>
      </w:r>
      <w:r w:rsidRPr="00601678">
        <w:t xml:space="preserve"> </w:t>
      </w:r>
      <w:r w:rsidR="00AB5F99" w:rsidRPr="00601678">
        <w:rPr>
          <w:rFonts w:hint="eastAsia"/>
        </w:rPr>
        <w:t xml:space="preserve">응용프로그램 </w:t>
      </w:r>
      <w:r w:rsidRPr="00601678">
        <w:rPr>
          <w:rFonts w:hint="eastAsia"/>
        </w:rPr>
        <w:t>등의</w:t>
      </w:r>
      <w:r w:rsidRPr="00601678">
        <w:t xml:space="preserve"> S/W </w:t>
      </w:r>
      <w:r w:rsidRPr="00601678">
        <w:rPr>
          <w:rFonts w:hint="eastAsia"/>
        </w:rPr>
        <w:t>유형으로</w:t>
      </w:r>
      <w:r w:rsidRPr="00601678">
        <w:t xml:space="preserve"> </w:t>
      </w:r>
      <w:r w:rsidRPr="00601678">
        <w:rPr>
          <w:rFonts w:hint="eastAsia"/>
        </w:rPr>
        <w:t>파악</w:t>
      </w:r>
      <w:r w:rsidRPr="00601678">
        <w:t xml:space="preserve"> </w:t>
      </w:r>
      <w:r w:rsidRPr="00601678">
        <w:rPr>
          <w:rFonts w:hint="eastAsia"/>
        </w:rPr>
        <w:t>가능하다</w:t>
      </w:r>
      <w:r w:rsidRPr="00601678">
        <w:t xml:space="preserve">. </w:t>
      </w:r>
      <w:r w:rsidRPr="00601678">
        <w:rPr>
          <w:rFonts w:hint="eastAsia"/>
        </w:rPr>
        <w:t>정보시스템</w:t>
      </w:r>
      <w:r w:rsidRPr="00601678">
        <w:t xml:space="preserve"> </w:t>
      </w:r>
      <w:r w:rsidRPr="00601678">
        <w:rPr>
          <w:rFonts w:hint="eastAsia"/>
        </w:rPr>
        <w:t>관련</w:t>
      </w:r>
      <w:r w:rsidRPr="00601678">
        <w:t xml:space="preserve"> </w:t>
      </w:r>
      <w:r w:rsidRPr="00601678">
        <w:rPr>
          <w:rFonts w:hint="eastAsia"/>
        </w:rPr>
        <w:t>자산은</w:t>
      </w:r>
      <w:r w:rsidRPr="00601678">
        <w:t xml:space="preserve"> </w:t>
      </w:r>
      <w:r w:rsidRPr="00601678">
        <w:rPr>
          <w:rFonts w:hint="eastAsia"/>
        </w:rPr>
        <w:t>정보시스템이</w:t>
      </w:r>
      <w:r w:rsidRPr="00601678">
        <w:t xml:space="preserve"> </w:t>
      </w:r>
      <w:r w:rsidRPr="00601678">
        <w:rPr>
          <w:rFonts w:hint="eastAsia"/>
        </w:rPr>
        <w:t>위치한</w:t>
      </w:r>
      <w:r w:rsidRPr="00601678">
        <w:t xml:space="preserve"> </w:t>
      </w:r>
      <w:r w:rsidRPr="00601678">
        <w:rPr>
          <w:rFonts w:hint="eastAsia"/>
        </w:rPr>
        <w:t>전산실</w:t>
      </w:r>
      <w:r w:rsidRPr="00601678">
        <w:t xml:space="preserve"> </w:t>
      </w:r>
      <w:r w:rsidRPr="00601678">
        <w:rPr>
          <w:rFonts w:hint="eastAsia"/>
        </w:rPr>
        <w:t>혹은</w:t>
      </w:r>
      <w:r w:rsidRPr="00601678">
        <w:t xml:space="preserve"> </w:t>
      </w:r>
      <w:r w:rsidRPr="00601678">
        <w:rPr>
          <w:rFonts w:hint="eastAsia"/>
        </w:rPr>
        <w:t>사무실</w:t>
      </w:r>
      <w:r w:rsidRPr="00601678">
        <w:t xml:space="preserve"> </w:t>
      </w:r>
      <w:r w:rsidRPr="00601678">
        <w:rPr>
          <w:rFonts w:hint="eastAsia"/>
        </w:rPr>
        <w:t>등의</w:t>
      </w:r>
      <w:r w:rsidRPr="00601678">
        <w:t xml:space="preserve"> </w:t>
      </w:r>
      <w:r w:rsidRPr="00601678">
        <w:rPr>
          <w:rFonts w:hint="eastAsia"/>
        </w:rPr>
        <w:t>물리적</w:t>
      </w:r>
      <w:r w:rsidRPr="00601678">
        <w:t xml:space="preserve"> </w:t>
      </w:r>
      <w:r w:rsidRPr="00601678">
        <w:rPr>
          <w:rFonts w:hint="eastAsia"/>
        </w:rPr>
        <w:t>공간과</w:t>
      </w:r>
      <w:r w:rsidRPr="00601678">
        <w:t xml:space="preserve"> </w:t>
      </w:r>
      <w:r w:rsidRPr="00601678">
        <w:rPr>
          <w:rFonts w:hint="eastAsia"/>
        </w:rPr>
        <w:t>여기에</w:t>
      </w:r>
      <w:r w:rsidRPr="00601678">
        <w:t xml:space="preserve"> </w:t>
      </w:r>
      <w:r w:rsidRPr="00601678">
        <w:rPr>
          <w:rFonts w:hint="eastAsia"/>
        </w:rPr>
        <w:t>설치된</w:t>
      </w:r>
      <w:r w:rsidRPr="00601678">
        <w:t xml:space="preserve"> </w:t>
      </w:r>
      <w:r w:rsidRPr="00601678">
        <w:rPr>
          <w:rFonts w:hint="eastAsia"/>
        </w:rPr>
        <w:t>각종</w:t>
      </w:r>
      <w:r w:rsidRPr="00601678">
        <w:t xml:space="preserve"> </w:t>
      </w:r>
      <w:r w:rsidRPr="00601678">
        <w:rPr>
          <w:rFonts w:hint="eastAsia"/>
        </w:rPr>
        <w:t>설비</w:t>
      </w:r>
      <w:r w:rsidRPr="00601678">
        <w:t xml:space="preserve">, </w:t>
      </w:r>
      <w:r w:rsidRPr="00601678">
        <w:rPr>
          <w:rFonts w:hint="eastAsia"/>
        </w:rPr>
        <w:t>그리고</w:t>
      </w:r>
      <w:r w:rsidRPr="00601678">
        <w:t xml:space="preserve"> </w:t>
      </w:r>
      <w:r w:rsidRPr="00601678">
        <w:rPr>
          <w:rFonts w:hint="eastAsia"/>
        </w:rPr>
        <w:t>이러한</w:t>
      </w:r>
      <w:r w:rsidRPr="00601678">
        <w:t xml:space="preserve"> </w:t>
      </w:r>
      <w:r w:rsidRPr="00601678">
        <w:rPr>
          <w:rFonts w:hint="eastAsia"/>
        </w:rPr>
        <w:t>정보시스템을</w:t>
      </w:r>
      <w:r w:rsidRPr="00601678">
        <w:t xml:space="preserve"> </w:t>
      </w:r>
      <w:r w:rsidRPr="00601678">
        <w:rPr>
          <w:rFonts w:hint="eastAsia"/>
        </w:rPr>
        <w:t>운영</w:t>
      </w:r>
      <w:r w:rsidRPr="00601678">
        <w:t xml:space="preserve"> </w:t>
      </w:r>
      <w:r w:rsidRPr="00601678">
        <w:rPr>
          <w:rFonts w:hint="eastAsia"/>
        </w:rPr>
        <w:t>및</w:t>
      </w:r>
      <w:r w:rsidRPr="00601678">
        <w:t xml:space="preserve"> </w:t>
      </w:r>
      <w:r w:rsidRPr="00601678">
        <w:rPr>
          <w:rFonts w:hint="eastAsia"/>
        </w:rPr>
        <w:t>개발하기</w:t>
      </w:r>
      <w:r w:rsidRPr="00601678">
        <w:t xml:space="preserve"> </w:t>
      </w:r>
      <w:r w:rsidRPr="00601678">
        <w:rPr>
          <w:rFonts w:hint="eastAsia"/>
        </w:rPr>
        <w:t>위해</w:t>
      </w:r>
      <w:r w:rsidRPr="00601678">
        <w:t xml:space="preserve"> </w:t>
      </w:r>
      <w:r w:rsidRPr="00601678">
        <w:rPr>
          <w:rFonts w:hint="eastAsia"/>
        </w:rPr>
        <w:t>필요한</w:t>
      </w:r>
      <w:r w:rsidRPr="00601678">
        <w:t xml:space="preserve"> </w:t>
      </w:r>
      <w:r w:rsidRPr="00601678">
        <w:rPr>
          <w:rFonts w:hint="eastAsia"/>
        </w:rPr>
        <w:t>인적자원을</w:t>
      </w:r>
      <w:r w:rsidRPr="00601678">
        <w:t xml:space="preserve"> </w:t>
      </w:r>
      <w:r w:rsidRPr="00601678">
        <w:rPr>
          <w:rFonts w:hint="eastAsia"/>
        </w:rPr>
        <w:t>포함한다</w:t>
      </w:r>
      <w:r w:rsidRPr="00601678">
        <w:t xml:space="preserve">. </w:t>
      </w:r>
      <w:r w:rsidRPr="00601678">
        <w:rPr>
          <w:rFonts w:hint="eastAsia"/>
        </w:rPr>
        <w:t>일정한</w:t>
      </w:r>
      <w:r w:rsidRPr="00601678">
        <w:t xml:space="preserve"> </w:t>
      </w:r>
      <w:r w:rsidRPr="00601678">
        <w:rPr>
          <w:rFonts w:hint="eastAsia"/>
        </w:rPr>
        <w:t>형태를</w:t>
      </w:r>
      <w:r w:rsidRPr="00601678">
        <w:t xml:space="preserve"> </w:t>
      </w:r>
      <w:r w:rsidRPr="00601678">
        <w:rPr>
          <w:rFonts w:hint="eastAsia"/>
        </w:rPr>
        <w:t>가지고</w:t>
      </w:r>
      <w:r w:rsidRPr="00601678">
        <w:t xml:space="preserve"> </w:t>
      </w:r>
      <w:r w:rsidRPr="00601678">
        <w:rPr>
          <w:rFonts w:hint="eastAsia"/>
        </w:rPr>
        <w:t>있지</w:t>
      </w:r>
      <w:r w:rsidRPr="00601678">
        <w:t xml:space="preserve"> </w:t>
      </w:r>
      <w:r w:rsidRPr="00601678">
        <w:rPr>
          <w:rFonts w:hint="eastAsia"/>
        </w:rPr>
        <w:t>않은</w:t>
      </w:r>
      <w:r w:rsidRPr="00601678">
        <w:t xml:space="preserve"> </w:t>
      </w:r>
      <w:r w:rsidRPr="00601678">
        <w:rPr>
          <w:rFonts w:hint="eastAsia"/>
        </w:rPr>
        <w:t>정보는</w:t>
      </w:r>
      <w:r w:rsidRPr="00601678">
        <w:t xml:space="preserve"> </w:t>
      </w:r>
      <w:r w:rsidRPr="00601678">
        <w:rPr>
          <w:rFonts w:hint="eastAsia"/>
        </w:rPr>
        <w:t>그</w:t>
      </w:r>
      <w:r w:rsidRPr="00601678">
        <w:t xml:space="preserve"> </w:t>
      </w:r>
      <w:r w:rsidRPr="00601678">
        <w:rPr>
          <w:rFonts w:hint="eastAsia"/>
        </w:rPr>
        <w:t>속성상</w:t>
      </w:r>
      <w:r w:rsidRPr="00601678">
        <w:t xml:space="preserve"> </w:t>
      </w:r>
      <w:r w:rsidRPr="00601678">
        <w:rPr>
          <w:rFonts w:hint="eastAsia"/>
        </w:rPr>
        <w:t>여러</w:t>
      </w:r>
      <w:r w:rsidRPr="00601678">
        <w:t xml:space="preserve"> </w:t>
      </w:r>
      <w:r w:rsidRPr="00601678">
        <w:rPr>
          <w:rFonts w:hint="eastAsia"/>
        </w:rPr>
        <w:t>부서별로</w:t>
      </w:r>
      <w:r w:rsidRPr="00601678">
        <w:t xml:space="preserve"> </w:t>
      </w:r>
      <w:r w:rsidRPr="00601678">
        <w:rPr>
          <w:rFonts w:hint="eastAsia"/>
        </w:rPr>
        <w:t>산재되어</w:t>
      </w:r>
      <w:r w:rsidRPr="00601678">
        <w:t xml:space="preserve"> </w:t>
      </w:r>
      <w:r w:rsidRPr="00601678">
        <w:rPr>
          <w:rFonts w:hint="eastAsia"/>
        </w:rPr>
        <w:t>있고</w:t>
      </w:r>
      <w:r w:rsidRPr="00601678">
        <w:t xml:space="preserve"> </w:t>
      </w:r>
      <w:r w:rsidRPr="00601678">
        <w:rPr>
          <w:rFonts w:hint="eastAsia"/>
        </w:rPr>
        <w:t>일원화되어</w:t>
      </w:r>
      <w:r w:rsidRPr="00601678">
        <w:t xml:space="preserve"> </w:t>
      </w:r>
      <w:r w:rsidRPr="00601678">
        <w:rPr>
          <w:rFonts w:hint="eastAsia"/>
        </w:rPr>
        <w:t>관리되기</w:t>
      </w:r>
      <w:r w:rsidRPr="00601678">
        <w:t xml:space="preserve"> </w:t>
      </w:r>
      <w:r w:rsidRPr="00601678">
        <w:rPr>
          <w:rFonts w:hint="eastAsia"/>
        </w:rPr>
        <w:t>힘들어</w:t>
      </w:r>
      <w:r w:rsidRPr="00601678">
        <w:t xml:space="preserve"> </w:t>
      </w:r>
      <w:r w:rsidRPr="00601678">
        <w:rPr>
          <w:rFonts w:hint="eastAsia"/>
        </w:rPr>
        <w:t>직접적인</w:t>
      </w:r>
      <w:r w:rsidRPr="00601678">
        <w:t xml:space="preserve"> </w:t>
      </w:r>
      <w:r w:rsidRPr="00601678">
        <w:rPr>
          <w:rFonts w:hint="eastAsia"/>
        </w:rPr>
        <w:t>파악이</w:t>
      </w:r>
      <w:r w:rsidRPr="00601678">
        <w:t xml:space="preserve"> </w:t>
      </w:r>
      <w:r w:rsidRPr="00601678">
        <w:rPr>
          <w:rFonts w:hint="eastAsia"/>
        </w:rPr>
        <w:t>불가능한</w:t>
      </w:r>
      <w:r w:rsidRPr="00601678">
        <w:t xml:space="preserve"> </w:t>
      </w:r>
      <w:r w:rsidRPr="00601678">
        <w:rPr>
          <w:rFonts w:hint="eastAsia"/>
        </w:rPr>
        <w:t>성격을</w:t>
      </w:r>
      <w:r w:rsidRPr="00601678">
        <w:t xml:space="preserve"> </w:t>
      </w:r>
      <w:r w:rsidRPr="00601678">
        <w:rPr>
          <w:rFonts w:hint="eastAsia"/>
        </w:rPr>
        <w:t>갖는다</w:t>
      </w:r>
      <w:r w:rsidRPr="00601678">
        <w:t xml:space="preserve">. </w:t>
      </w:r>
      <w:r w:rsidRPr="00601678">
        <w:rPr>
          <w:rFonts w:hint="eastAsia"/>
        </w:rPr>
        <w:t>따라서</w:t>
      </w:r>
      <w:r w:rsidRPr="00601678">
        <w:t xml:space="preserve">, </w:t>
      </w:r>
      <w:r w:rsidRPr="00601678">
        <w:rPr>
          <w:rFonts w:hint="eastAsia"/>
        </w:rPr>
        <w:t>데이터</w:t>
      </w:r>
      <w:r w:rsidRPr="00601678">
        <w:t xml:space="preserve">, </w:t>
      </w:r>
      <w:r w:rsidRPr="00601678">
        <w:rPr>
          <w:rFonts w:hint="eastAsia"/>
        </w:rPr>
        <w:t>전자문서</w:t>
      </w:r>
      <w:r w:rsidRPr="00601678">
        <w:t xml:space="preserve">, </w:t>
      </w:r>
      <w:r w:rsidRPr="00601678">
        <w:rPr>
          <w:rFonts w:hint="eastAsia"/>
        </w:rPr>
        <w:t>종이문서</w:t>
      </w:r>
      <w:r w:rsidRPr="00601678">
        <w:t xml:space="preserve"> </w:t>
      </w:r>
      <w:r w:rsidRPr="00601678">
        <w:rPr>
          <w:rFonts w:hint="eastAsia"/>
        </w:rPr>
        <w:t>파악을</w:t>
      </w:r>
      <w:r w:rsidRPr="00601678">
        <w:t xml:space="preserve"> </w:t>
      </w:r>
      <w:r w:rsidRPr="00601678">
        <w:rPr>
          <w:rFonts w:hint="eastAsia"/>
        </w:rPr>
        <w:t>위해</w:t>
      </w:r>
      <w:r w:rsidRPr="00601678">
        <w:t xml:space="preserve"> </w:t>
      </w:r>
      <w:r w:rsidRPr="00601678">
        <w:rPr>
          <w:rFonts w:hint="eastAsia"/>
        </w:rPr>
        <w:t>해당</w:t>
      </w:r>
      <w:r w:rsidRPr="00601678">
        <w:t xml:space="preserve"> </w:t>
      </w:r>
      <w:r w:rsidRPr="00601678">
        <w:rPr>
          <w:rFonts w:hint="eastAsia"/>
        </w:rPr>
        <w:t>정보</w:t>
      </w:r>
      <w:r w:rsidRPr="00601678">
        <w:t xml:space="preserve"> </w:t>
      </w:r>
      <w:r w:rsidRPr="00601678">
        <w:rPr>
          <w:rFonts w:hint="eastAsia"/>
        </w:rPr>
        <w:t>자산의</w:t>
      </w:r>
      <w:r w:rsidRPr="00601678">
        <w:t xml:space="preserve"> </w:t>
      </w:r>
      <w:r w:rsidRPr="00601678">
        <w:rPr>
          <w:rFonts w:hint="eastAsia"/>
        </w:rPr>
        <w:t>소유부서</w:t>
      </w:r>
      <w:r w:rsidRPr="00601678">
        <w:t xml:space="preserve"> </w:t>
      </w:r>
      <w:r w:rsidRPr="00601678">
        <w:rPr>
          <w:rFonts w:hint="eastAsia"/>
        </w:rPr>
        <w:t>혹은</w:t>
      </w:r>
      <w:r w:rsidRPr="00601678">
        <w:t xml:space="preserve"> </w:t>
      </w:r>
      <w:r w:rsidRPr="00601678">
        <w:rPr>
          <w:rFonts w:hint="eastAsia"/>
        </w:rPr>
        <w:t>주관부서를</w:t>
      </w:r>
      <w:r w:rsidRPr="00601678">
        <w:t xml:space="preserve"> </w:t>
      </w:r>
      <w:r w:rsidRPr="00601678">
        <w:rPr>
          <w:rFonts w:hint="eastAsia"/>
        </w:rPr>
        <w:t>통하여</w:t>
      </w:r>
      <w:r w:rsidRPr="00601678">
        <w:t xml:space="preserve"> </w:t>
      </w:r>
      <w:r w:rsidRPr="00601678">
        <w:rPr>
          <w:rFonts w:hint="eastAsia"/>
        </w:rPr>
        <w:t>자산</w:t>
      </w:r>
      <w:r w:rsidRPr="00601678">
        <w:t xml:space="preserve"> </w:t>
      </w:r>
      <w:r w:rsidRPr="00601678">
        <w:rPr>
          <w:rFonts w:hint="eastAsia"/>
        </w:rPr>
        <w:t>식별을</w:t>
      </w:r>
      <w:r w:rsidRPr="00601678">
        <w:t xml:space="preserve"> </w:t>
      </w:r>
      <w:r w:rsidRPr="00601678">
        <w:rPr>
          <w:rFonts w:hint="eastAsia"/>
        </w:rPr>
        <w:t>수행하였다</w:t>
      </w:r>
      <w:r w:rsidRPr="00601678">
        <w:t>.</w:t>
      </w:r>
    </w:p>
    <w:p w:rsidR="005237CB" w:rsidRPr="00601678" w:rsidRDefault="005237CB" w:rsidP="003715AE">
      <w:pPr>
        <w:pStyle w:val="AhnLab-11"/>
      </w:pPr>
      <w:r w:rsidRPr="00601678">
        <w:rPr>
          <w:rFonts w:hint="eastAsia"/>
        </w:rPr>
        <w:t>정보시스템</w:t>
      </w:r>
      <w:r w:rsidRPr="00601678">
        <w:t xml:space="preserve"> </w:t>
      </w:r>
      <w:r w:rsidRPr="00601678">
        <w:rPr>
          <w:rFonts w:hint="eastAsia"/>
        </w:rPr>
        <w:t>관련</w:t>
      </w:r>
      <w:r w:rsidRPr="00601678">
        <w:t xml:space="preserve"> </w:t>
      </w:r>
      <w:r w:rsidRPr="00601678">
        <w:rPr>
          <w:rFonts w:hint="eastAsia"/>
        </w:rPr>
        <w:t>자산</w:t>
      </w:r>
      <w:r w:rsidRPr="00601678">
        <w:t xml:space="preserve"> </w:t>
      </w:r>
      <w:r w:rsidRPr="00601678">
        <w:rPr>
          <w:rFonts w:hint="eastAsia"/>
        </w:rPr>
        <w:t>중</w:t>
      </w:r>
      <w:r w:rsidRPr="00601678">
        <w:t xml:space="preserve"> </w:t>
      </w:r>
      <w:r w:rsidRPr="00601678">
        <w:rPr>
          <w:rFonts w:hint="eastAsia"/>
        </w:rPr>
        <w:t>인적자원</w:t>
      </w:r>
      <w:r w:rsidRPr="00601678">
        <w:t xml:space="preserve">, </w:t>
      </w:r>
      <w:r w:rsidRPr="00601678">
        <w:rPr>
          <w:rFonts w:hint="eastAsia"/>
        </w:rPr>
        <w:t>물리적</w:t>
      </w:r>
      <w:r w:rsidRPr="00601678">
        <w:t xml:space="preserve"> </w:t>
      </w:r>
      <w:r w:rsidRPr="00601678">
        <w:rPr>
          <w:rFonts w:hint="eastAsia"/>
        </w:rPr>
        <w:t>공간으로</w:t>
      </w:r>
      <w:r w:rsidRPr="00601678">
        <w:t xml:space="preserve"> </w:t>
      </w:r>
      <w:r w:rsidRPr="00601678">
        <w:rPr>
          <w:rFonts w:hint="eastAsia"/>
        </w:rPr>
        <w:t>구분할</w:t>
      </w:r>
      <w:r w:rsidRPr="00601678">
        <w:t xml:space="preserve"> </w:t>
      </w:r>
      <w:r w:rsidRPr="00601678">
        <w:rPr>
          <w:rFonts w:hint="eastAsia"/>
        </w:rPr>
        <w:t>수</w:t>
      </w:r>
      <w:r w:rsidRPr="00601678">
        <w:t xml:space="preserve"> </w:t>
      </w:r>
      <w:r w:rsidRPr="00601678">
        <w:rPr>
          <w:rFonts w:hint="eastAsia"/>
        </w:rPr>
        <w:t>있으며</w:t>
      </w:r>
      <w:r w:rsidRPr="00601678">
        <w:t xml:space="preserve"> </w:t>
      </w:r>
      <w:r w:rsidRPr="00601678">
        <w:rPr>
          <w:rFonts w:hint="eastAsia"/>
        </w:rPr>
        <w:t>이를</w:t>
      </w:r>
      <w:r w:rsidRPr="00601678">
        <w:t xml:space="preserve"> </w:t>
      </w:r>
      <w:r w:rsidRPr="00601678">
        <w:rPr>
          <w:rFonts w:hint="eastAsia"/>
        </w:rPr>
        <w:t>별도로</w:t>
      </w:r>
      <w:r w:rsidRPr="00601678">
        <w:t xml:space="preserve"> </w:t>
      </w:r>
      <w:r w:rsidRPr="00601678">
        <w:rPr>
          <w:rFonts w:hint="eastAsia"/>
        </w:rPr>
        <w:t>분류하고</w:t>
      </w:r>
      <w:r w:rsidRPr="00601678">
        <w:t xml:space="preserve"> </w:t>
      </w:r>
      <w:r w:rsidRPr="00601678">
        <w:rPr>
          <w:rFonts w:hint="eastAsia"/>
        </w:rPr>
        <w:t>위험분석이</w:t>
      </w:r>
      <w:r w:rsidRPr="00601678">
        <w:t xml:space="preserve"> </w:t>
      </w:r>
      <w:r w:rsidRPr="00601678">
        <w:rPr>
          <w:rFonts w:hint="eastAsia"/>
        </w:rPr>
        <w:t>수행될</w:t>
      </w:r>
      <w:r w:rsidRPr="00601678">
        <w:t xml:space="preserve"> </w:t>
      </w:r>
      <w:r w:rsidRPr="00601678">
        <w:rPr>
          <w:rFonts w:hint="eastAsia"/>
        </w:rPr>
        <w:t>수</w:t>
      </w:r>
      <w:r w:rsidRPr="00601678">
        <w:t xml:space="preserve"> </w:t>
      </w:r>
      <w:r w:rsidRPr="00601678">
        <w:rPr>
          <w:rFonts w:hint="eastAsia"/>
        </w:rPr>
        <w:t>있도록</w:t>
      </w:r>
      <w:r w:rsidRPr="00601678">
        <w:t xml:space="preserve"> </w:t>
      </w:r>
      <w:r w:rsidRPr="00601678">
        <w:rPr>
          <w:rFonts w:hint="eastAsia"/>
        </w:rPr>
        <w:t>자산을</w:t>
      </w:r>
      <w:r w:rsidRPr="00601678">
        <w:t xml:space="preserve"> </w:t>
      </w:r>
      <w:r w:rsidRPr="00601678">
        <w:rPr>
          <w:rFonts w:hint="eastAsia"/>
        </w:rPr>
        <w:t>분류하였다</w:t>
      </w:r>
      <w:r w:rsidRPr="00601678">
        <w:t>.</w:t>
      </w:r>
    </w:p>
    <w:p w:rsidR="00EA11A5" w:rsidRPr="00601678" w:rsidRDefault="00EA11A5">
      <w:pPr>
        <w:widowControl/>
        <w:adjustRightInd/>
        <w:snapToGrid/>
        <w:spacing w:after="200" w:line="276" w:lineRule="auto"/>
        <w:rPr>
          <w:rFonts w:ascii="맑은 고딕" w:eastAsia="맑은 고딕" w:hAnsi="맑은 고딕" w:cs="맑은 고딕"/>
        </w:rPr>
      </w:pPr>
      <w:r w:rsidRPr="00601678">
        <w:br w:type="page"/>
      </w:r>
    </w:p>
    <w:p w:rsidR="005237CB" w:rsidRPr="00601678" w:rsidRDefault="005237CB" w:rsidP="003715AE">
      <w:pPr>
        <w:pStyle w:val="AhnLab-11"/>
      </w:pPr>
      <w:r w:rsidRPr="00601678">
        <w:rPr>
          <w:rFonts w:hint="eastAsia"/>
        </w:rPr>
        <w:lastRenderedPageBreak/>
        <w:t>결론적으로</w:t>
      </w:r>
      <w:r w:rsidRPr="00601678">
        <w:t xml:space="preserve">, </w:t>
      </w:r>
      <w:r w:rsidRPr="00601678">
        <w:rPr>
          <w:rFonts w:hint="eastAsia"/>
        </w:rPr>
        <w:t>자산</w:t>
      </w:r>
      <w:r w:rsidRPr="00601678">
        <w:t xml:space="preserve"> </w:t>
      </w:r>
      <w:r w:rsidRPr="00601678">
        <w:rPr>
          <w:rFonts w:hint="eastAsia"/>
        </w:rPr>
        <w:t>범위</w:t>
      </w:r>
      <w:r w:rsidRPr="00601678">
        <w:t xml:space="preserve"> </w:t>
      </w:r>
      <w:r w:rsidRPr="00601678">
        <w:rPr>
          <w:rFonts w:hint="eastAsia"/>
        </w:rPr>
        <w:t>내에</w:t>
      </w:r>
      <w:r w:rsidRPr="00601678">
        <w:t xml:space="preserve"> </w:t>
      </w:r>
      <w:r w:rsidRPr="00601678">
        <w:rPr>
          <w:rFonts w:hint="eastAsia"/>
        </w:rPr>
        <w:t>포함되는</w:t>
      </w:r>
      <w:r w:rsidRPr="00601678">
        <w:t xml:space="preserve"> </w:t>
      </w:r>
      <w:r w:rsidRPr="00601678">
        <w:rPr>
          <w:rFonts w:hint="eastAsia"/>
        </w:rPr>
        <w:t>개별</w:t>
      </w:r>
      <w:r w:rsidRPr="00601678">
        <w:t xml:space="preserve"> </w:t>
      </w:r>
      <w:r w:rsidRPr="00601678">
        <w:rPr>
          <w:rFonts w:hint="eastAsia"/>
        </w:rPr>
        <w:t>자산</w:t>
      </w:r>
      <w:r w:rsidRPr="00601678">
        <w:t xml:space="preserve"> </w:t>
      </w:r>
      <w:r w:rsidRPr="00601678">
        <w:rPr>
          <w:rFonts w:hint="eastAsia"/>
        </w:rPr>
        <w:t>유형에</w:t>
      </w:r>
      <w:r w:rsidRPr="00601678">
        <w:t xml:space="preserve"> </w:t>
      </w:r>
      <w:r w:rsidRPr="00601678">
        <w:rPr>
          <w:rFonts w:hint="eastAsia"/>
        </w:rPr>
        <w:t>대한</w:t>
      </w:r>
      <w:r w:rsidRPr="00601678">
        <w:t xml:space="preserve"> </w:t>
      </w:r>
      <w:r w:rsidRPr="00601678">
        <w:rPr>
          <w:rFonts w:hint="eastAsia"/>
        </w:rPr>
        <w:t>식별은</w:t>
      </w:r>
      <w:r w:rsidRPr="00601678">
        <w:t xml:space="preserve"> </w:t>
      </w:r>
      <w:r w:rsidRPr="00601678">
        <w:rPr>
          <w:rFonts w:hint="eastAsia"/>
        </w:rPr>
        <w:t>아래와</w:t>
      </w:r>
      <w:r w:rsidRPr="00601678">
        <w:t xml:space="preserve"> </w:t>
      </w:r>
      <w:r w:rsidRPr="00601678">
        <w:rPr>
          <w:rFonts w:hint="eastAsia"/>
        </w:rPr>
        <w:t>같이</w:t>
      </w:r>
      <w:r w:rsidRPr="00601678">
        <w:t xml:space="preserve"> </w:t>
      </w:r>
      <w:r w:rsidRPr="00601678">
        <w:rPr>
          <w:rFonts w:hint="eastAsia"/>
        </w:rPr>
        <w:t>이루어졌다</w:t>
      </w:r>
      <w:r w:rsidRPr="00601678">
        <w:t>.</w:t>
      </w:r>
    </w:p>
    <w:p w:rsidR="00270013" w:rsidRPr="00601678" w:rsidRDefault="00270013" w:rsidP="00270013">
      <w:pPr>
        <w:pStyle w:val="af4"/>
        <w:keepNext/>
        <w:jc w:val="center"/>
      </w:pPr>
      <w:bookmarkStart w:id="29" w:name="_Toc364793264"/>
      <w:r w:rsidRPr="00601678">
        <w:t xml:space="preserve">[표 </w:t>
      </w:r>
      <w:fldSimple w:instr=" STYLEREF 2 \s ">
        <w:r w:rsidR="00A409C6" w:rsidRPr="00601678">
          <w:rPr>
            <w:noProof/>
          </w:rPr>
          <w:t>2</w:t>
        </w:r>
      </w:fldSimple>
      <w:r w:rsidR="005A58CB" w:rsidRPr="00601678">
        <w:noBreakHyphen/>
      </w:r>
      <w:fldSimple w:instr=" SEQ [표 \* ARABIC \s 2 ">
        <w:r w:rsidR="00A409C6" w:rsidRPr="00601678">
          <w:rPr>
            <w:noProof/>
          </w:rPr>
          <w:t>1</w:t>
        </w:r>
      </w:fldSimple>
      <w:r w:rsidRPr="00601678">
        <w:t xml:space="preserve">] </w:t>
      </w:r>
      <w:r w:rsidRPr="00601678">
        <w:rPr>
          <w:rFonts w:hint="eastAsia"/>
        </w:rPr>
        <w:t>자산유형 및 식별방법</w:t>
      </w:r>
      <w:bookmarkEnd w:id="29"/>
    </w:p>
    <w:tbl>
      <w:tblPr>
        <w:tblW w:w="906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59"/>
        <w:gridCol w:w="6804"/>
      </w:tblGrid>
      <w:tr w:rsidR="00F43FB8" w:rsidRPr="00601678" w:rsidTr="00F43FB8">
        <w:trPr>
          <w:trHeight w:val="510"/>
          <w:jc w:val="center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F43FB8" w:rsidRPr="00601678" w:rsidRDefault="00F43FB8" w:rsidP="0057486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자산유형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F43FB8" w:rsidRPr="00601678" w:rsidRDefault="00F43FB8" w:rsidP="0057486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자산식별방법</w:t>
            </w:r>
          </w:p>
        </w:tc>
      </w:tr>
      <w:tr w:rsidR="00F43FB8" w:rsidRPr="00601678" w:rsidTr="00F43FB8">
        <w:trPr>
          <w:trHeight w:val="346"/>
          <w:jc w:val="center"/>
        </w:trPr>
        <w:tc>
          <w:tcPr>
            <w:tcW w:w="225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57486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Information</w:t>
            </w:r>
          </w:p>
        </w:tc>
        <w:tc>
          <w:tcPr>
            <w:tcW w:w="680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43FB8" w:rsidRPr="00601678" w:rsidRDefault="00F43FB8" w:rsidP="0032101C">
            <w:pPr>
              <w:jc w:val="left"/>
              <w:rPr>
                <w:rFonts w:ascii="맑은 고딕" w:eastAsia="맑은 고딕" w:hAnsi="맑은 고딕" w:cs="Arial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문서파일, 데이터파일, 데이터베이스 내의 데이터 등</w:t>
            </w:r>
          </w:p>
        </w:tc>
      </w:tr>
      <w:tr w:rsidR="00F43FB8" w:rsidRPr="00601678" w:rsidTr="00F43FB8">
        <w:trPr>
          <w:trHeight w:val="346"/>
          <w:jc w:val="center"/>
        </w:trPr>
        <w:tc>
          <w:tcPr>
            <w:tcW w:w="22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43FB8" w:rsidRPr="00601678" w:rsidRDefault="00F43FB8" w:rsidP="0057486A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</w:p>
        </w:tc>
        <w:tc>
          <w:tcPr>
            <w:tcW w:w="680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F43FB8" w:rsidRPr="00601678" w:rsidRDefault="00F43FB8" w:rsidP="0032101C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</w:p>
        </w:tc>
      </w:tr>
      <w:tr w:rsidR="00F43FB8" w:rsidRPr="00601678" w:rsidTr="00F43FB8">
        <w:trPr>
          <w:trHeight w:val="346"/>
          <w:jc w:val="center"/>
        </w:trPr>
        <w:tc>
          <w:tcPr>
            <w:tcW w:w="22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43FB8" w:rsidRPr="00601678" w:rsidRDefault="00F43FB8" w:rsidP="0057486A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</w:p>
        </w:tc>
        <w:tc>
          <w:tcPr>
            <w:tcW w:w="680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3FB8" w:rsidRPr="00601678" w:rsidRDefault="00F43FB8" w:rsidP="0032101C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</w:p>
        </w:tc>
      </w:tr>
      <w:tr w:rsidR="00F43FB8" w:rsidRPr="00601678" w:rsidTr="00F43FB8">
        <w:trPr>
          <w:trHeight w:val="346"/>
          <w:jc w:val="center"/>
        </w:trPr>
        <w:tc>
          <w:tcPr>
            <w:tcW w:w="22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57486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Service</w:t>
            </w:r>
          </w:p>
        </w:tc>
        <w:tc>
          <w:tcPr>
            <w:tcW w:w="680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43FB8" w:rsidRPr="00601678" w:rsidRDefault="00F43FB8" w:rsidP="0032101C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건물, 사무실, 데이터센터 등 물리적 시설</w:t>
            </w:r>
            <w:r w:rsidRPr="00601678">
              <w:rPr>
                <w:rFonts w:ascii="맑은 고딕" w:eastAsia="맑은 고딕" w:hAnsi="맑은 고딕" w:cs="Arial" w:hint="eastAsia"/>
                <w:kern w:val="0"/>
              </w:rPr>
              <w:br/>
              <w:t>전력공급, 환기시설, 방재시설 등 정보시스템 운영을 지원하기 위한 시설</w:t>
            </w:r>
          </w:p>
        </w:tc>
      </w:tr>
      <w:tr w:rsidR="00F43FB8" w:rsidRPr="00601678" w:rsidTr="00F43FB8">
        <w:trPr>
          <w:trHeight w:val="346"/>
          <w:jc w:val="center"/>
        </w:trPr>
        <w:tc>
          <w:tcPr>
            <w:tcW w:w="22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3FB8" w:rsidRPr="00601678" w:rsidRDefault="00F43FB8" w:rsidP="0057486A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</w:p>
        </w:tc>
        <w:tc>
          <w:tcPr>
            <w:tcW w:w="680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3FB8" w:rsidRPr="00601678" w:rsidRDefault="00F43FB8" w:rsidP="0032101C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</w:p>
        </w:tc>
      </w:tr>
      <w:tr w:rsidR="00F43FB8" w:rsidRPr="00601678" w:rsidTr="00F43FB8">
        <w:trPr>
          <w:trHeight w:val="346"/>
          <w:jc w:val="center"/>
        </w:trPr>
        <w:tc>
          <w:tcPr>
            <w:tcW w:w="22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57486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Documents</w:t>
            </w:r>
          </w:p>
        </w:tc>
        <w:tc>
          <w:tcPr>
            <w:tcW w:w="680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43FB8" w:rsidRPr="00601678" w:rsidRDefault="00F43FB8" w:rsidP="0032101C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종이로된 정보로 보고서, 계약서, 매뉴얼, 각종대장 등</w:t>
            </w:r>
          </w:p>
        </w:tc>
      </w:tr>
      <w:tr w:rsidR="00F43FB8" w:rsidRPr="00601678" w:rsidTr="00F43FB8">
        <w:trPr>
          <w:trHeight w:val="346"/>
          <w:jc w:val="center"/>
        </w:trPr>
        <w:tc>
          <w:tcPr>
            <w:tcW w:w="22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3FB8" w:rsidRPr="00601678" w:rsidRDefault="00F43FB8" w:rsidP="0057486A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</w:p>
        </w:tc>
        <w:tc>
          <w:tcPr>
            <w:tcW w:w="680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3FB8" w:rsidRPr="00601678" w:rsidRDefault="00F43FB8" w:rsidP="0032101C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</w:p>
        </w:tc>
      </w:tr>
      <w:tr w:rsidR="00F43FB8" w:rsidRPr="00601678" w:rsidTr="00F43FB8">
        <w:trPr>
          <w:trHeight w:val="346"/>
          <w:jc w:val="center"/>
        </w:trPr>
        <w:tc>
          <w:tcPr>
            <w:tcW w:w="22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57486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Software</w:t>
            </w:r>
          </w:p>
        </w:tc>
        <w:tc>
          <w:tcPr>
            <w:tcW w:w="680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43FB8" w:rsidRPr="00601678" w:rsidRDefault="00F43FB8" w:rsidP="0032101C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패키지 소프트웨어, 시스템 소프트웨어, 응용 프로그램 등</w:t>
            </w:r>
          </w:p>
        </w:tc>
      </w:tr>
      <w:tr w:rsidR="00F43FB8" w:rsidRPr="00601678" w:rsidTr="00F43FB8">
        <w:trPr>
          <w:trHeight w:val="346"/>
          <w:jc w:val="center"/>
        </w:trPr>
        <w:tc>
          <w:tcPr>
            <w:tcW w:w="22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3FB8" w:rsidRPr="00601678" w:rsidRDefault="00F43FB8" w:rsidP="0057486A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</w:p>
        </w:tc>
        <w:tc>
          <w:tcPr>
            <w:tcW w:w="680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3FB8" w:rsidRPr="00601678" w:rsidRDefault="00F43FB8" w:rsidP="0032101C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</w:p>
        </w:tc>
      </w:tr>
      <w:tr w:rsidR="00F43FB8" w:rsidRPr="00601678" w:rsidTr="00F43FB8">
        <w:trPr>
          <w:trHeight w:val="20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57486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Physical</w:t>
            </w:r>
          </w:p>
          <w:p w:rsidR="00F43FB8" w:rsidRPr="00601678" w:rsidRDefault="00F43FB8" w:rsidP="0057486A">
            <w:pPr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 xml:space="preserve">　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43FB8" w:rsidRPr="00601678" w:rsidRDefault="00F43FB8" w:rsidP="0032101C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color w:val="000000"/>
                <w:kern w:val="0"/>
              </w:rPr>
              <w:t>서버(공용 자원을 갖고 여러 사용자에게 서비스를 제공하는 컴퓨터 시스템)</w:t>
            </w:r>
            <w:r w:rsidRPr="00601678">
              <w:rPr>
                <w:rFonts w:ascii="맑은 고딕" w:eastAsia="맑은 고딕" w:hAnsi="맑은 고딕" w:cs="Arial"/>
                <w:color w:val="000000"/>
                <w:kern w:val="0"/>
              </w:rPr>
              <w:t>,</w:t>
            </w:r>
          </w:p>
          <w:p w:rsidR="00F43FB8" w:rsidRPr="00601678" w:rsidRDefault="00F43FB8" w:rsidP="0032101C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color w:val="000000"/>
                <w:kern w:val="0"/>
              </w:rPr>
              <w:t>네트워크 장비(네트워크 장비, 통신 회선 등)</w:t>
            </w:r>
            <w:r w:rsidRPr="00601678">
              <w:rPr>
                <w:rFonts w:ascii="맑은 고딕" w:eastAsia="맑은 고딕" w:hAnsi="맑은 고딕" w:cs="Arial"/>
                <w:color w:val="000000"/>
                <w:kern w:val="0"/>
              </w:rPr>
              <w:t>,</w:t>
            </w:r>
          </w:p>
          <w:p w:rsidR="00F43FB8" w:rsidRPr="00601678" w:rsidRDefault="00F43FB8" w:rsidP="0032101C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color w:val="000000"/>
                <w:kern w:val="0"/>
              </w:rPr>
              <w:t>정보보호시스템(해당 부서 내 정보자산의 분류 및 식별),</w:t>
            </w:r>
          </w:p>
          <w:p w:rsidR="00F43FB8" w:rsidRPr="00601678" w:rsidRDefault="00F43FB8" w:rsidP="0032101C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color w:val="000000"/>
                <w:kern w:val="0"/>
              </w:rPr>
              <w:t>개인용 사무기기(PC, 노트북, 스마트폰 등)</w:t>
            </w:r>
            <w:r w:rsidRPr="00601678">
              <w:rPr>
                <w:rFonts w:ascii="맑은 고딕" w:eastAsia="맑은 고딕" w:hAnsi="맑은 고딕" w:cs="Arial"/>
                <w:color w:val="000000"/>
                <w:kern w:val="0"/>
              </w:rPr>
              <w:t xml:space="preserve"> </w:t>
            </w:r>
            <w:r w:rsidRPr="00601678">
              <w:rPr>
                <w:rFonts w:ascii="맑은 고딕" w:eastAsia="맑은 고딕" w:hAnsi="맑은 고딕" w:cs="Arial" w:hint="eastAsia"/>
                <w:color w:val="000000"/>
                <w:kern w:val="0"/>
              </w:rPr>
              <w:t>등</w:t>
            </w:r>
          </w:p>
        </w:tc>
      </w:tr>
      <w:tr w:rsidR="00F43FB8" w:rsidRPr="00601678" w:rsidTr="00F43FB8">
        <w:trPr>
          <w:trHeight w:val="346"/>
          <w:jc w:val="center"/>
        </w:trPr>
        <w:tc>
          <w:tcPr>
            <w:tcW w:w="22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57486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People</w:t>
            </w:r>
          </w:p>
        </w:tc>
        <w:tc>
          <w:tcPr>
            <w:tcW w:w="680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43FB8" w:rsidRPr="00601678" w:rsidRDefault="00EA274E" w:rsidP="0032101C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소유자,</w:t>
            </w:r>
            <w:r w:rsidRPr="00601678">
              <w:rPr>
                <w:rFonts w:ascii="맑은 고딕" w:eastAsia="맑은 고딕" w:hAnsi="맑은 고딕" w:cs="Arial"/>
                <w:kern w:val="0"/>
              </w:rPr>
              <w:t xml:space="preserve"> </w:t>
            </w:r>
            <w:r w:rsidRPr="00601678">
              <w:rPr>
                <w:rFonts w:ascii="맑은 고딕" w:eastAsia="맑은 고딕" w:hAnsi="맑은 고딕" w:cs="Arial" w:hint="eastAsia"/>
                <w:kern w:val="0"/>
              </w:rPr>
              <w:t>관리자,</w:t>
            </w:r>
            <w:r w:rsidRPr="00601678">
              <w:rPr>
                <w:rFonts w:ascii="맑은 고딕" w:eastAsia="맑은 고딕" w:hAnsi="맑은 고딕" w:cs="Arial"/>
                <w:kern w:val="0"/>
              </w:rPr>
              <w:t xml:space="preserve"> </w:t>
            </w:r>
            <w:r w:rsidRPr="00601678">
              <w:rPr>
                <w:rFonts w:ascii="맑은 고딕" w:eastAsia="맑은 고딕" w:hAnsi="맑은 고딕" w:cs="Arial" w:hint="eastAsia"/>
                <w:kern w:val="0"/>
              </w:rPr>
              <w:t>사용자,</w:t>
            </w:r>
            <w:r w:rsidRPr="00601678">
              <w:rPr>
                <w:rFonts w:ascii="맑은 고딕" w:eastAsia="맑은 고딕" w:hAnsi="맑은 고딕" w:cs="Arial"/>
                <w:kern w:val="0"/>
              </w:rPr>
              <w:t xml:space="preserve"> </w:t>
            </w:r>
            <w:r w:rsidRPr="00601678">
              <w:rPr>
                <w:rFonts w:ascii="맑은 고딕" w:eastAsia="맑은 고딕" w:hAnsi="맑은 고딕" w:cs="Arial" w:hint="eastAsia"/>
                <w:kern w:val="0"/>
              </w:rPr>
              <w:t>운영자,</w:t>
            </w:r>
            <w:r w:rsidRPr="00601678">
              <w:rPr>
                <w:rFonts w:ascii="맑은 고딕" w:eastAsia="맑은 고딕" w:hAnsi="맑은 고딕" w:cs="Arial"/>
                <w:kern w:val="0"/>
              </w:rPr>
              <w:t xml:space="preserve"> </w:t>
            </w:r>
            <w:r w:rsidRPr="00601678">
              <w:rPr>
                <w:rFonts w:ascii="맑은 고딕" w:eastAsia="맑은 고딕" w:hAnsi="맑은 고딕" w:cs="Arial" w:hint="eastAsia"/>
                <w:kern w:val="0"/>
              </w:rPr>
              <w:t>개발자 등 정보시스템 관리 인력</w:t>
            </w:r>
          </w:p>
        </w:tc>
      </w:tr>
      <w:tr w:rsidR="00F43FB8" w:rsidRPr="00601678" w:rsidTr="00F43FB8">
        <w:trPr>
          <w:trHeight w:val="435"/>
          <w:jc w:val="center"/>
        </w:trPr>
        <w:tc>
          <w:tcPr>
            <w:tcW w:w="22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3FB8" w:rsidRPr="00601678" w:rsidRDefault="00F43FB8" w:rsidP="0057486A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</w:p>
        </w:tc>
        <w:tc>
          <w:tcPr>
            <w:tcW w:w="680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3FB8" w:rsidRPr="00601678" w:rsidRDefault="00F43FB8" w:rsidP="0057486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</w:p>
        </w:tc>
      </w:tr>
    </w:tbl>
    <w:p w:rsidR="0057486A" w:rsidRPr="00601678" w:rsidRDefault="0057486A" w:rsidP="0057486A"/>
    <w:p w:rsidR="005237CB" w:rsidRPr="00601678" w:rsidRDefault="005237CB" w:rsidP="004B2B59">
      <w:pPr>
        <w:pStyle w:val="30"/>
      </w:pPr>
      <w:bookmarkStart w:id="30" w:name="_Toc364793236"/>
      <w:r w:rsidRPr="00601678">
        <w:rPr>
          <w:rFonts w:hint="eastAsia"/>
        </w:rPr>
        <w:t>정보자산</w:t>
      </w:r>
      <w:r w:rsidRPr="00601678">
        <w:t xml:space="preserve"> </w:t>
      </w:r>
      <w:r w:rsidRPr="00601678">
        <w:rPr>
          <w:rFonts w:hint="eastAsia"/>
        </w:rPr>
        <w:t>그룹화</w:t>
      </w:r>
      <w:bookmarkEnd w:id="30"/>
    </w:p>
    <w:p w:rsidR="005237CB" w:rsidRPr="00601678" w:rsidRDefault="005237CB" w:rsidP="003715AE">
      <w:pPr>
        <w:pStyle w:val="AhnLab-11"/>
      </w:pPr>
      <w:r w:rsidRPr="00601678">
        <w:rPr>
          <w:rFonts w:hint="eastAsia"/>
        </w:rPr>
        <w:t>다양한</w:t>
      </w:r>
      <w:r w:rsidRPr="00601678">
        <w:t xml:space="preserve"> </w:t>
      </w:r>
      <w:r w:rsidRPr="00601678">
        <w:rPr>
          <w:rFonts w:hint="eastAsia"/>
        </w:rPr>
        <w:t>유형의</w:t>
      </w:r>
      <w:r w:rsidRPr="00601678">
        <w:t xml:space="preserve"> </w:t>
      </w:r>
      <w:r w:rsidRPr="00601678">
        <w:rPr>
          <w:rFonts w:hint="eastAsia"/>
        </w:rPr>
        <w:t>여러</w:t>
      </w:r>
      <w:r w:rsidRPr="00601678">
        <w:t xml:space="preserve"> </w:t>
      </w:r>
      <w:r w:rsidRPr="00601678">
        <w:rPr>
          <w:rFonts w:hint="eastAsia"/>
        </w:rPr>
        <w:t>자산들을</w:t>
      </w:r>
      <w:r w:rsidRPr="00601678">
        <w:t xml:space="preserve"> </w:t>
      </w:r>
      <w:r w:rsidRPr="00601678">
        <w:rPr>
          <w:rFonts w:hint="eastAsia"/>
        </w:rPr>
        <w:t>모두</w:t>
      </w:r>
      <w:r w:rsidRPr="00601678">
        <w:t xml:space="preserve"> </w:t>
      </w:r>
      <w:r w:rsidRPr="00601678">
        <w:rPr>
          <w:rFonts w:hint="eastAsia"/>
        </w:rPr>
        <w:t>개별적으로</w:t>
      </w:r>
      <w:r w:rsidRPr="00601678">
        <w:t xml:space="preserve"> </w:t>
      </w:r>
      <w:r w:rsidRPr="00601678">
        <w:rPr>
          <w:rFonts w:hint="eastAsia"/>
        </w:rPr>
        <w:t>가치</w:t>
      </w:r>
      <w:r w:rsidRPr="00601678">
        <w:t xml:space="preserve"> </w:t>
      </w:r>
      <w:r w:rsidRPr="00601678">
        <w:rPr>
          <w:rFonts w:hint="eastAsia"/>
        </w:rPr>
        <w:t>평가를</w:t>
      </w:r>
      <w:r w:rsidRPr="00601678">
        <w:t xml:space="preserve"> </w:t>
      </w:r>
      <w:r w:rsidRPr="00601678">
        <w:rPr>
          <w:rFonts w:hint="eastAsia"/>
        </w:rPr>
        <w:t>하거나</w:t>
      </w:r>
      <w:r w:rsidRPr="00601678">
        <w:t xml:space="preserve"> </w:t>
      </w:r>
      <w:r w:rsidRPr="00601678">
        <w:rPr>
          <w:rFonts w:hint="eastAsia"/>
        </w:rPr>
        <w:t>위험</w:t>
      </w:r>
      <w:r w:rsidRPr="00601678">
        <w:t xml:space="preserve"> </w:t>
      </w:r>
      <w:r w:rsidRPr="00601678">
        <w:rPr>
          <w:rFonts w:hint="eastAsia"/>
        </w:rPr>
        <w:t>분석을</w:t>
      </w:r>
      <w:r w:rsidRPr="00601678">
        <w:t xml:space="preserve"> </w:t>
      </w:r>
      <w:r w:rsidRPr="00601678">
        <w:rPr>
          <w:rFonts w:hint="eastAsia"/>
        </w:rPr>
        <w:t>수행하는</w:t>
      </w:r>
      <w:r w:rsidRPr="00601678">
        <w:t xml:space="preserve"> </w:t>
      </w:r>
      <w:r w:rsidRPr="00601678">
        <w:rPr>
          <w:rFonts w:hint="eastAsia"/>
        </w:rPr>
        <w:t>것은</w:t>
      </w:r>
      <w:r w:rsidRPr="00601678">
        <w:t xml:space="preserve"> </w:t>
      </w:r>
      <w:r w:rsidRPr="00601678">
        <w:rPr>
          <w:rFonts w:hint="eastAsia"/>
        </w:rPr>
        <w:t>상당히</w:t>
      </w:r>
      <w:r w:rsidRPr="00601678">
        <w:t xml:space="preserve"> </w:t>
      </w:r>
      <w:r w:rsidRPr="00601678">
        <w:rPr>
          <w:rFonts w:hint="eastAsia"/>
        </w:rPr>
        <w:t>비효율적이고</w:t>
      </w:r>
      <w:r w:rsidRPr="00601678">
        <w:t xml:space="preserve"> </w:t>
      </w:r>
      <w:r w:rsidRPr="00601678">
        <w:rPr>
          <w:rFonts w:hint="eastAsia"/>
        </w:rPr>
        <w:t>추후</w:t>
      </w:r>
      <w:r w:rsidRPr="00601678">
        <w:t xml:space="preserve"> </w:t>
      </w:r>
      <w:r w:rsidRPr="00601678">
        <w:rPr>
          <w:rFonts w:hint="eastAsia"/>
        </w:rPr>
        <w:t>위험</w:t>
      </w:r>
      <w:r w:rsidRPr="00601678">
        <w:t xml:space="preserve"> </w:t>
      </w:r>
      <w:r w:rsidRPr="00601678">
        <w:rPr>
          <w:rFonts w:hint="eastAsia"/>
        </w:rPr>
        <w:t>분석</w:t>
      </w:r>
      <w:r w:rsidRPr="00601678">
        <w:t xml:space="preserve"> </w:t>
      </w:r>
      <w:r w:rsidRPr="00601678">
        <w:rPr>
          <w:rFonts w:hint="eastAsia"/>
        </w:rPr>
        <w:t>결과에</w:t>
      </w:r>
      <w:r w:rsidRPr="00601678">
        <w:t xml:space="preserve"> </w:t>
      </w:r>
      <w:r w:rsidRPr="00601678">
        <w:rPr>
          <w:rFonts w:hint="eastAsia"/>
        </w:rPr>
        <w:t>대한</w:t>
      </w:r>
      <w:r w:rsidRPr="00601678">
        <w:t xml:space="preserve"> </w:t>
      </w:r>
      <w:r w:rsidRPr="00601678">
        <w:rPr>
          <w:rFonts w:hint="eastAsia"/>
        </w:rPr>
        <w:t>신빙성에</w:t>
      </w:r>
      <w:r w:rsidRPr="00601678">
        <w:t xml:space="preserve"> </w:t>
      </w:r>
      <w:r w:rsidRPr="00601678">
        <w:rPr>
          <w:rFonts w:hint="eastAsia"/>
        </w:rPr>
        <w:t>혼란을</w:t>
      </w:r>
      <w:r w:rsidRPr="00601678">
        <w:t xml:space="preserve"> </w:t>
      </w:r>
      <w:r w:rsidRPr="00601678">
        <w:rPr>
          <w:rFonts w:hint="eastAsia"/>
        </w:rPr>
        <w:t>야기시키는</w:t>
      </w:r>
      <w:r w:rsidRPr="00601678">
        <w:t xml:space="preserve"> </w:t>
      </w:r>
      <w:r w:rsidRPr="00601678">
        <w:rPr>
          <w:rFonts w:hint="eastAsia"/>
        </w:rPr>
        <w:t>원인이</w:t>
      </w:r>
      <w:r w:rsidRPr="00601678">
        <w:t xml:space="preserve"> </w:t>
      </w:r>
      <w:r w:rsidRPr="00601678">
        <w:rPr>
          <w:rFonts w:hint="eastAsia"/>
        </w:rPr>
        <w:t>된다</w:t>
      </w:r>
      <w:r w:rsidRPr="00601678">
        <w:t xml:space="preserve">. </w:t>
      </w:r>
      <w:r w:rsidRPr="00601678">
        <w:rPr>
          <w:rFonts w:hint="eastAsia"/>
        </w:rPr>
        <w:t>따라서</w:t>
      </w:r>
      <w:r w:rsidRPr="00601678">
        <w:t xml:space="preserve"> </w:t>
      </w:r>
      <w:r w:rsidRPr="00601678">
        <w:rPr>
          <w:rFonts w:hint="eastAsia"/>
        </w:rPr>
        <w:t>보다</w:t>
      </w:r>
      <w:r w:rsidRPr="00601678">
        <w:t xml:space="preserve"> </w:t>
      </w:r>
      <w:r w:rsidRPr="00601678">
        <w:rPr>
          <w:rFonts w:hint="eastAsia"/>
        </w:rPr>
        <w:t>효율적인</w:t>
      </w:r>
      <w:r w:rsidRPr="00601678">
        <w:t xml:space="preserve"> </w:t>
      </w:r>
      <w:r w:rsidRPr="00601678">
        <w:rPr>
          <w:rFonts w:hint="eastAsia"/>
        </w:rPr>
        <w:t>자산</w:t>
      </w:r>
      <w:r w:rsidRPr="00601678">
        <w:t xml:space="preserve"> </w:t>
      </w:r>
      <w:r w:rsidRPr="00601678">
        <w:rPr>
          <w:rFonts w:hint="eastAsia"/>
        </w:rPr>
        <w:t>가치</w:t>
      </w:r>
      <w:r w:rsidRPr="00601678">
        <w:t xml:space="preserve"> </w:t>
      </w:r>
      <w:r w:rsidRPr="00601678">
        <w:rPr>
          <w:rFonts w:hint="eastAsia"/>
        </w:rPr>
        <w:t>평가</w:t>
      </w:r>
      <w:r w:rsidRPr="00601678">
        <w:t xml:space="preserve"> </w:t>
      </w:r>
      <w:r w:rsidRPr="00601678">
        <w:rPr>
          <w:rFonts w:hint="eastAsia"/>
        </w:rPr>
        <w:t>및</w:t>
      </w:r>
      <w:r w:rsidRPr="00601678">
        <w:t xml:space="preserve"> </w:t>
      </w:r>
      <w:r w:rsidRPr="00601678">
        <w:rPr>
          <w:rFonts w:hint="eastAsia"/>
        </w:rPr>
        <w:t>위험</w:t>
      </w:r>
      <w:r w:rsidRPr="00601678">
        <w:t xml:space="preserve"> </w:t>
      </w:r>
      <w:r w:rsidRPr="00601678">
        <w:rPr>
          <w:rFonts w:hint="eastAsia"/>
        </w:rPr>
        <w:t>분석</w:t>
      </w:r>
      <w:r w:rsidRPr="00601678">
        <w:t xml:space="preserve"> </w:t>
      </w:r>
      <w:r w:rsidRPr="00601678">
        <w:rPr>
          <w:rFonts w:hint="eastAsia"/>
        </w:rPr>
        <w:t>수행을</w:t>
      </w:r>
      <w:r w:rsidRPr="00601678">
        <w:t xml:space="preserve"> </w:t>
      </w:r>
      <w:r w:rsidRPr="00601678">
        <w:rPr>
          <w:rFonts w:hint="eastAsia"/>
        </w:rPr>
        <w:t>위해</w:t>
      </w:r>
      <w:r w:rsidRPr="00601678">
        <w:t xml:space="preserve"> </w:t>
      </w:r>
      <w:r w:rsidRPr="00601678">
        <w:rPr>
          <w:rFonts w:hint="eastAsia"/>
        </w:rPr>
        <w:t>다음</w:t>
      </w:r>
      <w:r w:rsidRPr="00601678">
        <w:t xml:space="preserve"> </w:t>
      </w:r>
      <w:r w:rsidRPr="00601678">
        <w:rPr>
          <w:rFonts w:hint="eastAsia"/>
        </w:rPr>
        <w:t>사항을</w:t>
      </w:r>
      <w:r w:rsidRPr="00601678">
        <w:t xml:space="preserve"> </w:t>
      </w:r>
      <w:r w:rsidRPr="00601678">
        <w:rPr>
          <w:rFonts w:hint="eastAsia"/>
        </w:rPr>
        <w:t>고려하여</w:t>
      </w:r>
      <w:r w:rsidRPr="00601678">
        <w:t xml:space="preserve"> </w:t>
      </w:r>
      <w:r w:rsidRPr="00601678">
        <w:rPr>
          <w:rFonts w:hint="eastAsia"/>
        </w:rPr>
        <w:t>자산을</w:t>
      </w:r>
      <w:r w:rsidRPr="00601678">
        <w:t xml:space="preserve"> </w:t>
      </w:r>
      <w:r w:rsidRPr="00601678">
        <w:rPr>
          <w:rFonts w:hint="eastAsia"/>
        </w:rPr>
        <w:t>그룹화</w:t>
      </w:r>
      <w:r w:rsidRPr="00601678">
        <w:t xml:space="preserve"> </w:t>
      </w:r>
      <w:r w:rsidRPr="00601678">
        <w:rPr>
          <w:rFonts w:hint="eastAsia"/>
        </w:rPr>
        <w:t>하였다</w:t>
      </w:r>
      <w:r w:rsidRPr="00601678">
        <w:t>.</w:t>
      </w:r>
    </w:p>
    <w:p w:rsidR="005237CB" w:rsidRPr="00601678" w:rsidRDefault="005237CB" w:rsidP="00AA2030">
      <w:pPr>
        <w:pStyle w:val="AhnLab-0"/>
      </w:pPr>
      <w:r w:rsidRPr="00601678">
        <w:rPr>
          <w:rFonts w:hint="eastAsia"/>
        </w:rPr>
        <w:t>동일하거나</w:t>
      </w:r>
      <w:r w:rsidRPr="00601678">
        <w:t xml:space="preserve"> </w:t>
      </w:r>
      <w:r w:rsidRPr="00601678">
        <w:rPr>
          <w:rFonts w:hint="eastAsia"/>
        </w:rPr>
        <w:t>유사한</w:t>
      </w:r>
      <w:r w:rsidRPr="00601678">
        <w:t xml:space="preserve"> </w:t>
      </w:r>
      <w:r w:rsidRPr="00601678">
        <w:rPr>
          <w:rFonts w:hint="eastAsia"/>
        </w:rPr>
        <w:t>서비스를</w:t>
      </w:r>
      <w:r w:rsidRPr="00601678">
        <w:t xml:space="preserve"> </w:t>
      </w:r>
      <w:r w:rsidRPr="00601678">
        <w:rPr>
          <w:rFonts w:hint="eastAsia"/>
        </w:rPr>
        <w:t>위한</w:t>
      </w:r>
      <w:r w:rsidRPr="00601678">
        <w:t xml:space="preserve"> </w:t>
      </w:r>
      <w:r w:rsidRPr="00601678">
        <w:rPr>
          <w:rFonts w:hint="eastAsia"/>
        </w:rPr>
        <w:t>자산</w:t>
      </w:r>
    </w:p>
    <w:p w:rsidR="005237CB" w:rsidRPr="00601678" w:rsidRDefault="005237CB" w:rsidP="00AA2030">
      <w:pPr>
        <w:pStyle w:val="AhnLab-0"/>
      </w:pPr>
      <w:r w:rsidRPr="00601678">
        <w:rPr>
          <w:rFonts w:hint="eastAsia"/>
        </w:rPr>
        <w:t>중요도</w:t>
      </w:r>
      <w:r w:rsidRPr="00601678">
        <w:t xml:space="preserve">, </w:t>
      </w:r>
      <w:r w:rsidRPr="00601678">
        <w:rPr>
          <w:rFonts w:hint="eastAsia"/>
        </w:rPr>
        <w:t>위치</w:t>
      </w:r>
      <w:r w:rsidRPr="00601678">
        <w:t xml:space="preserve">, </w:t>
      </w:r>
      <w:r w:rsidRPr="00601678">
        <w:rPr>
          <w:rFonts w:hint="eastAsia"/>
        </w:rPr>
        <w:t>소유자가</w:t>
      </w:r>
      <w:r w:rsidRPr="00601678">
        <w:t xml:space="preserve"> </w:t>
      </w:r>
      <w:r w:rsidRPr="00601678">
        <w:rPr>
          <w:rFonts w:hint="eastAsia"/>
        </w:rPr>
        <w:t>동일하여</w:t>
      </w:r>
      <w:r w:rsidRPr="00601678">
        <w:t xml:space="preserve"> </w:t>
      </w:r>
      <w:r w:rsidRPr="00601678">
        <w:rPr>
          <w:rFonts w:hint="eastAsia"/>
        </w:rPr>
        <w:t>위협</w:t>
      </w:r>
      <w:r w:rsidRPr="00601678">
        <w:t xml:space="preserve"> </w:t>
      </w:r>
      <w:r w:rsidRPr="00601678">
        <w:rPr>
          <w:rFonts w:hint="eastAsia"/>
        </w:rPr>
        <w:t>및</w:t>
      </w:r>
      <w:r w:rsidRPr="00601678">
        <w:t xml:space="preserve"> </w:t>
      </w:r>
      <w:r w:rsidR="00322597" w:rsidRPr="00601678">
        <w:rPr>
          <w:rFonts w:hint="eastAsia"/>
        </w:rPr>
        <w:t>취약점</w:t>
      </w:r>
      <w:r w:rsidRPr="00601678">
        <w:rPr>
          <w:rFonts w:hint="eastAsia"/>
        </w:rPr>
        <w:t>에</w:t>
      </w:r>
      <w:r w:rsidRPr="00601678">
        <w:t xml:space="preserve"> </w:t>
      </w:r>
      <w:r w:rsidRPr="00601678">
        <w:rPr>
          <w:rFonts w:hint="eastAsia"/>
        </w:rPr>
        <w:t>따른</w:t>
      </w:r>
      <w:r w:rsidRPr="00601678">
        <w:t xml:space="preserve"> </w:t>
      </w:r>
      <w:r w:rsidRPr="00601678">
        <w:rPr>
          <w:rFonts w:hint="eastAsia"/>
        </w:rPr>
        <w:t>위험이</w:t>
      </w:r>
      <w:r w:rsidRPr="00601678">
        <w:t xml:space="preserve"> </w:t>
      </w:r>
      <w:r w:rsidR="002C4EF8" w:rsidRPr="00601678">
        <w:rPr>
          <w:rFonts w:hint="eastAsia"/>
        </w:rPr>
        <w:t xml:space="preserve">동일한 </w:t>
      </w:r>
      <w:r w:rsidRPr="00601678">
        <w:rPr>
          <w:rFonts w:hint="eastAsia"/>
        </w:rPr>
        <w:t>경우</w:t>
      </w:r>
    </w:p>
    <w:p w:rsidR="005237CB" w:rsidRPr="00601678" w:rsidRDefault="005237CB" w:rsidP="00AA2030">
      <w:pPr>
        <w:pStyle w:val="AhnLab-0"/>
      </w:pPr>
      <w:r w:rsidRPr="00601678">
        <w:rPr>
          <w:rFonts w:hint="eastAsia"/>
        </w:rPr>
        <w:t>동일한</w:t>
      </w:r>
      <w:r w:rsidRPr="00601678">
        <w:t xml:space="preserve"> </w:t>
      </w:r>
      <w:r w:rsidRPr="00601678">
        <w:rPr>
          <w:rFonts w:hint="eastAsia"/>
        </w:rPr>
        <w:t>부서에</w:t>
      </w:r>
      <w:r w:rsidRPr="00601678">
        <w:t xml:space="preserve"> </w:t>
      </w:r>
      <w:r w:rsidRPr="00601678">
        <w:rPr>
          <w:rFonts w:hint="eastAsia"/>
        </w:rPr>
        <w:t>의해</w:t>
      </w:r>
      <w:r w:rsidRPr="00601678">
        <w:t xml:space="preserve"> </w:t>
      </w:r>
      <w:r w:rsidRPr="00601678">
        <w:rPr>
          <w:rFonts w:hint="eastAsia"/>
        </w:rPr>
        <w:t>관리되고</w:t>
      </w:r>
      <w:r w:rsidRPr="00601678">
        <w:t xml:space="preserve"> </w:t>
      </w:r>
      <w:r w:rsidRPr="00601678">
        <w:rPr>
          <w:rFonts w:hint="eastAsia"/>
        </w:rPr>
        <w:t>있는</w:t>
      </w:r>
      <w:r w:rsidRPr="00601678">
        <w:t xml:space="preserve"> </w:t>
      </w:r>
      <w:r w:rsidRPr="00601678">
        <w:rPr>
          <w:rFonts w:hint="eastAsia"/>
        </w:rPr>
        <w:t>경우</w:t>
      </w:r>
    </w:p>
    <w:p w:rsidR="00270013" w:rsidRPr="00601678" w:rsidRDefault="00270013" w:rsidP="003715AE">
      <w:pPr>
        <w:pStyle w:val="AhnLab-11"/>
      </w:pPr>
    </w:p>
    <w:p w:rsidR="00EA11A5" w:rsidRPr="00601678" w:rsidRDefault="00EA11A5">
      <w:pPr>
        <w:widowControl/>
        <w:adjustRightInd/>
        <w:snapToGrid/>
        <w:spacing w:after="200" w:line="276" w:lineRule="auto"/>
        <w:rPr>
          <w:rFonts w:ascii="맑은 고딕" w:eastAsia="맑은 고딕" w:hAnsi="맑은 고딕" w:cs="맑은 고딕"/>
        </w:rPr>
      </w:pPr>
      <w:r w:rsidRPr="00601678">
        <w:br w:type="page"/>
      </w:r>
    </w:p>
    <w:p w:rsidR="005237CB" w:rsidRPr="00601678" w:rsidRDefault="005237CB" w:rsidP="003715AE">
      <w:pPr>
        <w:pStyle w:val="AhnLab-11"/>
      </w:pPr>
      <w:r w:rsidRPr="00601678">
        <w:rPr>
          <w:rFonts w:hint="eastAsia"/>
        </w:rPr>
        <w:lastRenderedPageBreak/>
        <w:t>다음은</w:t>
      </w:r>
      <w:r w:rsidRPr="00601678">
        <w:t xml:space="preserve"> </w:t>
      </w:r>
      <w:r w:rsidRPr="00601678">
        <w:rPr>
          <w:rFonts w:hint="eastAsia"/>
        </w:rPr>
        <w:t>이러한</w:t>
      </w:r>
      <w:r w:rsidRPr="00601678">
        <w:t xml:space="preserve"> </w:t>
      </w:r>
      <w:r w:rsidRPr="00601678">
        <w:rPr>
          <w:rFonts w:hint="eastAsia"/>
        </w:rPr>
        <w:t>기준에</w:t>
      </w:r>
      <w:r w:rsidRPr="00601678">
        <w:t xml:space="preserve"> </w:t>
      </w:r>
      <w:r w:rsidRPr="00601678">
        <w:rPr>
          <w:rFonts w:hint="eastAsia"/>
        </w:rPr>
        <w:t>따라</w:t>
      </w:r>
      <w:r w:rsidRPr="00601678">
        <w:t xml:space="preserve"> </w:t>
      </w:r>
      <w:r w:rsidRPr="00601678">
        <w:rPr>
          <w:rFonts w:hint="eastAsia"/>
        </w:rPr>
        <w:t>각</w:t>
      </w:r>
      <w:r w:rsidRPr="00601678">
        <w:t xml:space="preserve"> </w:t>
      </w:r>
      <w:r w:rsidRPr="00601678">
        <w:rPr>
          <w:rFonts w:hint="eastAsia"/>
        </w:rPr>
        <w:t>유형의</w:t>
      </w:r>
      <w:r w:rsidRPr="00601678">
        <w:t xml:space="preserve"> </w:t>
      </w:r>
      <w:r w:rsidRPr="00601678">
        <w:rPr>
          <w:rFonts w:hint="eastAsia"/>
        </w:rPr>
        <w:t>자산을</w:t>
      </w:r>
      <w:r w:rsidRPr="00601678">
        <w:t xml:space="preserve"> </w:t>
      </w:r>
      <w:r w:rsidRPr="00601678">
        <w:rPr>
          <w:rFonts w:hint="eastAsia"/>
        </w:rPr>
        <w:t>그룹화한</w:t>
      </w:r>
      <w:r w:rsidRPr="00601678">
        <w:t xml:space="preserve"> </w:t>
      </w:r>
      <w:r w:rsidRPr="00601678">
        <w:rPr>
          <w:rFonts w:hint="eastAsia"/>
        </w:rPr>
        <w:t>결과이다</w:t>
      </w:r>
      <w:r w:rsidRPr="00601678">
        <w:t>.</w:t>
      </w:r>
    </w:p>
    <w:p w:rsidR="00270013" w:rsidRPr="00601678" w:rsidRDefault="00270013" w:rsidP="00270013">
      <w:pPr>
        <w:pStyle w:val="af4"/>
        <w:keepNext/>
        <w:jc w:val="center"/>
      </w:pPr>
      <w:bookmarkStart w:id="31" w:name="_Toc364793265"/>
      <w:r w:rsidRPr="00601678">
        <w:t xml:space="preserve">[표 </w:t>
      </w:r>
      <w:fldSimple w:instr=" STYLEREF 2 \s ">
        <w:r w:rsidR="00A409C6" w:rsidRPr="00601678">
          <w:rPr>
            <w:noProof/>
          </w:rPr>
          <w:t>2</w:t>
        </w:r>
      </w:fldSimple>
      <w:r w:rsidR="005A58CB" w:rsidRPr="00601678">
        <w:noBreakHyphen/>
      </w:r>
      <w:fldSimple w:instr=" SEQ [표 \* ARABIC \s 2 ">
        <w:r w:rsidR="00A409C6" w:rsidRPr="00601678">
          <w:rPr>
            <w:noProof/>
          </w:rPr>
          <w:t>2</w:t>
        </w:r>
      </w:fldSimple>
      <w:r w:rsidRPr="00601678">
        <w:t xml:space="preserve">] </w:t>
      </w:r>
      <w:r w:rsidRPr="00601678">
        <w:rPr>
          <w:rFonts w:hint="eastAsia"/>
        </w:rPr>
        <w:t>정보자산 그룹화</w:t>
      </w:r>
      <w:bookmarkEnd w:id="31"/>
    </w:p>
    <w:tbl>
      <w:tblPr>
        <w:tblW w:w="785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88"/>
        <w:gridCol w:w="1417"/>
        <w:gridCol w:w="4253"/>
      </w:tblGrid>
      <w:tr w:rsidR="00F43FB8" w:rsidRPr="00601678" w:rsidTr="00610463">
        <w:trPr>
          <w:trHeight w:val="435"/>
          <w:jc w:val="center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자산유형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F43FB8" w:rsidRPr="00601678" w:rsidRDefault="00F43FB8" w:rsidP="00F43FB8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코드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자산</w:t>
            </w:r>
          </w:p>
        </w:tc>
      </w:tr>
      <w:tr w:rsidR="00F43FB8" w:rsidRPr="00601678" w:rsidTr="00610463">
        <w:trPr>
          <w:trHeight w:val="435"/>
          <w:jc w:val="center"/>
        </w:trPr>
        <w:tc>
          <w:tcPr>
            <w:tcW w:w="218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Information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A01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문서관리서버</w:t>
            </w:r>
          </w:p>
        </w:tc>
      </w:tr>
      <w:tr w:rsidR="00F43FB8" w:rsidRPr="00601678" w:rsidTr="00610463">
        <w:trPr>
          <w:trHeight w:val="435"/>
          <w:jc w:val="center"/>
        </w:trPr>
        <w:tc>
          <w:tcPr>
            <w:tcW w:w="218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A02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그룹웨어</w:t>
            </w:r>
          </w:p>
        </w:tc>
      </w:tr>
      <w:tr w:rsidR="00F43FB8" w:rsidRPr="00601678" w:rsidTr="00610463">
        <w:trPr>
          <w:trHeight w:val="435"/>
          <w:jc w:val="center"/>
        </w:trPr>
        <w:tc>
          <w:tcPr>
            <w:tcW w:w="218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A03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업무지원</w:t>
            </w:r>
          </w:p>
        </w:tc>
      </w:tr>
      <w:tr w:rsidR="00F43FB8" w:rsidRPr="00601678" w:rsidTr="00610463">
        <w:trPr>
          <w:trHeight w:val="435"/>
          <w:jc w:val="center"/>
        </w:trPr>
        <w:tc>
          <w:tcPr>
            <w:tcW w:w="2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Service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A01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사내</w:t>
            </w:r>
          </w:p>
        </w:tc>
      </w:tr>
      <w:tr w:rsidR="00F43FB8" w:rsidRPr="00601678" w:rsidTr="00610463">
        <w:trPr>
          <w:trHeight w:val="435"/>
          <w:jc w:val="center"/>
        </w:trPr>
        <w:tc>
          <w:tcPr>
            <w:tcW w:w="2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A02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사외</w:t>
            </w:r>
          </w:p>
        </w:tc>
      </w:tr>
      <w:tr w:rsidR="00F43FB8" w:rsidRPr="00601678" w:rsidTr="00610463">
        <w:trPr>
          <w:trHeight w:val="435"/>
          <w:jc w:val="center"/>
        </w:trPr>
        <w:tc>
          <w:tcPr>
            <w:tcW w:w="21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Documents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A01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정보보안규정</w:t>
            </w:r>
          </w:p>
        </w:tc>
      </w:tr>
      <w:tr w:rsidR="00F43FB8" w:rsidRPr="00601678" w:rsidTr="00610463">
        <w:trPr>
          <w:trHeight w:val="435"/>
          <w:jc w:val="center"/>
        </w:trPr>
        <w:tc>
          <w:tcPr>
            <w:tcW w:w="21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A02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시스템운영 및 관리</w:t>
            </w:r>
          </w:p>
        </w:tc>
      </w:tr>
      <w:tr w:rsidR="00F43FB8" w:rsidRPr="00601678" w:rsidTr="00610463">
        <w:trPr>
          <w:trHeight w:val="435"/>
          <w:jc w:val="center"/>
        </w:trPr>
        <w:tc>
          <w:tcPr>
            <w:tcW w:w="21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Software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A01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시스템소프트웨어</w:t>
            </w:r>
          </w:p>
        </w:tc>
      </w:tr>
      <w:tr w:rsidR="00F43FB8" w:rsidRPr="00601678" w:rsidTr="00610463">
        <w:trPr>
          <w:trHeight w:val="435"/>
          <w:jc w:val="center"/>
        </w:trPr>
        <w:tc>
          <w:tcPr>
            <w:tcW w:w="21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A02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사내소프트웨어</w:t>
            </w:r>
          </w:p>
        </w:tc>
      </w:tr>
      <w:tr w:rsidR="00F43FB8" w:rsidRPr="00601678" w:rsidTr="00610463">
        <w:trPr>
          <w:trHeight w:val="435"/>
          <w:jc w:val="center"/>
        </w:trPr>
        <w:tc>
          <w:tcPr>
            <w:tcW w:w="218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Physical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A01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게임공통</w:t>
            </w:r>
          </w:p>
        </w:tc>
      </w:tr>
      <w:tr w:rsidR="00F43FB8" w:rsidRPr="00601678" w:rsidTr="00610463">
        <w:trPr>
          <w:trHeight w:val="435"/>
          <w:jc w:val="center"/>
        </w:trPr>
        <w:tc>
          <w:tcPr>
            <w:tcW w:w="218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A02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공통</w:t>
            </w:r>
          </w:p>
        </w:tc>
      </w:tr>
      <w:tr w:rsidR="00F43FB8" w:rsidRPr="00601678" w:rsidTr="00610463">
        <w:trPr>
          <w:trHeight w:val="435"/>
          <w:jc w:val="center"/>
        </w:trPr>
        <w:tc>
          <w:tcPr>
            <w:tcW w:w="218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A03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웹게임군</w:t>
            </w:r>
          </w:p>
        </w:tc>
      </w:tr>
      <w:tr w:rsidR="00F43FB8" w:rsidRPr="00601678" w:rsidTr="00610463">
        <w:trPr>
          <w:trHeight w:val="435"/>
          <w:jc w:val="center"/>
        </w:trPr>
        <w:tc>
          <w:tcPr>
            <w:tcW w:w="218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A04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퍼블리싱</w:t>
            </w:r>
          </w:p>
        </w:tc>
      </w:tr>
      <w:tr w:rsidR="00F43FB8" w:rsidRPr="00601678" w:rsidTr="00610463">
        <w:trPr>
          <w:trHeight w:val="435"/>
          <w:jc w:val="center"/>
        </w:trPr>
        <w:tc>
          <w:tcPr>
            <w:tcW w:w="218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A05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보안장비</w:t>
            </w:r>
          </w:p>
        </w:tc>
      </w:tr>
      <w:tr w:rsidR="00F43FB8" w:rsidRPr="00601678" w:rsidTr="00610463">
        <w:trPr>
          <w:trHeight w:val="435"/>
          <w:jc w:val="center"/>
        </w:trPr>
        <w:tc>
          <w:tcPr>
            <w:tcW w:w="218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A06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네트워크</w:t>
            </w:r>
          </w:p>
        </w:tc>
      </w:tr>
      <w:tr w:rsidR="00F43FB8" w:rsidRPr="00601678" w:rsidTr="00610463">
        <w:trPr>
          <w:trHeight w:val="435"/>
          <w:jc w:val="center"/>
        </w:trPr>
        <w:tc>
          <w:tcPr>
            <w:tcW w:w="218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A07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전사</w:t>
            </w:r>
          </w:p>
        </w:tc>
      </w:tr>
      <w:tr w:rsidR="00F43FB8" w:rsidRPr="00601678" w:rsidTr="00610463">
        <w:trPr>
          <w:trHeight w:val="435"/>
          <w:jc w:val="center"/>
        </w:trPr>
        <w:tc>
          <w:tcPr>
            <w:tcW w:w="218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A08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업무용장비</w:t>
            </w:r>
          </w:p>
        </w:tc>
      </w:tr>
      <w:tr w:rsidR="00F43FB8" w:rsidRPr="00601678" w:rsidTr="00610463">
        <w:trPr>
          <w:trHeight w:val="435"/>
          <w:jc w:val="center"/>
        </w:trPr>
        <w:tc>
          <w:tcPr>
            <w:tcW w:w="218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A09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매체</w:t>
            </w:r>
          </w:p>
        </w:tc>
      </w:tr>
      <w:tr w:rsidR="00F43FB8" w:rsidRPr="00601678" w:rsidTr="00610463">
        <w:trPr>
          <w:trHeight w:val="435"/>
          <w:jc w:val="center"/>
        </w:trPr>
        <w:tc>
          <w:tcPr>
            <w:tcW w:w="2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People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A01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서비스 운영 및 관리</w:t>
            </w:r>
          </w:p>
        </w:tc>
      </w:tr>
      <w:tr w:rsidR="00F43FB8" w:rsidRPr="00601678" w:rsidTr="00610463">
        <w:trPr>
          <w:trHeight w:val="435"/>
          <w:jc w:val="center"/>
        </w:trPr>
        <w:tc>
          <w:tcPr>
            <w:tcW w:w="2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A02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FB8" w:rsidRPr="00601678" w:rsidRDefault="00F43FB8" w:rsidP="00A409C6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아웃소싱</w:t>
            </w:r>
          </w:p>
        </w:tc>
      </w:tr>
    </w:tbl>
    <w:p w:rsidR="00F43FB8" w:rsidRPr="00601678" w:rsidRDefault="00F43FB8" w:rsidP="00F43FB8"/>
    <w:p w:rsidR="00F43FB8" w:rsidRPr="00601678" w:rsidRDefault="00F43FB8" w:rsidP="00F43FB8"/>
    <w:p w:rsidR="007D3B70" w:rsidRPr="00601678" w:rsidRDefault="007D3B70" w:rsidP="007D3B70">
      <w:pPr>
        <w:pStyle w:val="30"/>
      </w:pPr>
      <w:bookmarkStart w:id="32" w:name="_Toc364793237"/>
      <w:r w:rsidRPr="00601678">
        <w:rPr>
          <w:rFonts w:hint="eastAsia"/>
        </w:rPr>
        <w:t>자산가치(중요도)</w:t>
      </w:r>
      <w:r w:rsidRPr="00601678">
        <w:t xml:space="preserve"> </w:t>
      </w:r>
      <w:r w:rsidRPr="00601678">
        <w:rPr>
          <w:rFonts w:hint="eastAsia"/>
        </w:rPr>
        <w:t>평가</w:t>
      </w:r>
      <w:bookmarkEnd w:id="32"/>
    </w:p>
    <w:p w:rsidR="007D3B70" w:rsidRPr="00601678" w:rsidRDefault="007D3B70" w:rsidP="007D3B70">
      <w:pPr>
        <w:pStyle w:val="AhnLab-2"/>
        <w:ind w:left="426"/>
      </w:pPr>
      <w:r w:rsidRPr="00601678">
        <w:rPr>
          <w:rFonts w:hint="eastAsia"/>
        </w:rPr>
        <w:t>C</w:t>
      </w:r>
      <w:r w:rsidRPr="00601678">
        <w:t xml:space="preserve">, </w:t>
      </w:r>
      <w:r w:rsidRPr="00601678">
        <w:rPr>
          <w:rFonts w:hint="eastAsia"/>
        </w:rPr>
        <w:t>I</w:t>
      </w:r>
      <w:r w:rsidRPr="00601678">
        <w:t xml:space="preserve">, </w:t>
      </w:r>
      <w:r w:rsidRPr="00601678">
        <w:rPr>
          <w:rFonts w:hint="eastAsia"/>
        </w:rPr>
        <w:t>A 평가</w:t>
      </w:r>
    </w:p>
    <w:p w:rsidR="007D3B70" w:rsidRPr="00601678" w:rsidRDefault="007D3B70" w:rsidP="007D3B70">
      <w:pPr>
        <w:pStyle w:val="AhnLab-11"/>
        <w:ind w:left="200"/>
      </w:pPr>
      <w:r w:rsidRPr="00601678">
        <w:rPr>
          <w:rFonts w:hint="eastAsia"/>
        </w:rPr>
        <w:t>파악된</w:t>
      </w:r>
      <w:r w:rsidRPr="00601678">
        <w:t xml:space="preserve"> </w:t>
      </w:r>
      <w:r w:rsidRPr="00601678">
        <w:rPr>
          <w:rFonts w:hint="eastAsia"/>
        </w:rPr>
        <w:t>자산</w:t>
      </w:r>
      <w:r w:rsidRPr="00601678">
        <w:t xml:space="preserve"> </w:t>
      </w:r>
      <w:r w:rsidRPr="00601678">
        <w:rPr>
          <w:rFonts w:hint="eastAsia"/>
        </w:rPr>
        <w:t>가치는</w:t>
      </w:r>
      <w:r w:rsidRPr="00601678">
        <w:t xml:space="preserve"> </w:t>
      </w:r>
      <w:r w:rsidRPr="00601678">
        <w:rPr>
          <w:rFonts w:hint="eastAsia"/>
        </w:rPr>
        <w:t>기밀성(</w:t>
      </w:r>
      <w:r w:rsidRPr="00601678">
        <w:t xml:space="preserve">Confidentiality) </w:t>
      </w:r>
      <w:r w:rsidRPr="00601678">
        <w:rPr>
          <w:rFonts w:hint="eastAsia"/>
        </w:rPr>
        <w:t>측면에서 시스템에서</w:t>
      </w:r>
      <w:r w:rsidRPr="00601678">
        <w:t xml:space="preserve"> </w:t>
      </w:r>
      <w:r w:rsidRPr="00601678">
        <w:rPr>
          <w:rFonts w:hint="eastAsia"/>
        </w:rPr>
        <w:t>저장</w:t>
      </w:r>
      <w:r w:rsidRPr="00601678">
        <w:t>/</w:t>
      </w:r>
      <w:r w:rsidRPr="00601678">
        <w:rPr>
          <w:rFonts w:hint="eastAsia"/>
        </w:rPr>
        <w:t>처리</w:t>
      </w:r>
      <w:r w:rsidRPr="00601678">
        <w:t>/</w:t>
      </w:r>
      <w:r w:rsidRPr="00601678">
        <w:rPr>
          <w:rFonts w:hint="eastAsia"/>
        </w:rPr>
        <w:t>제공되는</w:t>
      </w:r>
      <w:r w:rsidRPr="00601678">
        <w:t xml:space="preserve"> </w:t>
      </w:r>
      <w:r w:rsidRPr="00601678">
        <w:rPr>
          <w:rFonts w:hint="eastAsia"/>
        </w:rPr>
        <w:t>정보가</w:t>
      </w:r>
      <w:r w:rsidRPr="00601678">
        <w:t xml:space="preserve"> </w:t>
      </w:r>
      <w:r w:rsidRPr="00601678">
        <w:rPr>
          <w:rFonts w:hint="eastAsia"/>
        </w:rPr>
        <w:t>유출되었을</w:t>
      </w:r>
      <w:r w:rsidRPr="00601678">
        <w:t xml:space="preserve"> </w:t>
      </w:r>
      <w:r w:rsidRPr="00601678">
        <w:rPr>
          <w:rFonts w:hint="eastAsia"/>
        </w:rPr>
        <w:t>경우</w:t>
      </w:r>
      <w:r w:rsidRPr="00601678">
        <w:t xml:space="preserve"> </w:t>
      </w:r>
      <w:r w:rsidRPr="00601678">
        <w:rPr>
          <w:rFonts w:hint="eastAsia"/>
        </w:rPr>
        <w:t>조직 및 사업에 미치는</w:t>
      </w:r>
      <w:r w:rsidRPr="00601678">
        <w:t xml:space="preserve"> </w:t>
      </w:r>
      <w:r w:rsidRPr="00601678">
        <w:rPr>
          <w:rFonts w:hint="eastAsia"/>
        </w:rPr>
        <w:t>영향을</w:t>
      </w:r>
      <w:r w:rsidRPr="00601678">
        <w:t xml:space="preserve"> </w:t>
      </w:r>
      <w:r w:rsidRPr="00601678">
        <w:rPr>
          <w:rFonts w:hint="eastAsia"/>
        </w:rPr>
        <w:t>평가하고</w:t>
      </w:r>
      <w:r w:rsidRPr="00601678">
        <w:t xml:space="preserve">, </w:t>
      </w:r>
      <w:r w:rsidRPr="00601678">
        <w:rPr>
          <w:rFonts w:hint="eastAsia"/>
        </w:rPr>
        <w:t>무결성(</w:t>
      </w:r>
      <w:r w:rsidRPr="00601678">
        <w:t xml:space="preserve">Integrity) </w:t>
      </w:r>
      <w:r w:rsidRPr="00601678">
        <w:rPr>
          <w:rFonts w:hint="eastAsia"/>
        </w:rPr>
        <w:t>측면에서</w:t>
      </w:r>
      <w:r w:rsidRPr="00601678">
        <w:t xml:space="preserve"> </w:t>
      </w:r>
      <w:r w:rsidRPr="00601678">
        <w:rPr>
          <w:rFonts w:hint="eastAsia"/>
        </w:rPr>
        <w:t>시스템에서</w:t>
      </w:r>
      <w:r w:rsidRPr="00601678">
        <w:t xml:space="preserve"> </w:t>
      </w:r>
      <w:r w:rsidRPr="00601678">
        <w:rPr>
          <w:rFonts w:hint="eastAsia"/>
        </w:rPr>
        <w:lastRenderedPageBreak/>
        <w:t>저장</w:t>
      </w:r>
      <w:r w:rsidRPr="00601678">
        <w:t>/</w:t>
      </w:r>
      <w:r w:rsidRPr="00601678">
        <w:rPr>
          <w:rFonts w:hint="eastAsia"/>
        </w:rPr>
        <w:t>처리</w:t>
      </w:r>
      <w:r w:rsidRPr="00601678">
        <w:t>/</w:t>
      </w:r>
      <w:r w:rsidRPr="00601678">
        <w:rPr>
          <w:rFonts w:hint="eastAsia"/>
        </w:rPr>
        <w:t>제공되는</w:t>
      </w:r>
      <w:r w:rsidRPr="00601678">
        <w:t xml:space="preserve"> </w:t>
      </w:r>
      <w:r w:rsidRPr="00601678">
        <w:rPr>
          <w:rFonts w:hint="eastAsia"/>
        </w:rPr>
        <w:t>정보가</w:t>
      </w:r>
      <w:r w:rsidRPr="00601678">
        <w:t xml:space="preserve"> </w:t>
      </w:r>
      <w:r w:rsidRPr="00601678">
        <w:rPr>
          <w:rFonts w:hint="eastAsia"/>
        </w:rPr>
        <w:t>무단</w:t>
      </w:r>
      <w:r w:rsidRPr="00601678">
        <w:t xml:space="preserve"> </w:t>
      </w:r>
      <w:r w:rsidRPr="00601678">
        <w:rPr>
          <w:rFonts w:hint="eastAsia"/>
        </w:rPr>
        <w:t>변조되는</w:t>
      </w:r>
      <w:r w:rsidRPr="00601678">
        <w:t xml:space="preserve"> </w:t>
      </w:r>
      <w:r w:rsidRPr="00601678">
        <w:rPr>
          <w:rFonts w:hint="eastAsia"/>
        </w:rPr>
        <w:t>경우</w:t>
      </w:r>
      <w:r w:rsidRPr="00601678">
        <w:t xml:space="preserve"> </w:t>
      </w:r>
      <w:r w:rsidRPr="00601678">
        <w:rPr>
          <w:rFonts w:hint="eastAsia"/>
        </w:rPr>
        <w:t>조직 및 사업에 미치는</w:t>
      </w:r>
      <w:r w:rsidRPr="00601678">
        <w:t xml:space="preserve"> </w:t>
      </w:r>
      <w:r w:rsidRPr="00601678">
        <w:rPr>
          <w:rFonts w:hint="eastAsia"/>
        </w:rPr>
        <w:t>영향을</w:t>
      </w:r>
      <w:r w:rsidRPr="00601678">
        <w:t xml:space="preserve"> </w:t>
      </w:r>
      <w:r w:rsidRPr="00601678">
        <w:rPr>
          <w:rFonts w:hint="eastAsia"/>
        </w:rPr>
        <w:t>평가하고</w:t>
      </w:r>
      <w:r w:rsidRPr="00601678">
        <w:t xml:space="preserve">, </w:t>
      </w:r>
      <w:r w:rsidRPr="00601678">
        <w:rPr>
          <w:rFonts w:hint="eastAsia"/>
        </w:rPr>
        <w:t>가용성(</w:t>
      </w:r>
      <w:r w:rsidRPr="00601678">
        <w:t xml:space="preserve">Availibility) </w:t>
      </w:r>
      <w:r w:rsidRPr="00601678">
        <w:rPr>
          <w:rFonts w:hint="eastAsia"/>
        </w:rPr>
        <w:t>측면에서</w:t>
      </w:r>
      <w:r w:rsidRPr="00601678">
        <w:t xml:space="preserve"> </w:t>
      </w:r>
      <w:r w:rsidRPr="00601678">
        <w:rPr>
          <w:rFonts w:hint="eastAsia"/>
        </w:rPr>
        <w:t>시스템이 장애</w:t>
      </w:r>
      <w:r w:rsidRPr="00601678">
        <w:t xml:space="preserve"> </w:t>
      </w:r>
      <w:r w:rsidRPr="00601678">
        <w:rPr>
          <w:rFonts w:hint="eastAsia"/>
        </w:rPr>
        <w:t>및</w:t>
      </w:r>
      <w:r w:rsidRPr="00601678">
        <w:t xml:space="preserve"> </w:t>
      </w:r>
      <w:r w:rsidRPr="00601678">
        <w:rPr>
          <w:rFonts w:hint="eastAsia"/>
        </w:rPr>
        <w:t>침해사고</w:t>
      </w:r>
      <w:r w:rsidRPr="00601678">
        <w:t xml:space="preserve"> </w:t>
      </w:r>
      <w:r w:rsidRPr="00601678">
        <w:rPr>
          <w:rFonts w:hint="eastAsia"/>
        </w:rPr>
        <w:t>등으로</w:t>
      </w:r>
      <w:r w:rsidRPr="00601678">
        <w:t xml:space="preserve"> </w:t>
      </w:r>
      <w:r w:rsidRPr="00601678">
        <w:rPr>
          <w:rFonts w:hint="eastAsia"/>
        </w:rPr>
        <w:t>인해</w:t>
      </w:r>
      <w:r w:rsidRPr="00601678">
        <w:t xml:space="preserve"> </w:t>
      </w:r>
      <w:r w:rsidRPr="00601678">
        <w:rPr>
          <w:rFonts w:hint="eastAsia"/>
        </w:rPr>
        <w:t>일정</w:t>
      </w:r>
      <w:r w:rsidRPr="00601678">
        <w:t xml:space="preserve"> </w:t>
      </w:r>
      <w:r w:rsidRPr="00601678">
        <w:rPr>
          <w:rFonts w:hint="eastAsia"/>
        </w:rPr>
        <w:t>시간</w:t>
      </w:r>
      <w:r w:rsidRPr="00601678">
        <w:t xml:space="preserve"> </w:t>
      </w:r>
      <w:r w:rsidRPr="00601678">
        <w:rPr>
          <w:rFonts w:hint="eastAsia"/>
        </w:rPr>
        <w:t>가동이</w:t>
      </w:r>
      <w:r w:rsidRPr="00601678">
        <w:t xml:space="preserve"> </w:t>
      </w:r>
      <w:r w:rsidRPr="00601678">
        <w:rPr>
          <w:rFonts w:hint="eastAsia"/>
        </w:rPr>
        <w:t>중단될</w:t>
      </w:r>
      <w:r w:rsidRPr="00601678">
        <w:t xml:space="preserve"> </w:t>
      </w:r>
      <w:r w:rsidRPr="00601678">
        <w:rPr>
          <w:rFonts w:hint="eastAsia"/>
        </w:rPr>
        <w:t>경우</w:t>
      </w:r>
      <w:r w:rsidRPr="00601678">
        <w:t xml:space="preserve"> </w:t>
      </w:r>
      <w:r w:rsidRPr="00601678">
        <w:rPr>
          <w:rFonts w:hint="eastAsia"/>
        </w:rPr>
        <w:t>조직 및 사업에 미치는</w:t>
      </w:r>
      <w:r w:rsidRPr="00601678">
        <w:t xml:space="preserve"> </w:t>
      </w:r>
      <w:r w:rsidRPr="00601678">
        <w:rPr>
          <w:rFonts w:hint="eastAsia"/>
        </w:rPr>
        <w:t>영향을</w:t>
      </w:r>
      <w:r w:rsidRPr="00601678">
        <w:t xml:space="preserve"> </w:t>
      </w:r>
      <w:r w:rsidRPr="00601678">
        <w:rPr>
          <w:rFonts w:hint="eastAsia"/>
        </w:rPr>
        <w:t>평가한다.</w:t>
      </w:r>
      <w:r w:rsidRPr="00601678">
        <w:t xml:space="preserve"> C, I, A </w:t>
      </w:r>
      <w:r w:rsidRPr="00601678">
        <w:rPr>
          <w:rFonts w:hint="eastAsia"/>
        </w:rPr>
        <w:t xml:space="preserve">평가는 영향 정도에 따라 </w:t>
      </w:r>
      <w:r w:rsidRPr="00601678">
        <w:t>1~3</w:t>
      </w:r>
      <w:r w:rsidRPr="00601678">
        <w:rPr>
          <w:rFonts w:hint="eastAsia"/>
        </w:rPr>
        <w:t>점을 부여하며,</w:t>
      </w:r>
      <w:r w:rsidRPr="00601678">
        <w:t xml:space="preserve"> </w:t>
      </w:r>
      <w:r w:rsidRPr="00601678">
        <w:rPr>
          <w:rFonts w:hint="eastAsia"/>
        </w:rPr>
        <w:t>평가 기준은 다음과 같다.</w:t>
      </w:r>
      <w:r w:rsidRPr="00601678">
        <w:t xml:space="preserve"> </w:t>
      </w:r>
    </w:p>
    <w:p w:rsidR="00A409C6" w:rsidRPr="00601678" w:rsidRDefault="00A409C6" w:rsidP="00A409C6"/>
    <w:p w:rsidR="007D3B70" w:rsidRPr="00601678" w:rsidRDefault="007D3B70" w:rsidP="007D3B70">
      <w:pPr>
        <w:pStyle w:val="a7"/>
        <w:numPr>
          <w:ilvl w:val="0"/>
          <w:numId w:val="30"/>
        </w:numPr>
        <w:ind w:leftChars="0"/>
      </w:pPr>
      <w:r w:rsidRPr="00601678">
        <w:rPr>
          <w:rFonts w:hint="eastAsia"/>
        </w:rPr>
        <w:t>기밀성평가</w:t>
      </w:r>
      <w:r w:rsidRPr="00601678">
        <w:t xml:space="preserve"> </w:t>
      </w:r>
      <w:r w:rsidRPr="00601678">
        <w:rPr>
          <w:rFonts w:hint="eastAsia"/>
        </w:rPr>
        <w:t>기준</w:t>
      </w:r>
    </w:p>
    <w:p w:rsidR="007D3B70" w:rsidRPr="00601678" w:rsidRDefault="007D3B70" w:rsidP="007D3B70">
      <w:pPr>
        <w:pStyle w:val="af4"/>
        <w:keepNext/>
        <w:jc w:val="center"/>
      </w:pPr>
      <w:bookmarkStart w:id="33" w:name="_Toc364793266"/>
      <w:r w:rsidRPr="00601678">
        <w:t xml:space="preserve">[표 </w:t>
      </w:r>
      <w:fldSimple w:instr=" STYLEREF 2 \s ">
        <w:r w:rsidR="00A409C6" w:rsidRPr="00601678">
          <w:rPr>
            <w:noProof/>
          </w:rPr>
          <w:t>2</w:t>
        </w:r>
      </w:fldSimple>
      <w:r w:rsidR="005A58CB" w:rsidRPr="00601678">
        <w:noBreakHyphen/>
      </w:r>
      <w:fldSimple w:instr=" SEQ [표 \* ARABIC \s 2 ">
        <w:r w:rsidR="00A409C6" w:rsidRPr="00601678">
          <w:rPr>
            <w:noProof/>
          </w:rPr>
          <w:t>3</w:t>
        </w:r>
      </w:fldSimple>
      <w:r w:rsidRPr="00601678">
        <w:t xml:space="preserve">] </w:t>
      </w:r>
      <w:r w:rsidRPr="00601678">
        <w:rPr>
          <w:rFonts w:hint="eastAsia"/>
        </w:rPr>
        <w:t>기밀성 평가기준</w:t>
      </w:r>
      <w:bookmarkEnd w:id="33"/>
    </w:p>
    <w:tbl>
      <w:tblPr>
        <w:tblW w:w="8539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46"/>
        <w:gridCol w:w="1190"/>
        <w:gridCol w:w="6103"/>
      </w:tblGrid>
      <w:tr w:rsidR="007D3B70" w:rsidRPr="00601678" w:rsidTr="00E15924">
        <w:trPr>
          <w:trHeight w:val="420"/>
          <w:tblHeader/>
          <w:jc w:val="center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</w:rPr>
              <w:t>등급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</w:rPr>
              <w:t>등급내용</w:t>
            </w:r>
          </w:p>
        </w:tc>
        <w:tc>
          <w:tcPr>
            <w:tcW w:w="6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</w:rPr>
              <w:t>설 명</w:t>
            </w:r>
          </w:p>
        </w:tc>
      </w:tr>
      <w:tr w:rsidR="007D3B70" w:rsidRPr="00601678" w:rsidTr="00E15924">
        <w:trPr>
          <w:trHeight w:val="900"/>
          <w:jc w:val="center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</w:rPr>
              <w:t>High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color w:val="000000"/>
                <w:kern w:val="0"/>
              </w:rPr>
              <w:t>3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Arial"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color w:val="000000"/>
                <w:kern w:val="0"/>
              </w:rPr>
              <w:t>조직 내부에서도 특별히 허가를 받은 사람들만이 볼 수 있어야 하며, 조직 외부에 공개되는 경우 개인 프라이버시나 조직의 사업 진행에 치명적인 피해를 줄 수 있는 수준</w:t>
            </w:r>
          </w:p>
        </w:tc>
      </w:tr>
      <w:tr w:rsidR="007D3B70" w:rsidRPr="00601678" w:rsidTr="00E15924">
        <w:trPr>
          <w:trHeight w:val="900"/>
          <w:jc w:val="center"/>
        </w:trPr>
        <w:tc>
          <w:tcPr>
            <w:tcW w:w="1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</w:rPr>
              <w:t>Medium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color w:val="000000"/>
                <w:kern w:val="0"/>
              </w:rPr>
              <w:t>2</w:t>
            </w:r>
          </w:p>
        </w:tc>
        <w:tc>
          <w:tcPr>
            <w:tcW w:w="6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Arial"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color w:val="000000"/>
                <w:kern w:val="0"/>
              </w:rPr>
              <w:t>조직 내부에서는 공개될 수 있으나 조직 외부에 공개되는 경우 개인 프라이버시나 조직의 사업 진행에 상당한 문제를 발생시킬 수 있는 수준</w:t>
            </w:r>
          </w:p>
        </w:tc>
      </w:tr>
      <w:tr w:rsidR="007D3B70" w:rsidRPr="00601678" w:rsidTr="00E15924">
        <w:trPr>
          <w:trHeight w:val="900"/>
          <w:jc w:val="center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</w:rPr>
              <w:t>Low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color w:val="000000"/>
                <w:kern w:val="0"/>
              </w:rPr>
              <w:t>1</w:t>
            </w:r>
          </w:p>
        </w:tc>
        <w:tc>
          <w:tcPr>
            <w:tcW w:w="6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Arial"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color w:val="000000"/>
                <w:kern w:val="0"/>
              </w:rPr>
              <w:t>조직 외부에 공개되는 경우 개인 프라이버시나 조직의 사업 진행에 미치는 영향이 미미한 수준</w:t>
            </w:r>
          </w:p>
        </w:tc>
      </w:tr>
    </w:tbl>
    <w:p w:rsidR="007D3B70" w:rsidRPr="00601678" w:rsidRDefault="007D3B70" w:rsidP="007D3B70">
      <w:pPr>
        <w:pStyle w:val="af6"/>
        <w:snapToGrid/>
        <w:ind w:left="0" w:firstLine="0"/>
        <w:outlineLvl w:val="9"/>
        <w:rPr>
          <w:rFonts w:ascii="바탕" w:eastAsia="바탕" w:hAnsi="바탕" w:cs="바탕"/>
          <w:sz w:val="24"/>
          <w:szCs w:val="24"/>
        </w:rPr>
      </w:pPr>
    </w:p>
    <w:p w:rsidR="007D3B70" w:rsidRPr="00601678" w:rsidRDefault="007D3B70" w:rsidP="007D3B70">
      <w:pPr>
        <w:pStyle w:val="a7"/>
        <w:numPr>
          <w:ilvl w:val="0"/>
          <w:numId w:val="30"/>
        </w:numPr>
        <w:ind w:leftChars="0"/>
      </w:pPr>
      <w:r w:rsidRPr="00601678">
        <w:rPr>
          <w:rFonts w:hint="eastAsia"/>
        </w:rPr>
        <w:t>무결성</w:t>
      </w:r>
      <w:r w:rsidRPr="00601678">
        <w:t xml:space="preserve"> </w:t>
      </w:r>
      <w:r w:rsidRPr="00601678">
        <w:rPr>
          <w:rFonts w:hint="eastAsia"/>
        </w:rPr>
        <w:t>평가기준</w:t>
      </w:r>
    </w:p>
    <w:p w:rsidR="007D3B70" w:rsidRPr="00601678" w:rsidRDefault="007D3B70" w:rsidP="007D3B70">
      <w:pPr>
        <w:pStyle w:val="af4"/>
        <w:keepNext/>
        <w:jc w:val="center"/>
      </w:pPr>
      <w:bookmarkStart w:id="34" w:name="_Toc364793267"/>
      <w:r w:rsidRPr="00601678">
        <w:t xml:space="preserve">[표 </w:t>
      </w:r>
      <w:fldSimple w:instr=" STYLEREF 2 \s ">
        <w:r w:rsidR="00A409C6" w:rsidRPr="00601678">
          <w:rPr>
            <w:noProof/>
          </w:rPr>
          <w:t>2</w:t>
        </w:r>
      </w:fldSimple>
      <w:r w:rsidR="005A58CB" w:rsidRPr="00601678">
        <w:noBreakHyphen/>
      </w:r>
      <w:fldSimple w:instr=" SEQ [표 \* ARABIC \s 2 ">
        <w:r w:rsidR="00A409C6" w:rsidRPr="00601678">
          <w:rPr>
            <w:noProof/>
          </w:rPr>
          <w:t>4</w:t>
        </w:r>
      </w:fldSimple>
      <w:r w:rsidRPr="00601678">
        <w:t xml:space="preserve">] </w:t>
      </w:r>
      <w:r w:rsidRPr="00601678">
        <w:rPr>
          <w:rFonts w:hint="eastAsia"/>
        </w:rPr>
        <w:t>무결성 평가기준</w:t>
      </w:r>
      <w:bookmarkEnd w:id="34"/>
    </w:p>
    <w:tbl>
      <w:tblPr>
        <w:tblW w:w="8553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74"/>
        <w:gridCol w:w="1148"/>
        <w:gridCol w:w="6131"/>
      </w:tblGrid>
      <w:tr w:rsidR="007D3B70" w:rsidRPr="00601678" w:rsidTr="00E15924">
        <w:trPr>
          <w:trHeight w:val="420"/>
          <w:tblHeader/>
          <w:jc w:val="center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</w:rPr>
              <w:t>등급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</w:rPr>
              <w:t>등급내용</w:t>
            </w:r>
          </w:p>
        </w:tc>
        <w:tc>
          <w:tcPr>
            <w:tcW w:w="6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</w:rPr>
              <w:t>설 명</w:t>
            </w:r>
          </w:p>
        </w:tc>
      </w:tr>
      <w:tr w:rsidR="007D3B70" w:rsidRPr="00601678" w:rsidTr="00E15924">
        <w:trPr>
          <w:trHeight w:val="900"/>
          <w:jc w:val="center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</w:rPr>
              <w:t>High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color w:val="000000"/>
                <w:kern w:val="0"/>
              </w:rPr>
              <w:t>3</w:t>
            </w:r>
          </w:p>
        </w:tc>
        <w:tc>
          <w:tcPr>
            <w:tcW w:w="6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Arial"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color w:val="000000"/>
                <w:kern w:val="0"/>
              </w:rPr>
              <w:t>정보가 변경되거나 손상되는 경우 업무에 상당한 영향을 끼침</w:t>
            </w:r>
          </w:p>
        </w:tc>
      </w:tr>
      <w:tr w:rsidR="007D3B70" w:rsidRPr="00601678" w:rsidTr="00E15924">
        <w:trPr>
          <w:trHeight w:val="900"/>
          <w:jc w:val="center"/>
        </w:trPr>
        <w:tc>
          <w:tcPr>
            <w:tcW w:w="1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</w:rPr>
              <w:t>Medium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color w:val="000000"/>
                <w:kern w:val="0"/>
              </w:rPr>
              <w:t>2</w:t>
            </w:r>
          </w:p>
        </w:tc>
        <w:tc>
          <w:tcPr>
            <w:tcW w:w="6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Arial"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color w:val="000000"/>
                <w:kern w:val="0"/>
              </w:rPr>
              <w:t>정보가 변경되거나 손상되는 경우 업무에 영향을 끼침</w:t>
            </w:r>
          </w:p>
        </w:tc>
      </w:tr>
      <w:tr w:rsidR="007D3B70" w:rsidRPr="00601678" w:rsidTr="00E15924">
        <w:trPr>
          <w:trHeight w:val="900"/>
          <w:jc w:val="center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</w:rPr>
              <w:t>Low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color w:val="000000"/>
                <w:kern w:val="0"/>
              </w:rPr>
              <w:t>1</w:t>
            </w:r>
          </w:p>
        </w:tc>
        <w:tc>
          <w:tcPr>
            <w:tcW w:w="6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Arial"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color w:val="000000"/>
                <w:kern w:val="0"/>
              </w:rPr>
              <w:t>정보가 변경되거나 손상되는 경우 업무에 주는 영향이 미미함</w:t>
            </w:r>
          </w:p>
        </w:tc>
      </w:tr>
    </w:tbl>
    <w:p w:rsidR="007D3B70" w:rsidRPr="00601678" w:rsidRDefault="007D3B70" w:rsidP="00EA11A5"/>
    <w:p w:rsidR="007D3B70" w:rsidRPr="00601678" w:rsidRDefault="007D3B70" w:rsidP="007D3B70">
      <w:pPr>
        <w:pStyle w:val="a7"/>
        <w:numPr>
          <w:ilvl w:val="0"/>
          <w:numId w:val="30"/>
        </w:numPr>
        <w:ind w:leftChars="0"/>
      </w:pPr>
      <w:r w:rsidRPr="00601678">
        <w:rPr>
          <w:rFonts w:hint="eastAsia"/>
        </w:rPr>
        <w:t>가용성</w:t>
      </w:r>
      <w:r w:rsidRPr="00601678">
        <w:t xml:space="preserve"> </w:t>
      </w:r>
      <w:r w:rsidRPr="00601678">
        <w:rPr>
          <w:rFonts w:hint="eastAsia"/>
        </w:rPr>
        <w:t>평가기준</w:t>
      </w:r>
    </w:p>
    <w:p w:rsidR="007D3B70" w:rsidRPr="00601678" w:rsidRDefault="007D3B70" w:rsidP="007D3B70">
      <w:pPr>
        <w:pStyle w:val="af4"/>
        <w:keepNext/>
        <w:jc w:val="center"/>
      </w:pPr>
      <w:bookmarkStart w:id="35" w:name="_Toc364793268"/>
      <w:r w:rsidRPr="00601678">
        <w:t xml:space="preserve">[표 </w:t>
      </w:r>
      <w:fldSimple w:instr=" STYLEREF 2 \s ">
        <w:r w:rsidR="00A409C6" w:rsidRPr="00601678">
          <w:rPr>
            <w:noProof/>
          </w:rPr>
          <w:t>2</w:t>
        </w:r>
      </w:fldSimple>
      <w:r w:rsidR="005A58CB" w:rsidRPr="00601678">
        <w:noBreakHyphen/>
      </w:r>
      <w:fldSimple w:instr=" SEQ [표 \* ARABIC \s 2 ">
        <w:r w:rsidR="00A409C6" w:rsidRPr="00601678">
          <w:rPr>
            <w:noProof/>
          </w:rPr>
          <w:t>5</w:t>
        </w:r>
      </w:fldSimple>
      <w:r w:rsidRPr="00601678">
        <w:t xml:space="preserve">] </w:t>
      </w:r>
      <w:r w:rsidRPr="00601678">
        <w:rPr>
          <w:rFonts w:hint="eastAsia"/>
        </w:rPr>
        <w:t>가용성 평가기준</w:t>
      </w:r>
      <w:bookmarkEnd w:id="35"/>
    </w:p>
    <w:tbl>
      <w:tblPr>
        <w:tblW w:w="8670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76"/>
        <w:gridCol w:w="1134"/>
        <w:gridCol w:w="6260"/>
      </w:tblGrid>
      <w:tr w:rsidR="007D3B70" w:rsidRPr="00601678" w:rsidTr="00E15924">
        <w:trPr>
          <w:trHeight w:val="420"/>
          <w:tblHeader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</w:rPr>
              <w:t>등급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</w:rPr>
              <w:t>등급내용</w:t>
            </w:r>
          </w:p>
        </w:tc>
        <w:tc>
          <w:tcPr>
            <w:tcW w:w="6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</w:rPr>
              <w:t>설 명</w:t>
            </w:r>
          </w:p>
        </w:tc>
      </w:tr>
      <w:tr w:rsidR="007D3B70" w:rsidRPr="00601678" w:rsidTr="00E15924">
        <w:trPr>
          <w:trHeight w:val="900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</w:rPr>
              <w:t>High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color w:val="000000"/>
                <w:kern w:val="0"/>
              </w:rPr>
              <w:t>3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Arial"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color w:val="000000"/>
                <w:kern w:val="0"/>
              </w:rPr>
              <w:t>매일 95% 이상의 가동을 필요로 하는 시스템 및 네트워크와 기타 정보로 중단되는 경우 조직의 운영과 사업 진행에 치명적인 피해를 줄 수 있는 수준</w:t>
            </w:r>
          </w:p>
        </w:tc>
      </w:tr>
      <w:tr w:rsidR="007D3B70" w:rsidRPr="00601678" w:rsidTr="00E15924">
        <w:trPr>
          <w:trHeight w:val="900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</w:rPr>
              <w:lastRenderedPageBreak/>
              <w:t>Medium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color w:val="000000"/>
                <w:kern w:val="0"/>
              </w:rPr>
              <w:t>2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Arial"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color w:val="000000"/>
                <w:kern w:val="0"/>
              </w:rPr>
              <w:t>표준 가동(업무)시간 동안 가동을 필요로 하는 시스템 및 네트워크와 기타 정보로 중단되는 경우 조직의 운영과 사업 진행에 상당한 문제를 발생시킬 수 있는 수준</w:t>
            </w:r>
          </w:p>
        </w:tc>
      </w:tr>
      <w:tr w:rsidR="007D3B70" w:rsidRPr="00601678" w:rsidTr="00E15924">
        <w:trPr>
          <w:trHeight w:val="900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</w:rPr>
              <w:t>Low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color w:val="000000"/>
                <w:kern w:val="0"/>
              </w:rPr>
              <w:t>1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B70" w:rsidRPr="00601678" w:rsidRDefault="007D3B70" w:rsidP="00E15924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Arial"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color w:val="000000"/>
                <w:kern w:val="0"/>
              </w:rPr>
              <w:t>표준 가동(업무)시간에 비례하여 50%이상의 가동을 필요로 하는 시스템 및 네트워크와 기타 정보로 중단되는 경우 조직의 운영과 사업 진행에 미치는 영향이 미미한 수준</w:t>
            </w:r>
          </w:p>
        </w:tc>
      </w:tr>
    </w:tbl>
    <w:p w:rsidR="00A409C6" w:rsidRPr="00601678" w:rsidRDefault="00A409C6" w:rsidP="00A409C6"/>
    <w:p w:rsidR="007D3B70" w:rsidRPr="00601678" w:rsidRDefault="007D3B70" w:rsidP="007D3B70">
      <w:pPr>
        <w:pStyle w:val="AhnLab-2"/>
      </w:pPr>
      <w:r w:rsidRPr="00601678">
        <w:rPr>
          <w:rFonts w:hint="eastAsia"/>
        </w:rPr>
        <w:t>자산의 가치(중요도)</w:t>
      </w:r>
      <w:r w:rsidRPr="00601678">
        <w:t xml:space="preserve"> </w:t>
      </w:r>
      <w:r w:rsidRPr="00601678">
        <w:rPr>
          <w:rFonts w:hint="eastAsia"/>
        </w:rPr>
        <w:t>평가</w:t>
      </w:r>
    </w:p>
    <w:p w:rsidR="007D3B70" w:rsidRPr="00601678" w:rsidRDefault="007D3B70" w:rsidP="007D3B70">
      <w:pPr>
        <w:pStyle w:val="AhnLab-11"/>
        <w:ind w:left="200"/>
      </w:pPr>
      <w:r w:rsidRPr="00601678">
        <w:rPr>
          <w:rFonts w:hint="eastAsia"/>
        </w:rPr>
        <w:t>자산의</w:t>
      </w:r>
      <w:r w:rsidRPr="00601678">
        <w:t xml:space="preserve"> </w:t>
      </w:r>
      <w:r w:rsidRPr="00601678">
        <w:rPr>
          <w:rFonts w:hint="eastAsia"/>
        </w:rPr>
        <w:t>가치평가는</w:t>
      </w:r>
      <w:r w:rsidRPr="00601678">
        <w:t xml:space="preserve"> </w:t>
      </w:r>
      <w:r w:rsidRPr="00601678">
        <w:rPr>
          <w:rFonts w:hint="eastAsia"/>
        </w:rPr>
        <w:t>자산</w:t>
      </w:r>
      <w:r w:rsidRPr="00601678">
        <w:t xml:space="preserve"> </w:t>
      </w:r>
      <w:r w:rsidRPr="00601678">
        <w:rPr>
          <w:rFonts w:hint="eastAsia"/>
        </w:rPr>
        <w:t>그룹별</w:t>
      </w:r>
      <w:r w:rsidRPr="00601678">
        <w:t xml:space="preserve"> </w:t>
      </w:r>
      <w:r w:rsidRPr="00601678">
        <w:rPr>
          <w:rFonts w:hint="eastAsia"/>
        </w:rPr>
        <w:t>기밀성</w:t>
      </w:r>
      <w:r w:rsidRPr="00601678">
        <w:t xml:space="preserve">, </w:t>
      </w:r>
      <w:r w:rsidRPr="00601678">
        <w:rPr>
          <w:rFonts w:hint="eastAsia"/>
        </w:rPr>
        <w:t>무결성</w:t>
      </w:r>
      <w:r w:rsidRPr="00601678">
        <w:t xml:space="preserve">, </w:t>
      </w:r>
      <w:r w:rsidRPr="00601678">
        <w:rPr>
          <w:rFonts w:hint="eastAsia"/>
        </w:rPr>
        <w:t>가용성의</w:t>
      </w:r>
      <w:r w:rsidRPr="00601678">
        <w:t xml:space="preserve"> </w:t>
      </w:r>
      <w:r w:rsidRPr="00601678">
        <w:rPr>
          <w:rFonts w:hint="eastAsia"/>
        </w:rPr>
        <w:t>합계</w:t>
      </w:r>
      <w:r w:rsidRPr="00601678">
        <w:t xml:space="preserve"> </w:t>
      </w:r>
      <w:r w:rsidRPr="00601678">
        <w:rPr>
          <w:rFonts w:hint="eastAsia"/>
        </w:rPr>
        <w:t>값을 기준으로</w:t>
      </w:r>
      <w:r w:rsidRPr="00601678">
        <w:t xml:space="preserve"> </w:t>
      </w:r>
      <w:r w:rsidRPr="00601678">
        <w:rPr>
          <w:rFonts w:hint="eastAsia"/>
        </w:rPr>
        <w:t>평가한다</w:t>
      </w:r>
      <w:r w:rsidRPr="00601678">
        <w:t xml:space="preserve">. </w:t>
      </w:r>
      <w:r w:rsidRPr="00601678">
        <w:rPr>
          <w:rFonts w:hint="eastAsia"/>
        </w:rPr>
        <w:t>자산의</w:t>
      </w:r>
      <w:r w:rsidRPr="00601678">
        <w:t xml:space="preserve"> </w:t>
      </w:r>
      <w:r w:rsidRPr="00601678">
        <w:rPr>
          <w:rFonts w:hint="eastAsia"/>
        </w:rPr>
        <w:t>가치(중요도)는</w:t>
      </w:r>
      <w:r w:rsidRPr="00601678">
        <w:t xml:space="preserve"> </w:t>
      </w:r>
      <w:r w:rsidRPr="00601678">
        <w:rPr>
          <w:rFonts w:hint="eastAsia"/>
        </w:rPr>
        <w:t>자산</w:t>
      </w:r>
      <w:r w:rsidRPr="00601678">
        <w:t xml:space="preserve"> </w:t>
      </w:r>
      <w:r w:rsidRPr="00601678">
        <w:rPr>
          <w:rFonts w:hint="eastAsia"/>
        </w:rPr>
        <w:t>그룹별</w:t>
      </w:r>
      <w:r w:rsidRPr="00601678">
        <w:t xml:space="preserve"> C(</w:t>
      </w:r>
      <w:r w:rsidRPr="00601678">
        <w:rPr>
          <w:rFonts w:hint="eastAsia"/>
        </w:rPr>
        <w:t>기밀성)</w:t>
      </w:r>
      <w:r w:rsidRPr="00601678">
        <w:t xml:space="preserve">, </w:t>
      </w:r>
      <w:r w:rsidRPr="00601678">
        <w:rPr>
          <w:rFonts w:hint="eastAsia"/>
        </w:rPr>
        <w:t>I(무결성)</w:t>
      </w:r>
      <w:r w:rsidRPr="00601678">
        <w:t xml:space="preserve">, </w:t>
      </w:r>
      <w:r w:rsidRPr="00601678">
        <w:rPr>
          <w:rFonts w:hint="eastAsia"/>
        </w:rPr>
        <w:t xml:space="preserve">A(가용성)의 합산 점수에 따라 </w:t>
      </w:r>
      <w:r w:rsidRPr="00601678">
        <w:t>1</w:t>
      </w:r>
      <w:r w:rsidRPr="00601678">
        <w:rPr>
          <w:rFonts w:hint="eastAsia"/>
        </w:rPr>
        <w:t xml:space="preserve">점에서 </w:t>
      </w:r>
      <w:r w:rsidRPr="00601678">
        <w:t>5</w:t>
      </w:r>
      <w:r w:rsidRPr="00601678">
        <w:rPr>
          <w:rFonts w:hint="eastAsia"/>
        </w:rPr>
        <w:t>점으로 평가한다.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8461"/>
      </w:tblGrid>
      <w:tr w:rsidR="007D3B70" w:rsidRPr="00601678" w:rsidTr="00E15924">
        <w:trPr>
          <w:trHeight w:val="454"/>
          <w:jc w:val="center"/>
        </w:trPr>
        <w:tc>
          <w:tcPr>
            <w:tcW w:w="8461" w:type="dxa"/>
            <w:vAlign w:val="center"/>
          </w:tcPr>
          <w:p w:rsidR="007D3B70" w:rsidRPr="00601678" w:rsidRDefault="007D3B70" w:rsidP="00E15924">
            <w:pPr>
              <w:pStyle w:val="AhnLab-11"/>
              <w:spacing w:after="0"/>
              <w:ind w:left="200"/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자산가치(중요도)</w:t>
            </w:r>
            <w:r w:rsidRPr="00601678">
              <w:rPr>
                <w:b/>
              </w:rPr>
              <w:t xml:space="preserve"> = </w:t>
            </w:r>
            <w:r w:rsidRPr="00601678">
              <w:rPr>
                <w:rFonts w:hint="eastAsia"/>
                <w:b/>
              </w:rPr>
              <w:t xml:space="preserve">기밀성 </w:t>
            </w:r>
            <w:r w:rsidRPr="00601678">
              <w:rPr>
                <w:b/>
              </w:rPr>
              <w:t xml:space="preserve">+ </w:t>
            </w:r>
            <w:r w:rsidRPr="00601678">
              <w:rPr>
                <w:rFonts w:hint="eastAsia"/>
                <w:b/>
              </w:rPr>
              <w:t xml:space="preserve">무결성 </w:t>
            </w:r>
            <w:r w:rsidRPr="00601678">
              <w:rPr>
                <w:b/>
              </w:rPr>
              <w:t xml:space="preserve">+ </w:t>
            </w:r>
            <w:r w:rsidRPr="00601678">
              <w:rPr>
                <w:rFonts w:hint="eastAsia"/>
                <w:b/>
              </w:rPr>
              <w:t xml:space="preserve">가용성 </w:t>
            </w:r>
            <w:r w:rsidRPr="00601678">
              <w:rPr>
                <w:b/>
              </w:rPr>
              <w:t>=&gt; 1</w:t>
            </w:r>
            <w:r w:rsidRPr="00601678">
              <w:rPr>
                <w:rFonts w:hint="eastAsia"/>
                <w:b/>
              </w:rPr>
              <w:t>점~</w:t>
            </w:r>
            <w:r w:rsidRPr="00601678">
              <w:rPr>
                <w:b/>
              </w:rPr>
              <w:t>5</w:t>
            </w:r>
            <w:r w:rsidRPr="00601678">
              <w:rPr>
                <w:rFonts w:hint="eastAsia"/>
                <w:b/>
              </w:rPr>
              <w:t>점</w:t>
            </w:r>
          </w:p>
        </w:tc>
      </w:tr>
    </w:tbl>
    <w:p w:rsidR="007D3B70" w:rsidRPr="00601678" w:rsidRDefault="007D3B70" w:rsidP="007D3B70"/>
    <w:p w:rsidR="005237CB" w:rsidRPr="00601678" w:rsidRDefault="005237CB" w:rsidP="003715AE">
      <w:pPr>
        <w:pStyle w:val="AhnLab-11"/>
      </w:pPr>
      <w:r w:rsidRPr="00601678">
        <w:rPr>
          <w:rFonts w:hint="eastAsia"/>
        </w:rPr>
        <w:t>자산의</w:t>
      </w:r>
      <w:r w:rsidRPr="00601678">
        <w:t xml:space="preserve"> </w:t>
      </w:r>
      <w:r w:rsidRPr="00601678">
        <w:rPr>
          <w:rFonts w:hint="eastAsia"/>
        </w:rPr>
        <w:t>가치평가는</w:t>
      </w:r>
      <w:r w:rsidRPr="00601678">
        <w:t xml:space="preserve"> </w:t>
      </w:r>
      <w:r w:rsidRPr="00601678">
        <w:rPr>
          <w:rFonts w:hint="eastAsia"/>
        </w:rPr>
        <w:t>자산</w:t>
      </w:r>
      <w:r w:rsidRPr="00601678">
        <w:t xml:space="preserve"> </w:t>
      </w:r>
      <w:r w:rsidRPr="00601678">
        <w:rPr>
          <w:rFonts w:hint="eastAsia"/>
        </w:rPr>
        <w:t>그룹별</w:t>
      </w:r>
      <w:r w:rsidRPr="00601678">
        <w:t xml:space="preserve"> </w:t>
      </w:r>
      <w:r w:rsidRPr="00601678">
        <w:rPr>
          <w:rFonts w:hint="eastAsia"/>
        </w:rPr>
        <w:t>기밀성</w:t>
      </w:r>
      <w:r w:rsidRPr="00601678">
        <w:t xml:space="preserve">, </w:t>
      </w:r>
      <w:r w:rsidRPr="00601678">
        <w:rPr>
          <w:rFonts w:hint="eastAsia"/>
        </w:rPr>
        <w:t>무결성</w:t>
      </w:r>
      <w:r w:rsidRPr="00601678">
        <w:t xml:space="preserve">, </w:t>
      </w:r>
      <w:r w:rsidRPr="00601678">
        <w:rPr>
          <w:rFonts w:hint="eastAsia"/>
        </w:rPr>
        <w:t>가용성의</w:t>
      </w:r>
      <w:r w:rsidRPr="00601678">
        <w:t xml:space="preserve"> </w:t>
      </w:r>
      <w:r w:rsidRPr="00601678">
        <w:rPr>
          <w:rFonts w:hint="eastAsia"/>
        </w:rPr>
        <w:t>합계</w:t>
      </w:r>
      <w:r w:rsidRPr="00601678">
        <w:t xml:space="preserve"> </w:t>
      </w:r>
      <w:r w:rsidR="0007785B" w:rsidRPr="00601678">
        <w:rPr>
          <w:rFonts w:hint="eastAsia"/>
        </w:rPr>
        <w:t xml:space="preserve">값을 </w:t>
      </w:r>
      <w:r w:rsidRPr="00601678">
        <w:rPr>
          <w:rFonts w:hint="eastAsia"/>
        </w:rPr>
        <w:t>기준으로</w:t>
      </w:r>
      <w:r w:rsidRPr="00601678">
        <w:t xml:space="preserve"> </w:t>
      </w:r>
      <w:r w:rsidRPr="00601678">
        <w:rPr>
          <w:rFonts w:hint="eastAsia"/>
        </w:rPr>
        <w:t>평가한다</w:t>
      </w:r>
      <w:r w:rsidRPr="00601678">
        <w:t>.</w:t>
      </w:r>
    </w:p>
    <w:p w:rsidR="001F4DB2" w:rsidRPr="00601678" w:rsidRDefault="001F4DB2" w:rsidP="001F4DB2">
      <w:pPr>
        <w:pStyle w:val="af4"/>
        <w:keepNext/>
        <w:jc w:val="center"/>
      </w:pPr>
      <w:bookmarkStart w:id="36" w:name="_Toc364793269"/>
      <w:r w:rsidRPr="00601678">
        <w:t xml:space="preserve">[표 </w:t>
      </w:r>
      <w:fldSimple w:instr=" STYLEREF 2 \s ">
        <w:r w:rsidR="00A409C6" w:rsidRPr="00601678">
          <w:rPr>
            <w:noProof/>
          </w:rPr>
          <w:t>2</w:t>
        </w:r>
      </w:fldSimple>
      <w:r w:rsidR="005A58CB" w:rsidRPr="00601678">
        <w:noBreakHyphen/>
      </w:r>
      <w:fldSimple w:instr=" SEQ [표 \* ARABIC \s 2 ">
        <w:r w:rsidR="00A409C6" w:rsidRPr="00601678">
          <w:rPr>
            <w:noProof/>
          </w:rPr>
          <w:t>6</w:t>
        </w:r>
      </w:fldSimple>
      <w:r w:rsidRPr="00601678">
        <w:t xml:space="preserve">] </w:t>
      </w:r>
      <w:r w:rsidRPr="00601678">
        <w:rPr>
          <w:rFonts w:hint="eastAsia"/>
        </w:rPr>
        <w:t>자산평가결과</w:t>
      </w:r>
      <w:bookmarkEnd w:id="36"/>
    </w:p>
    <w:tbl>
      <w:tblPr>
        <w:tblOverlap w:val="never"/>
        <w:tblW w:w="852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000" w:firstRow="0" w:lastRow="0" w:firstColumn="0" w:lastColumn="0" w:noHBand="0" w:noVBand="0"/>
      </w:tblPr>
      <w:tblGrid>
        <w:gridCol w:w="1456"/>
        <w:gridCol w:w="1078"/>
        <w:gridCol w:w="5991"/>
      </w:tblGrid>
      <w:tr w:rsidR="005237CB" w:rsidRPr="00601678" w:rsidTr="008D24A0">
        <w:trPr>
          <w:trHeight w:val="594"/>
          <w:jc w:val="center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0E0"/>
            <w:vAlign w:val="center"/>
          </w:tcPr>
          <w:p w:rsidR="005237CB" w:rsidRPr="00601678" w:rsidRDefault="005237CB" w:rsidP="00B940DE">
            <w:pPr>
              <w:spacing w:line="260" w:lineRule="exact"/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자산</w:t>
            </w:r>
            <w:r w:rsidR="004646CC" w:rsidRPr="00601678">
              <w:rPr>
                <w:rFonts w:hint="eastAsia"/>
                <w:b/>
              </w:rPr>
              <w:t>평가</w:t>
            </w:r>
            <w:r w:rsidRPr="00601678">
              <w:rPr>
                <w:rFonts w:hint="eastAsia"/>
                <w:b/>
              </w:rPr>
              <w:t>합계</w:t>
            </w:r>
          </w:p>
          <w:p w:rsidR="005237CB" w:rsidRPr="00601678" w:rsidRDefault="005237CB" w:rsidP="00B940DE">
            <w:pPr>
              <w:spacing w:line="260" w:lineRule="exact"/>
              <w:jc w:val="center"/>
              <w:rPr>
                <w:b/>
              </w:rPr>
            </w:pPr>
            <w:r w:rsidRPr="00601678">
              <w:rPr>
                <w:b/>
              </w:rPr>
              <w:t>(C+I+A)</w:t>
            </w:r>
          </w:p>
        </w:tc>
        <w:tc>
          <w:tcPr>
            <w:tcW w:w="1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0E0"/>
            <w:vAlign w:val="center"/>
          </w:tcPr>
          <w:p w:rsidR="005237CB" w:rsidRPr="00601678" w:rsidRDefault="004646CC" w:rsidP="00B940DE">
            <w:pPr>
              <w:spacing w:line="260" w:lineRule="exact"/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자산가치</w:t>
            </w:r>
          </w:p>
          <w:p w:rsidR="004646CC" w:rsidRPr="00601678" w:rsidRDefault="004646CC" w:rsidP="00B940DE">
            <w:pPr>
              <w:spacing w:line="260" w:lineRule="exact"/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(중요도)</w:t>
            </w:r>
          </w:p>
        </w:tc>
        <w:tc>
          <w:tcPr>
            <w:tcW w:w="5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0E0"/>
            <w:vAlign w:val="center"/>
          </w:tcPr>
          <w:p w:rsidR="005237CB" w:rsidRPr="00601678" w:rsidRDefault="005237CB" w:rsidP="00B940DE">
            <w:pPr>
              <w:spacing w:line="260" w:lineRule="exact"/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설명</w:t>
            </w:r>
          </w:p>
        </w:tc>
      </w:tr>
      <w:tr w:rsidR="005237CB" w:rsidRPr="00601678" w:rsidTr="008D24A0">
        <w:trPr>
          <w:trHeight w:val="594"/>
          <w:jc w:val="center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0E0"/>
            <w:vAlign w:val="center"/>
          </w:tcPr>
          <w:p w:rsidR="005237CB" w:rsidRPr="00601678" w:rsidRDefault="00E756CF" w:rsidP="00B940DE">
            <w:pPr>
              <w:jc w:val="center"/>
            </w:pPr>
            <w:r w:rsidRPr="00601678">
              <w:t>9</w:t>
            </w:r>
            <w:r w:rsidR="005237CB" w:rsidRPr="00601678">
              <w:rPr>
                <w:rFonts w:hint="eastAsia"/>
              </w:rPr>
              <w:t>점</w:t>
            </w:r>
          </w:p>
        </w:tc>
        <w:tc>
          <w:tcPr>
            <w:tcW w:w="1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4646CC" w:rsidP="00B940DE">
            <w:pPr>
              <w:jc w:val="center"/>
            </w:pPr>
            <w:r w:rsidRPr="00601678">
              <w:rPr>
                <w:rFonts w:hint="eastAsia"/>
              </w:rPr>
              <w:t>5</w:t>
            </w:r>
          </w:p>
        </w:tc>
        <w:tc>
          <w:tcPr>
            <w:tcW w:w="5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B940DE">
            <w:r w:rsidRPr="00601678">
              <w:rPr>
                <w:rFonts w:hint="eastAsia"/>
              </w:rPr>
              <w:t>해당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자산이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피해를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입으면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매우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심각한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손실이나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해당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업무가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어려워질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수도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있음</w:t>
            </w:r>
          </w:p>
        </w:tc>
      </w:tr>
      <w:tr w:rsidR="005237CB" w:rsidRPr="00601678" w:rsidTr="008D24A0">
        <w:trPr>
          <w:trHeight w:val="594"/>
          <w:jc w:val="center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0E0"/>
            <w:vAlign w:val="center"/>
          </w:tcPr>
          <w:p w:rsidR="005237CB" w:rsidRPr="00601678" w:rsidRDefault="00E756CF" w:rsidP="00B940DE">
            <w:pPr>
              <w:jc w:val="center"/>
            </w:pPr>
            <w:r w:rsidRPr="00601678">
              <w:t>8</w:t>
            </w:r>
            <w:r w:rsidR="005237CB" w:rsidRPr="00601678">
              <w:rPr>
                <w:rFonts w:hint="eastAsia"/>
              </w:rPr>
              <w:t>점</w:t>
            </w:r>
          </w:p>
        </w:tc>
        <w:tc>
          <w:tcPr>
            <w:tcW w:w="1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4646CC" w:rsidP="00B940DE">
            <w:pPr>
              <w:jc w:val="center"/>
            </w:pPr>
            <w:r w:rsidRPr="00601678">
              <w:rPr>
                <w:rFonts w:hint="eastAsia"/>
              </w:rPr>
              <w:t>4</w:t>
            </w:r>
          </w:p>
        </w:tc>
        <w:tc>
          <w:tcPr>
            <w:tcW w:w="5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B940DE">
            <w:r w:rsidRPr="00601678">
              <w:rPr>
                <w:rFonts w:hint="eastAsia"/>
              </w:rPr>
              <w:t>해당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자산이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피해를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입으면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심각한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손실이나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해당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업무에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부정적인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영향을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미침</w:t>
            </w:r>
          </w:p>
        </w:tc>
      </w:tr>
      <w:tr w:rsidR="005237CB" w:rsidRPr="00601678" w:rsidTr="008D24A0">
        <w:trPr>
          <w:trHeight w:val="594"/>
          <w:jc w:val="center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0E0"/>
            <w:vAlign w:val="center"/>
          </w:tcPr>
          <w:p w:rsidR="005237CB" w:rsidRPr="00601678" w:rsidRDefault="00E756CF" w:rsidP="00B940DE">
            <w:pPr>
              <w:jc w:val="center"/>
            </w:pPr>
            <w:r w:rsidRPr="00601678">
              <w:t>7</w:t>
            </w:r>
            <w:r w:rsidR="005237CB" w:rsidRPr="00601678">
              <w:rPr>
                <w:rFonts w:hint="eastAsia"/>
              </w:rPr>
              <w:t>점</w:t>
            </w:r>
            <w:r w:rsidR="005237CB" w:rsidRPr="00601678">
              <w:t xml:space="preserve"> </w:t>
            </w:r>
            <w:r w:rsidR="005237CB" w:rsidRPr="00601678">
              <w:rPr>
                <w:rFonts w:hint="eastAsia"/>
              </w:rPr>
              <w:t>∼</w:t>
            </w:r>
            <w:r w:rsidR="005237CB" w:rsidRPr="00601678">
              <w:t xml:space="preserve"> 6</w:t>
            </w:r>
            <w:r w:rsidR="005237CB" w:rsidRPr="00601678">
              <w:rPr>
                <w:rFonts w:hint="eastAsia"/>
              </w:rPr>
              <w:t>점</w:t>
            </w:r>
          </w:p>
        </w:tc>
        <w:tc>
          <w:tcPr>
            <w:tcW w:w="1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4646CC" w:rsidP="00B940DE">
            <w:pPr>
              <w:jc w:val="center"/>
            </w:pPr>
            <w:r w:rsidRPr="00601678">
              <w:rPr>
                <w:rFonts w:hint="eastAsia"/>
              </w:rPr>
              <w:t>3</w:t>
            </w:r>
          </w:p>
        </w:tc>
        <w:tc>
          <w:tcPr>
            <w:tcW w:w="5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B940DE">
            <w:r w:rsidRPr="00601678">
              <w:rPr>
                <w:rFonts w:hint="eastAsia"/>
              </w:rPr>
              <w:t>해당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자산이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피해를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입으면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업무적</w:t>
            </w:r>
            <w:r w:rsidRPr="00601678">
              <w:t xml:space="preserve">, </w:t>
            </w:r>
            <w:r w:rsidRPr="00601678">
              <w:rPr>
                <w:rFonts w:hint="eastAsia"/>
              </w:rPr>
              <w:t>재무적으로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손실이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발생되기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시작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함</w:t>
            </w:r>
          </w:p>
        </w:tc>
      </w:tr>
      <w:tr w:rsidR="005237CB" w:rsidRPr="00601678" w:rsidTr="008D24A0">
        <w:trPr>
          <w:trHeight w:val="594"/>
          <w:jc w:val="center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0E0"/>
            <w:vAlign w:val="center"/>
          </w:tcPr>
          <w:p w:rsidR="005237CB" w:rsidRPr="00601678" w:rsidRDefault="00E756CF" w:rsidP="00B940DE">
            <w:pPr>
              <w:jc w:val="center"/>
            </w:pPr>
            <w:r w:rsidRPr="00601678">
              <w:t>5</w:t>
            </w:r>
            <w:r w:rsidR="005237CB" w:rsidRPr="00601678">
              <w:rPr>
                <w:rFonts w:hint="eastAsia"/>
              </w:rPr>
              <w:t>점</w:t>
            </w:r>
            <w:r w:rsidR="005237CB" w:rsidRPr="00601678">
              <w:t xml:space="preserve"> </w:t>
            </w:r>
            <w:r w:rsidR="005237CB" w:rsidRPr="00601678">
              <w:rPr>
                <w:rFonts w:hint="eastAsia"/>
              </w:rPr>
              <w:t>∼</w:t>
            </w:r>
            <w:r w:rsidRPr="00601678">
              <w:t xml:space="preserve"> 4</w:t>
            </w:r>
            <w:r w:rsidR="005237CB" w:rsidRPr="00601678">
              <w:rPr>
                <w:rFonts w:hint="eastAsia"/>
              </w:rPr>
              <w:t>점</w:t>
            </w:r>
          </w:p>
        </w:tc>
        <w:tc>
          <w:tcPr>
            <w:tcW w:w="1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4646CC" w:rsidP="00B940DE">
            <w:pPr>
              <w:jc w:val="center"/>
            </w:pPr>
            <w:r w:rsidRPr="00601678">
              <w:rPr>
                <w:rFonts w:hint="eastAsia"/>
              </w:rPr>
              <w:t>2</w:t>
            </w:r>
          </w:p>
        </w:tc>
        <w:tc>
          <w:tcPr>
            <w:tcW w:w="5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B940DE">
            <w:r w:rsidRPr="00601678">
              <w:rPr>
                <w:rFonts w:hint="eastAsia"/>
              </w:rPr>
              <w:t>해당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자산이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피해를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입으면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해당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영역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또는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해당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서비스에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작은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영향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발생</w:t>
            </w:r>
          </w:p>
        </w:tc>
      </w:tr>
      <w:tr w:rsidR="005237CB" w:rsidRPr="00601678" w:rsidTr="008D24A0">
        <w:trPr>
          <w:trHeight w:val="594"/>
          <w:jc w:val="center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0E0"/>
            <w:vAlign w:val="center"/>
          </w:tcPr>
          <w:p w:rsidR="005237CB" w:rsidRPr="00601678" w:rsidRDefault="005237CB" w:rsidP="00B940DE">
            <w:pPr>
              <w:jc w:val="center"/>
            </w:pPr>
            <w:r w:rsidRPr="00601678">
              <w:t>3</w:t>
            </w:r>
            <w:r w:rsidRPr="00601678">
              <w:rPr>
                <w:rFonts w:hint="eastAsia"/>
              </w:rPr>
              <w:t>점</w:t>
            </w:r>
          </w:p>
        </w:tc>
        <w:tc>
          <w:tcPr>
            <w:tcW w:w="1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4646CC" w:rsidP="00B940DE">
            <w:pPr>
              <w:jc w:val="center"/>
            </w:pPr>
            <w:r w:rsidRPr="00601678">
              <w:rPr>
                <w:rFonts w:hint="eastAsia"/>
              </w:rPr>
              <w:t>1</w:t>
            </w:r>
          </w:p>
        </w:tc>
        <w:tc>
          <w:tcPr>
            <w:tcW w:w="5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B940DE">
            <w:r w:rsidRPr="00601678">
              <w:rPr>
                <w:rFonts w:hint="eastAsia"/>
              </w:rPr>
              <w:t>해당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자산에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피해가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발생해도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업무적</w:t>
            </w:r>
            <w:r w:rsidRPr="00601678">
              <w:t xml:space="preserve">, </w:t>
            </w:r>
            <w:r w:rsidRPr="00601678">
              <w:rPr>
                <w:rFonts w:hint="eastAsia"/>
              </w:rPr>
              <w:t>재무적으로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거의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영향이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없음</w:t>
            </w:r>
          </w:p>
        </w:tc>
      </w:tr>
    </w:tbl>
    <w:p w:rsidR="007D3B70" w:rsidRPr="00601678" w:rsidRDefault="007D3B70" w:rsidP="007D3B70">
      <w:pPr>
        <w:pStyle w:val="30"/>
      </w:pPr>
      <w:bookmarkStart w:id="37" w:name="_Toc364793238"/>
      <w:r w:rsidRPr="00601678">
        <w:rPr>
          <w:rFonts w:hint="eastAsia"/>
        </w:rPr>
        <w:t>자산평가</w:t>
      </w:r>
      <w:r w:rsidRPr="00601678">
        <w:t xml:space="preserve"> </w:t>
      </w:r>
      <w:r w:rsidRPr="00601678">
        <w:rPr>
          <w:rFonts w:hint="eastAsia"/>
        </w:rPr>
        <w:t>결과</w:t>
      </w:r>
      <w:bookmarkEnd w:id="37"/>
    </w:p>
    <w:p w:rsidR="005237CB" w:rsidRPr="00601678" w:rsidRDefault="005237CB" w:rsidP="004B2B59">
      <w:pPr>
        <w:pStyle w:val="4"/>
      </w:pPr>
      <w:r w:rsidRPr="00601678">
        <w:rPr>
          <w:rFonts w:hint="eastAsia"/>
        </w:rPr>
        <w:t>자산</w:t>
      </w:r>
      <w:r w:rsidR="007C7C3F" w:rsidRPr="00601678">
        <w:rPr>
          <w:rFonts w:hint="eastAsia"/>
        </w:rPr>
        <w:t>그룹의</w:t>
      </w:r>
      <w:r w:rsidRPr="00601678">
        <w:t xml:space="preserve"> </w:t>
      </w:r>
      <w:r w:rsidRPr="00601678">
        <w:rPr>
          <w:rFonts w:hint="eastAsia"/>
        </w:rPr>
        <w:t>분포현황</w:t>
      </w:r>
    </w:p>
    <w:p w:rsidR="005237CB" w:rsidRPr="00601678" w:rsidRDefault="005237CB" w:rsidP="003715AE">
      <w:pPr>
        <w:pStyle w:val="AhnLab-11"/>
      </w:pPr>
      <w:r w:rsidRPr="00601678">
        <w:rPr>
          <w:rFonts w:hint="eastAsia"/>
        </w:rPr>
        <w:lastRenderedPageBreak/>
        <w:t>자산</w:t>
      </w:r>
      <w:r w:rsidR="00E01307" w:rsidRPr="00601678">
        <w:rPr>
          <w:rFonts w:hint="eastAsia"/>
        </w:rPr>
        <w:t>은</w:t>
      </w:r>
      <w:r w:rsidR="00E15924" w:rsidRPr="00601678">
        <w:rPr>
          <w:rFonts w:hint="eastAsia"/>
        </w:rPr>
        <w:t xml:space="preserve"> 6</w:t>
      </w:r>
      <w:r w:rsidR="00E01307" w:rsidRPr="00601678">
        <w:rPr>
          <w:rFonts w:hint="eastAsia"/>
        </w:rPr>
        <w:t>개의 대</w:t>
      </w:r>
      <w:r w:rsidRPr="00601678">
        <w:rPr>
          <w:rFonts w:hint="eastAsia"/>
        </w:rPr>
        <w:t>분류</w:t>
      </w:r>
      <w:r w:rsidR="001D005B" w:rsidRPr="00601678">
        <w:rPr>
          <w:rFonts w:hint="eastAsia"/>
        </w:rPr>
        <w:t>, 15</w:t>
      </w:r>
      <w:r w:rsidR="00E01307" w:rsidRPr="00601678">
        <w:rPr>
          <w:rFonts w:hint="eastAsia"/>
        </w:rPr>
        <w:t>개의 중분류,</w:t>
      </w:r>
      <w:r w:rsidR="00E01307" w:rsidRPr="00601678">
        <w:t xml:space="preserve"> </w:t>
      </w:r>
      <w:r w:rsidR="007B329E" w:rsidRPr="00601678">
        <w:t xml:space="preserve">85개의 </w:t>
      </w:r>
      <w:r w:rsidR="007B329E" w:rsidRPr="00601678">
        <w:rPr>
          <w:rFonts w:hint="eastAsia"/>
        </w:rPr>
        <w:t>소분류,</w:t>
      </w:r>
      <w:r w:rsidR="007B329E" w:rsidRPr="00601678">
        <w:t xml:space="preserve"> </w:t>
      </w:r>
      <w:r w:rsidR="001D005B" w:rsidRPr="00601678">
        <w:t>476</w:t>
      </w:r>
      <w:r w:rsidR="00E01307" w:rsidRPr="00601678">
        <w:rPr>
          <w:rFonts w:hint="eastAsia"/>
        </w:rPr>
        <w:t>개의 자산그룹</w:t>
      </w:r>
      <w:r w:rsidR="00537C57" w:rsidRPr="00601678">
        <w:rPr>
          <w:rFonts w:hint="eastAsia"/>
        </w:rPr>
        <w:t>으로 분류할 수 있다.</w:t>
      </w:r>
      <w:r w:rsidR="00537C57" w:rsidRPr="00601678">
        <w:t xml:space="preserve"> </w:t>
      </w:r>
      <w:r w:rsidR="007B329E" w:rsidRPr="00601678">
        <w:rPr>
          <w:rFonts w:hint="eastAsia"/>
        </w:rPr>
        <w:t xml:space="preserve">그중 </w:t>
      </w:r>
      <w:r w:rsidR="001D005B" w:rsidRPr="00601678">
        <w:t>Physical</w:t>
      </w:r>
      <w:r w:rsidR="00942213" w:rsidRPr="00601678">
        <w:rPr>
          <w:rFonts w:hint="eastAsia"/>
        </w:rPr>
        <w:t xml:space="preserve"> </w:t>
      </w:r>
      <w:r w:rsidR="001D005B" w:rsidRPr="00601678">
        <w:rPr>
          <w:rFonts w:hint="eastAsia"/>
        </w:rPr>
        <w:t>자</w:t>
      </w:r>
      <w:r w:rsidR="007B329E" w:rsidRPr="00601678">
        <w:rPr>
          <w:rFonts w:hint="eastAsia"/>
        </w:rPr>
        <w:t xml:space="preserve">산 </w:t>
      </w:r>
      <w:r w:rsidR="001D005B" w:rsidRPr="00601678">
        <w:t>5</w:t>
      </w:r>
      <w:r w:rsidR="00942213" w:rsidRPr="00601678">
        <w:t>7</w:t>
      </w:r>
      <w:r w:rsidR="001D005B" w:rsidRPr="00601678">
        <w:t>.4</w:t>
      </w:r>
      <w:r w:rsidR="00942213" w:rsidRPr="00601678">
        <w:t>%</w:t>
      </w:r>
      <w:r w:rsidR="001D005B" w:rsidRPr="00601678">
        <w:t xml:space="preserve">, Information </w:t>
      </w:r>
      <w:r w:rsidR="007B329E" w:rsidRPr="00601678">
        <w:rPr>
          <w:rFonts w:hint="eastAsia"/>
        </w:rPr>
        <w:t>자산</w:t>
      </w:r>
      <w:r w:rsidR="001D005B" w:rsidRPr="00601678">
        <w:rPr>
          <w:rFonts w:hint="eastAsia"/>
        </w:rPr>
        <w:t xml:space="preserve">26.1%로 </w:t>
      </w:r>
      <w:r w:rsidR="00E137F2">
        <w:rPr>
          <w:rFonts w:hint="eastAsia"/>
        </w:rPr>
        <w:t>소프트웨어특성화대학원 과제관리시스템</w:t>
      </w:r>
      <w:r w:rsidR="00942213" w:rsidRPr="00601678">
        <w:rPr>
          <w:rFonts w:hint="eastAsia"/>
        </w:rPr>
        <w:t xml:space="preserve"> 자산의 대부분을 차지한다.</w:t>
      </w:r>
    </w:p>
    <w:p w:rsidR="005A58CB" w:rsidRPr="00601678" w:rsidRDefault="005A58CB" w:rsidP="006B6F64">
      <w:pPr>
        <w:pStyle w:val="af4"/>
        <w:keepNext/>
        <w:jc w:val="center"/>
      </w:pPr>
    </w:p>
    <w:p w:rsidR="006B6F64" w:rsidRPr="00601678" w:rsidRDefault="006B6F64" w:rsidP="006B6F64">
      <w:pPr>
        <w:pStyle w:val="af4"/>
        <w:keepNext/>
        <w:jc w:val="center"/>
      </w:pPr>
      <w:bookmarkStart w:id="38" w:name="_Toc364793270"/>
      <w:r w:rsidRPr="00601678">
        <w:t xml:space="preserve">[표 </w:t>
      </w:r>
      <w:fldSimple w:instr=" STYLEREF 2 \s ">
        <w:r w:rsidR="00A409C6" w:rsidRPr="00601678">
          <w:rPr>
            <w:noProof/>
          </w:rPr>
          <w:t>2</w:t>
        </w:r>
      </w:fldSimple>
      <w:r w:rsidR="005A58CB" w:rsidRPr="00601678">
        <w:noBreakHyphen/>
      </w:r>
      <w:fldSimple w:instr=" SEQ [표 \* ARABIC \s 2 ">
        <w:r w:rsidR="00A409C6" w:rsidRPr="00601678">
          <w:rPr>
            <w:noProof/>
          </w:rPr>
          <w:t>7</w:t>
        </w:r>
      </w:fldSimple>
      <w:r w:rsidRPr="00601678">
        <w:t xml:space="preserve">] </w:t>
      </w:r>
      <w:r w:rsidRPr="00601678">
        <w:rPr>
          <w:rFonts w:hint="eastAsia"/>
        </w:rPr>
        <w:t>자산그룹 분포</w:t>
      </w:r>
      <w:bookmarkEnd w:id="38"/>
    </w:p>
    <w:tbl>
      <w:tblPr>
        <w:tblW w:w="878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0"/>
        <w:gridCol w:w="1720"/>
        <w:gridCol w:w="1720"/>
        <w:gridCol w:w="1720"/>
        <w:gridCol w:w="1720"/>
      </w:tblGrid>
      <w:tr w:rsidR="00F96E3A" w:rsidRPr="00601678" w:rsidTr="00F96E3A">
        <w:trPr>
          <w:trHeight w:val="54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대분류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중분류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소분류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자산그룹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비율</w:t>
            </w:r>
          </w:p>
        </w:tc>
      </w:tr>
      <w:tr w:rsidR="00F96E3A" w:rsidRPr="00601678" w:rsidTr="00F96E3A">
        <w:trPr>
          <w:trHeight w:val="54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Information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34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124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26.1%</w:t>
            </w:r>
          </w:p>
        </w:tc>
      </w:tr>
      <w:tr w:rsidR="00F96E3A" w:rsidRPr="00601678" w:rsidTr="00F96E3A">
        <w:trPr>
          <w:trHeight w:val="54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Service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0.2%</w:t>
            </w:r>
          </w:p>
        </w:tc>
      </w:tr>
      <w:tr w:rsidR="00F96E3A" w:rsidRPr="00601678" w:rsidTr="00F96E3A">
        <w:trPr>
          <w:trHeight w:val="54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Documents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3.8%</w:t>
            </w:r>
          </w:p>
        </w:tc>
      </w:tr>
      <w:tr w:rsidR="00F96E3A" w:rsidRPr="00601678" w:rsidTr="00F96E3A">
        <w:trPr>
          <w:trHeight w:val="54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Software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2.9%</w:t>
            </w:r>
          </w:p>
        </w:tc>
      </w:tr>
      <w:tr w:rsidR="00F96E3A" w:rsidRPr="00601678" w:rsidTr="00F96E3A">
        <w:trPr>
          <w:trHeight w:val="54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Physical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273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57.4%</w:t>
            </w:r>
          </w:p>
        </w:tc>
      </w:tr>
      <w:tr w:rsidR="00F96E3A" w:rsidRPr="00601678" w:rsidTr="00F96E3A">
        <w:trPr>
          <w:trHeight w:val="54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People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9.7%</w:t>
            </w:r>
          </w:p>
        </w:tc>
      </w:tr>
      <w:tr w:rsidR="00F96E3A" w:rsidRPr="00601678" w:rsidTr="00F96E3A">
        <w:trPr>
          <w:trHeight w:val="54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합계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85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476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96E3A" w:rsidRPr="00601678" w:rsidRDefault="00F96E3A" w:rsidP="00F96E3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100.0%</w:t>
            </w:r>
          </w:p>
        </w:tc>
      </w:tr>
    </w:tbl>
    <w:p w:rsidR="00F96E3A" w:rsidRPr="00601678" w:rsidRDefault="00F96E3A" w:rsidP="00F96E3A"/>
    <w:p w:rsidR="00942213" w:rsidRPr="00601678" w:rsidRDefault="00942213" w:rsidP="00942213"/>
    <w:p w:rsidR="006B6F64" w:rsidRPr="00601678" w:rsidRDefault="00F96E3A" w:rsidP="006B6F64">
      <w:pPr>
        <w:pStyle w:val="af7"/>
        <w:keepNext/>
        <w:spacing w:line="384" w:lineRule="auto"/>
        <w:ind w:left="200" w:firstLine="0"/>
        <w:jc w:val="center"/>
        <w:outlineLvl w:val="9"/>
      </w:pPr>
      <w:r w:rsidRPr="00601678">
        <w:rPr>
          <w:noProof/>
        </w:rPr>
        <w:drawing>
          <wp:inline distT="0" distB="0" distL="0" distR="0" wp14:anchorId="03743C0F" wp14:editId="1D30CB5E">
            <wp:extent cx="5281613" cy="2733676"/>
            <wp:effectExtent l="0" t="0" r="14605" b="9525"/>
            <wp:docPr id="11" name="차트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B6F64" w:rsidRPr="00601678" w:rsidRDefault="006B6F64" w:rsidP="006B6F64">
      <w:pPr>
        <w:pStyle w:val="af4"/>
        <w:jc w:val="center"/>
        <w:rPr>
          <w:rFonts w:ascii="바탕" w:eastAsia="바탕" w:hAnsi="바탕" w:cs="바탕"/>
          <w:sz w:val="24"/>
          <w:szCs w:val="24"/>
        </w:rPr>
      </w:pPr>
      <w:bookmarkStart w:id="39" w:name="_Toc364793284"/>
      <w:r w:rsidRPr="00601678">
        <w:t>[</w:t>
      </w:r>
      <w:r w:rsidRPr="00601678">
        <w:rPr>
          <w:rFonts w:ascii="맑은 고딕" w:hAnsi="맑은 고딕" w:cs="맑은 고딕"/>
        </w:rPr>
        <w:t>그림</w:t>
      </w:r>
      <w:r w:rsidRPr="00601678">
        <w:t xml:space="preserve"> </w:t>
      </w:r>
      <w:fldSimple w:instr=" STYLEREF 2 \s ">
        <w:r w:rsidR="00A409C6" w:rsidRPr="00601678">
          <w:rPr>
            <w:noProof/>
          </w:rPr>
          <w:t>2</w:t>
        </w:r>
      </w:fldSimple>
      <w:r w:rsidR="006E2A0E" w:rsidRPr="00601678">
        <w:noBreakHyphen/>
      </w:r>
      <w:fldSimple w:instr=" SEQ [그림 \* ARABIC \s 2 ">
        <w:r w:rsidR="00A409C6" w:rsidRPr="00601678">
          <w:rPr>
            <w:noProof/>
          </w:rPr>
          <w:t>1</w:t>
        </w:r>
      </w:fldSimple>
      <w:r w:rsidRPr="00601678">
        <w:t xml:space="preserve">] </w:t>
      </w:r>
      <w:r w:rsidRPr="00601678">
        <w:rPr>
          <w:rFonts w:hint="eastAsia"/>
        </w:rPr>
        <w:t>자산그룹 분포</w:t>
      </w:r>
      <w:bookmarkEnd w:id="39"/>
    </w:p>
    <w:p w:rsidR="006B6F64" w:rsidRPr="00601678" w:rsidRDefault="006B6F64" w:rsidP="00A409C6">
      <w:pPr>
        <w:pStyle w:val="AhnLab-11"/>
        <w:spacing w:line="240" w:lineRule="auto"/>
      </w:pPr>
    </w:p>
    <w:p w:rsidR="005237CB" w:rsidRPr="00601678" w:rsidRDefault="003B7CFB" w:rsidP="004B2B59">
      <w:pPr>
        <w:pStyle w:val="4"/>
      </w:pPr>
      <w:r w:rsidRPr="00601678">
        <w:rPr>
          <w:rFonts w:hint="eastAsia"/>
        </w:rPr>
        <w:t>자산가치(중요도)</w:t>
      </w:r>
      <w:r w:rsidR="005237CB" w:rsidRPr="00601678">
        <w:rPr>
          <w:rFonts w:hint="eastAsia"/>
        </w:rPr>
        <w:t>의</w:t>
      </w:r>
      <w:r w:rsidR="005237CB" w:rsidRPr="00601678">
        <w:t xml:space="preserve"> </w:t>
      </w:r>
      <w:r w:rsidR="005237CB" w:rsidRPr="00601678">
        <w:rPr>
          <w:rFonts w:hint="eastAsia"/>
        </w:rPr>
        <w:t>분포현황</w:t>
      </w:r>
    </w:p>
    <w:p w:rsidR="00A409C6" w:rsidRPr="00601678" w:rsidRDefault="00E137F2" w:rsidP="00A409C6">
      <w:pPr>
        <w:pStyle w:val="AhnLab-11"/>
      </w:pPr>
      <w:r>
        <w:rPr>
          <w:rFonts w:hint="eastAsia"/>
        </w:rPr>
        <w:lastRenderedPageBreak/>
        <w:t>소프트웨어특성화대학원 과제관리시스템</w:t>
      </w:r>
      <w:r w:rsidR="005237CB" w:rsidRPr="00601678">
        <w:rPr>
          <w:rFonts w:hint="eastAsia"/>
        </w:rPr>
        <w:t>의</w:t>
      </w:r>
      <w:r w:rsidR="005237CB" w:rsidRPr="00601678">
        <w:t xml:space="preserve"> </w:t>
      </w:r>
      <w:r w:rsidR="005237CB" w:rsidRPr="00601678">
        <w:rPr>
          <w:rFonts w:hint="eastAsia"/>
        </w:rPr>
        <w:t>자산은</w:t>
      </w:r>
      <w:r w:rsidR="005237CB" w:rsidRPr="00601678">
        <w:t xml:space="preserve"> </w:t>
      </w:r>
      <w:r w:rsidR="005237CB" w:rsidRPr="00601678">
        <w:rPr>
          <w:rFonts w:hint="eastAsia"/>
        </w:rPr>
        <w:t>대그룹</w:t>
      </w:r>
      <w:r w:rsidR="00E15924" w:rsidRPr="00601678">
        <w:t xml:space="preserve"> 6</w:t>
      </w:r>
      <w:r w:rsidR="005237CB" w:rsidRPr="00601678">
        <w:rPr>
          <w:rFonts w:hint="eastAsia"/>
        </w:rPr>
        <w:t>개</w:t>
      </w:r>
      <w:r w:rsidR="005237CB" w:rsidRPr="00601678">
        <w:t xml:space="preserve"> </w:t>
      </w:r>
      <w:r w:rsidR="005237CB" w:rsidRPr="00601678">
        <w:rPr>
          <w:rFonts w:hint="eastAsia"/>
        </w:rPr>
        <w:t>항목에</w:t>
      </w:r>
      <w:r w:rsidR="005237CB" w:rsidRPr="00601678">
        <w:t xml:space="preserve"> 1</w:t>
      </w:r>
      <w:r w:rsidR="003B7CFB" w:rsidRPr="00601678">
        <w:rPr>
          <w:rFonts w:hint="eastAsia"/>
        </w:rPr>
        <w:t>점~</w:t>
      </w:r>
      <w:r w:rsidR="003B7CFB" w:rsidRPr="00601678">
        <w:t>5</w:t>
      </w:r>
      <w:r w:rsidR="003B7CFB" w:rsidRPr="00601678">
        <w:rPr>
          <w:rFonts w:hint="eastAsia"/>
        </w:rPr>
        <w:t xml:space="preserve">점으로 </w:t>
      </w:r>
      <w:r w:rsidR="005237CB" w:rsidRPr="00601678">
        <w:rPr>
          <w:rFonts w:hint="eastAsia"/>
        </w:rPr>
        <w:t>다양하게</w:t>
      </w:r>
      <w:r w:rsidR="005237CB" w:rsidRPr="00601678">
        <w:t xml:space="preserve"> </w:t>
      </w:r>
      <w:r w:rsidR="005237CB" w:rsidRPr="00601678">
        <w:rPr>
          <w:rFonts w:hint="eastAsia"/>
        </w:rPr>
        <w:t>분포하고</w:t>
      </w:r>
      <w:r w:rsidR="005237CB" w:rsidRPr="00601678">
        <w:t xml:space="preserve"> </w:t>
      </w:r>
      <w:r w:rsidR="005237CB" w:rsidRPr="00601678">
        <w:rPr>
          <w:rFonts w:hint="eastAsia"/>
        </w:rPr>
        <w:t>있다</w:t>
      </w:r>
      <w:r w:rsidR="005237CB" w:rsidRPr="00601678">
        <w:t xml:space="preserve">. </w:t>
      </w:r>
      <w:r w:rsidR="005237CB" w:rsidRPr="00601678">
        <w:rPr>
          <w:rFonts w:hint="eastAsia"/>
        </w:rPr>
        <w:t>특히</w:t>
      </w:r>
      <w:r w:rsidR="005237CB" w:rsidRPr="00601678">
        <w:t xml:space="preserve"> </w:t>
      </w:r>
      <w:r w:rsidR="005237CB" w:rsidRPr="00601678">
        <w:rPr>
          <w:rFonts w:hint="eastAsia"/>
        </w:rPr>
        <w:t>가장</w:t>
      </w:r>
      <w:r w:rsidR="005237CB" w:rsidRPr="00601678">
        <w:t xml:space="preserve"> </w:t>
      </w:r>
      <w:r w:rsidR="005237CB" w:rsidRPr="00601678">
        <w:rPr>
          <w:rFonts w:hint="eastAsia"/>
        </w:rPr>
        <w:t>중요한</w:t>
      </w:r>
      <w:r w:rsidR="005237CB" w:rsidRPr="00601678">
        <w:t xml:space="preserve"> 4</w:t>
      </w:r>
      <w:r w:rsidR="005237CB" w:rsidRPr="00601678">
        <w:rPr>
          <w:rFonts w:hint="eastAsia"/>
        </w:rPr>
        <w:t>∼</w:t>
      </w:r>
      <w:r w:rsidR="005237CB" w:rsidRPr="00601678">
        <w:t>5</w:t>
      </w:r>
      <w:r w:rsidR="003B7CFB" w:rsidRPr="00601678">
        <w:rPr>
          <w:rFonts w:hint="eastAsia"/>
        </w:rPr>
        <w:t>점</w:t>
      </w:r>
      <w:r w:rsidR="005237CB" w:rsidRPr="00601678">
        <w:t xml:space="preserve"> </w:t>
      </w:r>
      <w:r w:rsidR="005237CB" w:rsidRPr="00601678">
        <w:rPr>
          <w:rFonts w:hint="eastAsia"/>
        </w:rPr>
        <w:t>자산은</w:t>
      </w:r>
      <w:r w:rsidR="005237CB" w:rsidRPr="00601678">
        <w:t xml:space="preserve"> </w:t>
      </w:r>
      <w:r w:rsidR="007B329E" w:rsidRPr="00601678">
        <w:t>21.8%</w:t>
      </w:r>
      <w:r w:rsidR="005237CB" w:rsidRPr="00601678">
        <w:rPr>
          <w:rFonts w:hint="eastAsia"/>
        </w:rPr>
        <w:t>의</w:t>
      </w:r>
      <w:r w:rsidR="005237CB" w:rsidRPr="00601678">
        <w:t xml:space="preserve"> </w:t>
      </w:r>
      <w:r w:rsidR="005237CB" w:rsidRPr="00601678">
        <w:rPr>
          <w:rFonts w:hint="eastAsia"/>
        </w:rPr>
        <w:t>비율을</w:t>
      </w:r>
      <w:r w:rsidR="005237CB" w:rsidRPr="00601678">
        <w:t xml:space="preserve"> </w:t>
      </w:r>
      <w:r w:rsidR="005237CB" w:rsidRPr="00601678">
        <w:rPr>
          <w:rFonts w:hint="eastAsia"/>
        </w:rPr>
        <w:t>차지하고</w:t>
      </w:r>
      <w:r w:rsidR="005237CB" w:rsidRPr="00601678">
        <w:t xml:space="preserve"> </w:t>
      </w:r>
      <w:r w:rsidR="005237CB" w:rsidRPr="00601678">
        <w:rPr>
          <w:rFonts w:hint="eastAsia"/>
        </w:rPr>
        <w:t>있다</w:t>
      </w:r>
      <w:r w:rsidR="005237CB" w:rsidRPr="00601678">
        <w:t>.</w:t>
      </w:r>
      <w:bookmarkStart w:id="40" w:name="_Toc364793271"/>
    </w:p>
    <w:p w:rsidR="004406EA" w:rsidRPr="00601678" w:rsidRDefault="004406EA" w:rsidP="00A409C6">
      <w:pPr>
        <w:pStyle w:val="af4"/>
        <w:jc w:val="center"/>
      </w:pPr>
      <w:r w:rsidRPr="00601678">
        <w:t xml:space="preserve">[표 </w:t>
      </w:r>
      <w:fldSimple w:instr=" STYLEREF 2 \s ">
        <w:r w:rsidR="00A409C6" w:rsidRPr="00601678">
          <w:t>2</w:t>
        </w:r>
      </w:fldSimple>
      <w:r w:rsidR="005A58CB" w:rsidRPr="00601678">
        <w:noBreakHyphen/>
      </w:r>
      <w:fldSimple w:instr=" SEQ [표 \* ARABIC \s 2 ">
        <w:r w:rsidR="00A409C6" w:rsidRPr="00601678">
          <w:t>8</w:t>
        </w:r>
      </w:fldSimple>
      <w:r w:rsidRPr="00601678">
        <w:t xml:space="preserve">] </w:t>
      </w:r>
      <w:r w:rsidRPr="00601678">
        <w:rPr>
          <w:rFonts w:hint="eastAsia"/>
        </w:rPr>
        <w:t>자산</w:t>
      </w:r>
      <w:r w:rsidR="001375DE" w:rsidRPr="00601678">
        <w:rPr>
          <w:rFonts w:hint="eastAsia"/>
        </w:rPr>
        <w:t>가치(중요도)</w:t>
      </w:r>
      <w:r w:rsidRPr="00601678">
        <w:rPr>
          <w:rFonts w:hint="eastAsia"/>
        </w:rPr>
        <w:t xml:space="preserve"> 분포</w:t>
      </w:r>
      <w:bookmarkEnd w:id="40"/>
    </w:p>
    <w:tbl>
      <w:tblPr>
        <w:tblW w:w="9493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8"/>
        <w:gridCol w:w="1250"/>
        <w:gridCol w:w="1250"/>
        <w:gridCol w:w="1251"/>
        <w:gridCol w:w="1250"/>
        <w:gridCol w:w="1250"/>
        <w:gridCol w:w="1251"/>
        <w:gridCol w:w="993"/>
      </w:tblGrid>
      <w:tr w:rsidR="00F92B1F" w:rsidRPr="00601678" w:rsidTr="00DE79CF">
        <w:trPr>
          <w:trHeight w:val="600"/>
          <w:jc w:val="center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92B1F" w:rsidRPr="00601678" w:rsidRDefault="00F92B1F" w:rsidP="00F92B1F">
            <w:pPr>
              <w:widowControl/>
              <w:spacing w:line="240" w:lineRule="exact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자산가치</w:t>
            </w: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br/>
              <w:t>(중요도)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92B1F" w:rsidRPr="00601678" w:rsidRDefault="00F92B1F" w:rsidP="00F92B1F">
            <w:pPr>
              <w:widowControl/>
              <w:spacing w:line="240" w:lineRule="exact"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8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  <w:sz w:val="18"/>
              </w:rPr>
              <w:t>Information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92B1F" w:rsidRPr="00601678" w:rsidRDefault="00F92B1F" w:rsidP="00F92B1F">
            <w:pPr>
              <w:widowControl/>
              <w:spacing w:line="240" w:lineRule="exact"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8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  <w:sz w:val="18"/>
              </w:rPr>
              <w:t>Service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92B1F" w:rsidRPr="00601678" w:rsidRDefault="00F92B1F" w:rsidP="00F92B1F">
            <w:pPr>
              <w:widowControl/>
              <w:spacing w:line="240" w:lineRule="exact"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8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  <w:sz w:val="18"/>
              </w:rPr>
              <w:t>Documents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92B1F" w:rsidRPr="00601678" w:rsidRDefault="00F92B1F" w:rsidP="00F92B1F">
            <w:pPr>
              <w:widowControl/>
              <w:spacing w:line="240" w:lineRule="exact"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8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  <w:sz w:val="18"/>
              </w:rPr>
              <w:t>Software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92B1F" w:rsidRPr="00601678" w:rsidRDefault="00F92B1F" w:rsidP="00F92B1F">
            <w:pPr>
              <w:widowControl/>
              <w:spacing w:line="240" w:lineRule="exact"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8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  <w:sz w:val="18"/>
              </w:rPr>
              <w:t>Physical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F92B1F" w:rsidRPr="00601678" w:rsidRDefault="00F92B1F" w:rsidP="00F92B1F">
            <w:pPr>
              <w:widowControl/>
              <w:spacing w:line="240" w:lineRule="exact"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8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  <w:sz w:val="18"/>
              </w:rPr>
              <w:t>People</w:t>
            </w:r>
          </w:p>
        </w:tc>
        <w:tc>
          <w:tcPr>
            <w:tcW w:w="99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spacing w:line="240" w:lineRule="exact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비율</w:t>
            </w:r>
          </w:p>
        </w:tc>
      </w:tr>
      <w:tr w:rsidR="00F92B1F" w:rsidRPr="00601678" w:rsidTr="00DE79CF">
        <w:trPr>
          <w:trHeight w:val="600"/>
          <w:jc w:val="center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8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46</w:t>
            </w:r>
          </w:p>
        </w:tc>
        <w:tc>
          <w:tcPr>
            <w:tcW w:w="993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14.9%</w:t>
            </w:r>
          </w:p>
        </w:tc>
      </w:tr>
      <w:tr w:rsidR="00F92B1F" w:rsidRPr="00601678" w:rsidTr="00DE79CF">
        <w:trPr>
          <w:trHeight w:val="600"/>
          <w:jc w:val="center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28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5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993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6.9%</w:t>
            </w:r>
          </w:p>
        </w:tc>
      </w:tr>
      <w:tr w:rsidR="00F92B1F" w:rsidRPr="00601678" w:rsidTr="00DE79CF">
        <w:trPr>
          <w:trHeight w:val="600"/>
          <w:jc w:val="center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51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6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24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993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17.4%</w:t>
            </w:r>
          </w:p>
        </w:tc>
        <w:bookmarkStart w:id="41" w:name="_GoBack"/>
        <w:bookmarkEnd w:id="41"/>
      </w:tr>
      <w:tr w:rsidR="00F92B1F" w:rsidRPr="00601678" w:rsidTr="00DE79CF">
        <w:trPr>
          <w:trHeight w:val="600"/>
          <w:jc w:val="center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34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232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993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58.6%</w:t>
            </w:r>
          </w:p>
        </w:tc>
      </w:tr>
      <w:tr w:rsidR="00F92B1F" w:rsidRPr="00601678" w:rsidTr="00DE79CF">
        <w:trPr>
          <w:trHeight w:val="600"/>
          <w:jc w:val="center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993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2.1%</w:t>
            </w:r>
          </w:p>
        </w:tc>
      </w:tr>
      <w:tr w:rsidR="00F92B1F" w:rsidRPr="00601678" w:rsidTr="00DE79CF">
        <w:trPr>
          <w:trHeight w:val="600"/>
          <w:jc w:val="center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합계</w:t>
            </w:r>
          </w:p>
        </w:tc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124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18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273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46</w:t>
            </w:r>
          </w:p>
        </w:tc>
        <w:tc>
          <w:tcPr>
            <w:tcW w:w="993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92B1F" w:rsidRPr="00601678" w:rsidRDefault="00F92B1F" w:rsidP="00F92B1F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100.0%</w:t>
            </w:r>
          </w:p>
        </w:tc>
      </w:tr>
    </w:tbl>
    <w:p w:rsidR="00F92B1F" w:rsidRPr="00601678" w:rsidRDefault="00F92B1F" w:rsidP="00F92B1F"/>
    <w:p w:rsidR="00FC4EC7" w:rsidRPr="00601678" w:rsidRDefault="00FC4EC7" w:rsidP="00FC4EC7"/>
    <w:p w:rsidR="0046047C" w:rsidRPr="00601678" w:rsidRDefault="00F92B1F" w:rsidP="00A409C6">
      <w:pPr>
        <w:pStyle w:val="AhnLab-11"/>
        <w:spacing w:after="0"/>
        <w:jc w:val="center"/>
      </w:pPr>
      <w:r w:rsidRPr="00601678">
        <w:rPr>
          <w:noProof/>
        </w:rPr>
        <w:drawing>
          <wp:inline distT="0" distB="0" distL="0" distR="0" wp14:anchorId="73F6864C" wp14:editId="538B17CE">
            <wp:extent cx="5243513" cy="3190875"/>
            <wp:effectExtent l="0" t="0" r="14605" b="9525"/>
            <wp:docPr id="12" name="차트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122B7" w:rsidRPr="00601678" w:rsidRDefault="001243B5" w:rsidP="005C6CB6">
      <w:pPr>
        <w:pStyle w:val="af4"/>
        <w:jc w:val="center"/>
      </w:pPr>
      <w:bookmarkStart w:id="42" w:name="_Toc364793285"/>
      <w:r w:rsidRPr="00601678">
        <w:t xml:space="preserve">[그림 </w:t>
      </w:r>
      <w:fldSimple w:instr=" STYLEREF 2 \s ">
        <w:r w:rsidR="00A409C6" w:rsidRPr="00601678">
          <w:rPr>
            <w:noProof/>
          </w:rPr>
          <w:t>2</w:t>
        </w:r>
      </w:fldSimple>
      <w:r w:rsidR="006E2A0E" w:rsidRPr="00601678">
        <w:noBreakHyphen/>
      </w:r>
      <w:fldSimple w:instr=" SEQ [그림 \* ARABIC \s 2 ">
        <w:r w:rsidR="00A409C6" w:rsidRPr="00601678">
          <w:rPr>
            <w:noProof/>
          </w:rPr>
          <w:t>2</w:t>
        </w:r>
      </w:fldSimple>
      <w:r w:rsidRPr="00601678">
        <w:t xml:space="preserve">] </w:t>
      </w:r>
      <w:r w:rsidR="0046047C" w:rsidRPr="00601678">
        <w:rPr>
          <w:rFonts w:hint="eastAsia"/>
        </w:rPr>
        <w:t>자산가치(중요도)</w:t>
      </w:r>
      <w:r w:rsidRPr="00601678">
        <w:rPr>
          <w:rFonts w:hint="eastAsia"/>
        </w:rPr>
        <w:t xml:space="preserve"> 분포</w:t>
      </w:r>
      <w:bookmarkEnd w:id="42"/>
    </w:p>
    <w:p w:rsidR="005237CB" w:rsidRPr="00601678" w:rsidRDefault="005237CB" w:rsidP="00BD5B5B">
      <w:pPr>
        <w:pStyle w:val="20"/>
      </w:pPr>
      <w:bookmarkStart w:id="43" w:name="_Toc364793239"/>
      <w:r w:rsidRPr="00601678">
        <w:rPr>
          <w:rFonts w:hint="eastAsia"/>
        </w:rPr>
        <w:t>우려사항</w:t>
      </w:r>
      <w:r w:rsidRPr="00601678">
        <w:t xml:space="preserve"> </w:t>
      </w:r>
      <w:r w:rsidRPr="00601678">
        <w:rPr>
          <w:rFonts w:hint="eastAsia"/>
        </w:rPr>
        <w:t>평가</w:t>
      </w:r>
      <w:bookmarkEnd w:id="43"/>
    </w:p>
    <w:p w:rsidR="005237CB" w:rsidRPr="00601678" w:rsidRDefault="005237CB" w:rsidP="003715AE">
      <w:pPr>
        <w:pStyle w:val="AhnLab-11"/>
      </w:pPr>
      <w:r w:rsidRPr="00601678">
        <w:rPr>
          <w:rFonts w:hint="eastAsia"/>
        </w:rPr>
        <w:t>자산에</w:t>
      </w:r>
      <w:r w:rsidRPr="00601678">
        <w:t xml:space="preserve"> </w:t>
      </w:r>
      <w:r w:rsidRPr="00601678">
        <w:rPr>
          <w:rFonts w:hint="eastAsia"/>
        </w:rPr>
        <w:t>대해서</w:t>
      </w:r>
      <w:r w:rsidRPr="00601678">
        <w:t xml:space="preserve"> </w:t>
      </w:r>
      <w:r w:rsidRPr="00601678">
        <w:rPr>
          <w:rFonts w:hint="eastAsia"/>
        </w:rPr>
        <w:t>위험이</w:t>
      </w:r>
      <w:r w:rsidRPr="00601678">
        <w:t xml:space="preserve"> </w:t>
      </w:r>
      <w:r w:rsidRPr="00601678">
        <w:rPr>
          <w:rFonts w:hint="eastAsia"/>
        </w:rPr>
        <w:t>발생하게</w:t>
      </w:r>
      <w:r w:rsidRPr="00601678">
        <w:t xml:space="preserve"> </w:t>
      </w:r>
      <w:r w:rsidRPr="00601678">
        <w:rPr>
          <w:rFonts w:hint="eastAsia"/>
        </w:rPr>
        <w:t>되는</w:t>
      </w:r>
      <w:r w:rsidRPr="00601678">
        <w:t xml:space="preserve"> </w:t>
      </w:r>
      <w:r w:rsidR="00322597" w:rsidRPr="00601678">
        <w:rPr>
          <w:rFonts w:hint="eastAsia"/>
        </w:rPr>
        <w:t>취약점</w:t>
      </w:r>
      <w:r w:rsidRPr="00601678">
        <w:rPr>
          <w:rFonts w:hint="eastAsia"/>
        </w:rPr>
        <w:t>에</w:t>
      </w:r>
      <w:r w:rsidRPr="00601678">
        <w:t xml:space="preserve"> </w:t>
      </w:r>
      <w:r w:rsidRPr="00601678">
        <w:rPr>
          <w:rFonts w:hint="eastAsia"/>
        </w:rPr>
        <w:t>대해서</w:t>
      </w:r>
      <w:r w:rsidRPr="00601678">
        <w:t xml:space="preserve"> </w:t>
      </w:r>
      <w:r w:rsidRPr="00601678">
        <w:rPr>
          <w:rFonts w:hint="eastAsia"/>
        </w:rPr>
        <w:t>위험</w:t>
      </w:r>
      <w:r w:rsidRPr="00601678">
        <w:t xml:space="preserve"> </w:t>
      </w:r>
      <w:r w:rsidRPr="00601678">
        <w:rPr>
          <w:rFonts w:hint="eastAsia"/>
        </w:rPr>
        <w:t>시나리오를</w:t>
      </w:r>
      <w:r w:rsidRPr="00601678">
        <w:t xml:space="preserve"> </w:t>
      </w:r>
      <w:r w:rsidRPr="00601678">
        <w:rPr>
          <w:rFonts w:hint="eastAsia"/>
        </w:rPr>
        <w:t>분석하여</w:t>
      </w:r>
      <w:r w:rsidRPr="00601678">
        <w:t xml:space="preserve"> </w:t>
      </w:r>
      <w:r w:rsidRPr="00601678">
        <w:rPr>
          <w:rFonts w:hint="eastAsia"/>
        </w:rPr>
        <w:t>우려사항이</w:t>
      </w:r>
      <w:r w:rsidRPr="00601678">
        <w:t xml:space="preserve"> </w:t>
      </w:r>
      <w:r w:rsidRPr="00601678">
        <w:rPr>
          <w:rFonts w:hint="eastAsia"/>
        </w:rPr>
        <w:t>발생할</w:t>
      </w:r>
      <w:r w:rsidRPr="00601678">
        <w:t xml:space="preserve"> </w:t>
      </w:r>
      <w:r w:rsidRPr="00601678">
        <w:rPr>
          <w:rFonts w:hint="eastAsia"/>
        </w:rPr>
        <w:lastRenderedPageBreak/>
        <w:t>수</w:t>
      </w:r>
      <w:r w:rsidRPr="00601678">
        <w:t xml:space="preserve"> </w:t>
      </w:r>
      <w:r w:rsidRPr="00601678">
        <w:rPr>
          <w:rFonts w:hint="eastAsia"/>
        </w:rPr>
        <w:t>있는</w:t>
      </w:r>
      <w:r w:rsidRPr="00601678">
        <w:t xml:space="preserve"> </w:t>
      </w:r>
      <w:r w:rsidRPr="00601678">
        <w:rPr>
          <w:rFonts w:hint="eastAsia"/>
        </w:rPr>
        <w:t>가능성과</w:t>
      </w:r>
      <w:r w:rsidRPr="00601678">
        <w:t xml:space="preserve"> </w:t>
      </w:r>
      <w:r w:rsidRPr="00601678">
        <w:rPr>
          <w:rFonts w:hint="eastAsia"/>
        </w:rPr>
        <w:t>그</w:t>
      </w:r>
      <w:r w:rsidRPr="00601678">
        <w:t xml:space="preserve"> </w:t>
      </w:r>
      <w:r w:rsidRPr="00601678">
        <w:rPr>
          <w:rFonts w:hint="eastAsia"/>
        </w:rPr>
        <w:t>발생으로부터</w:t>
      </w:r>
      <w:r w:rsidRPr="00601678">
        <w:t xml:space="preserve"> </w:t>
      </w:r>
      <w:r w:rsidR="00E137F2">
        <w:rPr>
          <w:rFonts w:hint="eastAsia"/>
        </w:rPr>
        <w:t>소프트웨어특성화대학원 과제관리시스템</w:t>
      </w:r>
      <w:r w:rsidRPr="00601678">
        <w:rPr>
          <w:rFonts w:hint="eastAsia"/>
        </w:rPr>
        <w:t>에</w:t>
      </w:r>
      <w:r w:rsidRPr="00601678">
        <w:t xml:space="preserve"> </w:t>
      </w:r>
      <w:r w:rsidRPr="00601678">
        <w:rPr>
          <w:rFonts w:hint="eastAsia"/>
        </w:rPr>
        <w:t>피해가</w:t>
      </w:r>
      <w:r w:rsidRPr="00601678">
        <w:t xml:space="preserve"> </w:t>
      </w:r>
      <w:r w:rsidRPr="00601678">
        <w:rPr>
          <w:rFonts w:hint="eastAsia"/>
        </w:rPr>
        <w:t>발생되는</w:t>
      </w:r>
      <w:r w:rsidRPr="00601678">
        <w:t xml:space="preserve"> </w:t>
      </w:r>
      <w:r w:rsidRPr="00601678">
        <w:rPr>
          <w:rFonts w:hint="eastAsia"/>
        </w:rPr>
        <w:t>영향도를</w:t>
      </w:r>
      <w:r w:rsidRPr="00601678">
        <w:t xml:space="preserve"> </w:t>
      </w:r>
      <w:r w:rsidRPr="00601678">
        <w:rPr>
          <w:rFonts w:hint="eastAsia"/>
        </w:rPr>
        <w:t>고려하여</w:t>
      </w:r>
      <w:r w:rsidRPr="00601678">
        <w:t xml:space="preserve"> </w:t>
      </w:r>
      <w:r w:rsidRPr="00601678">
        <w:rPr>
          <w:rFonts w:hint="eastAsia"/>
        </w:rPr>
        <w:t>평가한다</w:t>
      </w:r>
      <w:r w:rsidRPr="00601678">
        <w:t>.</w:t>
      </w:r>
    </w:p>
    <w:p w:rsidR="00EE4119" w:rsidRPr="00601678" w:rsidRDefault="00EE4119" w:rsidP="00EE4119">
      <w:pPr>
        <w:pStyle w:val="30"/>
        <w:numPr>
          <w:ilvl w:val="2"/>
          <w:numId w:val="2"/>
        </w:numPr>
      </w:pPr>
      <w:bookmarkStart w:id="44" w:name="_Toc364793240"/>
      <w:r w:rsidRPr="00601678">
        <w:rPr>
          <w:rFonts w:hint="eastAsia"/>
        </w:rPr>
        <w:t>우려사항</w:t>
      </w:r>
      <w:r w:rsidRPr="00601678">
        <w:t xml:space="preserve"> </w:t>
      </w:r>
      <w:r w:rsidRPr="00601678">
        <w:rPr>
          <w:rFonts w:hint="eastAsia"/>
        </w:rPr>
        <w:t>식별</w:t>
      </w:r>
      <w:bookmarkEnd w:id="44"/>
    </w:p>
    <w:p w:rsidR="00EE4119" w:rsidRPr="00601678" w:rsidRDefault="00EE4119" w:rsidP="003715AE">
      <w:pPr>
        <w:pStyle w:val="AhnLab-11"/>
      </w:pPr>
      <w:r w:rsidRPr="00601678">
        <w:rPr>
          <w:rFonts w:hint="eastAsia"/>
        </w:rPr>
        <w:t>조직</w:t>
      </w:r>
      <w:r w:rsidRPr="00601678">
        <w:t xml:space="preserve"> </w:t>
      </w:r>
      <w:r w:rsidRPr="00601678">
        <w:rPr>
          <w:rFonts w:hint="eastAsia"/>
        </w:rPr>
        <w:t>내에</w:t>
      </w:r>
      <w:r w:rsidRPr="00601678">
        <w:t xml:space="preserve"> </w:t>
      </w:r>
      <w:r w:rsidRPr="00601678">
        <w:rPr>
          <w:rFonts w:hint="eastAsia"/>
        </w:rPr>
        <w:t>존재하는</w:t>
      </w:r>
      <w:r w:rsidRPr="00601678">
        <w:t xml:space="preserve"> </w:t>
      </w:r>
      <w:r w:rsidRPr="00601678">
        <w:rPr>
          <w:rFonts w:hint="eastAsia"/>
        </w:rPr>
        <w:t>취약점을</w:t>
      </w:r>
      <w:r w:rsidRPr="00601678">
        <w:t xml:space="preserve"> </w:t>
      </w:r>
      <w:r w:rsidRPr="00601678">
        <w:rPr>
          <w:rFonts w:hint="eastAsia"/>
        </w:rPr>
        <w:t>적절히</w:t>
      </w:r>
      <w:r w:rsidRPr="00601678">
        <w:t xml:space="preserve"> </w:t>
      </w:r>
      <w:r w:rsidRPr="00601678">
        <w:rPr>
          <w:rFonts w:hint="eastAsia"/>
        </w:rPr>
        <w:t>식별하기</w:t>
      </w:r>
      <w:r w:rsidRPr="00601678">
        <w:t xml:space="preserve"> </w:t>
      </w:r>
      <w:r w:rsidRPr="00601678">
        <w:rPr>
          <w:rFonts w:hint="eastAsia"/>
        </w:rPr>
        <w:t>위하여</w:t>
      </w:r>
      <w:r w:rsidRPr="00601678">
        <w:t xml:space="preserve"> </w:t>
      </w:r>
      <w:r w:rsidRPr="00601678">
        <w:rPr>
          <w:rFonts w:hint="eastAsia"/>
        </w:rPr>
        <w:t>관리</w:t>
      </w:r>
      <w:r w:rsidRPr="00601678">
        <w:t xml:space="preserve"> </w:t>
      </w:r>
      <w:r w:rsidRPr="00601678">
        <w:rPr>
          <w:rFonts w:hint="eastAsia"/>
        </w:rPr>
        <w:t>및</w:t>
      </w:r>
      <w:r w:rsidRPr="00601678">
        <w:t xml:space="preserve"> </w:t>
      </w:r>
      <w:r w:rsidRPr="00601678">
        <w:rPr>
          <w:rFonts w:hint="eastAsia"/>
        </w:rPr>
        <w:t>운영</w:t>
      </w:r>
      <w:r w:rsidRPr="00601678">
        <w:t xml:space="preserve"> </w:t>
      </w:r>
      <w:r w:rsidRPr="00601678">
        <w:rPr>
          <w:rFonts w:hint="eastAsia"/>
        </w:rPr>
        <w:t>전반의</w:t>
      </w:r>
      <w:r w:rsidRPr="00601678">
        <w:t xml:space="preserve"> </w:t>
      </w:r>
      <w:r w:rsidRPr="00601678">
        <w:rPr>
          <w:rFonts w:hint="eastAsia"/>
        </w:rPr>
        <w:t>포괄적인</w:t>
      </w:r>
      <w:r w:rsidRPr="00601678">
        <w:t xml:space="preserve"> </w:t>
      </w:r>
      <w:r w:rsidRPr="00601678">
        <w:rPr>
          <w:rFonts w:hint="eastAsia"/>
        </w:rPr>
        <w:t>부분에</w:t>
      </w:r>
      <w:r w:rsidRPr="00601678">
        <w:t xml:space="preserve"> </w:t>
      </w:r>
      <w:r w:rsidRPr="00601678">
        <w:rPr>
          <w:rFonts w:hint="eastAsia"/>
        </w:rPr>
        <w:t>해당하는</w:t>
      </w:r>
      <w:r w:rsidRPr="00601678">
        <w:t xml:space="preserve"> </w:t>
      </w:r>
      <w:r w:rsidRPr="00601678">
        <w:rPr>
          <w:rFonts w:hint="eastAsia"/>
        </w:rPr>
        <w:t>관리적</w:t>
      </w:r>
      <w:r w:rsidRPr="00601678">
        <w:t xml:space="preserve">, </w:t>
      </w:r>
      <w:r w:rsidRPr="00601678">
        <w:rPr>
          <w:rFonts w:hint="eastAsia"/>
        </w:rPr>
        <w:t>물리적</w:t>
      </w:r>
      <w:r w:rsidRPr="00601678">
        <w:t xml:space="preserve"> </w:t>
      </w:r>
      <w:r w:rsidRPr="00601678">
        <w:rPr>
          <w:rFonts w:hint="eastAsia"/>
        </w:rPr>
        <w:t>평가기준을</w:t>
      </w:r>
      <w:r w:rsidRPr="00601678">
        <w:t xml:space="preserve"> </w:t>
      </w:r>
      <w:r w:rsidRPr="00601678">
        <w:rPr>
          <w:rFonts w:hint="eastAsia"/>
        </w:rPr>
        <w:t>반영하였으며</w:t>
      </w:r>
      <w:r w:rsidR="009A5AB0" w:rsidRPr="00601678">
        <w:rPr>
          <w:rFonts w:hint="eastAsia"/>
        </w:rPr>
        <w:t>,</w:t>
      </w:r>
      <w:r w:rsidRPr="00601678">
        <w:t xml:space="preserve"> </w:t>
      </w:r>
      <w:r w:rsidRPr="00601678">
        <w:rPr>
          <w:rFonts w:hint="eastAsia"/>
        </w:rPr>
        <w:t>자산에</w:t>
      </w:r>
      <w:r w:rsidRPr="00601678">
        <w:t xml:space="preserve"> </w:t>
      </w:r>
      <w:r w:rsidRPr="00601678">
        <w:rPr>
          <w:rFonts w:hint="eastAsia"/>
        </w:rPr>
        <w:t>대한</w:t>
      </w:r>
      <w:r w:rsidRPr="00601678">
        <w:t xml:space="preserve"> </w:t>
      </w:r>
      <w:r w:rsidRPr="00601678">
        <w:rPr>
          <w:rFonts w:hint="eastAsia"/>
        </w:rPr>
        <w:t>기술</w:t>
      </w:r>
      <w:r w:rsidR="00106FAC" w:rsidRPr="00601678">
        <w:rPr>
          <w:rFonts w:hint="eastAsia"/>
        </w:rPr>
        <w:t>적 취약점</w:t>
      </w:r>
      <w:r w:rsidRPr="00601678">
        <w:rPr>
          <w:rFonts w:hint="eastAsia"/>
        </w:rPr>
        <w:t>을</w:t>
      </w:r>
      <w:r w:rsidRPr="00601678">
        <w:t xml:space="preserve"> </w:t>
      </w:r>
      <w:r w:rsidRPr="00601678">
        <w:rPr>
          <w:rFonts w:hint="eastAsia"/>
        </w:rPr>
        <w:t>같이</w:t>
      </w:r>
      <w:r w:rsidRPr="00601678">
        <w:t xml:space="preserve"> </w:t>
      </w:r>
      <w:r w:rsidRPr="00601678">
        <w:rPr>
          <w:rFonts w:hint="eastAsia"/>
        </w:rPr>
        <w:t>고려하였다</w:t>
      </w:r>
      <w:r w:rsidRPr="00601678">
        <w:t>.</w:t>
      </w:r>
      <w:r w:rsidR="00106FAC" w:rsidRPr="00601678">
        <w:t xml:space="preserve"> </w:t>
      </w:r>
      <w:r w:rsidR="00106FAC" w:rsidRPr="00601678">
        <w:rPr>
          <w:rFonts w:hint="eastAsia"/>
        </w:rPr>
        <w:t>관리적,</w:t>
      </w:r>
      <w:r w:rsidR="00106FAC" w:rsidRPr="00601678">
        <w:t xml:space="preserve"> </w:t>
      </w:r>
      <w:r w:rsidR="00106FAC" w:rsidRPr="00601678">
        <w:rPr>
          <w:rFonts w:hint="eastAsia"/>
        </w:rPr>
        <w:t>물리적 평가기준은 아래 관리적</w:t>
      </w:r>
      <w:r w:rsidR="009B061D" w:rsidRPr="00601678">
        <w:rPr>
          <w:rFonts w:hint="eastAsia"/>
        </w:rPr>
        <w:t xml:space="preserve"> </w:t>
      </w:r>
      <w:r w:rsidR="00106FAC" w:rsidRPr="00601678">
        <w:rPr>
          <w:rFonts w:hint="eastAsia"/>
        </w:rPr>
        <w:t>우려사항,</w:t>
      </w:r>
      <w:r w:rsidR="009B061D" w:rsidRPr="00601678">
        <w:t xml:space="preserve"> </w:t>
      </w:r>
      <w:r w:rsidR="009B061D" w:rsidRPr="00601678">
        <w:rPr>
          <w:rFonts w:hint="eastAsia"/>
        </w:rPr>
        <w:t>물리적 우려사항에서,</w:t>
      </w:r>
      <w:r w:rsidR="00106FAC" w:rsidRPr="00601678">
        <w:rPr>
          <w:rFonts w:hint="eastAsia"/>
        </w:rPr>
        <w:t xml:space="preserve"> 기술적 </w:t>
      </w:r>
      <w:r w:rsidR="009B061D" w:rsidRPr="00601678">
        <w:rPr>
          <w:rFonts w:hint="eastAsia"/>
        </w:rPr>
        <w:t>평가기준</w:t>
      </w:r>
      <w:r w:rsidR="00106FAC" w:rsidRPr="00601678">
        <w:rPr>
          <w:rFonts w:hint="eastAsia"/>
        </w:rPr>
        <w:t>은 기술적 우려사항</w:t>
      </w:r>
      <w:r w:rsidR="009B061D" w:rsidRPr="00601678">
        <w:rPr>
          <w:rFonts w:hint="eastAsia"/>
        </w:rPr>
        <w:t>에</w:t>
      </w:r>
      <w:r w:rsidR="009A5AB0" w:rsidRPr="00601678">
        <w:rPr>
          <w:rFonts w:hint="eastAsia"/>
        </w:rPr>
        <w:t>서 확인할 수 있다.</w:t>
      </w:r>
    </w:p>
    <w:p w:rsidR="00EE4119" w:rsidRPr="00601678" w:rsidRDefault="00EE4119" w:rsidP="001C1C87">
      <w:pPr>
        <w:pStyle w:val="af4"/>
        <w:keepNext/>
        <w:jc w:val="center"/>
      </w:pPr>
      <w:bookmarkStart w:id="45" w:name="_Toc364793272"/>
      <w:r w:rsidRPr="00601678">
        <w:t xml:space="preserve">[표 </w:t>
      </w:r>
      <w:fldSimple w:instr=" STYLEREF 2 \s ">
        <w:r w:rsidR="00A409C6" w:rsidRPr="00601678">
          <w:rPr>
            <w:noProof/>
          </w:rPr>
          <w:t>3</w:t>
        </w:r>
      </w:fldSimple>
      <w:r w:rsidR="005A58CB" w:rsidRPr="00601678">
        <w:noBreakHyphen/>
      </w:r>
      <w:fldSimple w:instr=" SEQ [표 \* ARABIC \s 2 ">
        <w:r w:rsidR="00A409C6" w:rsidRPr="00601678">
          <w:rPr>
            <w:noProof/>
          </w:rPr>
          <w:t>1</w:t>
        </w:r>
      </w:fldSimple>
      <w:r w:rsidRPr="00601678">
        <w:t xml:space="preserve">] </w:t>
      </w:r>
      <w:r w:rsidRPr="00601678">
        <w:rPr>
          <w:rFonts w:hint="eastAsia"/>
        </w:rPr>
        <w:t>관리적 우려사항</w:t>
      </w:r>
      <w:bookmarkEnd w:id="45"/>
    </w:p>
    <w:tbl>
      <w:tblPr>
        <w:tblW w:w="9752" w:type="dxa"/>
        <w:tblInd w:w="10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0"/>
        <w:gridCol w:w="1559"/>
        <w:gridCol w:w="6213"/>
      </w:tblGrid>
      <w:tr w:rsidR="00E15924" w:rsidRPr="00601678" w:rsidTr="00610B20">
        <w:trPr>
          <w:trHeight w:val="20"/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15924" w:rsidRPr="00601678" w:rsidRDefault="00E15924" w:rsidP="00E15924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영역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15924" w:rsidRPr="00601678" w:rsidRDefault="00E15924" w:rsidP="00E15924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코드</w:t>
            </w:r>
          </w:p>
        </w:tc>
        <w:tc>
          <w:tcPr>
            <w:tcW w:w="6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15924" w:rsidRPr="00601678" w:rsidRDefault="00E15924" w:rsidP="00E15924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우려사항</w:t>
            </w:r>
          </w:p>
        </w:tc>
      </w:tr>
      <w:tr w:rsidR="00E15924" w:rsidRPr="00601678" w:rsidTr="00610B20">
        <w:trPr>
          <w:trHeight w:val="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5924" w:rsidRPr="00601678" w:rsidRDefault="00E15924" w:rsidP="00E15924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정보보호정책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5924" w:rsidRPr="00601678" w:rsidRDefault="00963A89" w:rsidP="00E15924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>
              <w:rPr>
                <w:rFonts w:ascii="맑은 고딕" w:eastAsia="맑은 고딕" w:hAnsi="맑은 고딕" w:cs="Arial" w:hint="eastAsia"/>
                <w:kern w:val="0"/>
              </w:rPr>
              <w:t>TMMGT</w:t>
            </w:r>
            <w:r w:rsidR="00E15924" w:rsidRPr="00601678">
              <w:rPr>
                <w:rFonts w:ascii="맑은 고딕" w:eastAsia="맑은 고딕" w:hAnsi="맑은 고딕" w:cs="Arial" w:hint="eastAsia"/>
                <w:kern w:val="0"/>
              </w:rPr>
              <w:t>-001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5924" w:rsidRPr="00601678" w:rsidRDefault="00E15924" w:rsidP="00E15924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01678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정보보호정책의 준수가 미흡하여 정보보안 사고가 발생할 수 있다.</w:t>
            </w:r>
          </w:p>
        </w:tc>
      </w:tr>
    </w:tbl>
    <w:p w:rsidR="00E15924" w:rsidRPr="00601678" w:rsidRDefault="00E15924" w:rsidP="00E15924"/>
    <w:p w:rsidR="009B061D" w:rsidRPr="00601678" w:rsidRDefault="009B061D" w:rsidP="009B061D">
      <w:pPr>
        <w:pStyle w:val="af4"/>
        <w:keepNext/>
        <w:jc w:val="center"/>
      </w:pPr>
      <w:bookmarkStart w:id="46" w:name="_Toc364793273"/>
      <w:r w:rsidRPr="00601678">
        <w:t xml:space="preserve">[표 </w:t>
      </w:r>
      <w:fldSimple w:instr=" STYLEREF 2 \s ">
        <w:r w:rsidR="00A409C6" w:rsidRPr="00601678">
          <w:rPr>
            <w:noProof/>
          </w:rPr>
          <w:t>3</w:t>
        </w:r>
      </w:fldSimple>
      <w:r w:rsidR="005A58CB" w:rsidRPr="00601678">
        <w:noBreakHyphen/>
      </w:r>
      <w:fldSimple w:instr=" SEQ [표 \* ARABIC \s 2 ">
        <w:r w:rsidR="00A409C6" w:rsidRPr="00601678">
          <w:rPr>
            <w:noProof/>
          </w:rPr>
          <w:t>2</w:t>
        </w:r>
      </w:fldSimple>
      <w:r w:rsidRPr="00601678">
        <w:t xml:space="preserve">] </w:t>
      </w:r>
      <w:r w:rsidRPr="00601678">
        <w:rPr>
          <w:rFonts w:hint="eastAsia"/>
        </w:rPr>
        <w:t>물리적 우려사항</w:t>
      </w:r>
      <w:bookmarkEnd w:id="46"/>
    </w:p>
    <w:tbl>
      <w:tblPr>
        <w:tblW w:w="9671" w:type="dxa"/>
        <w:jc w:val="center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108"/>
        <w:gridCol w:w="1503"/>
        <w:gridCol w:w="6060"/>
      </w:tblGrid>
      <w:tr w:rsidR="009B061D" w:rsidRPr="00601678" w:rsidTr="00610B20">
        <w:trPr>
          <w:trHeight w:val="20"/>
          <w:tblHeader/>
          <w:jc w:val="center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B061D" w:rsidRPr="00601678" w:rsidRDefault="009B061D" w:rsidP="009B061D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영역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B061D" w:rsidRPr="00601678" w:rsidRDefault="009B061D" w:rsidP="009B061D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코드</w:t>
            </w: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B061D" w:rsidRPr="00601678" w:rsidRDefault="009B061D" w:rsidP="009B061D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우려사항</w:t>
            </w:r>
          </w:p>
        </w:tc>
      </w:tr>
      <w:tr w:rsidR="009B061D" w:rsidRPr="00601678" w:rsidTr="00610B20">
        <w:trPr>
          <w:trHeight w:val="2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61D" w:rsidRPr="00601678" w:rsidRDefault="009B061D" w:rsidP="009B061D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물리적보안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61D" w:rsidRPr="00601678" w:rsidRDefault="00963A89" w:rsidP="009B061D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>
              <w:rPr>
                <w:rFonts w:ascii="맑은 고딕" w:eastAsia="맑은 고딕" w:hAnsi="맑은 고딕" w:cs="Arial" w:hint="eastAsia"/>
                <w:kern w:val="0"/>
              </w:rPr>
              <w:t>TMPHY</w:t>
            </w:r>
            <w:r w:rsidR="009B061D" w:rsidRPr="00601678">
              <w:rPr>
                <w:rFonts w:ascii="맑은 고딕" w:eastAsia="맑은 고딕" w:hAnsi="맑은 고딕" w:cs="Arial" w:hint="eastAsia"/>
                <w:kern w:val="0"/>
              </w:rPr>
              <w:t>-001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61D" w:rsidRPr="00601678" w:rsidRDefault="009B061D" w:rsidP="009B061D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01678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장비의 배치가 계획적으로 이루어지지 않아 허가되지 않은 자의 접근으로 인한 실수나 의도적인 고장, 허가되지 않은 사용, 도난이 발생할 수 있고 환기 문제, 소규모 화재나 누수의 영향이 발생할 수 있다.</w:t>
            </w:r>
          </w:p>
        </w:tc>
      </w:tr>
    </w:tbl>
    <w:p w:rsidR="00EE4119" w:rsidRPr="00601678" w:rsidRDefault="00EE4119" w:rsidP="00C14AB4"/>
    <w:p w:rsidR="001634BB" w:rsidRPr="00601678" w:rsidRDefault="001634BB" w:rsidP="001634BB">
      <w:pPr>
        <w:pStyle w:val="af4"/>
        <w:keepNext/>
        <w:jc w:val="center"/>
      </w:pPr>
      <w:bookmarkStart w:id="47" w:name="_Toc364793274"/>
      <w:r w:rsidRPr="00601678">
        <w:t xml:space="preserve">[표 </w:t>
      </w:r>
      <w:fldSimple w:instr=" STYLEREF 2 \s ">
        <w:r w:rsidR="00A409C6" w:rsidRPr="00601678">
          <w:rPr>
            <w:noProof/>
          </w:rPr>
          <w:t>3</w:t>
        </w:r>
      </w:fldSimple>
      <w:r w:rsidR="005A58CB" w:rsidRPr="00601678">
        <w:noBreakHyphen/>
      </w:r>
      <w:fldSimple w:instr=" SEQ [표 \* ARABIC \s 2 ">
        <w:r w:rsidR="00A409C6" w:rsidRPr="00601678">
          <w:rPr>
            <w:noProof/>
          </w:rPr>
          <w:t>3</w:t>
        </w:r>
      </w:fldSimple>
      <w:r w:rsidRPr="00601678">
        <w:t xml:space="preserve">] </w:t>
      </w:r>
      <w:r w:rsidRPr="00601678">
        <w:rPr>
          <w:rFonts w:hint="eastAsia"/>
        </w:rPr>
        <w:t>기술적 우려사항</w:t>
      </w:r>
      <w:bookmarkEnd w:id="47"/>
    </w:p>
    <w:p w:rsidR="007458C3" w:rsidRPr="00601678" w:rsidRDefault="007458C3" w:rsidP="00947B0A">
      <w:pPr>
        <w:pStyle w:val="AhnLab-0"/>
      </w:pPr>
      <w:r w:rsidRPr="00601678">
        <w:rPr>
          <w:rFonts w:hint="eastAsia"/>
        </w:rPr>
        <w:t>서버(리눅스)</w:t>
      </w:r>
    </w:p>
    <w:tbl>
      <w:tblPr>
        <w:tblW w:w="9738" w:type="dxa"/>
        <w:tblInd w:w="10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7"/>
        <w:gridCol w:w="1498"/>
        <w:gridCol w:w="6103"/>
      </w:tblGrid>
      <w:tr w:rsidR="008E361B" w:rsidRPr="00601678" w:rsidTr="00F43BF9">
        <w:trPr>
          <w:trHeight w:val="20"/>
          <w:tblHeader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영역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코드</w:t>
            </w:r>
          </w:p>
        </w:tc>
        <w:tc>
          <w:tcPr>
            <w:tcW w:w="61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우려사항</w:t>
            </w:r>
          </w:p>
        </w:tc>
      </w:tr>
      <w:tr w:rsidR="008E361B" w:rsidRPr="00601678" w:rsidTr="00F43BF9">
        <w:trPr>
          <w:trHeight w:val="2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계정관리설정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61B" w:rsidRPr="00601678" w:rsidRDefault="00963A89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>
              <w:rPr>
                <w:rFonts w:ascii="맑은 고딕" w:eastAsia="맑은 고딕" w:hAnsi="맑은 고딕" w:cs="Arial" w:hint="eastAsia"/>
                <w:kern w:val="0"/>
              </w:rPr>
              <w:t>TMSSL</w:t>
            </w:r>
            <w:r w:rsidR="008E361B" w:rsidRPr="00601678">
              <w:rPr>
                <w:rFonts w:ascii="맑은 고딕" w:eastAsia="맑은 고딕" w:hAnsi="맑은 고딕" w:cs="Arial" w:hint="eastAsia"/>
                <w:kern w:val="0"/>
              </w:rPr>
              <w:t>-001</w:t>
            </w:r>
          </w:p>
        </w:tc>
        <w:tc>
          <w:tcPr>
            <w:tcW w:w="6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8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  <w:sz w:val="16"/>
                <w:szCs w:val="18"/>
              </w:rPr>
              <w:t>root 이외의 UID/GID가 0인 사용자가 존재함으로 인해 공격자가 시스템 관리자 권한을 획득할 수 있다.</w:t>
            </w:r>
          </w:p>
        </w:tc>
      </w:tr>
    </w:tbl>
    <w:p w:rsidR="007458C3" w:rsidRPr="00601678" w:rsidRDefault="007458C3" w:rsidP="007458C3"/>
    <w:p w:rsidR="00947B0A" w:rsidRPr="00601678" w:rsidRDefault="00947B0A" w:rsidP="00947B0A">
      <w:pPr>
        <w:pStyle w:val="AhnLab-0"/>
      </w:pPr>
      <w:r w:rsidRPr="00601678">
        <w:rPr>
          <w:rFonts w:hint="eastAsia"/>
        </w:rPr>
        <w:t>서버(FreeBSD)</w:t>
      </w:r>
    </w:p>
    <w:tbl>
      <w:tblPr>
        <w:tblW w:w="9696" w:type="dxa"/>
        <w:tblInd w:w="10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2"/>
        <w:gridCol w:w="1499"/>
        <w:gridCol w:w="6075"/>
      </w:tblGrid>
      <w:tr w:rsidR="008E361B" w:rsidRPr="00601678" w:rsidTr="00F43BF9">
        <w:trPr>
          <w:trHeight w:val="20"/>
          <w:tblHeader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영역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코드</w:t>
            </w:r>
          </w:p>
        </w:tc>
        <w:tc>
          <w:tcPr>
            <w:tcW w:w="6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우려사항</w:t>
            </w:r>
          </w:p>
        </w:tc>
      </w:tr>
      <w:tr w:rsidR="008E361B" w:rsidRPr="00601678" w:rsidTr="00F43BF9">
        <w:trPr>
          <w:trHeight w:val="2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계정 관리</w:t>
            </w:r>
            <w:r w:rsidRPr="00601678">
              <w:rPr>
                <w:rFonts w:ascii="맑은 고딕" w:eastAsia="맑은 고딕" w:hAnsi="맑은 고딕" w:cs="Arial" w:hint="eastAsia"/>
                <w:kern w:val="0"/>
              </w:rPr>
              <w:br/>
              <w:t>설정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61B" w:rsidRPr="00601678" w:rsidRDefault="00963A89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>
              <w:rPr>
                <w:rFonts w:ascii="맑은 고딕" w:eastAsia="맑은 고딕" w:hAnsi="맑은 고딕" w:cs="Arial" w:hint="eastAsia"/>
                <w:kern w:val="0"/>
              </w:rPr>
              <w:t>TMSSB</w:t>
            </w:r>
            <w:r w:rsidR="008E361B" w:rsidRPr="00601678">
              <w:rPr>
                <w:rFonts w:ascii="맑은 고딕" w:eastAsia="맑은 고딕" w:hAnsi="맑은 고딕" w:cs="Arial" w:hint="eastAsia"/>
                <w:kern w:val="0"/>
              </w:rPr>
              <w:t>-001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8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  <w:sz w:val="16"/>
                <w:szCs w:val="18"/>
              </w:rPr>
              <w:t>root 이외의 UID/GID가 0인 사용자가 존재함으로 인해 공격자가 시스템 관리자 권한을 획득할 수 있다.</w:t>
            </w:r>
          </w:p>
        </w:tc>
      </w:tr>
    </w:tbl>
    <w:p w:rsidR="007458C3" w:rsidRPr="00601678" w:rsidRDefault="007458C3" w:rsidP="007458C3"/>
    <w:p w:rsidR="00B271F3" w:rsidRPr="00601678" w:rsidRDefault="00B271F3" w:rsidP="007458C3"/>
    <w:p w:rsidR="007458C3" w:rsidRPr="00601678" w:rsidRDefault="00A07794" w:rsidP="00A07794">
      <w:pPr>
        <w:pStyle w:val="AhnLab-0"/>
      </w:pPr>
      <w:r w:rsidRPr="00601678">
        <w:rPr>
          <w:rFonts w:hint="eastAsia"/>
        </w:rPr>
        <w:t>서버(윈도우)</w:t>
      </w:r>
    </w:p>
    <w:tbl>
      <w:tblPr>
        <w:tblW w:w="9776" w:type="dxa"/>
        <w:tblInd w:w="10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2"/>
        <w:gridCol w:w="1499"/>
        <w:gridCol w:w="6155"/>
      </w:tblGrid>
      <w:tr w:rsidR="008E361B" w:rsidRPr="00601678" w:rsidTr="00F43BF9">
        <w:trPr>
          <w:trHeight w:val="20"/>
          <w:tblHeader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영역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코드</w:t>
            </w:r>
          </w:p>
        </w:tc>
        <w:tc>
          <w:tcPr>
            <w:tcW w:w="6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우려사항</w:t>
            </w:r>
          </w:p>
        </w:tc>
      </w:tr>
      <w:tr w:rsidR="008E361B" w:rsidRPr="00601678" w:rsidTr="00F43BF9">
        <w:trPr>
          <w:trHeight w:val="2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계정관리 설정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61B" w:rsidRPr="00601678" w:rsidRDefault="00963A89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>
              <w:rPr>
                <w:rFonts w:ascii="맑은 고딕" w:eastAsia="맑은 고딕" w:hAnsi="맑은 고딕" w:cs="Arial" w:hint="eastAsia"/>
                <w:kern w:val="0"/>
              </w:rPr>
              <w:t>TMSSW</w:t>
            </w:r>
            <w:r w:rsidR="008E361B" w:rsidRPr="00601678">
              <w:rPr>
                <w:rFonts w:ascii="맑은 고딕" w:eastAsia="맑은 고딕" w:hAnsi="맑은 고딕" w:cs="Arial" w:hint="eastAsia"/>
                <w:kern w:val="0"/>
              </w:rPr>
              <w:t>-001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8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  <w:sz w:val="16"/>
                <w:szCs w:val="18"/>
              </w:rPr>
              <w:t xml:space="preserve">Administrator 계정의 이름을 변경하지 않음으로 인해 공격자가 Administrator </w:t>
            </w:r>
            <w:r w:rsidRPr="00601678">
              <w:rPr>
                <w:rFonts w:ascii="맑은 고딕" w:eastAsia="맑은 고딕" w:hAnsi="맑은 고딕" w:cs="Arial" w:hint="eastAsia"/>
                <w:kern w:val="0"/>
                <w:sz w:val="16"/>
                <w:szCs w:val="18"/>
              </w:rPr>
              <w:lastRenderedPageBreak/>
              <w:t>계정을 통하여 시스템 관리자 권한을 획득할 수 있다.</w:t>
            </w:r>
          </w:p>
        </w:tc>
      </w:tr>
    </w:tbl>
    <w:p w:rsidR="00894B34" w:rsidRPr="00601678" w:rsidRDefault="00894B34" w:rsidP="00894B34"/>
    <w:p w:rsidR="00DF5710" w:rsidRPr="00601678" w:rsidRDefault="00DF5710" w:rsidP="00DF5710">
      <w:pPr>
        <w:pStyle w:val="AhnLab-0"/>
      </w:pPr>
      <w:r w:rsidRPr="00601678">
        <w:rPr>
          <w:rFonts w:hint="eastAsia"/>
        </w:rPr>
        <w:t>웹 서버</w:t>
      </w:r>
    </w:p>
    <w:tbl>
      <w:tblPr>
        <w:tblW w:w="9738" w:type="dxa"/>
        <w:tblInd w:w="10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3"/>
        <w:gridCol w:w="1498"/>
        <w:gridCol w:w="6117"/>
      </w:tblGrid>
      <w:tr w:rsidR="008E361B" w:rsidRPr="00601678" w:rsidTr="00F43BF9">
        <w:trPr>
          <w:trHeight w:val="20"/>
          <w:tblHeader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영역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코드</w:t>
            </w:r>
          </w:p>
        </w:tc>
        <w:tc>
          <w:tcPr>
            <w:tcW w:w="6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우려사항</w:t>
            </w:r>
          </w:p>
        </w:tc>
      </w:tr>
      <w:tr w:rsidR="008E361B" w:rsidRPr="00601678" w:rsidTr="00F43BF9">
        <w:trPr>
          <w:trHeight w:val="20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입력 값</w:t>
            </w:r>
            <w:r w:rsidRPr="00601678">
              <w:rPr>
                <w:rFonts w:ascii="맑은 고딕" w:eastAsia="맑은 고딕" w:hAnsi="맑은 고딕" w:cs="Arial" w:hint="eastAsia"/>
                <w:kern w:val="0"/>
              </w:rPr>
              <w:br/>
              <w:t>검증부재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61B" w:rsidRPr="00601678" w:rsidRDefault="00963A89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>
              <w:rPr>
                <w:rFonts w:ascii="맑은 고딕" w:eastAsia="맑은 고딕" w:hAnsi="맑은 고딕" w:cs="Arial" w:hint="eastAsia"/>
                <w:kern w:val="0"/>
              </w:rPr>
              <w:t>TMG</w:t>
            </w:r>
            <w:r w:rsidR="008E361B" w:rsidRPr="00601678">
              <w:rPr>
                <w:rFonts w:ascii="맑은 고딕" w:eastAsia="맑은 고딕" w:hAnsi="맑은 고딕" w:cs="Arial" w:hint="eastAsia"/>
                <w:kern w:val="0"/>
              </w:rPr>
              <w:t>-001</w:t>
            </w:r>
          </w:p>
        </w:tc>
        <w:tc>
          <w:tcPr>
            <w:tcW w:w="6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8"/>
              </w:rPr>
            </w:pPr>
            <w:r w:rsidRPr="00601678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8"/>
              </w:rPr>
              <w:t>XSS(Cross Site Scripting) 취약점으로 공격자가 타 사용자(관리자)의 인증정보를 획득할 수 있다.</w:t>
            </w:r>
          </w:p>
        </w:tc>
      </w:tr>
    </w:tbl>
    <w:p w:rsidR="00894B34" w:rsidRPr="00601678" w:rsidRDefault="00894B34" w:rsidP="00894B34"/>
    <w:p w:rsidR="007A2214" w:rsidRPr="00601678" w:rsidRDefault="00D67728" w:rsidP="007A2214">
      <w:pPr>
        <w:pStyle w:val="AhnLab-0"/>
      </w:pPr>
      <w:r w:rsidRPr="00601678">
        <w:rPr>
          <w:rFonts w:hint="eastAsia"/>
        </w:rPr>
        <w:t>DB</w:t>
      </w:r>
      <w:r w:rsidR="00872F4D" w:rsidRPr="00601678">
        <w:t>(</w:t>
      </w:r>
      <w:r w:rsidR="00872F4D" w:rsidRPr="00601678">
        <w:rPr>
          <w:rFonts w:hint="eastAsia"/>
        </w:rPr>
        <w:t>Oracle</w:t>
      </w:r>
      <w:r w:rsidRPr="00601678">
        <w:t>)</w:t>
      </w:r>
    </w:p>
    <w:tbl>
      <w:tblPr>
        <w:tblW w:w="9734" w:type="dxa"/>
        <w:tblInd w:w="10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3"/>
        <w:gridCol w:w="1512"/>
        <w:gridCol w:w="6099"/>
      </w:tblGrid>
      <w:tr w:rsidR="008E361B" w:rsidRPr="00601678" w:rsidTr="00610B20">
        <w:trPr>
          <w:trHeight w:val="20"/>
          <w:tblHeader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영역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코드</w:t>
            </w:r>
          </w:p>
        </w:tc>
        <w:tc>
          <w:tcPr>
            <w:tcW w:w="6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우려사항</w:t>
            </w:r>
          </w:p>
        </w:tc>
      </w:tr>
      <w:tr w:rsidR="008E361B" w:rsidRPr="00601678" w:rsidTr="00610B20">
        <w:trPr>
          <w:trHeight w:val="20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계정 보안관리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61B" w:rsidRPr="00601678" w:rsidRDefault="00963A89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>
              <w:rPr>
                <w:rFonts w:ascii="맑은 고딕" w:eastAsia="맑은 고딕" w:hAnsi="맑은 고딕" w:cs="Arial" w:hint="eastAsia"/>
                <w:kern w:val="0"/>
              </w:rPr>
              <w:t>TMDOR</w:t>
            </w:r>
            <w:r w:rsidR="008E361B" w:rsidRPr="00601678">
              <w:rPr>
                <w:rFonts w:ascii="맑은 고딕" w:eastAsia="맑은 고딕" w:hAnsi="맑은 고딕" w:cs="Arial" w:hint="eastAsia"/>
                <w:kern w:val="0"/>
              </w:rPr>
              <w:t>-001</w:t>
            </w:r>
          </w:p>
        </w:tc>
        <w:tc>
          <w:tcPr>
            <w:tcW w:w="6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8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  <w:sz w:val="16"/>
                <w:szCs w:val="18"/>
              </w:rPr>
              <w:t>Default 계정/패스워드를 사용함으로 인해 공격자가 알려진 정보를 이용하여 데이터베이스에 쉽게 접근할 수 있다.</w:t>
            </w:r>
          </w:p>
        </w:tc>
      </w:tr>
    </w:tbl>
    <w:p w:rsidR="007A2214" w:rsidRPr="00601678" w:rsidRDefault="007A2214" w:rsidP="00894B34"/>
    <w:p w:rsidR="00D67728" w:rsidRPr="00601678" w:rsidRDefault="00D67728" w:rsidP="00D67728">
      <w:pPr>
        <w:pStyle w:val="AhnLab-0"/>
      </w:pPr>
      <w:r w:rsidRPr="00601678">
        <w:rPr>
          <w:rFonts w:hint="eastAsia"/>
        </w:rPr>
        <w:t>DB</w:t>
      </w:r>
      <w:r w:rsidR="00872F4D" w:rsidRPr="00601678">
        <w:t>(MySql</w:t>
      </w:r>
      <w:r w:rsidRPr="00601678">
        <w:t>)</w:t>
      </w:r>
    </w:p>
    <w:tbl>
      <w:tblPr>
        <w:tblW w:w="9734" w:type="dxa"/>
        <w:tblInd w:w="10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109"/>
        <w:gridCol w:w="1512"/>
        <w:gridCol w:w="6113"/>
      </w:tblGrid>
      <w:tr w:rsidR="008E361B" w:rsidRPr="00601678" w:rsidTr="00F43BF9">
        <w:trPr>
          <w:trHeight w:val="20"/>
          <w:tblHeader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영역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코드</w:t>
            </w:r>
          </w:p>
        </w:tc>
        <w:tc>
          <w:tcPr>
            <w:tcW w:w="6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우려사항</w:t>
            </w:r>
          </w:p>
        </w:tc>
      </w:tr>
      <w:tr w:rsidR="008E361B" w:rsidRPr="00601678" w:rsidTr="00610B20">
        <w:trPr>
          <w:trHeight w:val="20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계정 및 패스워드 관리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61B" w:rsidRPr="00601678" w:rsidRDefault="00963A89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>
              <w:rPr>
                <w:rFonts w:ascii="맑은 고딕" w:eastAsia="맑은 고딕" w:hAnsi="맑은 고딕" w:cs="Arial" w:hint="eastAsia"/>
                <w:kern w:val="0"/>
              </w:rPr>
              <w:t>TMDMY</w:t>
            </w:r>
            <w:r w:rsidR="008E361B" w:rsidRPr="00601678">
              <w:rPr>
                <w:rFonts w:ascii="맑은 고딕" w:eastAsia="맑은 고딕" w:hAnsi="맑은 고딕" w:cs="Arial" w:hint="eastAsia"/>
                <w:kern w:val="0"/>
              </w:rPr>
              <w:t>-001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8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  <w:sz w:val="16"/>
                <w:szCs w:val="18"/>
              </w:rPr>
              <w:t>불필요한 계정이 존재하여 공격자가 계정의 취약점을 통해 권한 획득이 가능하다.</w:t>
            </w:r>
          </w:p>
        </w:tc>
      </w:tr>
    </w:tbl>
    <w:p w:rsidR="00D67728" w:rsidRPr="00601678" w:rsidRDefault="00D67728" w:rsidP="00894B34"/>
    <w:p w:rsidR="00872F4D" w:rsidRPr="00601678" w:rsidRDefault="00872F4D" w:rsidP="00872F4D">
      <w:pPr>
        <w:pStyle w:val="AhnLab-0"/>
      </w:pPr>
      <w:r w:rsidRPr="00601678">
        <w:rPr>
          <w:rFonts w:hint="eastAsia"/>
        </w:rPr>
        <w:t>Web/Was(Apache)</w:t>
      </w:r>
    </w:p>
    <w:tbl>
      <w:tblPr>
        <w:tblW w:w="9734" w:type="dxa"/>
        <w:tblInd w:w="10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3"/>
        <w:gridCol w:w="1498"/>
        <w:gridCol w:w="6113"/>
      </w:tblGrid>
      <w:tr w:rsidR="008E361B" w:rsidRPr="00601678" w:rsidTr="00610B20">
        <w:trPr>
          <w:trHeight w:val="20"/>
          <w:tblHeader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영역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코드</w:t>
            </w:r>
          </w:p>
        </w:tc>
        <w:tc>
          <w:tcPr>
            <w:tcW w:w="6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우려사항</w:t>
            </w:r>
          </w:p>
        </w:tc>
      </w:tr>
      <w:tr w:rsidR="008E361B" w:rsidRPr="00601678" w:rsidTr="00610B20">
        <w:trPr>
          <w:trHeight w:val="20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서버 보안 설정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61B" w:rsidRPr="00601678" w:rsidRDefault="00963A89" w:rsidP="008E361B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>
              <w:rPr>
                <w:rFonts w:ascii="맑은 고딕" w:eastAsia="맑은 고딕" w:hAnsi="맑은 고딕" w:cs="Arial" w:hint="eastAsia"/>
                <w:kern w:val="0"/>
              </w:rPr>
              <w:t>TMWEA</w:t>
            </w:r>
            <w:r w:rsidR="008E361B" w:rsidRPr="00601678">
              <w:rPr>
                <w:rFonts w:ascii="맑은 고딕" w:eastAsia="맑은 고딕" w:hAnsi="맑은 고딕" w:cs="Arial" w:hint="eastAsia"/>
                <w:kern w:val="0"/>
              </w:rPr>
              <w:t>-001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61B" w:rsidRPr="00601678" w:rsidRDefault="008E361B" w:rsidP="008E361B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8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  <w:sz w:val="16"/>
                <w:szCs w:val="18"/>
              </w:rPr>
              <w:t>불필요한 계정이 존재하여 공격자가 계정의 취약점을 통해 권한을 획득할 수 있다.</w:t>
            </w:r>
          </w:p>
        </w:tc>
      </w:tr>
    </w:tbl>
    <w:p w:rsidR="00872F4D" w:rsidRPr="00601678" w:rsidRDefault="00872F4D" w:rsidP="00894B34"/>
    <w:p w:rsidR="00872F4D" w:rsidRPr="00601678" w:rsidRDefault="00872F4D" w:rsidP="00872F4D">
      <w:pPr>
        <w:pStyle w:val="AhnLab-0"/>
      </w:pPr>
      <w:r w:rsidRPr="00601678">
        <w:rPr>
          <w:rFonts w:hint="eastAsia"/>
        </w:rPr>
        <w:t>Web/Was(</w:t>
      </w:r>
      <w:r w:rsidRPr="00601678">
        <w:t>Tomcat</w:t>
      </w:r>
      <w:r w:rsidRPr="00601678">
        <w:rPr>
          <w:rFonts w:hint="eastAsia"/>
        </w:rPr>
        <w:t>)</w:t>
      </w:r>
    </w:p>
    <w:tbl>
      <w:tblPr>
        <w:tblW w:w="9724" w:type="dxa"/>
        <w:tblInd w:w="10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109"/>
        <w:gridCol w:w="1512"/>
        <w:gridCol w:w="6103"/>
      </w:tblGrid>
      <w:tr w:rsidR="00872F4D" w:rsidRPr="00601678" w:rsidTr="00610B20">
        <w:trPr>
          <w:trHeight w:val="20"/>
          <w:tblHeader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72F4D" w:rsidRPr="00601678" w:rsidRDefault="00872F4D" w:rsidP="00872F4D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영역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72F4D" w:rsidRPr="00601678" w:rsidRDefault="00872F4D" w:rsidP="00872F4D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코드</w:t>
            </w:r>
          </w:p>
        </w:tc>
        <w:tc>
          <w:tcPr>
            <w:tcW w:w="6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72F4D" w:rsidRPr="00601678" w:rsidRDefault="00872F4D" w:rsidP="00872F4D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우려사항</w:t>
            </w:r>
          </w:p>
        </w:tc>
      </w:tr>
      <w:tr w:rsidR="00872F4D" w:rsidRPr="00601678" w:rsidTr="00610B20">
        <w:trPr>
          <w:trHeight w:val="20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F4D" w:rsidRPr="00601678" w:rsidRDefault="00872F4D" w:rsidP="00872F4D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감사 및 로깅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F4D" w:rsidRPr="00601678" w:rsidRDefault="00963A89" w:rsidP="00872F4D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>
              <w:rPr>
                <w:rFonts w:ascii="맑은 고딕" w:eastAsia="맑은 고딕" w:hAnsi="맑은 고딕" w:cs="Arial" w:hint="eastAsia"/>
                <w:kern w:val="0"/>
              </w:rPr>
              <w:t>TMWAT</w:t>
            </w:r>
            <w:r w:rsidR="00872F4D" w:rsidRPr="00601678">
              <w:rPr>
                <w:rFonts w:ascii="맑은 고딕" w:eastAsia="맑은 고딕" w:hAnsi="맑은 고딕" w:cs="Arial" w:hint="eastAsia"/>
                <w:kern w:val="0"/>
              </w:rPr>
              <w:t>-002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F4D" w:rsidRPr="00601678" w:rsidRDefault="00872F4D" w:rsidP="00872F4D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8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  <w:sz w:val="16"/>
                <w:szCs w:val="18"/>
              </w:rPr>
              <w:t>로그 기록 설정이 부적절하여 시스템에 발생하는 합법, 비합법적인 활동들을 추적할 수 없다.</w:t>
            </w:r>
          </w:p>
        </w:tc>
      </w:tr>
      <w:tr w:rsidR="00872F4D" w:rsidRPr="00601678" w:rsidTr="00610B20">
        <w:trPr>
          <w:trHeight w:val="20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F4D" w:rsidRPr="00601678" w:rsidRDefault="00872F4D" w:rsidP="00872F4D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환경설정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F4D" w:rsidRPr="00601678" w:rsidRDefault="00963A89" w:rsidP="00872F4D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>
              <w:rPr>
                <w:rFonts w:ascii="맑은 고딕" w:eastAsia="맑은 고딕" w:hAnsi="맑은 고딕" w:cs="Arial" w:hint="eastAsia"/>
                <w:kern w:val="0"/>
              </w:rPr>
              <w:t>TMWAT</w:t>
            </w:r>
            <w:r w:rsidR="00872F4D" w:rsidRPr="00601678">
              <w:rPr>
                <w:rFonts w:ascii="맑은 고딕" w:eastAsia="맑은 고딕" w:hAnsi="맑은 고딕" w:cs="Arial" w:hint="eastAsia"/>
                <w:kern w:val="0"/>
              </w:rPr>
              <w:t>-003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F4D" w:rsidRPr="00601678" w:rsidRDefault="00872F4D" w:rsidP="00872F4D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8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  <w:sz w:val="16"/>
                <w:szCs w:val="18"/>
              </w:rPr>
              <w:t>원격 SHUTDOWN 포트가 기본포트(8005)으로 설정되어 있어 공격자에 의해 shutdown 될 수 있다.</w:t>
            </w:r>
          </w:p>
        </w:tc>
      </w:tr>
    </w:tbl>
    <w:p w:rsidR="00872F4D" w:rsidRPr="00601678" w:rsidRDefault="00872F4D" w:rsidP="00872F4D">
      <w:pPr>
        <w:pStyle w:val="AhnLab-0"/>
        <w:numPr>
          <w:ilvl w:val="0"/>
          <w:numId w:val="0"/>
        </w:numPr>
        <w:ind w:left="300" w:hanging="300"/>
      </w:pPr>
    </w:p>
    <w:p w:rsidR="00872F4D" w:rsidRPr="00601678" w:rsidRDefault="00872F4D" w:rsidP="00872F4D">
      <w:pPr>
        <w:pStyle w:val="AhnLab-0"/>
      </w:pPr>
      <w:r w:rsidRPr="00601678">
        <w:rPr>
          <w:rFonts w:hint="eastAsia"/>
        </w:rPr>
        <w:t>Web/Was(</w:t>
      </w:r>
      <w:r w:rsidRPr="00601678">
        <w:t>IIS</w:t>
      </w:r>
      <w:r w:rsidRPr="00601678">
        <w:rPr>
          <w:rFonts w:hint="eastAsia"/>
        </w:rPr>
        <w:t>)</w:t>
      </w:r>
    </w:p>
    <w:tbl>
      <w:tblPr>
        <w:tblW w:w="9696" w:type="dxa"/>
        <w:tblInd w:w="10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095"/>
        <w:gridCol w:w="1526"/>
        <w:gridCol w:w="6075"/>
      </w:tblGrid>
      <w:tr w:rsidR="00872F4D" w:rsidRPr="00601678" w:rsidTr="00B271F3">
        <w:trPr>
          <w:trHeight w:val="20"/>
          <w:tblHeader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72F4D" w:rsidRPr="00601678" w:rsidRDefault="00872F4D" w:rsidP="00872F4D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영역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72F4D" w:rsidRPr="00601678" w:rsidRDefault="00872F4D" w:rsidP="00872F4D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코드</w:t>
            </w:r>
          </w:p>
        </w:tc>
        <w:tc>
          <w:tcPr>
            <w:tcW w:w="6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72F4D" w:rsidRPr="00601678" w:rsidRDefault="00872F4D" w:rsidP="00872F4D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우려사항</w:t>
            </w:r>
          </w:p>
        </w:tc>
      </w:tr>
      <w:tr w:rsidR="00872F4D" w:rsidRPr="00601678" w:rsidTr="00610B20">
        <w:trPr>
          <w:trHeight w:val="2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F4D" w:rsidRPr="00601678" w:rsidRDefault="00872F4D" w:rsidP="00872F4D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감사 및 로깅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F4D" w:rsidRPr="00601678" w:rsidRDefault="00963A89" w:rsidP="00872F4D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>
              <w:rPr>
                <w:rFonts w:ascii="맑은 고딕" w:eastAsia="맑은 고딕" w:hAnsi="맑은 고딕" w:cs="Arial" w:hint="eastAsia"/>
                <w:kern w:val="0"/>
              </w:rPr>
              <w:t>TMWAI</w:t>
            </w:r>
            <w:r w:rsidR="00872F4D" w:rsidRPr="00601678">
              <w:rPr>
                <w:rFonts w:ascii="맑은 고딕" w:eastAsia="맑은 고딕" w:hAnsi="맑은 고딕" w:cs="Arial" w:hint="eastAsia"/>
                <w:kern w:val="0"/>
              </w:rPr>
              <w:t>-001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F4D" w:rsidRPr="00601678" w:rsidRDefault="00872F4D" w:rsidP="00872F4D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8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  <w:sz w:val="16"/>
                <w:szCs w:val="18"/>
              </w:rPr>
              <w:t>로그 관리가 부적절하여 발생하는 합법, 비합법적인 활동들을 추적할 수 없다.</w:t>
            </w:r>
          </w:p>
        </w:tc>
      </w:tr>
    </w:tbl>
    <w:p w:rsidR="00872F4D" w:rsidRPr="00601678" w:rsidRDefault="00872F4D" w:rsidP="00872F4D">
      <w:pPr>
        <w:pStyle w:val="AhnLab-0"/>
        <w:numPr>
          <w:ilvl w:val="0"/>
          <w:numId w:val="0"/>
        </w:numPr>
        <w:ind w:left="300" w:hanging="300"/>
      </w:pPr>
    </w:p>
    <w:p w:rsidR="00872F4D" w:rsidRPr="00601678" w:rsidRDefault="00872F4D" w:rsidP="00337AAC">
      <w:pPr>
        <w:pStyle w:val="AhnLab-0"/>
      </w:pPr>
      <w:r w:rsidRPr="00601678">
        <w:rPr>
          <w:rFonts w:hint="eastAsia"/>
        </w:rPr>
        <w:lastRenderedPageBreak/>
        <w:t>네트워크</w:t>
      </w:r>
    </w:p>
    <w:tbl>
      <w:tblPr>
        <w:tblW w:w="9738" w:type="dxa"/>
        <w:tblInd w:w="10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081"/>
        <w:gridCol w:w="1526"/>
        <w:gridCol w:w="6131"/>
      </w:tblGrid>
      <w:tr w:rsidR="00872F4D" w:rsidRPr="00601678" w:rsidTr="00610B20">
        <w:trPr>
          <w:trHeight w:val="20"/>
          <w:tblHeader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72F4D" w:rsidRPr="00601678" w:rsidRDefault="00872F4D" w:rsidP="00872F4D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영역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72F4D" w:rsidRPr="00601678" w:rsidRDefault="00872F4D" w:rsidP="00872F4D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코드</w:t>
            </w:r>
          </w:p>
        </w:tc>
        <w:tc>
          <w:tcPr>
            <w:tcW w:w="6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72F4D" w:rsidRPr="00601678" w:rsidRDefault="00872F4D" w:rsidP="00872F4D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우려사항</w:t>
            </w:r>
          </w:p>
        </w:tc>
      </w:tr>
      <w:tr w:rsidR="00872F4D" w:rsidRPr="00601678" w:rsidTr="00610B20">
        <w:trPr>
          <w:trHeight w:val="2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F4D" w:rsidRPr="00601678" w:rsidRDefault="00872F4D" w:rsidP="00872F4D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계정 관리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F4D" w:rsidRPr="00601678" w:rsidRDefault="00963A89" w:rsidP="00872F4D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>
              <w:rPr>
                <w:rFonts w:ascii="맑은 고딕" w:eastAsia="맑은 고딕" w:hAnsi="맑은 고딕" w:cs="Arial" w:hint="eastAsia"/>
                <w:kern w:val="0"/>
              </w:rPr>
              <w:t>TMNWK</w:t>
            </w:r>
            <w:r w:rsidR="00872F4D" w:rsidRPr="00601678">
              <w:rPr>
                <w:rFonts w:ascii="맑은 고딕" w:eastAsia="맑은 고딕" w:hAnsi="맑은 고딕" w:cs="Arial" w:hint="eastAsia"/>
                <w:kern w:val="0"/>
              </w:rPr>
              <w:t>-001</w:t>
            </w:r>
          </w:p>
        </w:tc>
        <w:tc>
          <w:tcPr>
            <w:tcW w:w="6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F4D" w:rsidRPr="00601678" w:rsidRDefault="00872F4D" w:rsidP="00872F4D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8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  <w:sz w:val="16"/>
                <w:szCs w:val="18"/>
              </w:rPr>
              <w:t>장비 포트 접속 패스워드 설정이 되어있지 않아 비인가된 사용자가 접속할 수 있다.</w:t>
            </w:r>
          </w:p>
        </w:tc>
      </w:tr>
    </w:tbl>
    <w:p w:rsidR="00872F4D" w:rsidRPr="00601678" w:rsidRDefault="00872F4D" w:rsidP="00894B34"/>
    <w:p w:rsidR="009B17AD" w:rsidRPr="00601678" w:rsidRDefault="009B17AD" w:rsidP="009B17AD">
      <w:pPr>
        <w:pStyle w:val="af4"/>
        <w:keepNext/>
        <w:jc w:val="center"/>
      </w:pPr>
      <w:bookmarkStart w:id="48" w:name="_Toc364793275"/>
      <w:r w:rsidRPr="00601678">
        <w:t xml:space="preserve">[표 </w:t>
      </w:r>
      <w:fldSimple w:instr=" STYLEREF 2 \s ">
        <w:r w:rsidR="00A409C6" w:rsidRPr="00601678">
          <w:rPr>
            <w:noProof/>
          </w:rPr>
          <w:t>3</w:t>
        </w:r>
      </w:fldSimple>
      <w:r w:rsidR="005A58CB" w:rsidRPr="00601678">
        <w:noBreakHyphen/>
      </w:r>
      <w:fldSimple w:instr=" SEQ [표 \* ARABIC \s 2 ">
        <w:r w:rsidR="00A409C6" w:rsidRPr="00601678">
          <w:rPr>
            <w:noProof/>
          </w:rPr>
          <w:t>4</w:t>
        </w:r>
      </w:fldSimple>
      <w:r w:rsidRPr="00601678">
        <w:t xml:space="preserve">] </w:t>
      </w:r>
      <w:r w:rsidRPr="00601678">
        <w:rPr>
          <w:rFonts w:hint="eastAsia"/>
        </w:rPr>
        <w:t>법적 우려사항</w:t>
      </w:r>
      <w:bookmarkEnd w:id="48"/>
    </w:p>
    <w:tbl>
      <w:tblPr>
        <w:tblW w:w="9780" w:type="dxa"/>
        <w:tblInd w:w="10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2"/>
        <w:gridCol w:w="1527"/>
        <w:gridCol w:w="6131"/>
      </w:tblGrid>
      <w:tr w:rsidR="009B17AD" w:rsidRPr="00601678" w:rsidTr="00610B20">
        <w:trPr>
          <w:trHeight w:val="2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B17AD" w:rsidRPr="00601678" w:rsidRDefault="009B17AD" w:rsidP="009B17AD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영역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B17AD" w:rsidRPr="00601678" w:rsidRDefault="009B17AD" w:rsidP="009B17AD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코드</w:t>
            </w:r>
          </w:p>
        </w:tc>
        <w:tc>
          <w:tcPr>
            <w:tcW w:w="6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B17AD" w:rsidRPr="00601678" w:rsidRDefault="009B17AD" w:rsidP="009B17AD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우려사항</w:t>
            </w:r>
          </w:p>
        </w:tc>
      </w:tr>
      <w:tr w:rsidR="009B17AD" w:rsidRPr="00601678" w:rsidTr="00610B20">
        <w:trPr>
          <w:trHeight w:val="2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B17AD" w:rsidRPr="00601678" w:rsidRDefault="009B17AD" w:rsidP="009B17AD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법률준수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B17AD" w:rsidRPr="00601678" w:rsidRDefault="00963A89" w:rsidP="009B17AD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>
              <w:rPr>
                <w:rFonts w:ascii="맑은 고딕" w:eastAsia="맑은 고딕" w:hAnsi="맑은 고딕" w:cs="Arial" w:hint="eastAsia"/>
                <w:kern w:val="0"/>
              </w:rPr>
              <w:t>TMCPL</w:t>
            </w:r>
            <w:r w:rsidR="009B17AD" w:rsidRPr="00601678">
              <w:rPr>
                <w:rFonts w:ascii="맑은 고딕" w:eastAsia="맑은 고딕" w:hAnsi="맑은 고딕" w:cs="Arial" w:hint="eastAsia"/>
                <w:kern w:val="0"/>
              </w:rPr>
              <w:t>-001</w:t>
            </w:r>
          </w:p>
        </w:tc>
        <w:tc>
          <w:tcPr>
            <w:tcW w:w="6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B17AD" w:rsidRPr="00601678" w:rsidRDefault="009B17AD" w:rsidP="009B17AD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Arial"/>
                <w:color w:val="000000"/>
                <w:kern w:val="0"/>
                <w:sz w:val="16"/>
              </w:rPr>
            </w:pPr>
            <w:r w:rsidRPr="00601678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</w:rPr>
              <w:t>데이터의 기본 접근통제 및 기록기능 등을 우회할 수 있는 특수 기능이 허가나 기록을 남기지 않고 사용될 수 있다.</w:t>
            </w:r>
          </w:p>
        </w:tc>
      </w:tr>
    </w:tbl>
    <w:p w:rsidR="009B17AD" w:rsidRPr="00601678" w:rsidRDefault="009B17AD" w:rsidP="00894B34"/>
    <w:p w:rsidR="005237CB" w:rsidRPr="00601678" w:rsidRDefault="005237CB" w:rsidP="00BD5B5B">
      <w:pPr>
        <w:pStyle w:val="30"/>
      </w:pPr>
      <w:bookmarkStart w:id="49" w:name="_Toc364793241"/>
      <w:r w:rsidRPr="00601678">
        <w:rPr>
          <w:rFonts w:hint="eastAsia"/>
        </w:rPr>
        <w:t>발생가능성</w:t>
      </w:r>
      <w:r w:rsidRPr="00601678">
        <w:t xml:space="preserve"> </w:t>
      </w:r>
      <w:r w:rsidRPr="00601678">
        <w:rPr>
          <w:rFonts w:hint="eastAsia"/>
        </w:rPr>
        <w:t>평가</w:t>
      </w:r>
      <w:bookmarkEnd w:id="49"/>
    </w:p>
    <w:p w:rsidR="005237CB" w:rsidRPr="00601678" w:rsidRDefault="005237CB" w:rsidP="003715AE">
      <w:pPr>
        <w:pStyle w:val="AhnLab-11"/>
      </w:pPr>
      <w:r w:rsidRPr="00601678">
        <w:rPr>
          <w:rFonts w:hint="eastAsia"/>
        </w:rPr>
        <w:t>우려사항의</w:t>
      </w:r>
      <w:r w:rsidRPr="00601678">
        <w:t xml:space="preserve"> </w:t>
      </w:r>
      <w:r w:rsidRPr="00601678">
        <w:rPr>
          <w:rFonts w:hint="eastAsia"/>
        </w:rPr>
        <w:t>발생</w:t>
      </w:r>
      <w:r w:rsidRPr="00601678">
        <w:t xml:space="preserve"> </w:t>
      </w:r>
      <w:r w:rsidRPr="00601678">
        <w:rPr>
          <w:rFonts w:hint="eastAsia"/>
        </w:rPr>
        <w:t>빈도를</w:t>
      </w:r>
      <w:r w:rsidRPr="00601678">
        <w:t xml:space="preserve"> </w:t>
      </w:r>
      <w:r w:rsidRPr="00601678">
        <w:rPr>
          <w:rFonts w:hint="eastAsia"/>
        </w:rPr>
        <w:t>조사하여</w:t>
      </w:r>
      <w:r w:rsidRPr="00601678">
        <w:t xml:space="preserve"> </w:t>
      </w:r>
      <w:r w:rsidRPr="00601678">
        <w:rPr>
          <w:rFonts w:hint="eastAsia"/>
        </w:rPr>
        <w:t>우려사항이</w:t>
      </w:r>
      <w:r w:rsidRPr="00601678">
        <w:t xml:space="preserve"> </w:t>
      </w:r>
      <w:r w:rsidRPr="00601678">
        <w:rPr>
          <w:rFonts w:hint="eastAsia"/>
        </w:rPr>
        <w:t>발생할</w:t>
      </w:r>
      <w:r w:rsidRPr="00601678">
        <w:t xml:space="preserve"> </w:t>
      </w:r>
      <w:r w:rsidRPr="00601678">
        <w:rPr>
          <w:rFonts w:hint="eastAsia"/>
        </w:rPr>
        <w:t>수</w:t>
      </w:r>
      <w:r w:rsidRPr="00601678">
        <w:t xml:space="preserve"> </w:t>
      </w:r>
      <w:r w:rsidRPr="00601678">
        <w:rPr>
          <w:rFonts w:hint="eastAsia"/>
        </w:rPr>
        <w:t>있는</w:t>
      </w:r>
      <w:r w:rsidRPr="00601678">
        <w:t xml:space="preserve"> </w:t>
      </w:r>
      <w:r w:rsidRPr="00601678">
        <w:rPr>
          <w:rFonts w:hint="eastAsia"/>
        </w:rPr>
        <w:t>가능성을</w:t>
      </w:r>
      <w:r w:rsidRPr="00601678">
        <w:t xml:space="preserve"> </w:t>
      </w:r>
      <w:r w:rsidRPr="00601678">
        <w:rPr>
          <w:rFonts w:hint="eastAsia"/>
        </w:rPr>
        <w:t>파악하였다</w:t>
      </w:r>
      <w:r w:rsidRPr="00601678">
        <w:t xml:space="preserve">. </w:t>
      </w:r>
      <w:r w:rsidRPr="00601678">
        <w:rPr>
          <w:rFonts w:hint="eastAsia"/>
        </w:rPr>
        <w:t>우려사항의</w:t>
      </w:r>
      <w:r w:rsidRPr="00601678">
        <w:t xml:space="preserve"> </w:t>
      </w:r>
      <w:r w:rsidRPr="00601678">
        <w:rPr>
          <w:rFonts w:hint="eastAsia"/>
        </w:rPr>
        <w:t>발생</w:t>
      </w:r>
      <w:r w:rsidRPr="00601678">
        <w:t xml:space="preserve"> </w:t>
      </w:r>
      <w:r w:rsidRPr="00601678">
        <w:rPr>
          <w:rFonts w:hint="eastAsia"/>
        </w:rPr>
        <w:t>주기를</w:t>
      </w:r>
      <w:r w:rsidRPr="00601678">
        <w:t xml:space="preserve"> 1 </w:t>
      </w:r>
      <w:r w:rsidRPr="00601678">
        <w:rPr>
          <w:rFonts w:hint="eastAsia"/>
        </w:rPr>
        <w:t>년을</w:t>
      </w:r>
      <w:r w:rsidRPr="00601678">
        <w:t xml:space="preserve"> </w:t>
      </w:r>
      <w:r w:rsidRPr="00601678">
        <w:rPr>
          <w:rFonts w:hint="eastAsia"/>
        </w:rPr>
        <w:t>기준으로</w:t>
      </w:r>
      <w:r w:rsidRPr="00601678">
        <w:t xml:space="preserve"> </w:t>
      </w:r>
      <w:r w:rsidRPr="00601678">
        <w:rPr>
          <w:rFonts w:hint="eastAsia"/>
        </w:rPr>
        <w:t>표현할</w:t>
      </w:r>
      <w:r w:rsidRPr="00601678">
        <w:t xml:space="preserve"> </w:t>
      </w:r>
      <w:r w:rsidRPr="00601678">
        <w:rPr>
          <w:rFonts w:hint="eastAsia"/>
        </w:rPr>
        <w:t>경우</w:t>
      </w:r>
      <w:r w:rsidRPr="00601678">
        <w:t xml:space="preserve"> </w:t>
      </w:r>
      <w:r w:rsidRPr="00601678">
        <w:rPr>
          <w:rFonts w:hint="eastAsia"/>
        </w:rPr>
        <w:t>연간손실</w:t>
      </w:r>
      <w:r w:rsidRPr="00601678">
        <w:t xml:space="preserve"> </w:t>
      </w:r>
      <w:r w:rsidRPr="00601678">
        <w:rPr>
          <w:rFonts w:hint="eastAsia"/>
        </w:rPr>
        <w:t>예측이</w:t>
      </w:r>
      <w:r w:rsidRPr="00601678">
        <w:t xml:space="preserve"> </w:t>
      </w:r>
      <w:r w:rsidRPr="00601678">
        <w:rPr>
          <w:rFonts w:hint="eastAsia"/>
        </w:rPr>
        <w:t>용이하다</w:t>
      </w:r>
      <w:r w:rsidRPr="00601678">
        <w:t xml:space="preserve">. </w:t>
      </w:r>
      <w:r w:rsidRPr="00601678">
        <w:rPr>
          <w:rFonts w:hint="eastAsia"/>
        </w:rPr>
        <w:t>그러나</w:t>
      </w:r>
      <w:r w:rsidRPr="00601678">
        <w:t xml:space="preserve"> </w:t>
      </w:r>
      <w:r w:rsidRPr="00601678">
        <w:rPr>
          <w:rFonts w:hint="eastAsia"/>
        </w:rPr>
        <w:t>어떤</w:t>
      </w:r>
      <w:r w:rsidRPr="00601678">
        <w:t xml:space="preserve"> </w:t>
      </w:r>
      <w:r w:rsidRPr="00601678">
        <w:rPr>
          <w:rFonts w:hint="eastAsia"/>
        </w:rPr>
        <w:t>우려사항은</w:t>
      </w:r>
      <w:r w:rsidRPr="00601678">
        <w:t xml:space="preserve"> </w:t>
      </w:r>
      <w:r w:rsidRPr="00601678">
        <w:rPr>
          <w:rFonts w:hint="eastAsia"/>
        </w:rPr>
        <w:t>하루에도</w:t>
      </w:r>
      <w:r w:rsidRPr="00601678">
        <w:t xml:space="preserve"> </w:t>
      </w:r>
      <w:r w:rsidRPr="00601678">
        <w:rPr>
          <w:rFonts w:hint="eastAsia"/>
        </w:rPr>
        <w:t>여러</w:t>
      </w:r>
      <w:r w:rsidRPr="00601678">
        <w:t xml:space="preserve"> </w:t>
      </w:r>
      <w:r w:rsidRPr="00601678">
        <w:rPr>
          <w:rFonts w:hint="eastAsia"/>
        </w:rPr>
        <w:t>번</w:t>
      </w:r>
      <w:r w:rsidRPr="00601678">
        <w:t xml:space="preserve"> </w:t>
      </w:r>
      <w:r w:rsidRPr="00601678">
        <w:rPr>
          <w:rFonts w:hint="eastAsia"/>
        </w:rPr>
        <w:t>발생할</w:t>
      </w:r>
      <w:r w:rsidR="001634BB" w:rsidRPr="00601678">
        <w:t xml:space="preserve"> </w:t>
      </w:r>
      <w:r w:rsidR="001634BB" w:rsidRPr="00601678">
        <w:rPr>
          <w:rFonts w:hint="eastAsia"/>
        </w:rPr>
        <w:t>수 있고,</w:t>
      </w:r>
      <w:r w:rsidRPr="00601678">
        <w:t xml:space="preserve"> </w:t>
      </w:r>
      <w:r w:rsidRPr="00601678">
        <w:rPr>
          <w:rFonts w:hint="eastAsia"/>
        </w:rPr>
        <w:t>어떤</w:t>
      </w:r>
      <w:r w:rsidRPr="00601678">
        <w:t xml:space="preserve"> </w:t>
      </w:r>
      <w:r w:rsidRPr="00601678">
        <w:rPr>
          <w:rFonts w:hint="eastAsia"/>
        </w:rPr>
        <w:t>우려사항은</w:t>
      </w:r>
      <w:r w:rsidRPr="00601678">
        <w:t xml:space="preserve"> </w:t>
      </w:r>
      <w:r w:rsidRPr="00601678">
        <w:rPr>
          <w:rFonts w:hint="eastAsia"/>
        </w:rPr>
        <w:t>수년간에</w:t>
      </w:r>
      <w:r w:rsidRPr="00601678">
        <w:t xml:space="preserve"> </w:t>
      </w:r>
      <w:r w:rsidRPr="00601678">
        <w:rPr>
          <w:rFonts w:hint="eastAsia"/>
        </w:rPr>
        <w:t>걸쳐</w:t>
      </w:r>
      <w:r w:rsidRPr="00601678">
        <w:t xml:space="preserve"> </w:t>
      </w:r>
      <w:r w:rsidRPr="00601678">
        <w:rPr>
          <w:rFonts w:hint="eastAsia"/>
        </w:rPr>
        <w:t>전혀</w:t>
      </w:r>
      <w:r w:rsidRPr="00601678">
        <w:t xml:space="preserve"> </w:t>
      </w:r>
      <w:r w:rsidRPr="00601678">
        <w:rPr>
          <w:rFonts w:hint="eastAsia"/>
        </w:rPr>
        <w:t>발생하지</w:t>
      </w:r>
      <w:r w:rsidRPr="00601678">
        <w:t xml:space="preserve"> </w:t>
      </w:r>
      <w:r w:rsidRPr="00601678">
        <w:rPr>
          <w:rFonts w:hint="eastAsia"/>
        </w:rPr>
        <w:t>않을</w:t>
      </w:r>
      <w:r w:rsidRPr="00601678">
        <w:t xml:space="preserve"> </w:t>
      </w:r>
      <w:r w:rsidRPr="00601678">
        <w:rPr>
          <w:rFonts w:hint="eastAsia"/>
        </w:rPr>
        <w:t>수도</w:t>
      </w:r>
      <w:r w:rsidRPr="00601678">
        <w:t xml:space="preserve"> </w:t>
      </w:r>
      <w:r w:rsidRPr="00601678">
        <w:rPr>
          <w:rFonts w:hint="eastAsia"/>
        </w:rPr>
        <w:t>있다</w:t>
      </w:r>
      <w:r w:rsidRPr="00601678">
        <w:t xml:space="preserve">. </w:t>
      </w:r>
      <w:r w:rsidRPr="00601678">
        <w:rPr>
          <w:rFonts w:hint="eastAsia"/>
        </w:rPr>
        <w:t>즉</w:t>
      </w:r>
      <w:r w:rsidRPr="00601678">
        <w:t xml:space="preserve">, </w:t>
      </w:r>
      <w:r w:rsidRPr="00601678">
        <w:rPr>
          <w:rFonts w:hint="eastAsia"/>
        </w:rPr>
        <w:t>발생</w:t>
      </w:r>
      <w:r w:rsidRPr="00601678">
        <w:t xml:space="preserve"> </w:t>
      </w:r>
      <w:r w:rsidRPr="00601678">
        <w:rPr>
          <w:rFonts w:hint="eastAsia"/>
        </w:rPr>
        <w:t>빈도</w:t>
      </w:r>
      <w:r w:rsidRPr="00601678">
        <w:t xml:space="preserve"> </w:t>
      </w:r>
      <w:r w:rsidRPr="00601678">
        <w:rPr>
          <w:rFonts w:hint="eastAsia"/>
        </w:rPr>
        <w:t>추정에</w:t>
      </w:r>
      <w:r w:rsidRPr="00601678">
        <w:t xml:space="preserve"> </w:t>
      </w:r>
      <w:r w:rsidRPr="00601678">
        <w:rPr>
          <w:rFonts w:hint="eastAsia"/>
        </w:rPr>
        <w:t>과거의</w:t>
      </w:r>
      <w:r w:rsidRPr="00601678">
        <w:t xml:space="preserve"> </w:t>
      </w:r>
      <w:r w:rsidRPr="00601678">
        <w:rPr>
          <w:rFonts w:hint="eastAsia"/>
        </w:rPr>
        <w:t>통계와</w:t>
      </w:r>
      <w:r w:rsidRPr="00601678">
        <w:t xml:space="preserve"> </w:t>
      </w:r>
      <w:r w:rsidRPr="00601678">
        <w:rPr>
          <w:rFonts w:hint="eastAsia"/>
        </w:rPr>
        <w:t>경험이</w:t>
      </w:r>
      <w:r w:rsidRPr="00601678">
        <w:t xml:space="preserve"> </w:t>
      </w:r>
      <w:r w:rsidRPr="00601678">
        <w:rPr>
          <w:rFonts w:hint="eastAsia"/>
        </w:rPr>
        <w:t>가장</w:t>
      </w:r>
      <w:r w:rsidRPr="00601678">
        <w:t xml:space="preserve"> </w:t>
      </w:r>
      <w:r w:rsidRPr="00601678">
        <w:rPr>
          <w:rFonts w:hint="eastAsia"/>
        </w:rPr>
        <w:t>신뢰할</w:t>
      </w:r>
      <w:r w:rsidRPr="00601678">
        <w:t xml:space="preserve"> </w:t>
      </w:r>
      <w:r w:rsidRPr="00601678">
        <w:rPr>
          <w:rFonts w:hint="eastAsia"/>
        </w:rPr>
        <w:t>수</w:t>
      </w:r>
      <w:r w:rsidRPr="00601678">
        <w:t xml:space="preserve"> </w:t>
      </w:r>
      <w:r w:rsidRPr="00601678">
        <w:rPr>
          <w:rFonts w:hint="eastAsia"/>
        </w:rPr>
        <w:t>있는</w:t>
      </w:r>
      <w:r w:rsidRPr="00601678">
        <w:t xml:space="preserve"> </w:t>
      </w:r>
      <w:r w:rsidRPr="00601678">
        <w:rPr>
          <w:rFonts w:hint="eastAsia"/>
        </w:rPr>
        <w:t>근거가</w:t>
      </w:r>
      <w:r w:rsidRPr="00601678">
        <w:t xml:space="preserve"> </w:t>
      </w:r>
      <w:r w:rsidRPr="00601678">
        <w:rPr>
          <w:rFonts w:hint="eastAsia"/>
        </w:rPr>
        <w:t>되지만</w:t>
      </w:r>
      <w:r w:rsidRPr="00601678">
        <w:t xml:space="preserve"> </w:t>
      </w:r>
      <w:r w:rsidRPr="00601678">
        <w:rPr>
          <w:rFonts w:hint="eastAsia"/>
        </w:rPr>
        <w:t>실제</w:t>
      </w:r>
      <w:r w:rsidRPr="00601678">
        <w:t xml:space="preserve"> </w:t>
      </w:r>
      <w:r w:rsidRPr="00601678">
        <w:rPr>
          <w:rFonts w:hint="eastAsia"/>
        </w:rPr>
        <w:t>정확한</w:t>
      </w:r>
      <w:r w:rsidRPr="00601678">
        <w:t xml:space="preserve"> </w:t>
      </w:r>
      <w:r w:rsidRPr="00601678">
        <w:rPr>
          <w:rFonts w:hint="eastAsia"/>
        </w:rPr>
        <w:t>빈도를</w:t>
      </w:r>
      <w:r w:rsidRPr="00601678">
        <w:t xml:space="preserve"> </w:t>
      </w:r>
      <w:r w:rsidRPr="00601678">
        <w:rPr>
          <w:rFonts w:hint="eastAsia"/>
        </w:rPr>
        <w:t>파악하는</w:t>
      </w:r>
      <w:r w:rsidRPr="00601678">
        <w:t xml:space="preserve"> </w:t>
      </w:r>
      <w:r w:rsidRPr="00601678">
        <w:rPr>
          <w:rFonts w:hint="eastAsia"/>
        </w:rPr>
        <w:t>것이</w:t>
      </w:r>
      <w:r w:rsidRPr="00601678">
        <w:t xml:space="preserve"> </w:t>
      </w:r>
      <w:r w:rsidRPr="00601678">
        <w:rPr>
          <w:rFonts w:hint="eastAsia"/>
        </w:rPr>
        <w:t>쉽지</w:t>
      </w:r>
      <w:r w:rsidRPr="00601678">
        <w:t xml:space="preserve"> </w:t>
      </w:r>
      <w:r w:rsidRPr="00601678">
        <w:rPr>
          <w:rFonts w:hint="eastAsia"/>
        </w:rPr>
        <w:t>않은</w:t>
      </w:r>
      <w:r w:rsidRPr="00601678">
        <w:t xml:space="preserve"> </w:t>
      </w:r>
      <w:r w:rsidRPr="00601678">
        <w:rPr>
          <w:rFonts w:hint="eastAsia"/>
        </w:rPr>
        <w:t>작업이므로</w:t>
      </w:r>
      <w:r w:rsidRPr="00601678">
        <w:t xml:space="preserve">, </w:t>
      </w:r>
      <w:r w:rsidRPr="00601678">
        <w:rPr>
          <w:rFonts w:hint="eastAsia"/>
        </w:rPr>
        <w:t>조직</w:t>
      </w:r>
      <w:r w:rsidRPr="00601678">
        <w:t xml:space="preserve"> </w:t>
      </w:r>
      <w:r w:rsidRPr="00601678">
        <w:rPr>
          <w:rFonts w:hint="eastAsia"/>
        </w:rPr>
        <w:t>내의</w:t>
      </w:r>
      <w:r w:rsidRPr="00601678">
        <w:t xml:space="preserve"> </w:t>
      </w:r>
      <w:r w:rsidRPr="00601678">
        <w:rPr>
          <w:rFonts w:hint="eastAsia"/>
        </w:rPr>
        <w:t>과거</w:t>
      </w:r>
      <w:r w:rsidRPr="00601678">
        <w:t xml:space="preserve"> </w:t>
      </w:r>
      <w:r w:rsidRPr="00601678">
        <w:rPr>
          <w:rFonts w:hint="eastAsia"/>
        </w:rPr>
        <w:t>유관</w:t>
      </w:r>
      <w:r w:rsidRPr="00601678">
        <w:t xml:space="preserve"> </w:t>
      </w:r>
      <w:r w:rsidRPr="00601678">
        <w:rPr>
          <w:rFonts w:hint="eastAsia"/>
        </w:rPr>
        <w:t>자료</w:t>
      </w:r>
      <w:r w:rsidRPr="00601678">
        <w:t xml:space="preserve"> </w:t>
      </w:r>
      <w:r w:rsidRPr="00601678">
        <w:rPr>
          <w:rFonts w:hint="eastAsia"/>
        </w:rPr>
        <w:t>혹은</w:t>
      </w:r>
      <w:r w:rsidRPr="00601678">
        <w:t xml:space="preserve"> </w:t>
      </w:r>
      <w:r w:rsidRPr="00601678">
        <w:rPr>
          <w:rFonts w:hint="eastAsia"/>
        </w:rPr>
        <w:t>담당자들의</w:t>
      </w:r>
      <w:r w:rsidRPr="00601678">
        <w:t xml:space="preserve"> </w:t>
      </w:r>
      <w:r w:rsidRPr="00601678">
        <w:rPr>
          <w:rFonts w:hint="eastAsia"/>
        </w:rPr>
        <w:t>소견에</w:t>
      </w:r>
      <w:r w:rsidRPr="00601678">
        <w:t xml:space="preserve"> </w:t>
      </w:r>
      <w:r w:rsidRPr="00601678">
        <w:rPr>
          <w:rFonts w:hint="eastAsia"/>
        </w:rPr>
        <w:t>따라</w:t>
      </w:r>
      <w:r w:rsidRPr="00601678">
        <w:t xml:space="preserve"> </w:t>
      </w:r>
      <w:r w:rsidRPr="00601678">
        <w:rPr>
          <w:rFonts w:hint="eastAsia"/>
        </w:rPr>
        <w:t>평균적인</w:t>
      </w:r>
      <w:r w:rsidRPr="00601678">
        <w:t xml:space="preserve"> </w:t>
      </w:r>
      <w:r w:rsidRPr="00601678">
        <w:rPr>
          <w:rFonts w:hint="eastAsia"/>
        </w:rPr>
        <w:t>우려사항</w:t>
      </w:r>
      <w:r w:rsidRPr="00601678">
        <w:t xml:space="preserve"> </w:t>
      </w:r>
      <w:r w:rsidRPr="00601678">
        <w:rPr>
          <w:rFonts w:hint="eastAsia"/>
        </w:rPr>
        <w:t>발생가능성을</w:t>
      </w:r>
      <w:r w:rsidRPr="00601678">
        <w:t xml:space="preserve"> </w:t>
      </w:r>
      <w:r w:rsidRPr="00601678">
        <w:rPr>
          <w:rFonts w:hint="eastAsia"/>
        </w:rPr>
        <w:t>조사하여</w:t>
      </w:r>
      <w:r w:rsidRPr="00601678">
        <w:t xml:space="preserve"> </w:t>
      </w:r>
      <w:r w:rsidRPr="00601678">
        <w:rPr>
          <w:rFonts w:hint="eastAsia"/>
        </w:rPr>
        <w:t>반영하였다</w:t>
      </w:r>
      <w:r w:rsidRPr="00601678">
        <w:t>.</w:t>
      </w:r>
    </w:p>
    <w:p w:rsidR="005237CB" w:rsidRPr="00601678" w:rsidRDefault="005237CB" w:rsidP="003715AE">
      <w:pPr>
        <w:pStyle w:val="AhnLab-11"/>
      </w:pPr>
      <w:r w:rsidRPr="00601678">
        <w:rPr>
          <w:rFonts w:hint="eastAsia"/>
        </w:rPr>
        <w:t>우려사항</w:t>
      </w:r>
      <w:r w:rsidRPr="00601678">
        <w:t xml:space="preserve"> </w:t>
      </w:r>
      <w:r w:rsidRPr="00601678">
        <w:rPr>
          <w:rFonts w:hint="eastAsia"/>
        </w:rPr>
        <w:t>발생가능성은</w:t>
      </w:r>
      <w:r w:rsidRPr="00601678">
        <w:t xml:space="preserve"> </w:t>
      </w:r>
      <w:r w:rsidRPr="00601678">
        <w:rPr>
          <w:rFonts w:hint="eastAsia"/>
        </w:rPr>
        <w:t>다음의</w:t>
      </w:r>
      <w:r w:rsidRPr="00601678">
        <w:t xml:space="preserve"> </w:t>
      </w:r>
      <w:r w:rsidRPr="00601678">
        <w:rPr>
          <w:rFonts w:hint="eastAsia"/>
        </w:rPr>
        <w:t>기준에</w:t>
      </w:r>
      <w:r w:rsidRPr="00601678">
        <w:t xml:space="preserve"> </w:t>
      </w:r>
      <w:r w:rsidRPr="00601678">
        <w:rPr>
          <w:rFonts w:hint="eastAsia"/>
        </w:rPr>
        <w:t>따라</w:t>
      </w:r>
      <w:r w:rsidRPr="00601678">
        <w:t xml:space="preserve"> </w:t>
      </w:r>
      <w:r w:rsidRPr="00601678">
        <w:rPr>
          <w:rFonts w:hint="eastAsia"/>
        </w:rPr>
        <w:t>분류하여</w:t>
      </w:r>
      <w:r w:rsidRPr="00601678">
        <w:t xml:space="preserve"> </w:t>
      </w:r>
      <w:r w:rsidRPr="00601678">
        <w:rPr>
          <w:rFonts w:hint="eastAsia"/>
        </w:rPr>
        <w:t>등급을</w:t>
      </w:r>
      <w:r w:rsidRPr="00601678">
        <w:t xml:space="preserve"> </w:t>
      </w:r>
      <w:r w:rsidRPr="00601678">
        <w:rPr>
          <w:rFonts w:hint="eastAsia"/>
        </w:rPr>
        <w:t>결정하였다</w:t>
      </w:r>
      <w:r w:rsidRPr="00601678">
        <w:t>.</w:t>
      </w:r>
    </w:p>
    <w:p w:rsidR="00165B02" w:rsidRPr="00601678" w:rsidRDefault="00165B02" w:rsidP="00165B02">
      <w:pPr>
        <w:pStyle w:val="af4"/>
        <w:keepNext/>
        <w:jc w:val="center"/>
      </w:pPr>
      <w:bookmarkStart w:id="50" w:name="_Toc364793276"/>
      <w:r w:rsidRPr="00601678">
        <w:t xml:space="preserve">[표 </w:t>
      </w:r>
      <w:fldSimple w:instr=" STYLEREF 2 \s ">
        <w:r w:rsidR="00A409C6" w:rsidRPr="00601678">
          <w:rPr>
            <w:noProof/>
          </w:rPr>
          <w:t>3</w:t>
        </w:r>
      </w:fldSimple>
      <w:r w:rsidR="005A58CB" w:rsidRPr="00601678">
        <w:noBreakHyphen/>
      </w:r>
      <w:fldSimple w:instr=" SEQ [표 \* ARABIC \s 2 ">
        <w:r w:rsidR="00A409C6" w:rsidRPr="00601678">
          <w:rPr>
            <w:noProof/>
          </w:rPr>
          <w:t>5</w:t>
        </w:r>
      </w:fldSimple>
      <w:r w:rsidRPr="00601678">
        <w:t xml:space="preserve">] </w:t>
      </w:r>
      <w:r w:rsidRPr="00601678">
        <w:rPr>
          <w:rFonts w:hint="eastAsia"/>
        </w:rPr>
        <w:t>발생가능성 평가기준</w:t>
      </w:r>
      <w:bookmarkEnd w:id="50"/>
    </w:p>
    <w:tbl>
      <w:tblPr>
        <w:tblOverlap w:val="never"/>
        <w:tblW w:w="907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260"/>
        <w:gridCol w:w="640"/>
        <w:gridCol w:w="2835"/>
        <w:gridCol w:w="4337"/>
      </w:tblGrid>
      <w:tr w:rsidR="009A5AB0" w:rsidRPr="00601678" w:rsidTr="00B271F3">
        <w:trPr>
          <w:trHeight w:val="510"/>
          <w:tblHeader/>
          <w:jc w:val="center"/>
        </w:trPr>
        <w:tc>
          <w:tcPr>
            <w:tcW w:w="12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:rsidR="009A5AB0" w:rsidRPr="00601678" w:rsidRDefault="009A5AB0" w:rsidP="00B271F3">
            <w:pPr>
              <w:spacing w:line="240" w:lineRule="exact"/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등급</w:t>
            </w:r>
          </w:p>
        </w:tc>
        <w:tc>
          <w:tcPr>
            <w:tcW w:w="64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:rsidR="009A5AB0" w:rsidRPr="00601678" w:rsidRDefault="009A5AB0" w:rsidP="00B271F3">
            <w:pPr>
              <w:spacing w:line="240" w:lineRule="exact"/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점수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:rsidR="009A5AB0" w:rsidRPr="00601678" w:rsidRDefault="009A5AB0" w:rsidP="00B271F3">
            <w:pPr>
              <w:spacing w:line="240" w:lineRule="exact"/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발생</w:t>
            </w:r>
            <w:r w:rsidRPr="00601678">
              <w:rPr>
                <w:b/>
              </w:rPr>
              <w:t xml:space="preserve"> </w:t>
            </w:r>
            <w:r w:rsidRPr="00601678">
              <w:rPr>
                <w:rFonts w:hint="eastAsia"/>
                <w:b/>
              </w:rPr>
              <w:t>가능성</w:t>
            </w:r>
          </w:p>
        </w:tc>
        <w:tc>
          <w:tcPr>
            <w:tcW w:w="4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8D8D8"/>
            <w:vAlign w:val="center"/>
          </w:tcPr>
          <w:p w:rsidR="009A5AB0" w:rsidRPr="00601678" w:rsidRDefault="009A5AB0" w:rsidP="00B271F3">
            <w:pPr>
              <w:spacing w:line="240" w:lineRule="exact"/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과거</w:t>
            </w:r>
            <w:r w:rsidRPr="00601678">
              <w:rPr>
                <w:b/>
              </w:rPr>
              <w:t xml:space="preserve"> </w:t>
            </w:r>
            <w:r w:rsidRPr="00601678">
              <w:rPr>
                <w:rFonts w:hint="eastAsia"/>
                <w:b/>
              </w:rPr>
              <w:t>발생을</w:t>
            </w:r>
            <w:r w:rsidRPr="00601678">
              <w:rPr>
                <w:b/>
              </w:rPr>
              <w:t xml:space="preserve"> </w:t>
            </w:r>
            <w:r w:rsidRPr="00601678">
              <w:rPr>
                <w:rFonts w:hint="eastAsia"/>
                <w:b/>
              </w:rPr>
              <w:t>참조하는</w:t>
            </w:r>
            <w:r w:rsidRPr="00601678">
              <w:rPr>
                <w:b/>
              </w:rPr>
              <w:t xml:space="preserve"> </w:t>
            </w:r>
            <w:r w:rsidRPr="00601678">
              <w:rPr>
                <w:rFonts w:hint="eastAsia"/>
                <w:b/>
              </w:rPr>
              <w:t>경우</w:t>
            </w:r>
          </w:p>
        </w:tc>
      </w:tr>
      <w:tr w:rsidR="005237CB" w:rsidRPr="00601678" w:rsidTr="00B271F3">
        <w:trPr>
          <w:trHeight w:val="510"/>
          <w:jc w:val="center"/>
        </w:trPr>
        <w:tc>
          <w:tcPr>
            <w:tcW w:w="12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237CB" w:rsidRPr="00601678" w:rsidRDefault="005237CB" w:rsidP="00B271F3">
            <w:pPr>
              <w:spacing w:line="240" w:lineRule="exact"/>
              <w:jc w:val="center"/>
            </w:pPr>
            <w:r w:rsidRPr="00601678">
              <w:t>VH</w:t>
            </w:r>
          </w:p>
          <w:p w:rsidR="005237CB" w:rsidRPr="00601678" w:rsidRDefault="005237CB" w:rsidP="00B271F3">
            <w:pPr>
              <w:spacing w:line="240" w:lineRule="exact"/>
              <w:jc w:val="center"/>
            </w:pPr>
            <w:r w:rsidRPr="00601678">
              <w:t>(Very High)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237CB" w:rsidRPr="00601678" w:rsidRDefault="005237CB" w:rsidP="00B271F3">
            <w:pPr>
              <w:spacing w:line="240" w:lineRule="exact"/>
              <w:jc w:val="center"/>
            </w:pPr>
            <w:r w:rsidRPr="00601678">
              <w:t>5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237CB" w:rsidRPr="00601678" w:rsidRDefault="005237CB" w:rsidP="00B271F3">
            <w:pPr>
              <w:spacing w:line="240" w:lineRule="exact"/>
            </w:pPr>
            <w:r w:rsidRPr="00601678">
              <w:rPr>
                <w:rFonts w:hint="eastAsia"/>
              </w:rPr>
              <w:t>가능성이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매우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높음</w:t>
            </w:r>
            <w:r w:rsidRPr="00601678">
              <w:t xml:space="preserve">(80% </w:t>
            </w:r>
            <w:r w:rsidRPr="00601678">
              <w:rPr>
                <w:rFonts w:hint="eastAsia"/>
              </w:rPr>
              <w:t>이상의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확률</w:t>
            </w:r>
            <w:r w:rsidRPr="00601678">
              <w:t>)</w:t>
            </w:r>
          </w:p>
        </w:tc>
        <w:tc>
          <w:tcPr>
            <w:tcW w:w="4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5237CB" w:rsidRPr="00601678" w:rsidRDefault="005237CB" w:rsidP="00B271F3">
            <w:pPr>
              <w:spacing w:line="240" w:lineRule="exact"/>
            </w:pPr>
            <w:r w:rsidRPr="00601678">
              <w:rPr>
                <w:rFonts w:hint="eastAsia"/>
              </w:rPr>
              <w:t>평균적으로</w:t>
            </w:r>
            <w:r w:rsidRPr="00601678">
              <w:t xml:space="preserve"> 1</w:t>
            </w:r>
            <w:r w:rsidRPr="00601678">
              <w:rPr>
                <w:rFonts w:hint="eastAsia"/>
              </w:rPr>
              <w:t>개월에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한번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혹은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그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이상의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빈도로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이벤트가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발생함</w:t>
            </w:r>
          </w:p>
        </w:tc>
      </w:tr>
      <w:tr w:rsidR="005237CB" w:rsidRPr="00601678" w:rsidTr="00B271F3">
        <w:trPr>
          <w:trHeight w:val="510"/>
          <w:jc w:val="center"/>
        </w:trPr>
        <w:tc>
          <w:tcPr>
            <w:tcW w:w="12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237CB" w:rsidRPr="00601678" w:rsidRDefault="005237CB" w:rsidP="00B271F3">
            <w:pPr>
              <w:spacing w:line="240" w:lineRule="exact"/>
              <w:jc w:val="center"/>
            </w:pPr>
            <w:r w:rsidRPr="00601678">
              <w:t>H</w:t>
            </w:r>
          </w:p>
          <w:p w:rsidR="005237CB" w:rsidRPr="00601678" w:rsidRDefault="005237CB" w:rsidP="00B271F3">
            <w:pPr>
              <w:spacing w:line="240" w:lineRule="exact"/>
              <w:jc w:val="center"/>
            </w:pPr>
            <w:r w:rsidRPr="00601678">
              <w:t>(High)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237CB" w:rsidRPr="00601678" w:rsidRDefault="005237CB" w:rsidP="00B271F3">
            <w:pPr>
              <w:spacing w:line="240" w:lineRule="exact"/>
              <w:jc w:val="center"/>
            </w:pPr>
            <w:r w:rsidRPr="00601678">
              <w:t>4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237CB" w:rsidRPr="00601678" w:rsidRDefault="005237CB" w:rsidP="00B271F3">
            <w:pPr>
              <w:spacing w:line="240" w:lineRule="exact"/>
            </w:pPr>
            <w:r w:rsidRPr="00601678">
              <w:rPr>
                <w:rFonts w:hint="eastAsia"/>
              </w:rPr>
              <w:t>가능성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높음</w:t>
            </w:r>
            <w:r w:rsidRPr="00601678">
              <w:t xml:space="preserve">(60% </w:t>
            </w:r>
            <w:r w:rsidRPr="00601678">
              <w:rPr>
                <w:rFonts w:hint="eastAsia"/>
              </w:rPr>
              <w:t>이상의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확률</w:t>
            </w:r>
            <w:r w:rsidRPr="00601678">
              <w:t>)</w:t>
            </w:r>
          </w:p>
        </w:tc>
        <w:tc>
          <w:tcPr>
            <w:tcW w:w="4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5237CB" w:rsidRPr="00601678" w:rsidRDefault="005237CB" w:rsidP="00B271F3">
            <w:pPr>
              <w:spacing w:line="240" w:lineRule="exact"/>
            </w:pPr>
            <w:r w:rsidRPr="00601678">
              <w:rPr>
                <w:rFonts w:hint="eastAsia"/>
              </w:rPr>
              <w:t>평균적으로</w:t>
            </w:r>
            <w:r w:rsidRPr="00601678">
              <w:t xml:space="preserve"> 3</w:t>
            </w:r>
            <w:r w:rsidRPr="00601678">
              <w:rPr>
                <w:rFonts w:hint="eastAsia"/>
              </w:rPr>
              <w:t>개월에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한번</w:t>
            </w:r>
            <w:r w:rsidR="00D250A0" w:rsidRPr="00601678">
              <w:rPr>
                <w:rFonts w:hint="eastAsia"/>
              </w:rPr>
              <w:t xml:space="preserve"> </w:t>
            </w:r>
            <w:r w:rsidRPr="00601678">
              <w:rPr>
                <w:rFonts w:hint="eastAsia"/>
              </w:rPr>
              <w:t>정도의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빈도로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이벤트가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발생함</w:t>
            </w:r>
          </w:p>
        </w:tc>
      </w:tr>
      <w:tr w:rsidR="005237CB" w:rsidRPr="00601678" w:rsidTr="00B271F3">
        <w:trPr>
          <w:trHeight w:val="510"/>
          <w:jc w:val="center"/>
        </w:trPr>
        <w:tc>
          <w:tcPr>
            <w:tcW w:w="12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237CB" w:rsidRPr="00601678" w:rsidRDefault="005237CB" w:rsidP="00B271F3">
            <w:pPr>
              <w:spacing w:line="240" w:lineRule="exact"/>
              <w:jc w:val="center"/>
            </w:pPr>
            <w:r w:rsidRPr="00601678">
              <w:t>M</w:t>
            </w:r>
          </w:p>
          <w:p w:rsidR="005237CB" w:rsidRPr="00601678" w:rsidRDefault="005237CB" w:rsidP="00B271F3">
            <w:pPr>
              <w:spacing w:line="240" w:lineRule="exact"/>
              <w:jc w:val="center"/>
            </w:pPr>
            <w:r w:rsidRPr="00601678">
              <w:t>(Medium)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237CB" w:rsidRPr="00601678" w:rsidRDefault="005237CB" w:rsidP="00B271F3">
            <w:pPr>
              <w:spacing w:line="240" w:lineRule="exact"/>
              <w:jc w:val="center"/>
            </w:pPr>
            <w:r w:rsidRPr="00601678">
              <w:t>3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237CB" w:rsidRPr="00601678" w:rsidRDefault="005237CB" w:rsidP="00B271F3">
            <w:pPr>
              <w:spacing w:line="240" w:lineRule="exact"/>
            </w:pPr>
            <w:r w:rsidRPr="00601678">
              <w:rPr>
                <w:rFonts w:hint="eastAsia"/>
              </w:rPr>
              <w:t>가능성</w:t>
            </w:r>
            <w:r w:rsidR="00D250A0" w:rsidRPr="00601678">
              <w:t xml:space="preserve"> </w:t>
            </w:r>
            <w:r w:rsidRPr="00601678">
              <w:rPr>
                <w:rFonts w:hint="eastAsia"/>
              </w:rPr>
              <w:t>존재함</w:t>
            </w:r>
            <w:r w:rsidRPr="00601678">
              <w:t xml:space="preserve">(40% </w:t>
            </w:r>
            <w:r w:rsidRPr="00601678">
              <w:rPr>
                <w:rFonts w:hint="eastAsia"/>
              </w:rPr>
              <w:t>정도의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확률</w:t>
            </w:r>
            <w:r w:rsidRPr="00601678">
              <w:t>)</w:t>
            </w:r>
          </w:p>
        </w:tc>
        <w:tc>
          <w:tcPr>
            <w:tcW w:w="4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5237CB" w:rsidRPr="00601678" w:rsidRDefault="005237CB" w:rsidP="00B271F3">
            <w:pPr>
              <w:spacing w:line="240" w:lineRule="exact"/>
            </w:pPr>
            <w:r w:rsidRPr="00601678">
              <w:rPr>
                <w:rFonts w:hint="eastAsia"/>
              </w:rPr>
              <w:t>평균적으로</w:t>
            </w:r>
            <w:r w:rsidRPr="00601678">
              <w:t xml:space="preserve"> 6</w:t>
            </w:r>
            <w:r w:rsidRPr="00601678">
              <w:rPr>
                <w:rFonts w:hint="eastAsia"/>
              </w:rPr>
              <w:t>개월에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한번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정도의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빈도로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이벤트가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발생함</w:t>
            </w:r>
          </w:p>
        </w:tc>
      </w:tr>
      <w:tr w:rsidR="005237CB" w:rsidRPr="00601678" w:rsidTr="00B271F3">
        <w:trPr>
          <w:trHeight w:val="510"/>
          <w:jc w:val="center"/>
        </w:trPr>
        <w:tc>
          <w:tcPr>
            <w:tcW w:w="12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237CB" w:rsidRPr="00601678" w:rsidRDefault="005237CB" w:rsidP="00B271F3">
            <w:pPr>
              <w:spacing w:line="240" w:lineRule="exact"/>
              <w:jc w:val="center"/>
            </w:pPr>
            <w:r w:rsidRPr="00601678">
              <w:t>L</w:t>
            </w:r>
          </w:p>
          <w:p w:rsidR="005237CB" w:rsidRPr="00601678" w:rsidRDefault="005237CB" w:rsidP="00B271F3">
            <w:pPr>
              <w:spacing w:line="240" w:lineRule="exact"/>
              <w:jc w:val="center"/>
            </w:pPr>
            <w:r w:rsidRPr="00601678">
              <w:t>(Low)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237CB" w:rsidRPr="00601678" w:rsidRDefault="005237CB" w:rsidP="00B271F3">
            <w:pPr>
              <w:spacing w:line="240" w:lineRule="exact"/>
              <w:jc w:val="center"/>
            </w:pPr>
            <w:r w:rsidRPr="00601678">
              <w:t>2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237CB" w:rsidRPr="00601678" w:rsidRDefault="005237CB" w:rsidP="00B271F3">
            <w:pPr>
              <w:spacing w:line="240" w:lineRule="exact"/>
            </w:pPr>
            <w:r w:rsidRPr="00601678">
              <w:rPr>
                <w:rFonts w:hint="eastAsia"/>
              </w:rPr>
              <w:t>가능성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어느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정도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있음</w:t>
            </w:r>
            <w:r w:rsidRPr="00601678">
              <w:t xml:space="preserve">(20% </w:t>
            </w:r>
            <w:r w:rsidRPr="00601678">
              <w:rPr>
                <w:rFonts w:hint="eastAsia"/>
              </w:rPr>
              <w:t>정도의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확률</w:t>
            </w:r>
            <w:r w:rsidRPr="00601678">
              <w:t>)</w:t>
            </w:r>
          </w:p>
        </w:tc>
        <w:tc>
          <w:tcPr>
            <w:tcW w:w="4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5237CB" w:rsidRPr="00601678" w:rsidRDefault="005237CB" w:rsidP="00B271F3">
            <w:pPr>
              <w:spacing w:line="240" w:lineRule="exact"/>
            </w:pPr>
            <w:r w:rsidRPr="00601678">
              <w:rPr>
                <w:rFonts w:hint="eastAsia"/>
              </w:rPr>
              <w:t>평균적으로</w:t>
            </w:r>
            <w:r w:rsidRPr="00601678">
              <w:t xml:space="preserve"> 1</w:t>
            </w:r>
            <w:r w:rsidRPr="00601678">
              <w:rPr>
                <w:rFonts w:hint="eastAsia"/>
              </w:rPr>
              <w:t>년에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한번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정도의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빈도로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이벤트가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발생함</w:t>
            </w:r>
          </w:p>
        </w:tc>
      </w:tr>
      <w:tr w:rsidR="005237CB" w:rsidRPr="00601678" w:rsidTr="00B271F3">
        <w:trPr>
          <w:trHeight w:val="510"/>
          <w:jc w:val="center"/>
        </w:trPr>
        <w:tc>
          <w:tcPr>
            <w:tcW w:w="12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237CB" w:rsidRPr="00601678" w:rsidRDefault="005237CB" w:rsidP="00B271F3">
            <w:pPr>
              <w:spacing w:line="240" w:lineRule="exact"/>
              <w:jc w:val="center"/>
            </w:pPr>
            <w:r w:rsidRPr="00601678">
              <w:t>VL</w:t>
            </w:r>
          </w:p>
          <w:p w:rsidR="005237CB" w:rsidRPr="00601678" w:rsidRDefault="005237CB" w:rsidP="00B271F3">
            <w:pPr>
              <w:spacing w:line="240" w:lineRule="exact"/>
              <w:jc w:val="center"/>
            </w:pPr>
            <w:r w:rsidRPr="00601678">
              <w:t>(Very Low)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237CB" w:rsidRPr="00601678" w:rsidRDefault="005237CB" w:rsidP="00B271F3">
            <w:pPr>
              <w:spacing w:line="240" w:lineRule="exact"/>
              <w:jc w:val="center"/>
            </w:pPr>
            <w:r w:rsidRPr="00601678">
              <w:t>1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237CB" w:rsidRPr="00601678" w:rsidRDefault="005237CB" w:rsidP="00B271F3">
            <w:pPr>
              <w:spacing w:line="240" w:lineRule="exact"/>
            </w:pPr>
            <w:r w:rsidRPr="00601678">
              <w:rPr>
                <w:rFonts w:hint="eastAsia"/>
              </w:rPr>
              <w:t>가능성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거의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없음</w:t>
            </w:r>
            <w:r w:rsidRPr="00601678">
              <w:t>(</w:t>
            </w:r>
            <w:r w:rsidRPr="00601678">
              <w:rPr>
                <w:rFonts w:hint="eastAsia"/>
              </w:rPr>
              <w:t>확률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거의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없음</w:t>
            </w:r>
            <w:r w:rsidRPr="00601678">
              <w:t>)</w:t>
            </w:r>
          </w:p>
        </w:tc>
        <w:tc>
          <w:tcPr>
            <w:tcW w:w="4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5237CB" w:rsidRPr="00601678" w:rsidRDefault="005237CB" w:rsidP="00B271F3">
            <w:pPr>
              <w:spacing w:line="240" w:lineRule="exact"/>
            </w:pPr>
            <w:r w:rsidRPr="00601678">
              <w:rPr>
                <w:rFonts w:hint="eastAsia"/>
              </w:rPr>
              <w:t>평균적으로</w:t>
            </w:r>
            <w:r w:rsidRPr="00601678">
              <w:t xml:space="preserve"> 3</w:t>
            </w:r>
            <w:r w:rsidRPr="00601678">
              <w:rPr>
                <w:rFonts w:hint="eastAsia"/>
              </w:rPr>
              <w:t>년에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한번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혹은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그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이하의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빈도로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이벤트가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발생함</w:t>
            </w:r>
          </w:p>
        </w:tc>
      </w:tr>
    </w:tbl>
    <w:p w:rsidR="005237CB" w:rsidRPr="00601678" w:rsidRDefault="005237CB" w:rsidP="00BD5B5B">
      <w:pPr>
        <w:pStyle w:val="30"/>
      </w:pPr>
      <w:bookmarkStart w:id="51" w:name="_Toc364793242"/>
      <w:r w:rsidRPr="00601678">
        <w:rPr>
          <w:rFonts w:hint="eastAsia"/>
        </w:rPr>
        <w:t>영향도</w:t>
      </w:r>
      <w:r w:rsidRPr="00601678">
        <w:t xml:space="preserve"> </w:t>
      </w:r>
      <w:r w:rsidRPr="00601678">
        <w:rPr>
          <w:rFonts w:hint="eastAsia"/>
        </w:rPr>
        <w:t>평가</w:t>
      </w:r>
      <w:bookmarkEnd w:id="51"/>
    </w:p>
    <w:p w:rsidR="005237CB" w:rsidRPr="00601678" w:rsidRDefault="005237CB" w:rsidP="003715AE">
      <w:pPr>
        <w:pStyle w:val="AhnLab-11"/>
      </w:pPr>
      <w:r w:rsidRPr="00601678">
        <w:rPr>
          <w:rFonts w:hint="eastAsia"/>
        </w:rPr>
        <w:lastRenderedPageBreak/>
        <w:t>우려사항</w:t>
      </w:r>
      <w:r w:rsidR="000A07FE" w:rsidRPr="00601678">
        <w:rPr>
          <w:rFonts w:hint="eastAsia"/>
        </w:rPr>
        <w:t>의 발생에</w:t>
      </w:r>
      <w:r w:rsidRPr="00601678">
        <w:t xml:space="preserve"> </w:t>
      </w:r>
      <w:r w:rsidRPr="00601678">
        <w:rPr>
          <w:rFonts w:hint="eastAsia"/>
        </w:rPr>
        <w:t>따른</w:t>
      </w:r>
      <w:r w:rsidRPr="00601678">
        <w:t xml:space="preserve"> </w:t>
      </w:r>
      <w:r w:rsidRPr="00601678">
        <w:rPr>
          <w:rFonts w:hint="eastAsia"/>
        </w:rPr>
        <w:t>영향도를</w:t>
      </w:r>
      <w:r w:rsidRPr="00601678">
        <w:t xml:space="preserve"> </w:t>
      </w:r>
      <w:r w:rsidRPr="00601678">
        <w:rPr>
          <w:rFonts w:hint="eastAsia"/>
        </w:rPr>
        <w:t>평가하였다</w:t>
      </w:r>
      <w:r w:rsidRPr="00601678">
        <w:t xml:space="preserve">. </w:t>
      </w:r>
      <w:r w:rsidRPr="00601678">
        <w:rPr>
          <w:rFonts w:hint="eastAsia"/>
        </w:rPr>
        <w:t>어떤</w:t>
      </w:r>
      <w:r w:rsidRPr="00601678">
        <w:t xml:space="preserve"> </w:t>
      </w:r>
      <w:r w:rsidRPr="00601678">
        <w:rPr>
          <w:rFonts w:hint="eastAsia"/>
        </w:rPr>
        <w:t>우려사항은</w:t>
      </w:r>
      <w:r w:rsidRPr="00601678">
        <w:t xml:space="preserve"> </w:t>
      </w:r>
      <w:r w:rsidRPr="00601678">
        <w:rPr>
          <w:rFonts w:hint="eastAsia"/>
        </w:rPr>
        <w:t>자주</w:t>
      </w:r>
      <w:r w:rsidRPr="00601678">
        <w:t xml:space="preserve"> </w:t>
      </w:r>
      <w:r w:rsidRPr="00601678">
        <w:rPr>
          <w:rFonts w:hint="eastAsia"/>
        </w:rPr>
        <w:t>발생하지만</w:t>
      </w:r>
      <w:r w:rsidRPr="00601678">
        <w:t xml:space="preserve"> </w:t>
      </w:r>
      <w:r w:rsidR="00E137F2">
        <w:rPr>
          <w:rFonts w:hint="eastAsia"/>
        </w:rPr>
        <w:t>소프트웨어특성화대학원 과제관리시스템</w:t>
      </w:r>
      <w:r w:rsidRPr="00601678">
        <w:rPr>
          <w:rFonts w:hint="eastAsia"/>
        </w:rPr>
        <w:t>에</w:t>
      </w:r>
      <w:r w:rsidRPr="00601678">
        <w:t xml:space="preserve"> </w:t>
      </w:r>
      <w:r w:rsidRPr="00601678">
        <w:rPr>
          <w:rFonts w:hint="eastAsia"/>
        </w:rPr>
        <w:t>손실을</w:t>
      </w:r>
      <w:r w:rsidRPr="00601678">
        <w:t xml:space="preserve"> </w:t>
      </w:r>
      <w:r w:rsidRPr="00601678">
        <w:rPr>
          <w:rFonts w:hint="eastAsia"/>
        </w:rPr>
        <w:t>주지</w:t>
      </w:r>
      <w:r w:rsidRPr="00601678">
        <w:t xml:space="preserve"> </w:t>
      </w:r>
      <w:r w:rsidRPr="00601678">
        <w:rPr>
          <w:rFonts w:hint="eastAsia"/>
        </w:rPr>
        <w:t>않을</w:t>
      </w:r>
      <w:r w:rsidRPr="00601678">
        <w:t xml:space="preserve"> </w:t>
      </w:r>
      <w:r w:rsidRPr="00601678">
        <w:rPr>
          <w:rFonts w:hint="eastAsia"/>
        </w:rPr>
        <w:t>수</w:t>
      </w:r>
      <w:r w:rsidRPr="00601678">
        <w:t xml:space="preserve"> </w:t>
      </w:r>
      <w:r w:rsidRPr="00601678">
        <w:rPr>
          <w:rFonts w:hint="eastAsia"/>
        </w:rPr>
        <w:t>있는</w:t>
      </w:r>
      <w:r w:rsidRPr="00601678">
        <w:t xml:space="preserve"> </w:t>
      </w:r>
      <w:r w:rsidRPr="00601678">
        <w:rPr>
          <w:rFonts w:hint="eastAsia"/>
        </w:rPr>
        <w:t>반면</w:t>
      </w:r>
      <w:r w:rsidRPr="00601678">
        <w:t xml:space="preserve">, </w:t>
      </w:r>
      <w:r w:rsidRPr="00601678">
        <w:rPr>
          <w:rFonts w:hint="eastAsia"/>
        </w:rPr>
        <w:t>다른</w:t>
      </w:r>
      <w:r w:rsidRPr="00601678">
        <w:t xml:space="preserve"> </w:t>
      </w:r>
      <w:r w:rsidRPr="00601678">
        <w:rPr>
          <w:rFonts w:hint="eastAsia"/>
        </w:rPr>
        <w:t>우려사항은</w:t>
      </w:r>
      <w:r w:rsidRPr="00601678">
        <w:t xml:space="preserve"> </w:t>
      </w:r>
      <w:r w:rsidRPr="00601678">
        <w:rPr>
          <w:rFonts w:hint="eastAsia"/>
        </w:rPr>
        <w:t>자주</w:t>
      </w:r>
      <w:r w:rsidRPr="00601678">
        <w:t xml:space="preserve"> </w:t>
      </w:r>
      <w:r w:rsidRPr="00601678">
        <w:rPr>
          <w:rFonts w:hint="eastAsia"/>
        </w:rPr>
        <w:t>발생하지</w:t>
      </w:r>
      <w:r w:rsidRPr="00601678">
        <w:t xml:space="preserve"> </w:t>
      </w:r>
      <w:r w:rsidRPr="00601678">
        <w:rPr>
          <w:rFonts w:hint="eastAsia"/>
        </w:rPr>
        <w:t>않더라도</w:t>
      </w:r>
      <w:r w:rsidRPr="00601678">
        <w:t xml:space="preserve"> </w:t>
      </w:r>
      <w:r w:rsidRPr="00601678">
        <w:rPr>
          <w:rFonts w:hint="eastAsia"/>
        </w:rPr>
        <w:t>한번</w:t>
      </w:r>
      <w:r w:rsidRPr="00601678">
        <w:t xml:space="preserve"> </w:t>
      </w:r>
      <w:r w:rsidRPr="00601678">
        <w:rPr>
          <w:rFonts w:hint="eastAsia"/>
        </w:rPr>
        <w:t>발생하면</w:t>
      </w:r>
      <w:r w:rsidRPr="00601678">
        <w:t xml:space="preserve"> </w:t>
      </w:r>
      <w:r w:rsidRPr="00601678">
        <w:rPr>
          <w:rFonts w:hint="eastAsia"/>
        </w:rPr>
        <w:t>치명적</w:t>
      </w:r>
      <w:r w:rsidRPr="00601678">
        <w:t xml:space="preserve"> </w:t>
      </w:r>
      <w:r w:rsidRPr="00601678">
        <w:rPr>
          <w:rFonts w:hint="eastAsia"/>
        </w:rPr>
        <w:t>손실을</w:t>
      </w:r>
      <w:r w:rsidRPr="00601678">
        <w:t xml:space="preserve"> </w:t>
      </w:r>
      <w:r w:rsidRPr="00601678">
        <w:rPr>
          <w:rFonts w:hint="eastAsia"/>
        </w:rPr>
        <w:t>줄</w:t>
      </w:r>
      <w:r w:rsidRPr="00601678">
        <w:t xml:space="preserve"> </w:t>
      </w:r>
      <w:r w:rsidRPr="00601678">
        <w:rPr>
          <w:rFonts w:hint="eastAsia"/>
        </w:rPr>
        <w:t>수</w:t>
      </w:r>
      <w:r w:rsidRPr="00601678">
        <w:t xml:space="preserve"> </w:t>
      </w:r>
      <w:r w:rsidRPr="00601678">
        <w:rPr>
          <w:rFonts w:hint="eastAsia"/>
        </w:rPr>
        <w:t>있기</w:t>
      </w:r>
      <w:r w:rsidRPr="00601678">
        <w:t xml:space="preserve"> </w:t>
      </w:r>
      <w:r w:rsidRPr="00601678">
        <w:rPr>
          <w:rFonts w:hint="eastAsia"/>
        </w:rPr>
        <w:t>때문이다</w:t>
      </w:r>
      <w:r w:rsidRPr="00601678">
        <w:t>.</w:t>
      </w:r>
    </w:p>
    <w:p w:rsidR="00DD4A74" w:rsidRPr="00601678" w:rsidRDefault="00DD4A74" w:rsidP="00DD4A74">
      <w:pPr>
        <w:pStyle w:val="af4"/>
        <w:keepNext/>
        <w:jc w:val="center"/>
      </w:pPr>
      <w:bookmarkStart w:id="52" w:name="_Toc364793277"/>
      <w:r w:rsidRPr="00601678">
        <w:t xml:space="preserve">[표 </w:t>
      </w:r>
      <w:fldSimple w:instr=" STYLEREF 2 \s ">
        <w:r w:rsidR="00A409C6" w:rsidRPr="00601678">
          <w:rPr>
            <w:noProof/>
          </w:rPr>
          <w:t>3</w:t>
        </w:r>
      </w:fldSimple>
      <w:r w:rsidR="005A58CB" w:rsidRPr="00601678">
        <w:noBreakHyphen/>
      </w:r>
      <w:fldSimple w:instr=" SEQ [표 \* ARABIC \s 2 ">
        <w:r w:rsidR="00A409C6" w:rsidRPr="00601678">
          <w:rPr>
            <w:noProof/>
          </w:rPr>
          <w:t>6</w:t>
        </w:r>
      </w:fldSimple>
      <w:r w:rsidRPr="00601678">
        <w:t xml:space="preserve">] </w:t>
      </w:r>
      <w:r w:rsidRPr="00601678">
        <w:rPr>
          <w:rFonts w:hint="eastAsia"/>
        </w:rPr>
        <w:t>영향도 평가기준</w:t>
      </w:r>
      <w:bookmarkEnd w:id="52"/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000" w:firstRow="0" w:lastRow="0" w:firstColumn="0" w:lastColumn="0" w:noHBand="0" w:noVBand="0"/>
      </w:tblPr>
      <w:tblGrid>
        <w:gridCol w:w="1261"/>
        <w:gridCol w:w="654"/>
        <w:gridCol w:w="1305"/>
        <w:gridCol w:w="1898"/>
        <w:gridCol w:w="1898"/>
        <w:gridCol w:w="2084"/>
      </w:tblGrid>
      <w:tr w:rsidR="009A5AB0" w:rsidRPr="00601678" w:rsidTr="00143FD4">
        <w:trPr>
          <w:trHeight w:val="454"/>
          <w:tblHeader/>
          <w:jc w:val="center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:rsidR="009A5AB0" w:rsidRPr="00601678" w:rsidRDefault="009A5AB0" w:rsidP="00143FD4">
            <w:pPr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등급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:rsidR="009A5AB0" w:rsidRPr="00601678" w:rsidRDefault="009A5AB0" w:rsidP="00143FD4">
            <w:pPr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점수</w:t>
            </w:r>
          </w:p>
        </w:tc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:rsidR="009A5AB0" w:rsidRPr="00601678" w:rsidRDefault="009A5AB0" w:rsidP="00143FD4">
            <w:pPr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재정적손실</w:t>
            </w:r>
          </w:p>
        </w:tc>
        <w:tc>
          <w:tcPr>
            <w:tcW w:w="1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:rsidR="009A5AB0" w:rsidRPr="00601678" w:rsidRDefault="009A5AB0" w:rsidP="00143FD4">
            <w:pPr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영업권손실</w:t>
            </w:r>
          </w:p>
        </w:tc>
        <w:tc>
          <w:tcPr>
            <w:tcW w:w="1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:rsidR="009A5AB0" w:rsidRPr="00601678" w:rsidRDefault="009A5AB0" w:rsidP="00143FD4">
            <w:pPr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사업경쟁력</w:t>
            </w: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:rsidR="009A5AB0" w:rsidRPr="00601678" w:rsidRDefault="009A5AB0" w:rsidP="00143FD4">
            <w:pPr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사업운영</w:t>
            </w:r>
          </w:p>
        </w:tc>
      </w:tr>
      <w:tr w:rsidR="005237CB" w:rsidRPr="00601678" w:rsidTr="00143FD4">
        <w:trPr>
          <w:trHeight w:val="567"/>
          <w:jc w:val="center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5E7FC7">
            <w:pPr>
              <w:spacing w:line="240" w:lineRule="exact"/>
              <w:jc w:val="center"/>
            </w:pPr>
            <w:r w:rsidRPr="00601678">
              <w:t>VH</w:t>
            </w:r>
          </w:p>
          <w:p w:rsidR="005237CB" w:rsidRPr="00601678" w:rsidRDefault="005237CB" w:rsidP="005E7FC7">
            <w:pPr>
              <w:spacing w:line="240" w:lineRule="exact"/>
              <w:jc w:val="center"/>
            </w:pPr>
            <w:r w:rsidRPr="00601678">
              <w:t>(Very High)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143FD4">
            <w:pPr>
              <w:jc w:val="center"/>
            </w:pPr>
            <w:r w:rsidRPr="00601678">
              <w:t>5</w:t>
            </w:r>
          </w:p>
        </w:tc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143FD4">
            <w:r w:rsidRPr="00601678">
              <w:t>1</w:t>
            </w:r>
            <w:r w:rsidRPr="00601678">
              <w:rPr>
                <w:rFonts w:hint="eastAsia"/>
              </w:rPr>
              <w:t>억원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이상</w:t>
            </w:r>
          </w:p>
        </w:tc>
        <w:tc>
          <w:tcPr>
            <w:tcW w:w="1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143FD4">
            <w:r w:rsidRPr="00601678">
              <w:rPr>
                <w:rFonts w:hint="eastAsia"/>
              </w:rPr>
              <w:t>고객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및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광범위한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이미지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손실</w:t>
            </w:r>
          </w:p>
        </w:tc>
        <w:tc>
          <w:tcPr>
            <w:tcW w:w="1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143FD4">
            <w:r w:rsidRPr="00601678">
              <w:rPr>
                <w:rFonts w:hint="eastAsia"/>
              </w:rPr>
              <w:t>심각한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영향</w:t>
            </w: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143FD4">
            <w:r w:rsidRPr="00601678">
              <w:rPr>
                <w:rFonts w:hint="eastAsia"/>
              </w:rPr>
              <w:t>전업무에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막대한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영향</w:t>
            </w:r>
          </w:p>
        </w:tc>
      </w:tr>
      <w:tr w:rsidR="005237CB" w:rsidRPr="00601678" w:rsidTr="00143FD4">
        <w:trPr>
          <w:trHeight w:val="567"/>
          <w:jc w:val="center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A5AB0" w:rsidRPr="00601678" w:rsidRDefault="005237CB" w:rsidP="005E7FC7">
            <w:pPr>
              <w:spacing w:line="240" w:lineRule="exact"/>
              <w:jc w:val="center"/>
            </w:pPr>
            <w:r w:rsidRPr="00601678">
              <w:t>H</w:t>
            </w:r>
          </w:p>
          <w:p w:rsidR="005237CB" w:rsidRPr="00601678" w:rsidRDefault="005237CB" w:rsidP="005E7FC7">
            <w:pPr>
              <w:spacing w:line="240" w:lineRule="exact"/>
              <w:jc w:val="center"/>
            </w:pPr>
            <w:r w:rsidRPr="00601678">
              <w:t>(High)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143FD4">
            <w:pPr>
              <w:jc w:val="center"/>
            </w:pPr>
            <w:r w:rsidRPr="00601678">
              <w:t>4</w:t>
            </w:r>
          </w:p>
        </w:tc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143FD4">
            <w:r w:rsidRPr="00601678">
              <w:t>1</w:t>
            </w:r>
            <w:r w:rsidRPr="00601678">
              <w:rPr>
                <w:rFonts w:hint="eastAsia"/>
              </w:rPr>
              <w:t>억원</w:t>
            </w:r>
            <w:r w:rsidRPr="00601678">
              <w:t>~5</w:t>
            </w:r>
            <w:r w:rsidRPr="00601678">
              <w:rPr>
                <w:rFonts w:hint="eastAsia"/>
              </w:rPr>
              <w:t>천만원</w:t>
            </w:r>
          </w:p>
        </w:tc>
        <w:tc>
          <w:tcPr>
            <w:tcW w:w="1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143FD4">
            <w:r w:rsidRPr="00601678">
              <w:rPr>
                <w:rFonts w:hint="eastAsia"/>
              </w:rPr>
              <w:t>전사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이미지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손실</w:t>
            </w:r>
          </w:p>
        </w:tc>
        <w:tc>
          <w:tcPr>
            <w:tcW w:w="1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143FD4">
            <w:r w:rsidRPr="00601678">
              <w:rPr>
                <w:rFonts w:hint="eastAsia"/>
              </w:rPr>
              <w:t>중대한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영향</w:t>
            </w: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143FD4">
            <w:r w:rsidRPr="00601678">
              <w:rPr>
                <w:rFonts w:hint="eastAsia"/>
              </w:rPr>
              <w:t>유관부서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업무에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많은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영향</w:t>
            </w:r>
          </w:p>
        </w:tc>
      </w:tr>
      <w:tr w:rsidR="005237CB" w:rsidRPr="00601678" w:rsidTr="00143FD4">
        <w:trPr>
          <w:trHeight w:val="567"/>
          <w:jc w:val="center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A5AB0" w:rsidRPr="00601678" w:rsidRDefault="005237CB" w:rsidP="005E7FC7">
            <w:pPr>
              <w:spacing w:line="240" w:lineRule="exact"/>
              <w:jc w:val="center"/>
            </w:pPr>
            <w:r w:rsidRPr="00601678">
              <w:t>M</w:t>
            </w:r>
          </w:p>
          <w:p w:rsidR="005237CB" w:rsidRPr="00601678" w:rsidRDefault="005237CB" w:rsidP="005E7FC7">
            <w:pPr>
              <w:spacing w:line="240" w:lineRule="exact"/>
              <w:jc w:val="center"/>
            </w:pPr>
            <w:r w:rsidRPr="00601678">
              <w:t>(Medium)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143FD4">
            <w:pPr>
              <w:jc w:val="center"/>
            </w:pPr>
            <w:r w:rsidRPr="00601678">
              <w:t>3</w:t>
            </w:r>
          </w:p>
        </w:tc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143FD4">
            <w:r w:rsidRPr="00601678">
              <w:t>5</w:t>
            </w:r>
            <w:r w:rsidRPr="00601678">
              <w:rPr>
                <w:rFonts w:hint="eastAsia"/>
              </w:rPr>
              <w:t>천만원</w:t>
            </w:r>
            <w:r w:rsidRPr="00601678">
              <w:t>~1</w:t>
            </w:r>
            <w:r w:rsidRPr="00601678">
              <w:rPr>
                <w:rFonts w:hint="eastAsia"/>
              </w:rPr>
              <w:t>천만원</w:t>
            </w:r>
          </w:p>
        </w:tc>
        <w:tc>
          <w:tcPr>
            <w:tcW w:w="1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143FD4">
            <w:r w:rsidRPr="00601678">
              <w:rPr>
                <w:rFonts w:hint="eastAsia"/>
              </w:rPr>
              <w:t>내부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이미지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손실</w:t>
            </w:r>
          </w:p>
        </w:tc>
        <w:tc>
          <w:tcPr>
            <w:tcW w:w="1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143FD4">
            <w:r w:rsidRPr="00601678">
              <w:rPr>
                <w:rFonts w:hint="eastAsia"/>
              </w:rPr>
              <w:t>보통의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영향</w:t>
            </w:r>
            <w:r w:rsidRPr="00601678">
              <w:t xml:space="preserve"> </w:t>
            </w: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143FD4">
            <w:r w:rsidRPr="00601678">
              <w:rPr>
                <w:rFonts w:hint="eastAsia"/>
              </w:rPr>
              <w:t>유관부서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업무에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영향</w:t>
            </w:r>
          </w:p>
        </w:tc>
      </w:tr>
      <w:tr w:rsidR="005237CB" w:rsidRPr="00601678" w:rsidTr="00143FD4">
        <w:trPr>
          <w:trHeight w:val="567"/>
          <w:jc w:val="center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A5AB0" w:rsidRPr="00601678" w:rsidRDefault="005237CB" w:rsidP="005E7FC7">
            <w:pPr>
              <w:spacing w:line="240" w:lineRule="exact"/>
              <w:jc w:val="center"/>
            </w:pPr>
            <w:r w:rsidRPr="00601678">
              <w:t>L</w:t>
            </w:r>
          </w:p>
          <w:p w:rsidR="005237CB" w:rsidRPr="00601678" w:rsidRDefault="005237CB" w:rsidP="005E7FC7">
            <w:pPr>
              <w:spacing w:line="240" w:lineRule="exact"/>
              <w:jc w:val="center"/>
            </w:pPr>
            <w:r w:rsidRPr="00601678">
              <w:t>(Low)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143FD4">
            <w:pPr>
              <w:jc w:val="center"/>
            </w:pPr>
            <w:r w:rsidRPr="00601678">
              <w:t>2</w:t>
            </w:r>
          </w:p>
        </w:tc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143FD4">
            <w:r w:rsidRPr="00601678">
              <w:t>1</w:t>
            </w:r>
            <w:r w:rsidRPr="00601678">
              <w:rPr>
                <w:rFonts w:hint="eastAsia"/>
              </w:rPr>
              <w:t>천만원</w:t>
            </w:r>
            <w:r w:rsidRPr="00601678">
              <w:t>~1</w:t>
            </w:r>
            <w:r w:rsidRPr="00601678">
              <w:rPr>
                <w:rFonts w:hint="eastAsia"/>
              </w:rPr>
              <w:t>백만원</w:t>
            </w:r>
          </w:p>
        </w:tc>
        <w:tc>
          <w:tcPr>
            <w:tcW w:w="1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143FD4">
            <w:r w:rsidRPr="00601678">
              <w:rPr>
                <w:rFonts w:hint="eastAsia"/>
              </w:rPr>
              <w:t>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내부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이미지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손실</w:t>
            </w:r>
          </w:p>
        </w:tc>
        <w:tc>
          <w:tcPr>
            <w:tcW w:w="1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143FD4">
            <w:r w:rsidRPr="00601678">
              <w:rPr>
                <w:rFonts w:hint="eastAsia"/>
              </w:rPr>
              <w:t>약간의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영향</w:t>
            </w: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143FD4">
            <w:r w:rsidRPr="00601678">
              <w:rPr>
                <w:rFonts w:hint="eastAsia"/>
              </w:rPr>
              <w:t>해당업무에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영향</w:t>
            </w:r>
          </w:p>
        </w:tc>
      </w:tr>
      <w:tr w:rsidR="005237CB" w:rsidRPr="00601678" w:rsidTr="00143FD4">
        <w:trPr>
          <w:trHeight w:val="567"/>
          <w:jc w:val="center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5E7FC7">
            <w:pPr>
              <w:spacing w:line="240" w:lineRule="exact"/>
              <w:jc w:val="center"/>
            </w:pPr>
            <w:r w:rsidRPr="00601678">
              <w:t>VL</w:t>
            </w:r>
          </w:p>
          <w:p w:rsidR="005237CB" w:rsidRPr="00601678" w:rsidRDefault="005237CB" w:rsidP="005E7FC7">
            <w:pPr>
              <w:spacing w:line="240" w:lineRule="exact"/>
              <w:jc w:val="center"/>
            </w:pPr>
            <w:r w:rsidRPr="00601678">
              <w:t>(Very Low)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143FD4">
            <w:pPr>
              <w:jc w:val="center"/>
            </w:pPr>
            <w:r w:rsidRPr="00601678">
              <w:t>1</w:t>
            </w:r>
          </w:p>
        </w:tc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143FD4">
            <w:r w:rsidRPr="00601678">
              <w:t>1</w:t>
            </w:r>
            <w:r w:rsidRPr="00601678">
              <w:rPr>
                <w:rFonts w:hint="eastAsia"/>
              </w:rPr>
              <w:t>백만원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이하</w:t>
            </w:r>
          </w:p>
        </w:tc>
        <w:tc>
          <w:tcPr>
            <w:tcW w:w="1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143FD4">
            <w:r w:rsidRPr="00601678">
              <w:rPr>
                <w:rFonts w:hint="eastAsia"/>
              </w:rPr>
              <w:t>손실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거의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없음</w:t>
            </w:r>
          </w:p>
        </w:tc>
        <w:tc>
          <w:tcPr>
            <w:tcW w:w="1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143FD4">
            <w:r w:rsidRPr="00601678">
              <w:rPr>
                <w:rFonts w:hint="eastAsia"/>
              </w:rPr>
              <w:t>거의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영향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없음</w:t>
            </w: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143FD4">
            <w:r w:rsidRPr="00601678">
              <w:rPr>
                <w:rFonts w:hint="eastAsia"/>
              </w:rPr>
              <w:t>업무에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거의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영향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없음</w:t>
            </w:r>
          </w:p>
        </w:tc>
      </w:tr>
    </w:tbl>
    <w:p w:rsidR="005A58CB" w:rsidRPr="00601678" w:rsidRDefault="005A58CB" w:rsidP="00694ED7"/>
    <w:p w:rsidR="005A58CB" w:rsidRPr="00601678" w:rsidRDefault="005A58CB">
      <w:pPr>
        <w:widowControl/>
        <w:adjustRightInd/>
        <w:snapToGrid/>
        <w:spacing w:after="200" w:line="276" w:lineRule="auto"/>
        <w:rPr>
          <w:rFonts w:ascii="맑은 고딕" w:eastAsia="맑은 고딕" w:hAnsi="맑은 고딕" w:cs="Times New Roman"/>
          <w:b/>
          <w:sz w:val="24"/>
          <w:szCs w:val="28"/>
        </w:rPr>
      </w:pPr>
      <w:r w:rsidRPr="00601678">
        <w:br w:type="page"/>
      </w:r>
    </w:p>
    <w:p w:rsidR="00333A89" w:rsidRPr="00601678" w:rsidRDefault="00333A89" w:rsidP="00333A89">
      <w:pPr>
        <w:pStyle w:val="30"/>
      </w:pPr>
      <w:bookmarkStart w:id="53" w:name="_Toc364793243"/>
      <w:r w:rsidRPr="00601678">
        <w:rPr>
          <w:rFonts w:hint="eastAsia"/>
        </w:rPr>
        <w:lastRenderedPageBreak/>
        <w:t xml:space="preserve">법률준거성 </w:t>
      </w:r>
      <w:r w:rsidR="00124FF3" w:rsidRPr="00601678">
        <w:rPr>
          <w:rFonts w:hint="eastAsia"/>
        </w:rPr>
        <w:t>평가</w:t>
      </w:r>
      <w:bookmarkEnd w:id="53"/>
    </w:p>
    <w:p w:rsidR="00333A89" w:rsidRPr="00601678" w:rsidRDefault="00333A89" w:rsidP="00333A89">
      <w:r w:rsidRPr="00601678">
        <w:rPr>
          <w:rFonts w:hint="eastAsia"/>
        </w:rPr>
        <w:t xml:space="preserve">개인정보보호법 또는 </w:t>
      </w:r>
      <w:r w:rsidR="005E58B6" w:rsidRPr="00601678">
        <w:rPr>
          <w:rFonts w:hint="eastAsia"/>
        </w:rPr>
        <w:t>정보통신망법의</w:t>
      </w:r>
      <w:r w:rsidRPr="00601678">
        <w:rPr>
          <w:rFonts w:hint="eastAsia"/>
        </w:rPr>
        <w:t xml:space="preserve"> </w:t>
      </w:r>
      <w:r w:rsidR="005E58B6" w:rsidRPr="00601678">
        <w:rPr>
          <w:rFonts w:hint="eastAsia"/>
        </w:rPr>
        <w:t xml:space="preserve">준수여부에 대하여 </w:t>
      </w:r>
      <w:r w:rsidRPr="00601678">
        <w:rPr>
          <w:rFonts w:hint="eastAsia"/>
        </w:rPr>
        <w:t>위험 시나리오(우려사항)</w:t>
      </w:r>
      <w:r w:rsidR="005E58B6" w:rsidRPr="00601678">
        <w:rPr>
          <w:rFonts w:hint="eastAsia"/>
        </w:rPr>
        <w:t>의 법률준거성</w:t>
      </w:r>
      <w:r w:rsidR="009B0955" w:rsidRPr="00601678">
        <w:rPr>
          <w:rFonts w:hint="eastAsia"/>
        </w:rPr>
        <w:t>을 평가</w:t>
      </w:r>
      <w:r w:rsidR="00C83CFE" w:rsidRPr="00601678">
        <w:rPr>
          <w:rFonts w:hint="eastAsia"/>
        </w:rPr>
        <w:t>하였다.</w:t>
      </w:r>
      <w:r w:rsidR="009B0955" w:rsidRPr="00601678">
        <w:t xml:space="preserve"> </w:t>
      </w:r>
      <w:r w:rsidR="009B0955" w:rsidRPr="00601678">
        <w:rPr>
          <w:rFonts w:hint="eastAsia"/>
        </w:rPr>
        <w:t>법률준거성 점수는</w:t>
      </w:r>
      <w:r w:rsidR="005E58B6" w:rsidRPr="00601678">
        <w:rPr>
          <w:rFonts w:hint="eastAsia"/>
        </w:rPr>
        <w:t xml:space="preserve"> </w:t>
      </w:r>
      <w:r w:rsidR="005E58B6" w:rsidRPr="00601678">
        <w:t>0</w:t>
      </w:r>
      <w:r w:rsidR="005E58B6" w:rsidRPr="00601678">
        <w:rPr>
          <w:rFonts w:hint="eastAsia"/>
        </w:rPr>
        <w:t>점 또는</w:t>
      </w:r>
      <w:r w:rsidRPr="00601678">
        <w:rPr>
          <w:rFonts w:hint="eastAsia"/>
        </w:rPr>
        <w:t xml:space="preserve"> </w:t>
      </w:r>
      <w:r w:rsidRPr="00601678">
        <w:t>3</w:t>
      </w:r>
      <w:r w:rsidR="005E58B6" w:rsidRPr="00601678">
        <w:rPr>
          <w:rFonts w:hint="eastAsia"/>
        </w:rPr>
        <w:t>점을 부여한다.</w:t>
      </w:r>
      <w:r w:rsidR="005E58B6" w:rsidRPr="00601678">
        <w:t xml:space="preserve"> </w:t>
      </w:r>
      <w:r w:rsidRPr="00601678">
        <w:rPr>
          <w:rFonts w:hint="eastAsia"/>
        </w:rPr>
        <w:t>법률준거성</w:t>
      </w:r>
      <w:r w:rsidR="005D2D24" w:rsidRPr="00601678">
        <w:rPr>
          <w:rFonts w:hint="eastAsia"/>
        </w:rPr>
        <w:t>에 해당하</w:t>
      </w:r>
      <w:r w:rsidRPr="00601678">
        <w:rPr>
          <w:rFonts w:hint="eastAsia"/>
        </w:rPr>
        <w:t xml:space="preserve">는 경우 </w:t>
      </w:r>
      <w:r w:rsidRPr="00601678">
        <w:t>3</w:t>
      </w:r>
      <w:r w:rsidRPr="00601678">
        <w:rPr>
          <w:rFonts w:hint="eastAsia"/>
        </w:rPr>
        <w:t>점 그렇지 않은 경우</w:t>
      </w:r>
      <w:r w:rsidR="005E58B6" w:rsidRPr="00601678">
        <w:rPr>
          <w:rFonts w:hint="eastAsia"/>
        </w:rPr>
        <w:t>는</w:t>
      </w:r>
      <w:r w:rsidRPr="00601678">
        <w:rPr>
          <w:rFonts w:hint="eastAsia"/>
        </w:rPr>
        <w:t xml:space="preserve"> </w:t>
      </w:r>
      <w:r w:rsidRPr="00601678">
        <w:t>0</w:t>
      </w:r>
      <w:r w:rsidR="005E58B6" w:rsidRPr="00601678">
        <w:rPr>
          <w:rFonts w:hint="eastAsia"/>
        </w:rPr>
        <w:t>점으로 한다.</w:t>
      </w:r>
    </w:p>
    <w:p w:rsidR="005237CB" w:rsidRPr="00601678" w:rsidRDefault="005237CB" w:rsidP="00BD5B5B">
      <w:pPr>
        <w:pStyle w:val="30"/>
      </w:pPr>
      <w:bookmarkStart w:id="54" w:name="_Toc364793244"/>
      <w:r w:rsidRPr="00601678">
        <w:rPr>
          <w:rFonts w:hint="eastAsia"/>
        </w:rPr>
        <w:t>우려사항</w:t>
      </w:r>
      <w:r w:rsidRPr="00601678">
        <w:t xml:space="preserve"> </w:t>
      </w:r>
      <w:r w:rsidRPr="00601678">
        <w:rPr>
          <w:rFonts w:hint="eastAsia"/>
        </w:rPr>
        <w:t>평가</w:t>
      </w:r>
      <w:r w:rsidRPr="00601678">
        <w:t xml:space="preserve"> </w:t>
      </w:r>
      <w:r w:rsidRPr="00601678">
        <w:rPr>
          <w:rFonts w:hint="eastAsia"/>
        </w:rPr>
        <w:t>결과</w:t>
      </w:r>
      <w:bookmarkEnd w:id="54"/>
    </w:p>
    <w:p w:rsidR="005237CB" w:rsidRPr="00601678" w:rsidRDefault="00C83CFE" w:rsidP="003715AE">
      <w:pPr>
        <w:pStyle w:val="AhnLab-11"/>
      </w:pPr>
      <w:r w:rsidRPr="00601678">
        <w:rPr>
          <w:rFonts w:hint="eastAsia"/>
        </w:rPr>
        <w:t>산정된 발생가능성,</w:t>
      </w:r>
      <w:r w:rsidRPr="00601678">
        <w:t xml:space="preserve"> </w:t>
      </w:r>
      <w:r w:rsidRPr="00601678">
        <w:rPr>
          <w:rFonts w:hint="eastAsia"/>
        </w:rPr>
        <w:t>영향도,</w:t>
      </w:r>
      <w:r w:rsidRPr="00601678">
        <w:t xml:space="preserve"> </w:t>
      </w:r>
      <w:r w:rsidRPr="00601678">
        <w:rPr>
          <w:rFonts w:hint="eastAsia"/>
        </w:rPr>
        <w:t>법률준거성을 기반으로 위험시나리오(우려사항)을 평가한다.</w:t>
      </w:r>
      <w:r w:rsidRPr="00601678">
        <w:t xml:space="preserve"> </w:t>
      </w:r>
      <w:r w:rsidR="005237CB" w:rsidRPr="00601678">
        <w:rPr>
          <w:rFonts w:hint="eastAsia"/>
        </w:rPr>
        <w:t>위험</w:t>
      </w:r>
      <w:r w:rsidR="005237CB" w:rsidRPr="00601678">
        <w:t xml:space="preserve"> </w:t>
      </w:r>
      <w:r w:rsidR="005237CB" w:rsidRPr="00601678">
        <w:rPr>
          <w:rFonts w:hint="eastAsia"/>
        </w:rPr>
        <w:t>시나리오</w:t>
      </w:r>
      <w:r w:rsidR="00C14AB4" w:rsidRPr="00601678">
        <w:rPr>
          <w:rFonts w:hint="eastAsia"/>
        </w:rPr>
        <w:t>(우려사항)</w:t>
      </w:r>
      <w:r w:rsidR="005237CB" w:rsidRPr="00601678">
        <w:rPr>
          <w:rFonts w:hint="eastAsia"/>
        </w:rPr>
        <w:t>에</w:t>
      </w:r>
      <w:r w:rsidR="00333A89" w:rsidRPr="00601678">
        <w:t xml:space="preserve"> </w:t>
      </w:r>
      <w:r w:rsidR="00333A89" w:rsidRPr="00601678">
        <w:rPr>
          <w:rFonts w:hint="eastAsia"/>
        </w:rPr>
        <w:t xml:space="preserve">대한 </w:t>
      </w:r>
      <w:r w:rsidR="005237CB" w:rsidRPr="00601678">
        <w:rPr>
          <w:rFonts w:hint="eastAsia"/>
        </w:rPr>
        <w:t>우려사항의</w:t>
      </w:r>
      <w:r w:rsidR="005237CB" w:rsidRPr="00601678">
        <w:t xml:space="preserve"> </w:t>
      </w:r>
      <w:r w:rsidR="005237CB" w:rsidRPr="00601678">
        <w:rPr>
          <w:rFonts w:hint="eastAsia"/>
        </w:rPr>
        <w:t>값</w:t>
      </w:r>
      <w:r w:rsidR="005237CB" w:rsidRPr="00601678">
        <w:t>(Concern Value)</w:t>
      </w:r>
      <w:r w:rsidR="00333A89" w:rsidRPr="00601678">
        <w:rPr>
          <w:rFonts w:hint="eastAsia"/>
        </w:rPr>
        <w:t>은</w:t>
      </w:r>
      <w:r w:rsidR="005237CB" w:rsidRPr="00601678">
        <w:t xml:space="preserve"> </w:t>
      </w:r>
      <w:r w:rsidR="00333A89" w:rsidRPr="00601678">
        <w:rPr>
          <w:rFonts w:hint="eastAsia"/>
        </w:rPr>
        <w:t xml:space="preserve">발생가능성, </w:t>
      </w:r>
      <w:r w:rsidR="005237CB" w:rsidRPr="00601678">
        <w:rPr>
          <w:rFonts w:hint="eastAsia"/>
        </w:rPr>
        <w:t>영향도</w:t>
      </w:r>
      <w:r w:rsidR="00333A89" w:rsidRPr="00601678">
        <w:rPr>
          <w:rFonts w:hint="eastAsia"/>
          <w:b/>
        </w:rPr>
        <w:t xml:space="preserve"> x</w:t>
      </w:r>
      <w:r w:rsidR="00333A89" w:rsidRPr="00601678">
        <w:rPr>
          <w:b/>
        </w:rPr>
        <w:t>3(</w:t>
      </w:r>
      <w:r w:rsidR="005237CB" w:rsidRPr="00601678">
        <w:rPr>
          <w:rFonts w:hint="eastAsia"/>
        </w:rPr>
        <w:t>가중치</w:t>
      </w:r>
      <w:r w:rsidR="00333A89" w:rsidRPr="00601678">
        <w:rPr>
          <w:rFonts w:hint="eastAsia"/>
        </w:rPr>
        <w:t>)</w:t>
      </w:r>
      <w:r w:rsidR="00333A89" w:rsidRPr="00601678">
        <w:t xml:space="preserve">, </w:t>
      </w:r>
      <w:r w:rsidR="00333A89" w:rsidRPr="00601678">
        <w:rPr>
          <w:rFonts w:hint="eastAsia"/>
        </w:rPr>
        <w:t xml:space="preserve"> 법률준거성 가중치(</w:t>
      </w:r>
      <w:r w:rsidR="00333A89" w:rsidRPr="00601678">
        <w:t xml:space="preserve">0 </w:t>
      </w:r>
      <w:r w:rsidR="00333A89" w:rsidRPr="00601678">
        <w:rPr>
          <w:rFonts w:hint="eastAsia"/>
        </w:rPr>
        <w:t xml:space="preserve">또는 </w:t>
      </w:r>
      <w:r w:rsidR="00333A89" w:rsidRPr="00601678">
        <w:t>3)</w:t>
      </w:r>
      <w:r w:rsidR="00333A89" w:rsidRPr="00601678">
        <w:rPr>
          <w:rFonts w:hint="eastAsia"/>
        </w:rPr>
        <w:t>를</w:t>
      </w:r>
      <w:r w:rsidR="005237CB" w:rsidRPr="00601678">
        <w:t xml:space="preserve"> </w:t>
      </w:r>
      <w:r w:rsidR="005237CB" w:rsidRPr="00601678">
        <w:rPr>
          <w:rFonts w:hint="eastAsia"/>
        </w:rPr>
        <w:t>합산하여</w:t>
      </w:r>
      <w:r w:rsidR="005237CB" w:rsidRPr="00601678">
        <w:t xml:space="preserve"> </w:t>
      </w:r>
      <w:r w:rsidR="005237CB" w:rsidRPr="00601678">
        <w:rPr>
          <w:rFonts w:hint="eastAsia"/>
        </w:rPr>
        <w:t>평가한다</w:t>
      </w:r>
      <w:r w:rsidR="005237CB" w:rsidRPr="00601678">
        <w:t>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8329"/>
      </w:tblGrid>
      <w:tr w:rsidR="00656574" w:rsidRPr="00601678" w:rsidTr="00143FD4">
        <w:trPr>
          <w:trHeight w:val="454"/>
          <w:jc w:val="center"/>
        </w:trPr>
        <w:tc>
          <w:tcPr>
            <w:tcW w:w="8329" w:type="dxa"/>
            <w:vAlign w:val="center"/>
          </w:tcPr>
          <w:p w:rsidR="00656574" w:rsidRPr="00601678" w:rsidRDefault="00656574" w:rsidP="00143FD4">
            <w:pPr>
              <w:rPr>
                <w:b/>
              </w:rPr>
            </w:pPr>
            <w:r w:rsidRPr="00601678">
              <w:rPr>
                <w:rFonts w:hint="eastAsia"/>
                <w:b/>
              </w:rPr>
              <w:t>우려사항 평가값(</w:t>
            </w:r>
            <w:r w:rsidRPr="00601678">
              <w:rPr>
                <w:b/>
              </w:rPr>
              <w:t>Concern Value)</w:t>
            </w:r>
            <w:r w:rsidRPr="00601678">
              <w:rPr>
                <w:rFonts w:hint="eastAsia"/>
                <w:b/>
              </w:rPr>
              <w:t xml:space="preserve"> </w:t>
            </w:r>
            <w:r w:rsidRPr="00601678">
              <w:rPr>
                <w:b/>
              </w:rPr>
              <w:t xml:space="preserve">= </w:t>
            </w:r>
            <w:r w:rsidRPr="00601678">
              <w:rPr>
                <w:rFonts w:hint="eastAsia"/>
                <w:b/>
              </w:rPr>
              <w:t xml:space="preserve">발생가능성 </w:t>
            </w:r>
            <w:r w:rsidRPr="00601678">
              <w:rPr>
                <w:b/>
              </w:rPr>
              <w:t xml:space="preserve">+ </w:t>
            </w:r>
            <w:r w:rsidRPr="00601678">
              <w:rPr>
                <w:rFonts w:hint="eastAsia"/>
                <w:b/>
              </w:rPr>
              <w:t>영향도 x 3</w:t>
            </w:r>
            <w:r w:rsidR="00333A89" w:rsidRPr="00601678">
              <w:rPr>
                <w:b/>
              </w:rPr>
              <w:t xml:space="preserve"> + </w:t>
            </w:r>
            <w:r w:rsidR="00333A89" w:rsidRPr="00601678">
              <w:rPr>
                <w:rFonts w:hint="eastAsia"/>
                <w:b/>
              </w:rPr>
              <w:t>법률준거성(</w:t>
            </w:r>
            <w:r w:rsidR="00333A89" w:rsidRPr="00601678">
              <w:rPr>
                <w:b/>
              </w:rPr>
              <w:t xml:space="preserve">0 </w:t>
            </w:r>
            <w:r w:rsidR="00333A89" w:rsidRPr="00601678">
              <w:rPr>
                <w:rFonts w:hint="eastAsia"/>
                <w:b/>
              </w:rPr>
              <w:t xml:space="preserve">또는 </w:t>
            </w:r>
            <w:r w:rsidR="00333A89" w:rsidRPr="00601678">
              <w:rPr>
                <w:b/>
              </w:rPr>
              <w:t>3)</w:t>
            </w:r>
          </w:p>
        </w:tc>
      </w:tr>
    </w:tbl>
    <w:p w:rsidR="001F6557" w:rsidRPr="00601678" w:rsidRDefault="001F6557" w:rsidP="003715AE">
      <w:pPr>
        <w:pStyle w:val="AhnLab-11"/>
      </w:pPr>
    </w:p>
    <w:p w:rsidR="00656574" w:rsidRPr="00601678" w:rsidRDefault="00656574" w:rsidP="00656574">
      <w:pPr>
        <w:pStyle w:val="af4"/>
        <w:keepNext/>
        <w:jc w:val="center"/>
      </w:pPr>
      <w:bookmarkStart w:id="55" w:name="_Toc364793278"/>
      <w:r w:rsidRPr="00601678">
        <w:t xml:space="preserve">[표 </w:t>
      </w:r>
      <w:fldSimple w:instr=" STYLEREF 2 \s ">
        <w:r w:rsidR="00A409C6" w:rsidRPr="00601678">
          <w:rPr>
            <w:noProof/>
          </w:rPr>
          <w:t>3</w:t>
        </w:r>
      </w:fldSimple>
      <w:r w:rsidR="005A58CB" w:rsidRPr="00601678">
        <w:noBreakHyphen/>
      </w:r>
      <w:fldSimple w:instr=" SEQ [표 \* ARABIC \s 2 ">
        <w:r w:rsidR="00A409C6" w:rsidRPr="00601678">
          <w:rPr>
            <w:noProof/>
          </w:rPr>
          <w:t>7</w:t>
        </w:r>
      </w:fldSimple>
      <w:r w:rsidRPr="00601678">
        <w:t xml:space="preserve">] </w:t>
      </w:r>
      <w:r w:rsidRPr="00601678">
        <w:rPr>
          <w:rFonts w:hint="eastAsia"/>
        </w:rPr>
        <w:t>우려사항 평가값(</w:t>
      </w:r>
      <w:r w:rsidRPr="00601678">
        <w:t xml:space="preserve">Concern Value) </w:t>
      </w:r>
      <w:r w:rsidRPr="00601678">
        <w:rPr>
          <w:rFonts w:hint="eastAsia"/>
        </w:rPr>
        <w:t>분포</w:t>
      </w:r>
      <w:bookmarkEnd w:id="55"/>
    </w:p>
    <w:tbl>
      <w:tblPr>
        <w:tblW w:w="89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0"/>
        <w:gridCol w:w="1217"/>
        <w:gridCol w:w="1120"/>
        <w:gridCol w:w="1168"/>
        <w:gridCol w:w="1120"/>
        <w:gridCol w:w="1120"/>
        <w:gridCol w:w="1120"/>
        <w:gridCol w:w="1120"/>
      </w:tblGrid>
      <w:tr w:rsidR="00763C05" w:rsidRPr="00601678" w:rsidTr="00763C05">
        <w:trPr>
          <w:trHeight w:val="540"/>
          <w:tblHeader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63C05" w:rsidRPr="00601678" w:rsidRDefault="00763C05" w:rsidP="00763C05">
            <w:pPr>
              <w:widowControl/>
              <w:spacing w:line="240" w:lineRule="exact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Concern</w:t>
            </w: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br/>
              <w:t>Value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63C05" w:rsidRPr="00601678" w:rsidRDefault="00763C05" w:rsidP="00763C05">
            <w:pPr>
              <w:widowControl/>
              <w:spacing w:line="240" w:lineRule="exact"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8"/>
                <w:szCs w:val="18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  <w:sz w:val="18"/>
                <w:szCs w:val="18"/>
              </w:rPr>
              <w:t>Information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63C05" w:rsidRPr="00601678" w:rsidRDefault="00763C05" w:rsidP="00763C05">
            <w:pPr>
              <w:widowControl/>
              <w:spacing w:line="240" w:lineRule="exact"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8"/>
                <w:szCs w:val="18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  <w:sz w:val="18"/>
                <w:szCs w:val="18"/>
              </w:rPr>
              <w:t>Service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63C05" w:rsidRPr="00601678" w:rsidRDefault="00763C05" w:rsidP="00763C05">
            <w:pPr>
              <w:widowControl/>
              <w:spacing w:line="240" w:lineRule="exact"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8"/>
                <w:szCs w:val="18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  <w:sz w:val="18"/>
                <w:szCs w:val="18"/>
              </w:rPr>
              <w:t>Documents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63C05" w:rsidRPr="00601678" w:rsidRDefault="00763C05" w:rsidP="00763C05">
            <w:pPr>
              <w:widowControl/>
              <w:spacing w:line="240" w:lineRule="exact"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8"/>
                <w:szCs w:val="18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  <w:sz w:val="18"/>
                <w:szCs w:val="18"/>
              </w:rPr>
              <w:t>Software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63C05" w:rsidRPr="00601678" w:rsidRDefault="00763C05" w:rsidP="00763C05">
            <w:pPr>
              <w:widowControl/>
              <w:spacing w:line="240" w:lineRule="exact"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8"/>
                <w:szCs w:val="18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  <w:sz w:val="18"/>
                <w:szCs w:val="18"/>
              </w:rPr>
              <w:t>Physical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763C05" w:rsidRPr="00601678" w:rsidRDefault="00763C05" w:rsidP="00763C05">
            <w:pPr>
              <w:widowControl/>
              <w:spacing w:line="240" w:lineRule="exact"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8"/>
                <w:szCs w:val="18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  <w:sz w:val="18"/>
                <w:szCs w:val="18"/>
              </w:rPr>
              <w:t>People</w:t>
            </w:r>
          </w:p>
        </w:tc>
        <w:tc>
          <w:tcPr>
            <w:tcW w:w="112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spacing w:line="240" w:lineRule="exact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합계</w:t>
            </w:r>
          </w:p>
        </w:tc>
      </w:tr>
      <w:tr w:rsidR="00763C05" w:rsidRPr="00601678" w:rsidTr="00763C0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</w:tr>
      <w:tr w:rsidR="00763C05" w:rsidRPr="00601678" w:rsidTr="00763C0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</w:tr>
      <w:tr w:rsidR="00763C05" w:rsidRPr="00601678" w:rsidTr="00763C0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</w:tr>
      <w:tr w:rsidR="00763C05" w:rsidRPr="00601678" w:rsidTr="00763C0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4</w:t>
            </w:r>
          </w:p>
        </w:tc>
      </w:tr>
      <w:tr w:rsidR="00763C05" w:rsidRPr="00601678" w:rsidTr="00763C0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3</w:t>
            </w:r>
          </w:p>
        </w:tc>
      </w:tr>
      <w:tr w:rsidR="00763C05" w:rsidRPr="00601678" w:rsidTr="00763C0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</w:tr>
      <w:tr w:rsidR="00763C05" w:rsidRPr="00601678" w:rsidTr="00763C0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15</w:t>
            </w:r>
          </w:p>
        </w:tc>
      </w:tr>
      <w:tr w:rsidR="00763C05" w:rsidRPr="00601678" w:rsidTr="00763C0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285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427</w:t>
            </w:r>
          </w:p>
        </w:tc>
      </w:tr>
      <w:tr w:rsidR="00763C05" w:rsidRPr="00601678" w:rsidTr="00763C0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92</w:t>
            </w:r>
          </w:p>
        </w:tc>
        <w:tc>
          <w:tcPr>
            <w:tcW w:w="11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94</w:t>
            </w:r>
          </w:p>
        </w:tc>
      </w:tr>
      <w:tr w:rsidR="00763C05" w:rsidRPr="00601678" w:rsidTr="00763C0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313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421</w:t>
            </w:r>
          </w:p>
        </w:tc>
      </w:tr>
      <w:tr w:rsidR="00763C05" w:rsidRPr="00601678" w:rsidTr="00763C0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73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321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395</w:t>
            </w:r>
          </w:p>
        </w:tc>
      </w:tr>
      <w:tr w:rsidR="00763C05" w:rsidRPr="00601678" w:rsidTr="00763C0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216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220</w:t>
            </w:r>
          </w:p>
        </w:tc>
      </w:tr>
      <w:tr w:rsidR="00763C05" w:rsidRPr="00601678" w:rsidTr="00763C0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37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420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476</w:t>
            </w:r>
          </w:p>
        </w:tc>
      </w:tr>
      <w:tr w:rsidR="00763C05" w:rsidRPr="00601678" w:rsidTr="00763C0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1488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1635</w:t>
            </w:r>
          </w:p>
        </w:tc>
      </w:tr>
      <w:tr w:rsidR="00763C05" w:rsidRPr="00601678" w:rsidTr="00763C0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590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593</w:t>
            </w:r>
          </w:p>
        </w:tc>
      </w:tr>
      <w:tr w:rsidR="00763C05" w:rsidRPr="00601678" w:rsidTr="00763C0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1558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1558</w:t>
            </w:r>
          </w:p>
        </w:tc>
      </w:tr>
      <w:tr w:rsidR="00763C05" w:rsidRPr="00601678" w:rsidTr="00763C0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216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220</w:t>
            </w:r>
          </w:p>
        </w:tc>
      </w:tr>
      <w:tr w:rsidR="00763C05" w:rsidRPr="00601678" w:rsidTr="00763C0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3339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3345</w:t>
            </w:r>
          </w:p>
        </w:tc>
      </w:tr>
      <w:tr w:rsidR="00763C05" w:rsidRPr="00601678" w:rsidTr="00763C0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1557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1557</w:t>
            </w:r>
          </w:p>
        </w:tc>
      </w:tr>
      <w:tr w:rsidR="00763C05" w:rsidRPr="00601678" w:rsidTr="00763C0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939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939</w:t>
            </w:r>
          </w:p>
        </w:tc>
      </w:tr>
      <w:tr w:rsidR="00763C05" w:rsidRPr="00601678" w:rsidTr="00763C0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lastRenderedPageBreak/>
              <w:t>21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12</w:t>
            </w:r>
          </w:p>
        </w:tc>
      </w:tr>
      <w:tr w:rsidR="00763C05" w:rsidRPr="00601678" w:rsidTr="00763C0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22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6</w:t>
            </w:r>
          </w:p>
        </w:tc>
      </w:tr>
      <w:tr w:rsidR="00763C05" w:rsidRPr="00601678" w:rsidTr="00763C0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23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3</w:t>
            </w:r>
          </w:p>
        </w:tc>
      </w:tr>
      <w:tr w:rsidR="00763C05" w:rsidRPr="00601678" w:rsidTr="00763C0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합계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490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37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11271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92</w:t>
            </w:r>
          </w:p>
        </w:tc>
        <w:tc>
          <w:tcPr>
            <w:tcW w:w="11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63C05" w:rsidRPr="00601678" w:rsidRDefault="00763C05" w:rsidP="00763C05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11923</w:t>
            </w:r>
          </w:p>
        </w:tc>
      </w:tr>
    </w:tbl>
    <w:p w:rsidR="000D32C7" w:rsidRPr="00601678" w:rsidRDefault="000D32C7" w:rsidP="000D32C7"/>
    <w:p w:rsidR="002D5E02" w:rsidRPr="00601678" w:rsidRDefault="002D5E02" w:rsidP="000D32C7"/>
    <w:p w:rsidR="000D32C7" w:rsidRPr="00601678" w:rsidRDefault="00763C05" w:rsidP="000D32C7">
      <w:pPr>
        <w:jc w:val="center"/>
      </w:pPr>
      <w:r w:rsidRPr="00601678">
        <w:rPr>
          <w:noProof/>
        </w:rPr>
        <w:drawing>
          <wp:inline distT="0" distB="0" distL="0" distR="0" wp14:anchorId="7BFA3C5C" wp14:editId="49EA96AC">
            <wp:extent cx="5241851" cy="3168502"/>
            <wp:effectExtent l="0" t="0" r="16510" b="13335"/>
            <wp:docPr id="21" name="차트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C1988" w:rsidRPr="00601678" w:rsidRDefault="0034240B" w:rsidP="0034240B">
      <w:pPr>
        <w:pStyle w:val="af4"/>
        <w:jc w:val="center"/>
      </w:pPr>
      <w:bookmarkStart w:id="56" w:name="_Toc364793286"/>
      <w:r w:rsidRPr="00601678">
        <w:t xml:space="preserve">[그림 </w:t>
      </w:r>
      <w:fldSimple w:instr=" STYLEREF 2 \s ">
        <w:r w:rsidR="00A409C6" w:rsidRPr="00601678">
          <w:rPr>
            <w:noProof/>
          </w:rPr>
          <w:t>3</w:t>
        </w:r>
      </w:fldSimple>
      <w:r w:rsidR="006E2A0E" w:rsidRPr="00601678">
        <w:noBreakHyphen/>
      </w:r>
      <w:fldSimple w:instr=" SEQ [그림 \* ARABIC \s 2 ">
        <w:r w:rsidR="00A409C6" w:rsidRPr="00601678">
          <w:rPr>
            <w:noProof/>
          </w:rPr>
          <w:t>1</w:t>
        </w:r>
      </w:fldSimple>
      <w:r w:rsidRPr="00601678">
        <w:t xml:space="preserve">] </w:t>
      </w:r>
      <w:r w:rsidRPr="00601678">
        <w:rPr>
          <w:rFonts w:hint="eastAsia"/>
        </w:rPr>
        <w:t>우려사항평가 분포</w:t>
      </w:r>
      <w:bookmarkEnd w:id="56"/>
    </w:p>
    <w:p w:rsidR="005237CB" w:rsidRPr="00601678" w:rsidRDefault="005237CB" w:rsidP="00832CD6">
      <w:pPr>
        <w:pStyle w:val="20"/>
      </w:pPr>
      <w:bookmarkStart w:id="57" w:name="_Toc364793245"/>
      <w:r w:rsidRPr="00601678">
        <w:rPr>
          <w:rFonts w:hint="eastAsia"/>
        </w:rPr>
        <w:t>위험분석</w:t>
      </w:r>
      <w:bookmarkEnd w:id="57"/>
    </w:p>
    <w:p w:rsidR="005237CB" w:rsidRPr="00601678" w:rsidRDefault="005237CB" w:rsidP="00832CD6">
      <w:pPr>
        <w:pStyle w:val="30"/>
      </w:pPr>
      <w:bookmarkStart w:id="58" w:name="_Toc364793246"/>
      <w:r w:rsidRPr="00601678">
        <w:rPr>
          <w:rFonts w:hint="eastAsia"/>
        </w:rPr>
        <w:t>위험분석</w:t>
      </w:r>
      <w:r w:rsidRPr="00601678">
        <w:t xml:space="preserve"> </w:t>
      </w:r>
      <w:r w:rsidRPr="00601678">
        <w:rPr>
          <w:rFonts w:hint="eastAsia"/>
        </w:rPr>
        <w:t>개요</w:t>
      </w:r>
      <w:bookmarkEnd w:id="58"/>
    </w:p>
    <w:p w:rsidR="005237CB" w:rsidRPr="00601678" w:rsidRDefault="005237CB" w:rsidP="003715AE">
      <w:pPr>
        <w:pStyle w:val="AhnLab-11"/>
      </w:pPr>
      <w:r w:rsidRPr="00601678">
        <w:rPr>
          <w:rFonts w:hint="eastAsia"/>
        </w:rPr>
        <w:t>정보자산의</w:t>
      </w:r>
      <w:r w:rsidRPr="00601678">
        <w:t xml:space="preserve"> </w:t>
      </w:r>
      <w:r w:rsidR="00322597" w:rsidRPr="00601678">
        <w:rPr>
          <w:rFonts w:hint="eastAsia"/>
        </w:rPr>
        <w:t>취약점</w:t>
      </w:r>
      <w:r w:rsidRPr="00601678">
        <w:rPr>
          <w:rFonts w:hint="eastAsia"/>
        </w:rPr>
        <w:t>에</w:t>
      </w:r>
      <w:r w:rsidRPr="00601678">
        <w:t xml:space="preserve"> </w:t>
      </w:r>
      <w:r w:rsidRPr="00601678">
        <w:rPr>
          <w:rFonts w:hint="eastAsia"/>
        </w:rPr>
        <w:t>대해서</w:t>
      </w:r>
      <w:r w:rsidRPr="00601678">
        <w:t xml:space="preserve"> </w:t>
      </w:r>
      <w:r w:rsidRPr="00601678">
        <w:rPr>
          <w:rFonts w:hint="eastAsia"/>
        </w:rPr>
        <w:t>우려사항</w:t>
      </w:r>
      <w:r w:rsidRPr="00601678">
        <w:t xml:space="preserve"> </w:t>
      </w:r>
      <w:r w:rsidRPr="00601678">
        <w:rPr>
          <w:rFonts w:hint="eastAsia"/>
        </w:rPr>
        <w:t>평가를</w:t>
      </w:r>
      <w:r w:rsidRPr="00601678">
        <w:t xml:space="preserve"> </w:t>
      </w:r>
      <w:r w:rsidRPr="00601678">
        <w:rPr>
          <w:rFonts w:hint="eastAsia"/>
        </w:rPr>
        <w:t>통하여</w:t>
      </w:r>
      <w:r w:rsidRPr="00601678">
        <w:t xml:space="preserve"> </w:t>
      </w:r>
      <w:r w:rsidRPr="00601678">
        <w:rPr>
          <w:rFonts w:hint="eastAsia"/>
        </w:rPr>
        <w:t>자산에</w:t>
      </w:r>
      <w:r w:rsidRPr="00601678">
        <w:t xml:space="preserve"> </w:t>
      </w:r>
      <w:r w:rsidRPr="00601678">
        <w:rPr>
          <w:rFonts w:hint="eastAsia"/>
        </w:rPr>
        <w:t>발생</w:t>
      </w:r>
      <w:r w:rsidRPr="00601678">
        <w:t xml:space="preserve"> </w:t>
      </w:r>
      <w:r w:rsidRPr="00601678">
        <w:rPr>
          <w:rFonts w:hint="eastAsia"/>
        </w:rPr>
        <w:t>가능한</w:t>
      </w:r>
      <w:r w:rsidRPr="00601678">
        <w:t xml:space="preserve"> </w:t>
      </w:r>
      <w:r w:rsidRPr="00601678">
        <w:rPr>
          <w:rFonts w:hint="eastAsia"/>
        </w:rPr>
        <w:t>위험수준을</w:t>
      </w:r>
      <w:r w:rsidRPr="00601678">
        <w:t xml:space="preserve"> </w:t>
      </w:r>
      <w:r w:rsidRPr="00601678">
        <w:rPr>
          <w:rFonts w:hint="eastAsia"/>
        </w:rPr>
        <w:t>파악하고</w:t>
      </w:r>
      <w:r w:rsidRPr="00601678">
        <w:t xml:space="preserve"> </w:t>
      </w:r>
      <w:r w:rsidRPr="00601678">
        <w:rPr>
          <w:rFonts w:hint="eastAsia"/>
        </w:rPr>
        <w:t>이에</w:t>
      </w:r>
      <w:r w:rsidRPr="00601678">
        <w:t xml:space="preserve"> </w:t>
      </w:r>
      <w:r w:rsidRPr="00601678">
        <w:rPr>
          <w:rFonts w:hint="eastAsia"/>
        </w:rPr>
        <w:t>대한</w:t>
      </w:r>
      <w:r w:rsidRPr="00601678">
        <w:t xml:space="preserve"> </w:t>
      </w:r>
      <w:r w:rsidRPr="00601678">
        <w:rPr>
          <w:rFonts w:hint="eastAsia"/>
        </w:rPr>
        <w:t>보안통제를</w:t>
      </w:r>
      <w:r w:rsidRPr="00601678">
        <w:t xml:space="preserve"> </w:t>
      </w:r>
      <w:r w:rsidRPr="00601678">
        <w:rPr>
          <w:rFonts w:hint="eastAsia"/>
        </w:rPr>
        <w:t>적용함으로써</w:t>
      </w:r>
      <w:r w:rsidRPr="00601678">
        <w:t xml:space="preserve"> </w:t>
      </w:r>
      <w:r w:rsidRPr="00601678">
        <w:rPr>
          <w:rFonts w:hint="eastAsia"/>
        </w:rPr>
        <w:t>자산의</w:t>
      </w:r>
      <w:r w:rsidRPr="00601678">
        <w:t xml:space="preserve"> </w:t>
      </w:r>
      <w:r w:rsidRPr="00601678">
        <w:rPr>
          <w:rFonts w:hint="eastAsia"/>
        </w:rPr>
        <w:t>위험수준을</w:t>
      </w:r>
      <w:r w:rsidRPr="00601678">
        <w:t xml:space="preserve"> </w:t>
      </w:r>
      <w:r w:rsidRPr="00601678">
        <w:rPr>
          <w:rFonts w:hint="eastAsia"/>
        </w:rPr>
        <w:t>감소시키는</w:t>
      </w:r>
      <w:r w:rsidRPr="00601678">
        <w:t xml:space="preserve"> </w:t>
      </w:r>
      <w:r w:rsidRPr="00601678">
        <w:rPr>
          <w:rFonts w:hint="eastAsia"/>
        </w:rPr>
        <w:t>위험관리체계의</w:t>
      </w:r>
      <w:r w:rsidRPr="00601678">
        <w:t xml:space="preserve"> </w:t>
      </w:r>
      <w:r w:rsidRPr="00601678">
        <w:rPr>
          <w:rFonts w:hint="eastAsia"/>
        </w:rPr>
        <w:t>수립을</w:t>
      </w:r>
      <w:r w:rsidRPr="00601678">
        <w:t xml:space="preserve"> </w:t>
      </w:r>
      <w:r w:rsidRPr="00601678">
        <w:rPr>
          <w:rFonts w:hint="eastAsia"/>
        </w:rPr>
        <w:t>수행한다</w:t>
      </w:r>
      <w:r w:rsidRPr="00601678">
        <w:t>.</w:t>
      </w:r>
    </w:p>
    <w:p w:rsidR="005237CB" w:rsidRPr="00601678" w:rsidRDefault="005237CB" w:rsidP="003715AE">
      <w:pPr>
        <w:pStyle w:val="AhnLab-11"/>
      </w:pPr>
      <w:r w:rsidRPr="00601678">
        <w:rPr>
          <w:rFonts w:hint="eastAsia"/>
        </w:rPr>
        <w:t>위험도란</w:t>
      </w:r>
      <w:r w:rsidRPr="00601678">
        <w:t xml:space="preserve"> </w:t>
      </w:r>
      <w:r w:rsidR="00322597" w:rsidRPr="00601678">
        <w:rPr>
          <w:rFonts w:hint="eastAsia"/>
        </w:rPr>
        <w:t>취약점</w:t>
      </w:r>
      <w:r w:rsidRPr="00601678">
        <w:rPr>
          <w:rFonts w:hint="eastAsia"/>
        </w:rPr>
        <w:t>을</w:t>
      </w:r>
      <w:r w:rsidRPr="00601678">
        <w:t xml:space="preserve"> </w:t>
      </w:r>
      <w:r w:rsidRPr="00601678">
        <w:rPr>
          <w:rFonts w:hint="eastAsia"/>
        </w:rPr>
        <w:t>이용하여</w:t>
      </w:r>
      <w:r w:rsidRPr="00601678">
        <w:t xml:space="preserve"> </w:t>
      </w:r>
      <w:r w:rsidRPr="00601678">
        <w:rPr>
          <w:rFonts w:hint="eastAsia"/>
        </w:rPr>
        <w:t>위협이</w:t>
      </w:r>
      <w:r w:rsidRPr="00601678">
        <w:t xml:space="preserve"> </w:t>
      </w:r>
      <w:r w:rsidRPr="00601678">
        <w:rPr>
          <w:rFonts w:hint="eastAsia"/>
        </w:rPr>
        <w:t>발생하고</w:t>
      </w:r>
      <w:r w:rsidRPr="00601678">
        <w:t xml:space="preserve"> </w:t>
      </w:r>
      <w:r w:rsidRPr="00601678">
        <w:rPr>
          <w:rFonts w:hint="eastAsia"/>
        </w:rPr>
        <w:t>그로</w:t>
      </w:r>
      <w:r w:rsidRPr="00601678">
        <w:t xml:space="preserve"> </w:t>
      </w:r>
      <w:r w:rsidRPr="00601678">
        <w:rPr>
          <w:rFonts w:hint="eastAsia"/>
        </w:rPr>
        <w:t>인하여</w:t>
      </w:r>
      <w:r w:rsidRPr="00601678">
        <w:t xml:space="preserve"> </w:t>
      </w:r>
      <w:r w:rsidRPr="00601678">
        <w:rPr>
          <w:rFonts w:hint="eastAsia"/>
        </w:rPr>
        <w:t>자산이</w:t>
      </w:r>
      <w:r w:rsidRPr="00601678">
        <w:t xml:space="preserve"> </w:t>
      </w:r>
      <w:r w:rsidRPr="00601678">
        <w:rPr>
          <w:rFonts w:hint="eastAsia"/>
        </w:rPr>
        <w:t>손상을</w:t>
      </w:r>
      <w:r w:rsidRPr="00601678">
        <w:t xml:space="preserve"> </w:t>
      </w:r>
      <w:r w:rsidRPr="00601678">
        <w:rPr>
          <w:rFonts w:hint="eastAsia"/>
        </w:rPr>
        <w:t>입게</w:t>
      </w:r>
      <w:r w:rsidRPr="00601678">
        <w:t xml:space="preserve"> </w:t>
      </w:r>
      <w:r w:rsidRPr="00601678">
        <w:rPr>
          <w:rFonts w:hint="eastAsia"/>
        </w:rPr>
        <w:t>될</w:t>
      </w:r>
      <w:r w:rsidRPr="00601678">
        <w:t xml:space="preserve"> </w:t>
      </w:r>
      <w:r w:rsidRPr="00601678">
        <w:rPr>
          <w:rFonts w:hint="eastAsia"/>
        </w:rPr>
        <w:t>잠재적인</w:t>
      </w:r>
      <w:r w:rsidRPr="00601678">
        <w:t xml:space="preserve"> </w:t>
      </w:r>
      <w:r w:rsidRPr="00601678">
        <w:rPr>
          <w:rFonts w:hint="eastAsia"/>
        </w:rPr>
        <w:t>가능성을</w:t>
      </w:r>
      <w:r w:rsidRPr="00601678">
        <w:t xml:space="preserve"> </w:t>
      </w:r>
      <w:r w:rsidRPr="00601678">
        <w:rPr>
          <w:rFonts w:hint="eastAsia"/>
        </w:rPr>
        <w:t>말한다</w:t>
      </w:r>
      <w:r w:rsidRPr="00601678">
        <w:t xml:space="preserve">. </w:t>
      </w:r>
      <w:r w:rsidRPr="00601678">
        <w:rPr>
          <w:rFonts w:hint="eastAsia"/>
        </w:rPr>
        <w:t>일반적으로</w:t>
      </w:r>
      <w:r w:rsidRPr="00601678">
        <w:t xml:space="preserve"> </w:t>
      </w:r>
      <w:r w:rsidRPr="00601678">
        <w:rPr>
          <w:rFonts w:hint="eastAsia"/>
        </w:rPr>
        <w:t>위험</w:t>
      </w:r>
      <w:r w:rsidRPr="00601678">
        <w:t xml:space="preserve"> </w:t>
      </w:r>
      <w:r w:rsidRPr="00601678">
        <w:rPr>
          <w:rFonts w:hint="eastAsia"/>
        </w:rPr>
        <w:t>분석</w:t>
      </w:r>
      <w:r w:rsidRPr="00601678">
        <w:t xml:space="preserve"> </w:t>
      </w:r>
      <w:r w:rsidRPr="00601678">
        <w:rPr>
          <w:rFonts w:hint="eastAsia"/>
        </w:rPr>
        <w:t>시</w:t>
      </w:r>
      <w:r w:rsidRPr="00601678">
        <w:t xml:space="preserve"> </w:t>
      </w:r>
      <w:r w:rsidRPr="00601678">
        <w:rPr>
          <w:rFonts w:hint="eastAsia"/>
        </w:rPr>
        <w:t>위험도</w:t>
      </w:r>
      <w:r w:rsidRPr="00601678">
        <w:t xml:space="preserve"> </w:t>
      </w:r>
      <w:r w:rsidRPr="00601678">
        <w:rPr>
          <w:rFonts w:hint="eastAsia"/>
        </w:rPr>
        <w:t>산정에</w:t>
      </w:r>
      <w:r w:rsidRPr="00601678">
        <w:t xml:space="preserve"> </w:t>
      </w:r>
      <w:r w:rsidRPr="00601678">
        <w:rPr>
          <w:rFonts w:hint="eastAsia"/>
        </w:rPr>
        <w:t>있어서</w:t>
      </w:r>
      <w:r w:rsidRPr="00601678">
        <w:t xml:space="preserve"> </w:t>
      </w:r>
      <w:r w:rsidRPr="00601678">
        <w:rPr>
          <w:rFonts w:hint="eastAsia"/>
        </w:rPr>
        <w:t>위협</w:t>
      </w:r>
      <w:r w:rsidRPr="00601678">
        <w:t xml:space="preserve"> </w:t>
      </w:r>
      <w:r w:rsidRPr="00601678">
        <w:rPr>
          <w:rFonts w:hint="eastAsia"/>
        </w:rPr>
        <w:t>및</w:t>
      </w:r>
      <w:r w:rsidRPr="00601678">
        <w:t xml:space="preserve"> </w:t>
      </w:r>
      <w:r w:rsidR="00322597" w:rsidRPr="00601678">
        <w:rPr>
          <w:rFonts w:hint="eastAsia"/>
        </w:rPr>
        <w:t>취약점</w:t>
      </w:r>
      <w:r w:rsidRPr="00601678">
        <w:rPr>
          <w:rFonts w:hint="eastAsia"/>
        </w:rPr>
        <w:t>은</w:t>
      </w:r>
      <w:r w:rsidRPr="00601678">
        <w:t xml:space="preserve"> </w:t>
      </w:r>
      <w:r w:rsidRPr="00601678">
        <w:rPr>
          <w:rFonts w:hint="eastAsia"/>
        </w:rPr>
        <w:t>그</w:t>
      </w:r>
      <w:r w:rsidRPr="00601678">
        <w:t xml:space="preserve"> </w:t>
      </w:r>
      <w:r w:rsidRPr="00601678">
        <w:rPr>
          <w:rFonts w:hint="eastAsia"/>
        </w:rPr>
        <w:t>구분이</w:t>
      </w:r>
      <w:r w:rsidRPr="00601678">
        <w:t xml:space="preserve"> </w:t>
      </w:r>
      <w:r w:rsidRPr="00601678">
        <w:rPr>
          <w:rFonts w:hint="eastAsia"/>
        </w:rPr>
        <w:t>모호한</w:t>
      </w:r>
      <w:r w:rsidRPr="00601678">
        <w:t xml:space="preserve"> </w:t>
      </w:r>
      <w:r w:rsidRPr="00601678">
        <w:rPr>
          <w:rFonts w:hint="eastAsia"/>
        </w:rPr>
        <w:t>경우가</w:t>
      </w:r>
      <w:r w:rsidRPr="00601678">
        <w:t xml:space="preserve"> </w:t>
      </w:r>
      <w:r w:rsidRPr="00601678">
        <w:rPr>
          <w:rFonts w:hint="eastAsia"/>
        </w:rPr>
        <w:t>많아</w:t>
      </w:r>
      <w:r w:rsidRPr="00601678">
        <w:t xml:space="preserve"> </w:t>
      </w:r>
      <w:r w:rsidRPr="00601678">
        <w:rPr>
          <w:rFonts w:hint="eastAsia"/>
        </w:rPr>
        <w:t>여러</w:t>
      </w:r>
      <w:r w:rsidRPr="00601678">
        <w:t xml:space="preserve"> </w:t>
      </w:r>
      <w:r w:rsidRPr="00601678">
        <w:rPr>
          <w:rFonts w:hint="eastAsia"/>
        </w:rPr>
        <w:t>위험분석</w:t>
      </w:r>
      <w:r w:rsidRPr="00601678">
        <w:t xml:space="preserve"> </w:t>
      </w:r>
      <w:r w:rsidRPr="00601678">
        <w:rPr>
          <w:rFonts w:hint="eastAsia"/>
        </w:rPr>
        <w:t>방법론들에서도</w:t>
      </w:r>
      <w:r w:rsidRPr="00601678">
        <w:t xml:space="preserve"> </w:t>
      </w:r>
      <w:r w:rsidRPr="00601678">
        <w:rPr>
          <w:rFonts w:hint="eastAsia"/>
        </w:rPr>
        <w:t>서로</w:t>
      </w:r>
      <w:r w:rsidRPr="00601678">
        <w:t xml:space="preserve"> </w:t>
      </w:r>
      <w:r w:rsidRPr="00601678">
        <w:rPr>
          <w:rFonts w:hint="eastAsia"/>
        </w:rPr>
        <w:t>상이한</w:t>
      </w:r>
      <w:r w:rsidRPr="00601678">
        <w:t xml:space="preserve"> </w:t>
      </w:r>
      <w:r w:rsidRPr="00601678">
        <w:rPr>
          <w:rFonts w:hint="eastAsia"/>
        </w:rPr>
        <w:t>위협과</w:t>
      </w:r>
      <w:r w:rsidRPr="00601678">
        <w:t xml:space="preserve"> </w:t>
      </w:r>
      <w:r w:rsidR="00322597" w:rsidRPr="00601678">
        <w:rPr>
          <w:rFonts w:hint="eastAsia"/>
        </w:rPr>
        <w:t>취약점</w:t>
      </w:r>
      <w:r w:rsidRPr="00601678">
        <w:rPr>
          <w:rFonts w:hint="eastAsia"/>
        </w:rPr>
        <w:t>의</w:t>
      </w:r>
      <w:r w:rsidRPr="00601678">
        <w:t xml:space="preserve"> </w:t>
      </w:r>
      <w:r w:rsidRPr="00601678">
        <w:rPr>
          <w:rFonts w:hint="eastAsia"/>
        </w:rPr>
        <w:t>처리순서를</w:t>
      </w:r>
      <w:r w:rsidRPr="00601678">
        <w:t xml:space="preserve"> </w:t>
      </w:r>
      <w:r w:rsidRPr="00601678">
        <w:rPr>
          <w:rFonts w:hint="eastAsia"/>
        </w:rPr>
        <w:t>보이고</w:t>
      </w:r>
      <w:r w:rsidRPr="00601678">
        <w:t xml:space="preserve"> </w:t>
      </w:r>
      <w:r w:rsidRPr="00601678">
        <w:rPr>
          <w:rFonts w:hint="eastAsia"/>
        </w:rPr>
        <w:t>있다</w:t>
      </w:r>
      <w:r w:rsidRPr="00601678">
        <w:t xml:space="preserve">. </w:t>
      </w:r>
      <w:r w:rsidRPr="00601678">
        <w:rPr>
          <w:rFonts w:hint="eastAsia"/>
        </w:rPr>
        <w:t>아래와</w:t>
      </w:r>
      <w:r w:rsidRPr="00601678">
        <w:t xml:space="preserve"> </w:t>
      </w:r>
      <w:r w:rsidRPr="00601678">
        <w:rPr>
          <w:rFonts w:hint="eastAsia"/>
        </w:rPr>
        <w:t>같이</w:t>
      </w:r>
      <w:r w:rsidRPr="00601678">
        <w:t xml:space="preserve"> </w:t>
      </w:r>
      <w:r w:rsidRPr="00601678">
        <w:rPr>
          <w:rFonts w:hint="eastAsia"/>
        </w:rPr>
        <w:t>자산</w:t>
      </w:r>
      <w:r w:rsidRPr="00601678">
        <w:t xml:space="preserve">(A), </w:t>
      </w:r>
      <w:r w:rsidRPr="00601678">
        <w:rPr>
          <w:rFonts w:hint="eastAsia"/>
        </w:rPr>
        <w:t>위협</w:t>
      </w:r>
      <w:r w:rsidRPr="00601678">
        <w:t xml:space="preserve">(T), </w:t>
      </w:r>
      <w:r w:rsidR="00322597" w:rsidRPr="00601678">
        <w:rPr>
          <w:rFonts w:hint="eastAsia"/>
        </w:rPr>
        <w:t>취약점</w:t>
      </w:r>
      <w:r w:rsidRPr="00601678">
        <w:t xml:space="preserve">(V) </w:t>
      </w:r>
      <w:r w:rsidRPr="00601678">
        <w:rPr>
          <w:rFonts w:hint="eastAsia"/>
        </w:rPr>
        <w:t>및</w:t>
      </w:r>
      <w:r w:rsidRPr="00601678">
        <w:t xml:space="preserve"> </w:t>
      </w:r>
      <w:r w:rsidRPr="00601678">
        <w:rPr>
          <w:rFonts w:hint="eastAsia"/>
        </w:rPr>
        <w:t>위험</w:t>
      </w:r>
      <w:r w:rsidRPr="00601678">
        <w:t>(R)</w:t>
      </w:r>
      <w:r w:rsidRPr="00601678">
        <w:rPr>
          <w:rFonts w:hint="eastAsia"/>
        </w:rPr>
        <w:t>에</w:t>
      </w:r>
      <w:r w:rsidRPr="00601678">
        <w:t xml:space="preserve"> </w:t>
      </w:r>
      <w:r w:rsidRPr="00601678">
        <w:rPr>
          <w:rFonts w:hint="eastAsia"/>
        </w:rPr>
        <w:t>대해</w:t>
      </w:r>
      <w:r w:rsidRPr="00601678">
        <w:t xml:space="preserve"> </w:t>
      </w:r>
      <w:r w:rsidRPr="00601678">
        <w:rPr>
          <w:rFonts w:hint="eastAsia"/>
        </w:rPr>
        <w:t>자산기반의</w:t>
      </w:r>
      <w:r w:rsidRPr="00601678">
        <w:t xml:space="preserve"> </w:t>
      </w:r>
      <w:r w:rsidRPr="00601678">
        <w:rPr>
          <w:rFonts w:hint="eastAsia"/>
        </w:rPr>
        <w:t>위험분석</w:t>
      </w:r>
      <w:r w:rsidRPr="00601678">
        <w:t xml:space="preserve"> </w:t>
      </w:r>
      <w:r w:rsidRPr="00601678">
        <w:rPr>
          <w:rFonts w:hint="eastAsia"/>
        </w:rPr>
        <w:t>방법이</w:t>
      </w:r>
      <w:r w:rsidRPr="00601678">
        <w:t xml:space="preserve"> </w:t>
      </w:r>
      <w:r w:rsidRPr="00601678">
        <w:rPr>
          <w:rFonts w:hint="eastAsia"/>
        </w:rPr>
        <w:t>존재하기도</w:t>
      </w:r>
      <w:r w:rsidRPr="00601678">
        <w:t xml:space="preserve"> </w:t>
      </w:r>
      <w:r w:rsidRPr="00601678">
        <w:rPr>
          <w:rFonts w:hint="eastAsia"/>
        </w:rPr>
        <w:t>하며</w:t>
      </w:r>
      <w:r w:rsidRPr="00601678">
        <w:t xml:space="preserve">, </w:t>
      </w:r>
      <w:r w:rsidRPr="00601678">
        <w:rPr>
          <w:rFonts w:hint="eastAsia"/>
        </w:rPr>
        <w:t>위협과</w:t>
      </w:r>
      <w:r w:rsidRPr="00601678">
        <w:t xml:space="preserve"> </w:t>
      </w:r>
      <w:r w:rsidR="00322597" w:rsidRPr="00601678">
        <w:rPr>
          <w:rFonts w:hint="eastAsia"/>
        </w:rPr>
        <w:t>취약점</w:t>
      </w:r>
      <w:r w:rsidRPr="00601678">
        <w:rPr>
          <w:rFonts w:hint="eastAsia"/>
        </w:rPr>
        <w:t>간의</w:t>
      </w:r>
      <w:r w:rsidRPr="00601678">
        <w:t xml:space="preserve"> </w:t>
      </w:r>
      <w:r w:rsidRPr="00601678">
        <w:rPr>
          <w:rFonts w:hint="eastAsia"/>
        </w:rPr>
        <w:t>애매성을</w:t>
      </w:r>
      <w:r w:rsidRPr="00601678">
        <w:t xml:space="preserve"> </w:t>
      </w:r>
      <w:r w:rsidRPr="00601678">
        <w:rPr>
          <w:rFonts w:hint="eastAsia"/>
        </w:rPr>
        <w:t>배제하기</w:t>
      </w:r>
      <w:r w:rsidRPr="00601678">
        <w:t xml:space="preserve"> </w:t>
      </w:r>
      <w:r w:rsidRPr="00601678">
        <w:rPr>
          <w:rFonts w:hint="eastAsia"/>
        </w:rPr>
        <w:t>위해</w:t>
      </w:r>
      <w:r w:rsidRPr="00601678">
        <w:t xml:space="preserve"> </w:t>
      </w:r>
      <w:r w:rsidRPr="00601678">
        <w:rPr>
          <w:rFonts w:hint="eastAsia"/>
        </w:rPr>
        <w:t>한가지만을</w:t>
      </w:r>
      <w:r w:rsidRPr="00601678">
        <w:t xml:space="preserve"> </w:t>
      </w:r>
      <w:r w:rsidRPr="00601678">
        <w:rPr>
          <w:rFonts w:hint="eastAsia"/>
        </w:rPr>
        <w:t>선택하고</w:t>
      </w:r>
      <w:r w:rsidRPr="00601678">
        <w:t xml:space="preserve"> </w:t>
      </w:r>
      <w:r w:rsidRPr="00601678">
        <w:rPr>
          <w:rFonts w:hint="eastAsia"/>
        </w:rPr>
        <w:t>있는</w:t>
      </w:r>
      <w:r w:rsidRPr="00601678">
        <w:t xml:space="preserve"> </w:t>
      </w:r>
      <w:r w:rsidRPr="00601678">
        <w:rPr>
          <w:rFonts w:hint="eastAsia"/>
        </w:rPr>
        <w:t>경우도</w:t>
      </w:r>
      <w:r w:rsidRPr="00601678">
        <w:t xml:space="preserve"> </w:t>
      </w:r>
      <w:r w:rsidRPr="00601678">
        <w:rPr>
          <w:rFonts w:hint="eastAsia"/>
        </w:rPr>
        <w:t>존재한다</w:t>
      </w:r>
      <w:r w:rsidRPr="00601678">
        <w:t>.</w:t>
      </w:r>
    </w:p>
    <w:p w:rsidR="001178B8" w:rsidRPr="00601678" w:rsidRDefault="001178B8" w:rsidP="001178B8">
      <w:pPr>
        <w:pStyle w:val="af4"/>
        <w:keepNext/>
        <w:jc w:val="center"/>
      </w:pPr>
      <w:bookmarkStart w:id="59" w:name="_Toc364793279"/>
      <w:r w:rsidRPr="00601678">
        <w:lastRenderedPageBreak/>
        <w:t xml:space="preserve">[표 </w:t>
      </w:r>
      <w:fldSimple w:instr=" STYLEREF 2 \s ">
        <w:r w:rsidR="00A409C6" w:rsidRPr="00601678">
          <w:rPr>
            <w:noProof/>
          </w:rPr>
          <w:t>4</w:t>
        </w:r>
      </w:fldSimple>
      <w:r w:rsidR="005A58CB" w:rsidRPr="00601678">
        <w:noBreakHyphen/>
      </w:r>
      <w:fldSimple w:instr=" SEQ [표 \* ARABIC \s 2 ">
        <w:r w:rsidR="00A409C6" w:rsidRPr="00601678">
          <w:rPr>
            <w:noProof/>
          </w:rPr>
          <w:t>1</w:t>
        </w:r>
      </w:fldSimple>
      <w:r w:rsidRPr="00601678">
        <w:t xml:space="preserve">] </w:t>
      </w:r>
      <w:r w:rsidRPr="00601678">
        <w:rPr>
          <w:rFonts w:hint="eastAsia"/>
        </w:rPr>
        <w:t>위험분석 모델과 방법론</w:t>
      </w:r>
      <w:bookmarkEnd w:id="59"/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62"/>
        <w:gridCol w:w="4767"/>
      </w:tblGrid>
      <w:tr w:rsidR="005237CB" w:rsidRPr="00601678" w:rsidTr="00143FD4">
        <w:trPr>
          <w:trHeight w:val="454"/>
          <w:tblHeader/>
          <w:jc w:val="center"/>
        </w:trPr>
        <w:tc>
          <w:tcPr>
            <w:tcW w:w="4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0E0"/>
            <w:vAlign w:val="center"/>
          </w:tcPr>
          <w:p w:rsidR="005237CB" w:rsidRPr="00601678" w:rsidRDefault="005237CB" w:rsidP="00143FD4">
            <w:pPr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위험분석모델</w:t>
            </w:r>
          </w:p>
        </w:tc>
        <w:tc>
          <w:tcPr>
            <w:tcW w:w="4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0E0"/>
            <w:vAlign w:val="center"/>
          </w:tcPr>
          <w:p w:rsidR="005237CB" w:rsidRPr="00601678" w:rsidRDefault="005237CB" w:rsidP="00143FD4">
            <w:pPr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위험분석방법론</w:t>
            </w:r>
          </w:p>
        </w:tc>
      </w:tr>
      <w:tr w:rsidR="005237CB" w:rsidRPr="00601678" w:rsidTr="008A03B6">
        <w:trPr>
          <w:trHeight w:val="454"/>
          <w:jc w:val="center"/>
        </w:trPr>
        <w:tc>
          <w:tcPr>
            <w:tcW w:w="4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left w:w="57" w:type="dxa"/>
              <w:right w:w="57" w:type="dxa"/>
            </w:tcMar>
            <w:vAlign w:val="center"/>
          </w:tcPr>
          <w:p w:rsidR="005237CB" w:rsidRPr="00601678" w:rsidRDefault="005237CB" w:rsidP="00143FD4">
            <w:r w:rsidRPr="00601678">
              <w:t xml:space="preserve">AVR </w:t>
            </w:r>
            <w:r w:rsidRPr="00601678">
              <w:rPr>
                <w:rFonts w:hint="eastAsia"/>
              </w:rPr>
              <w:t>모델</w:t>
            </w:r>
            <w:r w:rsidRPr="00601678">
              <w:t xml:space="preserve"> : </w:t>
            </w:r>
            <w:r w:rsidRPr="00601678">
              <w:rPr>
                <w:rFonts w:hint="eastAsia"/>
              </w:rPr>
              <w:t>자산→</w:t>
            </w:r>
            <w:r w:rsidR="00322597" w:rsidRPr="00601678">
              <w:rPr>
                <w:rFonts w:hint="eastAsia"/>
              </w:rPr>
              <w:t>취약점</w:t>
            </w:r>
            <w:r w:rsidRPr="00601678">
              <w:rPr>
                <w:rFonts w:hint="eastAsia"/>
              </w:rPr>
              <w:t>→위험</w:t>
            </w:r>
            <w:r w:rsidRPr="00601678">
              <w:t>(</w:t>
            </w:r>
            <w:r w:rsidRPr="00601678">
              <w:rPr>
                <w:rFonts w:hint="eastAsia"/>
              </w:rPr>
              <w:t>위협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없음</w:t>
            </w:r>
            <w:r w:rsidRPr="00601678">
              <w:t>)</w:t>
            </w:r>
          </w:p>
        </w:tc>
        <w:tc>
          <w:tcPr>
            <w:tcW w:w="4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left w:w="57" w:type="dxa"/>
              <w:right w:w="57" w:type="dxa"/>
            </w:tcMar>
            <w:vAlign w:val="center"/>
          </w:tcPr>
          <w:p w:rsidR="005237CB" w:rsidRPr="00601678" w:rsidRDefault="005237CB" w:rsidP="00143FD4">
            <w:r w:rsidRPr="00601678">
              <w:t>ISO/IEC TR 13335-3</w:t>
            </w:r>
            <w:r w:rsidRPr="00601678">
              <w:rPr>
                <w:rFonts w:hint="eastAsia"/>
              </w:rPr>
              <w:t>부</w:t>
            </w:r>
          </w:p>
        </w:tc>
      </w:tr>
      <w:tr w:rsidR="005237CB" w:rsidRPr="00601678" w:rsidTr="008A03B6">
        <w:trPr>
          <w:trHeight w:val="454"/>
          <w:jc w:val="center"/>
        </w:trPr>
        <w:tc>
          <w:tcPr>
            <w:tcW w:w="4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left w:w="57" w:type="dxa"/>
              <w:right w:w="57" w:type="dxa"/>
            </w:tcMar>
            <w:vAlign w:val="center"/>
          </w:tcPr>
          <w:p w:rsidR="005237CB" w:rsidRPr="00601678" w:rsidRDefault="005237CB" w:rsidP="00143FD4">
            <w:r w:rsidRPr="00601678">
              <w:t xml:space="preserve">AVTR </w:t>
            </w:r>
            <w:r w:rsidRPr="00601678">
              <w:rPr>
                <w:rFonts w:hint="eastAsia"/>
              </w:rPr>
              <w:t>모델</w:t>
            </w:r>
            <w:r w:rsidRPr="00601678">
              <w:t xml:space="preserve"> : </w:t>
            </w:r>
            <w:r w:rsidRPr="00601678">
              <w:rPr>
                <w:rFonts w:hint="eastAsia"/>
              </w:rPr>
              <w:t>자산→</w:t>
            </w:r>
            <w:r w:rsidR="00322597" w:rsidRPr="00601678">
              <w:rPr>
                <w:rFonts w:hint="eastAsia"/>
              </w:rPr>
              <w:t>취약점</w:t>
            </w:r>
            <w:r w:rsidRPr="00601678">
              <w:rPr>
                <w:rFonts w:hint="eastAsia"/>
              </w:rPr>
              <w:t>→위협→위험</w:t>
            </w:r>
          </w:p>
        </w:tc>
        <w:tc>
          <w:tcPr>
            <w:tcW w:w="4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left w:w="57" w:type="dxa"/>
              <w:right w:w="57" w:type="dxa"/>
            </w:tcMar>
            <w:vAlign w:val="center"/>
          </w:tcPr>
          <w:p w:rsidR="005237CB" w:rsidRPr="00601678" w:rsidRDefault="005237CB" w:rsidP="00143FD4">
            <w:r w:rsidRPr="00601678">
              <w:t>BDSS, HWAK</w:t>
            </w:r>
          </w:p>
        </w:tc>
      </w:tr>
      <w:tr w:rsidR="005237CB" w:rsidRPr="00601678" w:rsidTr="008A03B6">
        <w:trPr>
          <w:trHeight w:val="454"/>
          <w:jc w:val="center"/>
        </w:trPr>
        <w:tc>
          <w:tcPr>
            <w:tcW w:w="4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left w:w="57" w:type="dxa"/>
              <w:right w:w="57" w:type="dxa"/>
            </w:tcMar>
            <w:vAlign w:val="center"/>
          </w:tcPr>
          <w:p w:rsidR="005237CB" w:rsidRPr="00601678" w:rsidRDefault="005237CB" w:rsidP="00143FD4">
            <w:r w:rsidRPr="00601678">
              <w:t xml:space="preserve">ATVR </w:t>
            </w:r>
            <w:r w:rsidRPr="00601678">
              <w:rPr>
                <w:rFonts w:hint="eastAsia"/>
              </w:rPr>
              <w:t>모델</w:t>
            </w:r>
            <w:r w:rsidRPr="00601678">
              <w:t xml:space="preserve"> : </w:t>
            </w:r>
            <w:r w:rsidRPr="00601678">
              <w:rPr>
                <w:rFonts w:hint="eastAsia"/>
              </w:rPr>
              <w:t>자산→위협→</w:t>
            </w:r>
            <w:r w:rsidR="00322597" w:rsidRPr="00601678">
              <w:rPr>
                <w:rFonts w:hint="eastAsia"/>
              </w:rPr>
              <w:t>취약점</w:t>
            </w:r>
            <w:r w:rsidRPr="00601678">
              <w:rPr>
                <w:rFonts w:hint="eastAsia"/>
              </w:rPr>
              <w:t>→위험</w:t>
            </w:r>
          </w:p>
        </w:tc>
        <w:tc>
          <w:tcPr>
            <w:tcW w:w="4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left w:w="57" w:type="dxa"/>
              <w:right w:w="57" w:type="dxa"/>
            </w:tcMar>
            <w:vAlign w:val="center"/>
          </w:tcPr>
          <w:p w:rsidR="005237CB" w:rsidRPr="00601678" w:rsidRDefault="005237CB" w:rsidP="00143FD4">
            <w:r w:rsidRPr="00601678">
              <w:t xml:space="preserve">FIFP-65, FIPS-191, CRAMM, BDSS, </w:t>
            </w:r>
            <w:r w:rsidRPr="00601678">
              <w:rPr>
                <w:rFonts w:hint="eastAsia"/>
              </w:rPr>
              <w:t>팬타</w:t>
            </w:r>
            <w:r w:rsidRPr="00601678">
              <w:t>, PRAM, CISSP, OCTAVE</w:t>
            </w:r>
          </w:p>
        </w:tc>
      </w:tr>
      <w:tr w:rsidR="005237CB" w:rsidRPr="00601678" w:rsidTr="008A03B6">
        <w:trPr>
          <w:trHeight w:val="454"/>
          <w:jc w:val="center"/>
        </w:trPr>
        <w:tc>
          <w:tcPr>
            <w:tcW w:w="4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left w:w="57" w:type="dxa"/>
              <w:right w:w="57" w:type="dxa"/>
            </w:tcMar>
            <w:vAlign w:val="center"/>
          </w:tcPr>
          <w:p w:rsidR="005237CB" w:rsidRPr="00601678" w:rsidRDefault="005237CB" w:rsidP="00143FD4">
            <w:r w:rsidRPr="00601678">
              <w:t xml:space="preserve">ATR </w:t>
            </w:r>
            <w:r w:rsidRPr="00601678">
              <w:rPr>
                <w:rFonts w:hint="eastAsia"/>
              </w:rPr>
              <w:t>모델</w:t>
            </w:r>
            <w:r w:rsidRPr="00601678">
              <w:t xml:space="preserve"> : </w:t>
            </w:r>
            <w:r w:rsidRPr="00601678">
              <w:rPr>
                <w:rFonts w:hint="eastAsia"/>
              </w:rPr>
              <w:t>자산→위협→위험</w:t>
            </w:r>
            <w:r w:rsidRPr="00601678">
              <w:t>(</w:t>
            </w:r>
            <w:r w:rsidR="00322597" w:rsidRPr="00601678">
              <w:rPr>
                <w:rFonts w:hint="eastAsia"/>
              </w:rPr>
              <w:t>취약점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없음</w:t>
            </w:r>
            <w:r w:rsidRPr="00601678">
              <w:t>)</w:t>
            </w:r>
          </w:p>
        </w:tc>
        <w:tc>
          <w:tcPr>
            <w:tcW w:w="4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left w:w="57" w:type="dxa"/>
              <w:right w:w="57" w:type="dxa"/>
            </w:tcMar>
            <w:vAlign w:val="center"/>
          </w:tcPr>
          <w:p w:rsidR="005237CB" w:rsidRPr="00601678" w:rsidRDefault="005237CB" w:rsidP="00143FD4">
            <w:r w:rsidRPr="00601678">
              <w:t>CSE</w:t>
            </w:r>
          </w:p>
        </w:tc>
      </w:tr>
      <w:tr w:rsidR="005237CB" w:rsidRPr="00601678" w:rsidTr="008A03B6">
        <w:trPr>
          <w:trHeight w:val="454"/>
          <w:jc w:val="center"/>
        </w:trPr>
        <w:tc>
          <w:tcPr>
            <w:tcW w:w="4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left w:w="57" w:type="dxa"/>
              <w:right w:w="57" w:type="dxa"/>
            </w:tcMar>
            <w:vAlign w:val="center"/>
          </w:tcPr>
          <w:p w:rsidR="005237CB" w:rsidRPr="00601678" w:rsidRDefault="005237CB" w:rsidP="00143FD4">
            <w:r w:rsidRPr="00601678">
              <w:t xml:space="preserve">TVR </w:t>
            </w:r>
            <w:r w:rsidRPr="00601678">
              <w:rPr>
                <w:rFonts w:hint="eastAsia"/>
              </w:rPr>
              <w:t>모델</w:t>
            </w:r>
            <w:r w:rsidRPr="00601678">
              <w:t xml:space="preserve"> : </w:t>
            </w:r>
            <w:r w:rsidRPr="00601678">
              <w:rPr>
                <w:rFonts w:hint="eastAsia"/>
              </w:rPr>
              <w:t>위협→</w:t>
            </w:r>
            <w:r w:rsidR="00322597" w:rsidRPr="00601678">
              <w:rPr>
                <w:rFonts w:hint="eastAsia"/>
              </w:rPr>
              <w:t>취약점</w:t>
            </w:r>
            <w:r w:rsidRPr="00601678">
              <w:rPr>
                <w:rFonts w:hint="eastAsia"/>
              </w:rPr>
              <w:t>→위험</w:t>
            </w:r>
            <w:r w:rsidRPr="00601678">
              <w:t xml:space="preserve"> (</w:t>
            </w:r>
            <w:r w:rsidRPr="00601678">
              <w:rPr>
                <w:rFonts w:hint="eastAsia"/>
              </w:rPr>
              <w:t>자산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없음</w:t>
            </w:r>
            <w:r w:rsidRPr="00601678">
              <w:t>)</w:t>
            </w:r>
          </w:p>
        </w:tc>
        <w:tc>
          <w:tcPr>
            <w:tcW w:w="4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left w:w="57" w:type="dxa"/>
              <w:right w:w="57" w:type="dxa"/>
            </w:tcMar>
            <w:vAlign w:val="center"/>
          </w:tcPr>
          <w:p w:rsidR="005237CB" w:rsidRPr="00601678" w:rsidRDefault="005237CB" w:rsidP="00143FD4">
            <w:r w:rsidRPr="00601678">
              <w:t xml:space="preserve">SP-800-30, SSE-CMM, GAO1, GAO3, </w:t>
            </w:r>
            <w:r w:rsidRPr="00601678">
              <w:rPr>
                <w:rFonts w:hint="eastAsia"/>
              </w:rPr>
              <w:t>에너지성</w:t>
            </w:r>
            <w:r w:rsidRPr="00601678">
              <w:t>-SRAG</w:t>
            </w:r>
          </w:p>
        </w:tc>
      </w:tr>
      <w:tr w:rsidR="005237CB" w:rsidRPr="00601678" w:rsidTr="008A03B6">
        <w:trPr>
          <w:trHeight w:val="454"/>
          <w:jc w:val="center"/>
        </w:trPr>
        <w:tc>
          <w:tcPr>
            <w:tcW w:w="4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left w:w="57" w:type="dxa"/>
              <w:right w:w="57" w:type="dxa"/>
            </w:tcMar>
            <w:vAlign w:val="center"/>
          </w:tcPr>
          <w:p w:rsidR="005237CB" w:rsidRPr="00601678" w:rsidRDefault="005237CB" w:rsidP="00143FD4">
            <w:r w:rsidRPr="00601678">
              <w:t xml:space="preserve">TR </w:t>
            </w:r>
            <w:r w:rsidRPr="00601678">
              <w:rPr>
                <w:rFonts w:hint="eastAsia"/>
              </w:rPr>
              <w:t>모델</w:t>
            </w:r>
            <w:r w:rsidRPr="00601678">
              <w:t xml:space="preserve"> : </w:t>
            </w:r>
            <w:r w:rsidRPr="00601678">
              <w:rPr>
                <w:rFonts w:hint="eastAsia"/>
              </w:rPr>
              <w:t>위협→위험</w:t>
            </w:r>
            <w:r w:rsidRPr="00601678">
              <w:t xml:space="preserve"> (</w:t>
            </w:r>
            <w:r w:rsidRPr="00601678">
              <w:rPr>
                <w:rFonts w:hint="eastAsia"/>
              </w:rPr>
              <w:t>자산과</w:t>
            </w:r>
            <w:r w:rsidRPr="00601678">
              <w:t xml:space="preserve"> </w:t>
            </w:r>
            <w:r w:rsidR="00322597" w:rsidRPr="00601678">
              <w:rPr>
                <w:rFonts w:hint="eastAsia"/>
              </w:rPr>
              <w:t>취약점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없음</w:t>
            </w:r>
            <w:r w:rsidRPr="00601678">
              <w:t>)</w:t>
            </w:r>
          </w:p>
        </w:tc>
        <w:tc>
          <w:tcPr>
            <w:tcW w:w="4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left w:w="57" w:type="dxa"/>
              <w:right w:w="57" w:type="dxa"/>
            </w:tcMar>
            <w:vAlign w:val="center"/>
          </w:tcPr>
          <w:p w:rsidR="005237CB" w:rsidRPr="00601678" w:rsidRDefault="005237CB" w:rsidP="00143FD4">
            <w:r w:rsidRPr="00601678">
              <w:rPr>
                <w:rFonts w:hint="eastAsia"/>
              </w:rPr>
              <w:t>법무성</w:t>
            </w:r>
            <w:r w:rsidRPr="00601678">
              <w:t>-SRAG</w:t>
            </w:r>
          </w:p>
        </w:tc>
      </w:tr>
      <w:tr w:rsidR="005237CB" w:rsidRPr="00601678" w:rsidTr="008A03B6">
        <w:trPr>
          <w:trHeight w:val="454"/>
          <w:jc w:val="center"/>
        </w:trPr>
        <w:tc>
          <w:tcPr>
            <w:tcW w:w="4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left w:w="57" w:type="dxa"/>
              <w:right w:w="57" w:type="dxa"/>
            </w:tcMar>
            <w:vAlign w:val="center"/>
          </w:tcPr>
          <w:p w:rsidR="005237CB" w:rsidRPr="00601678" w:rsidRDefault="005237CB" w:rsidP="00143FD4">
            <w:r w:rsidRPr="00601678">
              <w:rPr>
                <w:rFonts w:hint="eastAsia"/>
              </w:rPr>
              <w:t>자료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없음</w:t>
            </w:r>
          </w:p>
        </w:tc>
        <w:tc>
          <w:tcPr>
            <w:tcW w:w="4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left w:w="57" w:type="dxa"/>
              <w:right w:w="57" w:type="dxa"/>
            </w:tcMar>
            <w:vAlign w:val="center"/>
          </w:tcPr>
          <w:p w:rsidR="005237CB" w:rsidRPr="00601678" w:rsidRDefault="005237CB" w:rsidP="00143FD4">
            <w:r w:rsidRPr="00601678">
              <w:t>ISO/IEC TR 13335-1</w:t>
            </w:r>
            <w:r w:rsidRPr="00601678">
              <w:rPr>
                <w:rFonts w:hint="eastAsia"/>
              </w:rPr>
              <w:t>부</w:t>
            </w:r>
            <w:r w:rsidRPr="00601678">
              <w:t>, BS-7799, Open Framework</w:t>
            </w:r>
          </w:p>
        </w:tc>
      </w:tr>
    </w:tbl>
    <w:p w:rsidR="005237CB" w:rsidRPr="00601678" w:rsidRDefault="005237CB" w:rsidP="005C6CB6">
      <w:pPr>
        <w:pStyle w:val="af6"/>
        <w:snapToGrid/>
        <w:spacing w:line="240" w:lineRule="exact"/>
        <w:ind w:left="0" w:firstLine="0"/>
        <w:outlineLvl w:val="9"/>
        <w:rPr>
          <w:rFonts w:ascii="바탕" w:eastAsia="바탕" w:hAnsi="바탕" w:cs="바탕"/>
          <w:sz w:val="24"/>
          <w:szCs w:val="24"/>
        </w:rPr>
      </w:pPr>
    </w:p>
    <w:p w:rsidR="005237CB" w:rsidRPr="00601678" w:rsidRDefault="005237CB" w:rsidP="003715AE">
      <w:pPr>
        <w:pStyle w:val="AhnLab-11"/>
      </w:pPr>
      <w:r w:rsidRPr="00601678">
        <w:rPr>
          <w:rFonts w:hint="eastAsia"/>
        </w:rPr>
        <w:t>여기서는</w:t>
      </w:r>
      <w:r w:rsidRPr="00601678">
        <w:t xml:space="preserve"> </w:t>
      </w:r>
      <w:r w:rsidRPr="00601678">
        <w:rPr>
          <w:rFonts w:hint="eastAsia"/>
        </w:rPr>
        <w:t>보다</w:t>
      </w:r>
      <w:r w:rsidRPr="00601678">
        <w:t xml:space="preserve"> </w:t>
      </w:r>
      <w:r w:rsidRPr="00601678">
        <w:rPr>
          <w:rFonts w:hint="eastAsia"/>
        </w:rPr>
        <w:t>체계적인</w:t>
      </w:r>
      <w:r w:rsidRPr="00601678">
        <w:t xml:space="preserve"> </w:t>
      </w:r>
      <w:r w:rsidRPr="00601678">
        <w:rPr>
          <w:rFonts w:hint="eastAsia"/>
        </w:rPr>
        <w:t>위험분석을</w:t>
      </w:r>
      <w:r w:rsidRPr="00601678">
        <w:t xml:space="preserve"> </w:t>
      </w:r>
      <w:r w:rsidRPr="00601678">
        <w:rPr>
          <w:rFonts w:hint="eastAsia"/>
        </w:rPr>
        <w:t>위하여</w:t>
      </w:r>
      <w:r w:rsidRPr="00601678">
        <w:t xml:space="preserve"> </w:t>
      </w:r>
      <w:r w:rsidRPr="00601678">
        <w:rPr>
          <w:rFonts w:hint="eastAsia"/>
        </w:rPr>
        <w:t>위협과</w:t>
      </w:r>
      <w:r w:rsidRPr="00601678">
        <w:t xml:space="preserve"> </w:t>
      </w:r>
      <w:r w:rsidR="00322597" w:rsidRPr="00601678">
        <w:rPr>
          <w:rFonts w:hint="eastAsia"/>
        </w:rPr>
        <w:t>취약점</w:t>
      </w:r>
      <w:r w:rsidRPr="00601678">
        <w:rPr>
          <w:rFonts w:hint="eastAsia"/>
        </w:rPr>
        <w:t>을</w:t>
      </w:r>
      <w:r w:rsidRPr="00601678">
        <w:t xml:space="preserve"> </w:t>
      </w:r>
      <w:r w:rsidRPr="00601678">
        <w:rPr>
          <w:rFonts w:hint="eastAsia"/>
        </w:rPr>
        <w:t>통합하여</w:t>
      </w:r>
      <w:r w:rsidRPr="00601678">
        <w:t xml:space="preserve"> </w:t>
      </w:r>
      <w:r w:rsidRPr="00601678">
        <w:rPr>
          <w:rFonts w:hint="eastAsia"/>
        </w:rPr>
        <w:t>파악하는</w:t>
      </w:r>
      <w:r w:rsidRPr="00601678">
        <w:t xml:space="preserve"> </w:t>
      </w:r>
      <w:r w:rsidRPr="00601678">
        <w:rPr>
          <w:rFonts w:hint="eastAsia"/>
        </w:rPr>
        <w:t>방법을</w:t>
      </w:r>
      <w:r w:rsidRPr="00601678">
        <w:t xml:space="preserve"> </w:t>
      </w:r>
      <w:r w:rsidRPr="00601678">
        <w:rPr>
          <w:rFonts w:hint="eastAsia"/>
        </w:rPr>
        <w:t>선택하였다</w:t>
      </w:r>
      <w:r w:rsidRPr="00601678">
        <w:t xml:space="preserve">. </w:t>
      </w:r>
      <w:r w:rsidRPr="00601678">
        <w:rPr>
          <w:rFonts w:hint="eastAsia"/>
        </w:rPr>
        <w:t>즉</w:t>
      </w:r>
      <w:r w:rsidRPr="00601678">
        <w:t xml:space="preserve">, </w:t>
      </w:r>
      <w:r w:rsidRPr="00601678">
        <w:rPr>
          <w:rFonts w:hint="eastAsia"/>
        </w:rPr>
        <w:t>자산에</w:t>
      </w:r>
      <w:r w:rsidRPr="00601678">
        <w:t xml:space="preserve"> </w:t>
      </w:r>
      <w:r w:rsidRPr="00601678">
        <w:rPr>
          <w:rFonts w:hint="eastAsia"/>
        </w:rPr>
        <w:t>대한</w:t>
      </w:r>
      <w:r w:rsidRPr="00601678">
        <w:t xml:space="preserve"> </w:t>
      </w:r>
      <w:r w:rsidRPr="00601678">
        <w:rPr>
          <w:rFonts w:hint="eastAsia"/>
        </w:rPr>
        <w:t>가치를</w:t>
      </w:r>
      <w:r w:rsidRPr="00601678">
        <w:t xml:space="preserve"> </w:t>
      </w:r>
      <w:r w:rsidRPr="00601678">
        <w:rPr>
          <w:rFonts w:hint="eastAsia"/>
        </w:rPr>
        <w:t>평가하고</w:t>
      </w:r>
      <w:r w:rsidRPr="00601678">
        <w:t xml:space="preserve">, </w:t>
      </w:r>
      <w:r w:rsidRPr="00601678">
        <w:rPr>
          <w:rFonts w:hint="eastAsia"/>
        </w:rPr>
        <w:t>자산과</w:t>
      </w:r>
      <w:r w:rsidRPr="00601678">
        <w:t xml:space="preserve"> </w:t>
      </w:r>
      <w:r w:rsidRPr="00601678">
        <w:rPr>
          <w:rFonts w:hint="eastAsia"/>
        </w:rPr>
        <w:t>연관된</w:t>
      </w:r>
      <w:r w:rsidRPr="00601678">
        <w:t xml:space="preserve"> </w:t>
      </w:r>
      <w:r w:rsidR="00322597" w:rsidRPr="00601678">
        <w:rPr>
          <w:rFonts w:hint="eastAsia"/>
        </w:rPr>
        <w:t>취약점</w:t>
      </w:r>
      <w:r w:rsidRPr="00601678">
        <w:rPr>
          <w:rFonts w:hint="eastAsia"/>
        </w:rPr>
        <w:t>을</w:t>
      </w:r>
      <w:r w:rsidRPr="00601678">
        <w:t xml:space="preserve"> </w:t>
      </w:r>
      <w:r w:rsidRPr="00601678">
        <w:rPr>
          <w:rFonts w:hint="eastAsia"/>
        </w:rPr>
        <w:t>식별</w:t>
      </w:r>
      <w:r w:rsidRPr="00601678">
        <w:t xml:space="preserve">, </w:t>
      </w:r>
      <w:r w:rsidRPr="00601678">
        <w:rPr>
          <w:rFonts w:hint="eastAsia"/>
        </w:rPr>
        <w:t>자산에</w:t>
      </w:r>
      <w:r w:rsidRPr="00601678">
        <w:t xml:space="preserve"> </w:t>
      </w:r>
      <w:r w:rsidRPr="00601678">
        <w:rPr>
          <w:rFonts w:hint="eastAsia"/>
        </w:rPr>
        <w:t>따른</w:t>
      </w:r>
      <w:r w:rsidRPr="00601678">
        <w:t xml:space="preserve"> </w:t>
      </w:r>
      <w:r w:rsidR="00322597" w:rsidRPr="00601678">
        <w:rPr>
          <w:rFonts w:hint="eastAsia"/>
        </w:rPr>
        <w:t>취약점</w:t>
      </w:r>
      <w:r w:rsidRPr="00601678">
        <w:rPr>
          <w:rFonts w:hint="eastAsia"/>
        </w:rPr>
        <w:t>을</w:t>
      </w:r>
      <w:r w:rsidRPr="00601678">
        <w:t xml:space="preserve"> </w:t>
      </w:r>
      <w:r w:rsidRPr="00601678">
        <w:rPr>
          <w:rFonts w:hint="eastAsia"/>
        </w:rPr>
        <w:t>체계적으로</w:t>
      </w:r>
      <w:r w:rsidRPr="00601678">
        <w:t xml:space="preserve"> </w:t>
      </w:r>
      <w:r w:rsidRPr="00601678">
        <w:rPr>
          <w:rFonts w:hint="eastAsia"/>
        </w:rPr>
        <w:t>분석하여</w:t>
      </w:r>
      <w:r w:rsidRPr="00601678">
        <w:t xml:space="preserve"> </w:t>
      </w:r>
      <w:r w:rsidRPr="00601678">
        <w:rPr>
          <w:rFonts w:hint="eastAsia"/>
        </w:rPr>
        <w:t>우려사항에</w:t>
      </w:r>
      <w:r w:rsidRPr="00601678">
        <w:t xml:space="preserve"> </w:t>
      </w:r>
      <w:r w:rsidRPr="00601678">
        <w:rPr>
          <w:rFonts w:hint="eastAsia"/>
        </w:rPr>
        <w:t>대한</w:t>
      </w:r>
      <w:r w:rsidRPr="00601678">
        <w:t xml:space="preserve"> </w:t>
      </w:r>
      <w:r w:rsidRPr="00601678">
        <w:rPr>
          <w:rFonts w:hint="eastAsia"/>
        </w:rPr>
        <w:t>세부위험을</w:t>
      </w:r>
      <w:r w:rsidRPr="00601678">
        <w:t xml:space="preserve"> </w:t>
      </w:r>
      <w:r w:rsidRPr="00601678">
        <w:rPr>
          <w:rFonts w:hint="eastAsia"/>
        </w:rPr>
        <w:t>규명하고</w:t>
      </w:r>
      <w:r w:rsidRPr="00601678">
        <w:t xml:space="preserve">, </w:t>
      </w:r>
      <w:r w:rsidRPr="00601678">
        <w:rPr>
          <w:rFonts w:hint="eastAsia"/>
        </w:rPr>
        <w:t>이러한</w:t>
      </w:r>
      <w:r w:rsidRPr="00601678">
        <w:t xml:space="preserve"> </w:t>
      </w:r>
      <w:r w:rsidRPr="00601678">
        <w:rPr>
          <w:rFonts w:hint="eastAsia"/>
        </w:rPr>
        <w:t>위험이</w:t>
      </w:r>
      <w:r w:rsidRPr="00601678">
        <w:t xml:space="preserve"> </w:t>
      </w:r>
      <w:r w:rsidRPr="00601678">
        <w:rPr>
          <w:rFonts w:hint="eastAsia"/>
        </w:rPr>
        <w:t>발생된</w:t>
      </w:r>
      <w:r w:rsidRPr="00601678">
        <w:t xml:space="preserve"> </w:t>
      </w:r>
      <w:r w:rsidRPr="00601678">
        <w:rPr>
          <w:rFonts w:hint="eastAsia"/>
        </w:rPr>
        <w:t>경우</w:t>
      </w:r>
      <w:r w:rsidRPr="00601678">
        <w:t xml:space="preserve"> </w:t>
      </w:r>
      <w:r w:rsidRPr="00601678">
        <w:rPr>
          <w:rFonts w:hint="eastAsia"/>
        </w:rPr>
        <w:t>자산에</w:t>
      </w:r>
      <w:r w:rsidRPr="00601678">
        <w:t xml:space="preserve"> </w:t>
      </w:r>
      <w:r w:rsidRPr="00601678">
        <w:rPr>
          <w:rFonts w:hint="eastAsia"/>
        </w:rPr>
        <w:t>영향을</w:t>
      </w:r>
      <w:r w:rsidRPr="00601678">
        <w:t xml:space="preserve"> </w:t>
      </w:r>
      <w:r w:rsidRPr="00601678">
        <w:rPr>
          <w:rFonts w:hint="eastAsia"/>
        </w:rPr>
        <w:t>미칠</w:t>
      </w:r>
      <w:r w:rsidRPr="00601678">
        <w:t xml:space="preserve"> </w:t>
      </w:r>
      <w:r w:rsidRPr="00601678">
        <w:rPr>
          <w:rFonts w:hint="eastAsia"/>
        </w:rPr>
        <w:t>것으로</w:t>
      </w:r>
      <w:r w:rsidRPr="00601678">
        <w:t xml:space="preserve"> </w:t>
      </w:r>
      <w:r w:rsidRPr="00601678">
        <w:rPr>
          <w:rFonts w:hint="eastAsia"/>
        </w:rPr>
        <w:t>예상되는</w:t>
      </w:r>
      <w:r w:rsidRPr="00601678">
        <w:t xml:space="preserve"> </w:t>
      </w:r>
      <w:r w:rsidRPr="00601678">
        <w:rPr>
          <w:rFonts w:hint="eastAsia"/>
        </w:rPr>
        <w:t>피해</w:t>
      </w:r>
      <w:r w:rsidRPr="00601678">
        <w:t xml:space="preserve"> </w:t>
      </w:r>
      <w:r w:rsidRPr="00601678">
        <w:rPr>
          <w:rFonts w:hint="eastAsia"/>
        </w:rPr>
        <w:t>정도를</w:t>
      </w:r>
      <w:r w:rsidRPr="00601678">
        <w:t xml:space="preserve"> </w:t>
      </w:r>
      <w:r w:rsidRPr="00601678">
        <w:rPr>
          <w:rFonts w:hint="eastAsia"/>
        </w:rPr>
        <w:t>고려하여</w:t>
      </w:r>
      <w:r w:rsidRPr="00601678">
        <w:t xml:space="preserve"> </w:t>
      </w:r>
      <w:r w:rsidRPr="00601678">
        <w:rPr>
          <w:rFonts w:hint="eastAsia"/>
        </w:rPr>
        <w:t>위험분석을</w:t>
      </w:r>
      <w:r w:rsidRPr="00601678">
        <w:t xml:space="preserve"> </w:t>
      </w:r>
      <w:r w:rsidRPr="00601678">
        <w:rPr>
          <w:rFonts w:hint="eastAsia"/>
        </w:rPr>
        <w:t>수행한다</w:t>
      </w:r>
      <w:r w:rsidRPr="00601678">
        <w:t>.</w:t>
      </w:r>
    </w:p>
    <w:p w:rsidR="005237CB" w:rsidRPr="00601678" w:rsidRDefault="005237CB" w:rsidP="00832CD6">
      <w:pPr>
        <w:pStyle w:val="30"/>
      </w:pPr>
      <w:bookmarkStart w:id="60" w:name="_Toc364793247"/>
      <w:r w:rsidRPr="00601678">
        <w:rPr>
          <w:rFonts w:hint="eastAsia"/>
        </w:rPr>
        <w:t>위험분석</w:t>
      </w:r>
      <w:r w:rsidRPr="00601678">
        <w:t xml:space="preserve"> </w:t>
      </w:r>
      <w:r w:rsidRPr="00601678">
        <w:rPr>
          <w:rFonts w:hint="eastAsia"/>
        </w:rPr>
        <w:t>방법</w:t>
      </w:r>
      <w:bookmarkEnd w:id="60"/>
    </w:p>
    <w:p w:rsidR="005237CB" w:rsidRPr="00601678" w:rsidRDefault="005237CB" w:rsidP="00BD5B5B">
      <w:pPr>
        <w:pStyle w:val="4"/>
      </w:pPr>
      <w:r w:rsidRPr="00601678">
        <w:rPr>
          <w:rFonts w:hint="eastAsia"/>
        </w:rPr>
        <w:t>위험도</w:t>
      </w:r>
      <w:r w:rsidRPr="00601678">
        <w:t xml:space="preserve"> </w:t>
      </w:r>
      <w:r w:rsidRPr="00601678">
        <w:rPr>
          <w:rFonts w:hint="eastAsia"/>
        </w:rPr>
        <w:t>평가방법</w:t>
      </w:r>
    </w:p>
    <w:p w:rsidR="005237CB" w:rsidRPr="00601678" w:rsidRDefault="005237CB" w:rsidP="003715AE">
      <w:pPr>
        <w:pStyle w:val="AhnLab-11"/>
      </w:pPr>
      <w:r w:rsidRPr="00601678">
        <w:rPr>
          <w:rFonts w:hint="eastAsia"/>
        </w:rPr>
        <w:t>위험분석은</w:t>
      </w:r>
      <w:r w:rsidRPr="00601678">
        <w:t xml:space="preserve"> </w:t>
      </w:r>
      <w:r w:rsidRPr="00601678">
        <w:rPr>
          <w:rFonts w:hint="eastAsia"/>
        </w:rPr>
        <w:t>자산</w:t>
      </w:r>
      <w:r w:rsidR="00DC3B44" w:rsidRPr="00601678">
        <w:rPr>
          <w:rFonts w:hint="eastAsia"/>
        </w:rPr>
        <w:t xml:space="preserve"> </w:t>
      </w:r>
      <w:r w:rsidRPr="00601678">
        <w:rPr>
          <w:rFonts w:hint="eastAsia"/>
        </w:rPr>
        <w:t>평가</w:t>
      </w:r>
      <w:r w:rsidRPr="00601678">
        <w:t xml:space="preserve">, </w:t>
      </w:r>
      <w:r w:rsidRPr="00601678">
        <w:rPr>
          <w:rFonts w:hint="eastAsia"/>
        </w:rPr>
        <w:t>우려사항</w:t>
      </w:r>
      <w:r w:rsidR="00DC3B44" w:rsidRPr="00601678">
        <w:rPr>
          <w:rFonts w:hint="eastAsia"/>
        </w:rPr>
        <w:t xml:space="preserve"> 평가의 </w:t>
      </w:r>
      <w:r w:rsidRPr="00601678">
        <w:rPr>
          <w:rFonts w:hint="eastAsia"/>
        </w:rPr>
        <w:t>결과를</w:t>
      </w:r>
      <w:r w:rsidR="006C6254" w:rsidRPr="00601678">
        <w:rPr>
          <w:rFonts w:hint="eastAsia"/>
        </w:rPr>
        <w:t xml:space="preserve"> 합한 위험도를 위험등급 </w:t>
      </w:r>
      <w:r w:rsidR="00BA4CD7" w:rsidRPr="00601678">
        <w:t xml:space="preserve">5단계(매우 높음, 높음, 중간, 낮음, 매우 낮음)로 평가한다. </w:t>
      </w:r>
      <w:r w:rsidRPr="00601678">
        <w:rPr>
          <w:rFonts w:hint="eastAsia"/>
        </w:rPr>
        <w:t>위험도의</w:t>
      </w:r>
      <w:r w:rsidRPr="00601678">
        <w:t xml:space="preserve"> </w:t>
      </w:r>
      <w:r w:rsidRPr="00601678">
        <w:rPr>
          <w:rFonts w:hint="eastAsia"/>
        </w:rPr>
        <w:t>결과는</w:t>
      </w:r>
      <w:r w:rsidRPr="00601678">
        <w:t xml:space="preserve"> </w:t>
      </w:r>
      <w:r w:rsidRPr="00601678">
        <w:rPr>
          <w:rFonts w:hint="eastAsia"/>
        </w:rPr>
        <w:t>해당자산에</w:t>
      </w:r>
      <w:r w:rsidRPr="00601678">
        <w:t xml:space="preserve"> </w:t>
      </w:r>
      <w:r w:rsidR="00322597" w:rsidRPr="00601678">
        <w:rPr>
          <w:rFonts w:hint="eastAsia"/>
        </w:rPr>
        <w:t>취약점</w:t>
      </w:r>
      <w:r w:rsidRPr="00601678">
        <w:rPr>
          <w:rFonts w:hint="eastAsia"/>
        </w:rPr>
        <w:t>이</w:t>
      </w:r>
      <w:r w:rsidRPr="00601678">
        <w:t xml:space="preserve"> </w:t>
      </w:r>
      <w:r w:rsidRPr="00601678">
        <w:rPr>
          <w:rFonts w:hint="eastAsia"/>
        </w:rPr>
        <w:t>존재할</w:t>
      </w:r>
      <w:r w:rsidRPr="00601678">
        <w:t xml:space="preserve"> </w:t>
      </w:r>
      <w:r w:rsidRPr="00601678">
        <w:rPr>
          <w:rFonts w:hint="eastAsia"/>
        </w:rPr>
        <w:t>때</w:t>
      </w:r>
      <w:r w:rsidRPr="00601678">
        <w:t xml:space="preserve"> </w:t>
      </w:r>
      <w:r w:rsidRPr="00601678">
        <w:rPr>
          <w:rFonts w:hint="eastAsia"/>
        </w:rPr>
        <w:t>의미를</w:t>
      </w:r>
      <w:r w:rsidRPr="00601678">
        <w:t xml:space="preserve"> </w:t>
      </w:r>
      <w:r w:rsidRPr="00601678">
        <w:rPr>
          <w:rFonts w:hint="eastAsia"/>
        </w:rPr>
        <w:t>지니며</w:t>
      </w:r>
      <w:r w:rsidRPr="00601678">
        <w:t xml:space="preserve">, </w:t>
      </w:r>
      <w:r w:rsidRPr="00601678">
        <w:rPr>
          <w:rFonts w:hint="eastAsia"/>
        </w:rPr>
        <w:t>위험도에</w:t>
      </w:r>
      <w:r w:rsidRPr="00601678">
        <w:t xml:space="preserve"> </w:t>
      </w:r>
      <w:r w:rsidR="00BA4CD7" w:rsidRPr="00601678">
        <w:rPr>
          <w:rFonts w:hint="eastAsia"/>
        </w:rPr>
        <w:t>따라</w:t>
      </w:r>
      <w:r w:rsidRPr="00601678">
        <w:t xml:space="preserve"> </w:t>
      </w:r>
      <w:r w:rsidRPr="00601678">
        <w:rPr>
          <w:rFonts w:hint="eastAsia"/>
        </w:rPr>
        <w:t>정보보호대책</w:t>
      </w:r>
      <w:r w:rsidR="00BA4CD7" w:rsidRPr="00601678">
        <w:rPr>
          <w:rFonts w:hint="eastAsia"/>
        </w:rPr>
        <w:t>과 우선순위를 정한다.</w:t>
      </w:r>
      <w:r w:rsidR="00BA4CD7" w:rsidRPr="00601678">
        <w:t xml:space="preserve"> </w:t>
      </w:r>
      <w:r w:rsidR="00BA4CD7" w:rsidRPr="00601678">
        <w:rPr>
          <w:rFonts w:hint="eastAsia"/>
        </w:rPr>
        <w:t>위험도 산정 방법은 다음과 같다.</w:t>
      </w:r>
      <w:r w:rsidR="00BA4CD7" w:rsidRPr="00601678">
        <w:t xml:space="preserve"> </w:t>
      </w:r>
    </w:p>
    <w:p w:rsidR="005237CB" w:rsidRPr="00601678" w:rsidRDefault="005237CB" w:rsidP="005C6CB6">
      <w:pPr>
        <w:pStyle w:val="af6"/>
        <w:snapToGrid/>
        <w:spacing w:line="240" w:lineRule="exact"/>
        <w:ind w:left="0" w:firstLine="0"/>
        <w:outlineLvl w:val="9"/>
        <w:rPr>
          <w:rFonts w:ascii="바탕" w:eastAsia="바탕" w:hAnsi="바탕" w:cs="바탕"/>
          <w:sz w:val="24"/>
          <w:szCs w:val="24"/>
        </w:rPr>
      </w:pP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8341"/>
      </w:tblGrid>
      <w:tr w:rsidR="00AA2030" w:rsidRPr="00601678" w:rsidTr="00143FD4">
        <w:trPr>
          <w:jc w:val="center"/>
        </w:trPr>
        <w:tc>
          <w:tcPr>
            <w:tcW w:w="8341" w:type="dxa"/>
            <w:vAlign w:val="center"/>
          </w:tcPr>
          <w:p w:rsidR="00AA2030" w:rsidRPr="00601678" w:rsidRDefault="00646C5A" w:rsidP="00143FD4">
            <w:pPr>
              <w:rPr>
                <w:b/>
              </w:rPr>
            </w:pPr>
            <w:r w:rsidRPr="00601678">
              <w:rPr>
                <w:rFonts w:hint="eastAsia"/>
                <w:b/>
              </w:rPr>
              <w:t>위험</w:t>
            </w:r>
            <w:r w:rsidR="00AA2030" w:rsidRPr="00601678">
              <w:rPr>
                <w:rFonts w:hint="eastAsia"/>
                <w:b/>
              </w:rPr>
              <w:t xml:space="preserve">도 </w:t>
            </w:r>
            <w:r w:rsidR="00AA2030" w:rsidRPr="00601678">
              <w:rPr>
                <w:b/>
              </w:rPr>
              <w:t xml:space="preserve">= </w:t>
            </w:r>
            <w:r w:rsidR="00AA2030" w:rsidRPr="00601678">
              <w:rPr>
                <w:rFonts w:hint="eastAsia"/>
                <w:b/>
              </w:rPr>
              <w:t>자산</w:t>
            </w:r>
            <w:r w:rsidR="00DC3B44" w:rsidRPr="00601678">
              <w:rPr>
                <w:rFonts w:hint="eastAsia"/>
                <w:b/>
              </w:rPr>
              <w:t>가치(</w:t>
            </w:r>
            <w:r w:rsidR="00AA2030" w:rsidRPr="00601678">
              <w:rPr>
                <w:rFonts w:hint="eastAsia"/>
                <w:b/>
              </w:rPr>
              <w:t>중요도</w:t>
            </w:r>
            <w:r w:rsidR="00DC3B44" w:rsidRPr="00601678">
              <w:rPr>
                <w:rFonts w:hint="eastAsia"/>
                <w:b/>
              </w:rPr>
              <w:t>)</w:t>
            </w:r>
            <w:r w:rsidRPr="00601678">
              <w:rPr>
                <w:rFonts w:hint="eastAsia"/>
                <w:b/>
              </w:rPr>
              <w:t xml:space="preserve"> </w:t>
            </w:r>
            <w:r w:rsidR="00AA2030" w:rsidRPr="00601678">
              <w:rPr>
                <w:rFonts w:hint="eastAsia"/>
                <w:b/>
              </w:rPr>
              <w:t>+</w:t>
            </w:r>
            <w:r w:rsidRPr="00601678">
              <w:rPr>
                <w:b/>
              </w:rPr>
              <w:t xml:space="preserve"> </w:t>
            </w:r>
            <w:r w:rsidRPr="00601678">
              <w:rPr>
                <w:rFonts w:hint="eastAsia"/>
                <w:b/>
              </w:rPr>
              <w:t>우려사항 평가값</w:t>
            </w:r>
            <w:r w:rsidR="00AA2030" w:rsidRPr="00601678">
              <w:rPr>
                <w:b/>
              </w:rPr>
              <w:t>(</w:t>
            </w:r>
            <w:r w:rsidRPr="00601678">
              <w:rPr>
                <w:rFonts w:hint="eastAsia"/>
                <w:b/>
              </w:rPr>
              <w:t>C</w:t>
            </w:r>
            <w:r w:rsidRPr="00601678">
              <w:rPr>
                <w:b/>
              </w:rPr>
              <w:t>oncern Value</w:t>
            </w:r>
            <w:r w:rsidR="009B0B05" w:rsidRPr="00601678">
              <w:rPr>
                <w:b/>
              </w:rPr>
              <w:t>)</w:t>
            </w:r>
          </w:p>
        </w:tc>
      </w:tr>
    </w:tbl>
    <w:p w:rsidR="005237CB" w:rsidRPr="00601678" w:rsidRDefault="005237CB" w:rsidP="00832CD6">
      <w:pPr>
        <w:pStyle w:val="30"/>
      </w:pPr>
      <w:bookmarkStart w:id="61" w:name="_Toc364793248"/>
      <w:r w:rsidRPr="00601678">
        <w:rPr>
          <w:rFonts w:hint="eastAsia"/>
        </w:rPr>
        <w:t>위험</w:t>
      </w:r>
      <w:r w:rsidRPr="00601678">
        <w:t xml:space="preserve"> </w:t>
      </w:r>
      <w:r w:rsidRPr="00601678">
        <w:rPr>
          <w:rFonts w:hint="eastAsia"/>
        </w:rPr>
        <w:t>수용</w:t>
      </w:r>
      <w:r w:rsidRPr="00601678">
        <w:t xml:space="preserve"> </w:t>
      </w:r>
      <w:r w:rsidRPr="00601678">
        <w:rPr>
          <w:rFonts w:hint="eastAsia"/>
        </w:rPr>
        <w:t>기준</w:t>
      </w:r>
      <w:r w:rsidRPr="00601678">
        <w:t xml:space="preserve"> </w:t>
      </w:r>
      <w:r w:rsidRPr="00601678">
        <w:rPr>
          <w:rFonts w:hint="eastAsia"/>
        </w:rPr>
        <w:t>설정</w:t>
      </w:r>
      <w:bookmarkEnd w:id="61"/>
    </w:p>
    <w:p w:rsidR="005237CB" w:rsidRPr="00601678" w:rsidRDefault="005237CB" w:rsidP="003715AE">
      <w:pPr>
        <w:pStyle w:val="AhnLab-11"/>
      </w:pPr>
      <w:r w:rsidRPr="00601678">
        <w:rPr>
          <w:rFonts w:hint="eastAsia"/>
        </w:rPr>
        <w:t>위험분석을</w:t>
      </w:r>
      <w:r w:rsidRPr="00601678">
        <w:t xml:space="preserve"> </w:t>
      </w:r>
      <w:r w:rsidRPr="00601678">
        <w:rPr>
          <w:rFonts w:hint="eastAsia"/>
        </w:rPr>
        <w:t>통하여</w:t>
      </w:r>
      <w:r w:rsidRPr="00601678">
        <w:t xml:space="preserve"> </w:t>
      </w:r>
      <w:r w:rsidRPr="00601678">
        <w:rPr>
          <w:rFonts w:hint="eastAsia"/>
        </w:rPr>
        <w:t>도출된</w:t>
      </w:r>
      <w:r w:rsidRPr="00601678">
        <w:t xml:space="preserve"> </w:t>
      </w:r>
      <w:r w:rsidRPr="00601678">
        <w:rPr>
          <w:rFonts w:hint="eastAsia"/>
        </w:rPr>
        <w:t>위험도에</w:t>
      </w:r>
      <w:r w:rsidRPr="00601678">
        <w:t xml:space="preserve"> </w:t>
      </w:r>
      <w:r w:rsidRPr="00601678">
        <w:rPr>
          <w:rFonts w:hint="eastAsia"/>
        </w:rPr>
        <w:t>따라</w:t>
      </w:r>
      <w:r w:rsidRPr="00601678">
        <w:t xml:space="preserve"> </w:t>
      </w:r>
      <w:r w:rsidRPr="00601678">
        <w:rPr>
          <w:rFonts w:hint="eastAsia"/>
        </w:rPr>
        <w:t>아래의</w:t>
      </w:r>
      <w:r w:rsidRPr="00601678">
        <w:t xml:space="preserve"> </w:t>
      </w:r>
      <w:r w:rsidRPr="00601678">
        <w:rPr>
          <w:rFonts w:hint="eastAsia"/>
        </w:rPr>
        <w:t>표</w:t>
      </w:r>
      <w:r w:rsidRPr="00601678">
        <w:t xml:space="preserve"> </w:t>
      </w:r>
      <w:r w:rsidRPr="00601678">
        <w:rPr>
          <w:rFonts w:hint="eastAsia"/>
        </w:rPr>
        <w:t>기준으로</w:t>
      </w:r>
      <w:r w:rsidRPr="00601678">
        <w:t xml:space="preserve"> </w:t>
      </w:r>
      <w:r w:rsidRPr="00601678">
        <w:rPr>
          <w:rFonts w:hint="eastAsia"/>
        </w:rPr>
        <w:t>등급을</w:t>
      </w:r>
      <w:r w:rsidRPr="00601678">
        <w:t xml:space="preserve"> </w:t>
      </w:r>
      <w:r w:rsidRPr="00601678">
        <w:rPr>
          <w:rFonts w:hint="eastAsia"/>
        </w:rPr>
        <w:t>산정하고</w:t>
      </w:r>
      <w:r w:rsidRPr="00601678">
        <w:t xml:space="preserve"> </w:t>
      </w:r>
      <w:r w:rsidRPr="00601678">
        <w:rPr>
          <w:rFonts w:hint="eastAsia"/>
        </w:rPr>
        <w:t>등급에</w:t>
      </w:r>
      <w:r w:rsidRPr="00601678">
        <w:t xml:space="preserve"> </w:t>
      </w:r>
      <w:r w:rsidRPr="00601678">
        <w:rPr>
          <w:rFonts w:hint="eastAsia"/>
        </w:rPr>
        <w:t>따른</w:t>
      </w:r>
      <w:r w:rsidRPr="00601678">
        <w:t xml:space="preserve"> </w:t>
      </w:r>
      <w:r w:rsidRPr="00601678">
        <w:rPr>
          <w:rFonts w:hint="eastAsia"/>
        </w:rPr>
        <w:t>위험</w:t>
      </w:r>
      <w:r w:rsidRPr="00601678">
        <w:t xml:space="preserve"> </w:t>
      </w:r>
      <w:r w:rsidRPr="00601678">
        <w:rPr>
          <w:rFonts w:hint="eastAsia"/>
        </w:rPr>
        <w:t>수용</w:t>
      </w:r>
      <w:r w:rsidRPr="00601678">
        <w:t xml:space="preserve"> </w:t>
      </w:r>
      <w:r w:rsidRPr="00601678">
        <w:rPr>
          <w:rFonts w:hint="eastAsia"/>
        </w:rPr>
        <w:t>여부를</w:t>
      </w:r>
      <w:r w:rsidRPr="00601678">
        <w:t xml:space="preserve"> </w:t>
      </w:r>
      <w:r w:rsidRPr="00601678">
        <w:rPr>
          <w:rFonts w:hint="eastAsia"/>
        </w:rPr>
        <w:t>설정한다</w:t>
      </w:r>
      <w:r w:rsidRPr="00601678">
        <w:t>.</w:t>
      </w:r>
    </w:p>
    <w:p w:rsidR="005A58CB" w:rsidRPr="00601678" w:rsidRDefault="005A58CB" w:rsidP="005A58CB">
      <w:pPr>
        <w:pStyle w:val="af4"/>
        <w:keepNext/>
        <w:jc w:val="center"/>
      </w:pPr>
      <w:bookmarkStart w:id="62" w:name="_Toc364793280"/>
      <w:r w:rsidRPr="00601678">
        <w:t xml:space="preserve">[표 </w:t>
      </w:r>
      <w:fldSimple w:instr=" STYLEREF 2 \s ">
        <w:r w:rsidR="00A409C6" w:rsidRPr="00601678">
          <w:rPr>
            <w:noProof/>
          </w:rPr>
          <w:t>4</w:t>
        </w:r>
      </w:fldSimple>
      <w:r w:rsidRPr="00601678">
        <w:noBreakHyphen/>
      </w:r>
      <w:fldSimple w:instr=" SEQ [표 \* ARABIC \s 2 ">
        <w:r w:rsidR="00A409C6" w:rsidRPr="00601678">
          <w:rPr>
            <w:noProof/>
          </w:rPr>
          <w:t>2</w:t>
        </w:r>
      </w:fldSimple>
      <w:r w:rsidRPr="00601678">
        <w:t xml:space="preserve">] </w:t>
      </w:r>
      <w:r w:rsidRPr="00601678">
        <w:rPr>
          <w:rFonts w:hint="eastAsia"/>
        </w:rPr>
        <w:t>위험 등급 기준</w:t>
      </w:r>
      <w:bookmarkEnd w:id="62"/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99" w:type="dxa"/>
          <w:bottom w:w="28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851"/>
        <w:gridCol w:w="1984"/>
        <w:gridCol w:w="5060"/>
      </w:tblGrid>
      <w:tr w:rsidR="005237CB" w:rsidRPr="00601678" w:rsidTr="00143FD4">
        <w:trPr>
          <w:trHeight w:val="397"/>
          <w:tblHeader/>
          <w:jc w:val="center"/>
        </w:trPr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0E0"/>
            <w:vAlign w:val="center"/>
          </w:tcPr>
          <w:p w:rsidR="005237CB" w:rsidRPr="00601678" w:rsidRDefault="005237CB" w:rsidP="00143FD4">
            <w:pPr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위험등급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0E0"/>
            <w:vAlign w:val="center"/>
          </w:tcPr>
          <w:p w:rsidR="005237CB" w:rsidRPr="00601678" w:rsidRDefault="005237CB" w:rsidP="00143FD4">
            <w:pPr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위험도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0E0"/>
            <w:vAlign w:val="center"/>
          </w:tcPr>
          <w:p w:rsidR="005237CB" w:rsidRPr="00601678" w:rsidRDefault="005237CB" w:rsidP="00143FD4">
            <w:pPr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수용여부</w:t>
            </w:r>
          </w:p>
        </w:tc>
        <w:tc>
          <w:tcPr>
            <w:tcW w:w="50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0E0"/>
            <w:vAlign w:val="center"/>
          </w:tcPr>
          <w:p w:rsidR="005237CB" w:rsidRPr="00601678" w:rsidRDefault="005237CB" w:rsidP="00143FD4">
            <w:pPr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내용</w:t>
            </w:r>
          </w:p>
        </w:tc>
      </w:tr>
      <w:tr w:rsidR="005237CB" w:rsidRPr="00601678" w:rsidTr="00143FD4">
        <w:trPr>
          <w:trHeight w:val="45"/>
          <w:jc w:val="center"/>
        </w:trPr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F5437" w:rsidP="002D5E02">
            <w:pPr>
              <w:jc w:val="center"/>
            </w:pPr>
            <w:r w:rsidRPr="00601678">
              <w:lastRenderedPageBreak/>
              <w:t>1</w:t>
            </w:r>
            <w:r w:rsidR="005237CB" w:rsidRPr="00601678">
              <w:rPr>
                <w:rFonts w:hint="eastAsia"/>
              </w:rPr>
              <w:t>등급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2D5E02" w:rsidP="002D5E02">
            <w:pPr>
              <w:jc w:val="center"/>
            </w:pPr>
            <w:r w:rsidRPr="00601678">
              <w:t>25~28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143FD4">
            <w:r w:rsidRPr="00601678">
              <w:rPr>
                <w:rFonts w:hint="eastAsia"/>
              </w:rPr>
              <w:t>관리해야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할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위험</w:t>
            </w:r>
          </w:p>
        </w:tc>
        <w:tc>
          <w:tcPr>
            <w:tcW w:w="50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7CB" w:rsidRPr="00601678" w:rsidRDefault="005237CB" w:rsidP="00143FD4">
            <w:r w:rsidRPr="00601678">
              <w:rPr>
                <w:rFonts w:hint="eastAsia"/>
              </w:rPr>
              <w:t>정보의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유출</w:t>
            </w:r>
            <w:r w:rsidRPr="00601678">
              <w:t xml:space="preserve">, </w:t>
            </w:r>
            <w:r w:rsidRPr="00601678">
              <w:rPr>
                <w:rFonts w:hint="eastAsia"/>
              </w:rPr>
              <w:t>변조</w:t>
            </w:r>
            <w:r w:rsidRPr="00601678">
              <w:t xml:space="preserve">, </w:t>
            </w:r>
            <w:r w:rsidRPr="00601678">
              <w:rPr>
                <w:rFonts w:hint="eastAsia"/>
              </w:rPr>
              <w:t>파괴</w:t>
            </w:r>
            <w:r w:rsidRPr="00601678">
              <w:t xml:space="preserve">, </w:t>
            </w:r>
            <w:r w:rsidRPr="00601678">
              <w:rPr>
                <w:rFonts w:hint="eastAsia"/>
              </w:rPr>
              <w:t>서비스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중지로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업무수행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및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기업이미지에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매우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심각한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위험</w:t>
            </w:r>
          </w:p>
          <w:p w:rsidR="005237CB" w:rsidRPr="00601678" w:rsidRDefault="005237CB" w:rsidP="00143FD4">
            <w:r w:rsidRPr="00601678">
              <w:rPr>
                <w:rFonts w:hint="eastAsia"/>
              </w:rPr>
              <w:t>정보보호관련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법률에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대한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준거성에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영향을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있는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위험</w:t>
            </w:r>
          </w:p>
        </w:tc>
      </w:tr>
      <w:tr w:rsidR="006108A1" w:rsidRPr="00601678" w:rsidTr="00143FD4">
        <w:trPr>
          <w:trHeight w:val="45"/>
          <w:jc w:val="center"/>
        </w:trPr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08A1" w:rsidRPr="00601678" w:rsidRDefault="006108A1" w:rsidP="002D5E02">
            <w:pPr>
              <w:jc w:val="center"/>
            </w:pPr>
            <w:r w:rsidRPr="00601678">
              <w:rPr>
                <w:rFonts w:hint="eastAsia"/>
              </w:rPr>
              <w:t>2등급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08A1" w:rsidRPr="00601678" w:rsidRDefault="002D5E02" w:rsidP="002D5E02">
            <w:pPr>
              <w:jc w:val="center"/>
            </w:pPr>
            <w:r w:rsidRPr="00601678">
              <w:t>20~24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08A1" w:rsidRPr="00601678" w:rsidRDefault="006108A1" w:rsidP="00143FD4">
            <w:r w:rsidRPr="00601678">
              <w:rPr>
                <w:rFonts w:hint="eastAsia"/>
              </w:rPr>
              <w:t>관리해야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할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위험</w:t>
            </w:r>
          </w:p>
        </w:tc>
        <w:tc>
          <w:tcPr>
            <w:tcW w:w="50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08A1" w:rsidRPr="00601678" w:rsidRDefault="006108A1" w:rsidP="00143FD4">
            <w:r w:rsidRPr="00601678">
              <w:rPr>
                <w:rFonts w:hint="eastAsia"/>
              </w:rPr>
              <w:t>정보의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유출</w:t>
            </w:r>
            <w:r w:rsidRPr="00601678">
              <w:t xml:space="preserve">, </w:t>
            </w:r>
            <w:r w:rsidRPr="00601678">
              <w:rPr>
                <w:rFonts w:hint="eastAsia"/>
              </w:rPr>
              <w:t>변조</w:t>
            </w:r>
            <w:r w:rsidRPr="00601678">
              <w:t xml:space="preserve">, </w:t>
            </w:r>
            <w:r w:rsidRPr="00601678">
              <w:rPr>
                <w:rFonts w:hint="eastAsia"/>
              </w:rPr>
              <w:t>파괴</w:t>
            </w:r>
            <w:r w:rsidRPr="00601678">
              <w:t xml:space="preserve">, </w:t>
            </w:r>
            <w:r w:rsidRPr="00601678">
              <w:rPr>
                <w:rFonts w:hint="eastAsia"/>
              </w:rPr>
              <w:t>서비스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중지로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업무수행과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기업이미지에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심각한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위험</w:t>
            </w:r>
          </w:p>
        </w:tc>
      </w:tr>
      <w:tr w:rsidR="006108A1" w:rsidRPr="00601678" w:rsidTr="00143FD4">
        <w:trPr>
          <w:trHeight w:val="45"/>
          <w:jc w:val="center"/>
        </w:trPr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08A1" w:rsidRPr="00601678" w:rsidRDefault="006108A1" w:rsidP="002D5E02">
            <w:pPr>
              <w:jc w:val="center"/>
            </w:pPr>
            <w:r w:rsidRPr="00601678">
              <w:t>3</w:t>
            </w:r>
            <w:r w:rsidRPr="00601678">
              <w:rPr>
                <w:rFonts w:hint="eastAsia"/>
              </w:rPr>
              <w:t>등급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08A1" w:rsidRPr="00601678" w:rsidRDefault="002D5E02" w:rsidP="002D5E02">
            <w:pPr>
              <w:jc w:val="center"/>
            </w:pPr>
            <w:r w:rsidRPr="00601678">
              <w:t>16~19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08A1" w:rsidRPr="00601678" w:rsidRDefault="006108A1" w:rsidP="00143FD4">
            <w:r w:rsidRPr="00601678">
              <w:rPr>
                <w:rFonts w:hint="eastAsia"/>
              </w:rPr>
              <w:t>관리해야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할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위험</w:t>
            </w:r>
          </w:p>
        </w:tc>
        <w:tc>
          <w:tcPr>
            <w:tcW w:w="50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08A1" w:rsidRPr="00601678" w:rsidRDefault="006108A1" w:rsidP="00143FD4">
            <w:r w:rsidRPr="00601678">
              <w:rPr>
                <w:rFonts w:hint="eastAsia"/>
              </w:rPr>
              <w:t>업무수행에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중대한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영향은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발생하지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않으나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관리적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조치가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필요한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상태</w:t>
            </w:r>
          </w:p>
        </w:tc>
      </w:tr>
      <w:tr w:rsidR="006108A1" w:rsidRPr="00601678" w:rsidTr="00143FD4">
        <w:trPr>
          <w:trHeight w:val="45"/>
          <w:jc w:val="center"/>
        </w:trPr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08A1" w:rsidRPr="00601678" w:rsidRDefault="006108A1" w:rsidP="002D5E02">
            <w:pPr>
              <w:jc w:val="center"/>
            </w:pPr>
            <w:r w:rsidRPr="00601678">
              <w:t>4</w:t>
            </w:r>
            <w:r w:rsidRPr="00601678">
              <w:rPr>
                <w:rFonts w:hint="eastAsia"/>
              </w:rPr>
              <w:t>등급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08A1" w:rsidRPr="00601678" w:rsidRDefault="002D5E02" w:rsidP="002D5E02">
            <w:pPr>
              <w:jc w:val="center"/>
            </w:pPr>
            <w:r w:rsidRPr="00601678">
              <w:t>11~15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08A1" w:rsidRPr="00601678" w:rsidRDefault="006108A1" w:rsidP="00143FD4">
            <w:r w:rsidRPr="00601678">
              <w:rPr>
                <w:rFonts w:hint="eastAsia"/>
              </w:rPr>
              <w:t>허용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가능한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위험</w:t>
            </w:r>
          </w:p>
        </w:tc>
        <w:tc>
          <w:tcPr>
            <w:tcW w:w="50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08A1" w:rsidRPr="00601678" w:rsidRDefault="006108A1" w:rsidP="00143FD4">
            <w:r w:rsidRPr="00601678">
              <w:rPr>
                <w:rFonts w:hint="eastAsia"/>
              </w:rPr>
              <w:t>업무수행에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위험이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발생하나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심각한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영향이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아니며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빠른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시간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내에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복구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가능</w:t>
            </w:r>
          </w:p>
        </w:tc>
      </w:tr>
      <w:tr w:rsidR="006108A1" w:rsidRPr="00601678" w:rsidTr="00143FD4">
        <w:trPr>
          <w:trHeight w:val="45"/>
          <w:jc w:val="center"/>
        </w:trPr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08A1" w:rsidRPr="00601678" w:rsidRDefault="006108A1" w:rsidP="002D5E02">
            <w:pPr>
              <w:jc w:val="center"/>
            </w:pPr>
            <w:r w:rsidRPr="00601678">
              <w:rPr>
                <w:rFonts w:hint="eastAsia"/>
              </w:rPr>
              <w:t>5등급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08A1" w:rsidRPr="00601678" w:rsidRDefault="006108A1" w:rsidP="002D5E02">
            <w:pPr>
              <w:jc w:val="center"/>
            </w:pPr>
            <w:r w:rsidRPr="00601678">
              <w:t>5~10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08A1" w:rsidRPr="00601678" w:rsidRDefault="006108A1" w:rsidP="00143FD4">
            <w:r w:rsidRPr="00601678">
              <w:rPr>
                <w:rFonts w:hint="eastAsia"/>
              </w:rPr>
              <w:t>허용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가능한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위험</w:t>
            </w:r>
          </w:p>
        </w:tc>
        <w:tc>
          <w:tcPr>
            <w:tcW w:w="50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08A1" w:rsidRPr="00601678" w:rsidRDefault="006108A1" w:rsidP="00143FD4">
            <w:r w:rsidRPr="00601678">
              <w:rPr>
                <w:rFonts w:hint="eastAsia"/>
              </w:rPr>
              <w:t>위험이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거의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발생하지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않거나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발생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시에도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업무에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미치는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영향이</w:t>
            </w:r>
            <w:r w:rsidRPr="00601678">
              <w:t xml:space="preserve"> </w:t>
            </w:r>
            <w:r w:rsidRPr="00601678">
              <w:rPr>
                <w:rFonts w:hint="eastAsia"/>
              </w:rPr>
              <w:t>미비함</w:t>
            </w:r>
          </w:p>
        </w:tc>
      </w:tr>
    </w:tbl>
    <w:p w:rsidR="005237CB" w:rsidRPr="00601678" w:rsidRDefault="005237CB" w:rsidP="00832CD6">
      <w:pPr>
        <w:pStyle w:val="30"/>
      </w:pPr>
      <w:bookmarkStart w:id="63" w:name="_Toc364793249"/>
      <w:r w:rsidRPr="00601678">
        <w:rPr>
          <w:rFonts w:hint="eastAsia"/>
        </w:rPr>
        <w:t>위험분석</w:t>
      </w:r>
      <w:r w:rsidRPr="00601678">
        <w:t xml:space="preserve"> </w:t>
      </w:r>
      <w:r w:rsidRPr="00601678">
        <w:rPr>
          <w:rFonts w:hint="eastAsia"/>
        </w:rPr>
        <w:t>결과</w:t>
      </w:r>
      <w:bookmarkEnd w:id="63"/>
    </w:p>
    <w:p w:rsidR="005237CB" w:rsidRPr="00601678" w:rsidRDefault="005237CB" w:rsidP="003715AE">
      <w:pPr>
        <w:pStyle w:val="AhnLab-11"/>
      </w:pPr>
      <w:r w:rsidRPr="00601678">
        <w:rPr>
          <w:rFonts w:hint="eastAsia"/>
        </w:rPr>
        <w:t>위험분석은</w:t>
      </w:r>
      <w:r w:rsidRPr="00601678">
        <w:t xml:space="preserve"> </w:t>
      </w:r>
      <w:r w:rsidR="00E137F2">
        <w:rPr>
          <w:rFonts w:hint="eastAsia"/>
        </w:rPr>
        <w:t>소프트웨어특성화대학원 과제관리시스템</w:t>
      </w:r>
      <w:r w:rsidRPr="00601678">
        <w:rPr>
          <w:rFonts w:hint="eastAsia"/>
        </w:rPr>
        <w:t>의</w:t>
      </w:r>
      <w:r w:rsidRPr="00601678">
        <w:t xml:space="preserve"> </w:t>
      </w:r>
      <w:r w:rsidRPr="00601678">
        <w:rPr>
          <w:rFonts w:hint="eastAsia"/>
        </w:rPr>
        <w:t>모든</w:t>
      </w:r>
      <w:r w:rsidRPr="00601678">
        <w:t xml:space="preserve"> </w:t>
      </w:r>
      <w:r w:rsidRPr="00601678">
        <w:rPr>
          <w:rFonts w:hint="eastAsia"/>
        </w:rPr>
        <w:t>정보자산을</w:t>
      </w:r>
      <w:r w:rsidRPr="00601678">
        <w:t xml:space="preserve"> </w:t>
      </w:r>
      <w:r w:rsidRPr="00601678">
        <w:rPr>
          <w:rFonts w:hint="eastAsia"/>
        </w:rPr>
        <w:t>대상으로</w:t>
      </w:r>
      <w:r w:rsidRPr="00601678">
        <w:t xml:space="preserve"> </w:t>
      </w:r>
      <w:r w:rsidRPr="00601678">
        <w:rPr>
          <w:rFonts w:hint="eastAsia"/>
        </w:rPr>
        <w:t>잠재적인</w:t>
      </w:r>
      <w:r w:rsidRPr="00601678">
        <w:t xml:space="preserve"> </w:t>
      </w:r>
      <w:r w:rsidRPr="00601678">
        <w:rPr>
          <w:rFonts w:hint="eastAsia"/>
        </w:rPr>
        <w:t>보안위협</w:t>
      </w:r>
      <w:r w:rsidRPr="00601678">
        <w:t xml:space="preserve">, </w:t>
      </w:r>
      <w:r w:rsidRPr="00601678">
        <w:rPr>
          <w:rFonts w:hint="eastAsia"/>
        </w:rPr>
        <w:t>보안</w:t>
      </w:r>
      <w:r w:rsidR="00322597" w:rsidRPr="00601678">
        <w:rPr>
          <w:rFonts w:hint="eastAsia"/>
        </w:rPr>
        <w:t>취약점</w:t>
      </w:r>
      <w:r w:rsidRPr="00601678">
        <w:rPr>
          <w:rFonts w:hint="eastAsia"/>
        </w:rPr>
        <w:t>이</w:t>
      </w:r>
      <w:r w:rsidRPr="00601678">
        <w:t xml:space="preserve"> </w:t>
      </w:r>
      <w:r w:rsidRPr="00601678">
        <w:rPr>
          <w:rFonts w:hint="eastAsia"/>
        </w:rPr>
        <w:t>무엇이며</w:t>
      </w:r>
      <w:r w:rsidRPr="00601678">
        <w:t xml:space="preserve">, </w:t>
      </w:r>
      <w:r w:rsidR="00E137F2">
        <w:rPr>
          <w:rFonts w:hint="eastAsia"/>
        </w:rPr>
        <w:t>소프트웨어특성화대학원 과제관리시스템</w:t>
      </w:r>
      <w:r w:rsidRPr="00601678">
        <w:t xml:space="preserve"> </w:t>
      </w:r>
      <w:r w:rsidRPr="00601678">
        <w:rPr>
          <w:rFonts w:hint="eastAsia"/>
        </w:rPr>
        <w:t>내</w:t>
      </w:r>
      <w:r w:rsidRPr="00601678">
        <w:t xml:space="preserve"> </w:t>
      </w:r>
      <w:r w:rsidRPr="00601678">
        <w:rPr>
          <w:rFonts w:hint="eastAsia"/>
        </w:rPr>
        <w:t>보안</w:t>
      </w:r>
      <w:r w:rsidR="00322597" w:rsidRPr="00601678">
        <w:rPr>
          <w:rFonts w:hint="eastAsia"/>
        </w:rPr>
        <w:t>취약점</w:t>
      </w:r>
      <w:r w:rsidRPr="00601678">
        <w:rPr>
          <w:rFonts w:hint="eastAsia"/>
        </w:rPr>
        <w:t>에</w:t>
      </w:r>
      <w:r w:rsidRPr="00601678">
        <w:t xml:space="preserve"> </w:t>
      </w:r>
      <w:r w:rsidRPr="00601678">
        <w:rPr>
          <w:rFonts w:hint="eastAsia"/>
        </w:rPr>
        <w:t>따른</w:t>
      </w:r>
      <w:r w:rsidRPr="00601678">
        <w:t xml:space="preserve"> </w:t>
      </w:r>
      <w:r w:rsidRPr="00601678">
        <w:rPr>
          <w:rFonts w:hint="eastAsia"/>
        </w:rPr>
        <w:t>우려사항이</w:t>
      </w:r>
      <w:r w:rsidRPr="00601678">
        <w:t xml:space="preserve"> </w:t>
      </w:r>
      <w:r w:rsidRPr="00601678">
        <w:rPr>
          <w:rFonts w:hint="eastAsia"/>
        </w:rPr>
        <w:t>어느</w:t>
      </w:r>
      <w:r w:rsidRPr="00601678">
        <w:t xml:space="preserve"> </w:t>
      </w:r>
      <w:r w:rsidRPr="00601678">
        <w:rPr>
          <w:rFonts w:hint="eastAsia"/>
        </w:rPr>
        <w:t>정도의</w:t>
      </w:r>
      <w:r w:rsidRPr="00601678">
        <w:t xml:space="preserve"> </w:t>
      </w:r>
      <w:r w:rsidRPr="00601678">
        <w:rPr>
          <w:rFonts w:hint="eastAsia"/>
        </w:rPr>
        <w:t>수준을</w:t>
      </w:r>
      <w:r w:rsidRPr="00601678">
        <w:t xml:space="preserve"> </w:t>
      </w:r>
      <w:r w:rsidRPr="00601678">
        <w:rPr>
          <w:rFonts w:hint="eastAsia"/>
        </w:rPr>
        <w:t>가지고</w:t>
      </w:r>
      <w:r w:rsidRPr="00601678">
        <w:t xml:space="preserve"> </w:t>
      </w:r>
      <w:r w:rsidRPr="00601678">
        <w:rPr>
          <w:rFonts w:hint="eastAsia"/>
        </w:rPr>
        <w:t>있는지</w:t>
      </w:r>
      <w:r w:rsidRPr="00601678">
        <w:t xml:space="preserve"> </w:t>
      </w:r>
      <w:r w:rsidRPr="00601678">
        <w:rPr>
          <w:rFonts w:hint="eastAsia"/>
        </w:rPr>
        <w:t>평가하고</w:t>
      </w:r>
      <w:r w:rsidRPr="00601678">
        <w:t xml:space="preserve"> </w:t>
      </w:r>
      <w:r w:rsidRPr="00601678">
        <w:rPr>
          <w:rFonts w:hint="eastAsia"/>
        </w:rPr>
        <w:t>이에</w:t>
      </w:r>
      <w:r w:rsidRPr="00601678">
        <w:t xml:space="preserve"> </w:t>
      </w:r>
      <w:r w:rsidRPr="00601678">
        <w:rPr>
          <w:rFonts w:hint="eastAsia"/>
        </w:rPr>
        <w:t>대해</w:t>
      </w:r>
      <w:r w:rsidRPr="00601678">
        <w:t xml:space="preserve"> </w:t>
      </w:r>
      <w:r w:rsidRPr="00601678">
        <w:rPr>
          <w:rFonts w:hint="eastAsia"/>
        </w:rPr>
        <w:t>위험도를</w:t>
      </w:r>
      <w:r w:rsidRPr="00601678">
        <w:t xml:space="preserve"> </w:t>
      </w:r>
      <w:r w:rsidRPr="00601678">
        <w:rPr>
          <w:rFonts w:hint="eastAsia"/>
        </w:rPr>
        <w:t>평가한다</w:t>
      </w:r>
      <w:r w:rsidRPr="00601678">
        <w:t>.</w:t>
      </w:r>
    </w:p>
    <w:p w:rsidR="005237CB" w:rsidRPr="00601678" w:rsidRDefault="005237CB" w:rsidP="00832CD6">
      <w:pPr>
        <w:pStyle w:val="4"/>
      </w:pPr>
      <w:r w:rsidRPr="00601678">
        <w:rPr>
          <w:rFonts w:hint="eastAsia"/>
        </w:rPr>
        <w:t>위험</w:t>
      </w:r>
      <w:r w:rsidRPr="00601678">
        <w:t xml:space="preserve"> </w:t>
      </w:r>
      <w:r w:rsidRPr="00601678">
        <w:rPr>
          <w:rFonts w:hint="eastAsia"/>
        </w:rPr>
        <w:t>등급별</w:t>
      </w:r>
      <w:r w:rsidRPr="00601678">
        <w:t xml:space="preserve"> </w:t>
      </w:r>
      <w:r w:rsidRPr="00601678">
        <w:rPr>
          <w:rFonts w:hint="eastAsia"/>
        </w:rPr>
        <w:t>분포</w:t>
      </w:r>
    </w:p>
    <w:p w:rsidR="005237CB" w:rsidRPr="00601678" w:rsidRDefault="005237CB" w:rsidP="003715AE">
      <w:pPr>
        <w:pStyle w:val="AhnLab-11"/>
      </w:pPr>
      <w:r w:rsidRPr="00601678">
        <w:rPr>
          <w:rFonts w:hint="eastAsia"/>
        </w:rPr>
        <w:t>각</w:t>
      </w:r>
      <w:r w:rsidRPr="00601678">
        <w:t xml:space="preserve"> </w:t>
      </w:r>
      <w:r w:rsidRPr="00601678">
        <w:rPr>
          <w:rFonts w:hint="eastAsia"/>
        </w:rPr>
        <w:t>자산가치</w:t>
      </w:r>
      <w:r w:rsidRPr="00601678">
        <w:t xml:space="preserve"> </w:t>
      </w:r>
      <w:r w:rsidRPr="00601678">
        <w:rPr>
          <w:rFonts w:hint="eastAsia"/>
        </w:rPr>
        <w:t>등급과</w:t>
      </w:r>
      <w:r w:rsidRPr="00601678">
        <w:t xml:space="preserve"> </w:t>
      </w:r>
      <w:r w:rsidR="00322597" w:rsidRPr="00601678">
        <w:rPr>
          <w:rFonts w:hint="eastAsia"/>
        </w:rPr>
        <w:t>취약점</w:t>
      </w:r>
      <w:r w:rsidRPr="00601678">
        <w:rPr>
          <w:rFonts w:hint="eastAsia"/>
        </w:rPr>
        <w:t>에</w:t>
      </w:r>
      <w:r w:rsidRPr="00601678">
        <w:t xml:space="preserve"> </w:t>
      </w:r>
      <w:r w:rsidRPr="00601678">
        <w:rPr>
          <w:rFonts w:hint="eastAsia"/>
        </w:rPr>
        <w:t>따른</w:t>
      </w:r>
      <w:r w:rsidRPr="00601678">
        <w:t xml:space="preserve"> </w:t>
      </w:r>
      <w:r w:rsidRPr="00601678">
        <w:rPr>
          <w:rFonts w:hint="eastAsia"/>
        </w:rPr>
        <w:t>우려사항</w:t>
      </w:r>
      <w:r w:rsidRPr="00601678">
        <w:t xml:space="preserve"> </w:t>
      </w:r>
      <w:r w:rsidRPr="00601678">
        <w:rPr>
          <w:rFonts w:hint="eastAsia"/>
        </w:rPr>
        <w:t>수준을</w:t>
      </w:r>
      <w:r w:rsidRPr="00601678">
        <w:t xml:space="preserve"> </w:t>
      </w:r>
      <w:r w:rsidRPr="00601678">
        <w:rPr>
          <w:rFonts w:hint="eastAsia"/>
        </w:rPr>
        <w:t>평가한</w:t>
      </w:r>
      <w:r w:rsidRPr="00601678">
        <w:t xml:space="preserve"> </w:t>
      </w:r>
      <w:r w:rsidRPr="00601678">
        <w:rPr>
          <w:rFonts w:hint="eastAsia"/>
        </w:rPr>
        <w:t>결과를</w:t>
      </w:r>
      <w:r w:rsidRPr="00601678">
        <w:t xml:space="preserve"> </w:t>
      </w:r>
      <w:r w:rsidRPr="00601678">
        <w:rPr>
          <w:rFonts w:hint="eastAsia"/>
        </w:rPr>
        <w:t>토대로</w:t>
      </w:r>
      <w:r w:rsidRPr="00601678">
        <w:t xml:space="preserve"> </w:t>
      </w:r>
      <w:r w:rsidRPr="00601678">
        <w:rPr>
          <w:rFonts w:hint="eastAsia"/>
        </w:rPr>
        <w:t>위험도를</w:t>
      </w:r>
      <w:r w:rsidRPr="00601678">
        <w:t xml:space="preserve"> </w:t>
      </w:r>
      <w:r w:rsidRPr="00601678">
        <w:rPr>
          <w:rFonts w:hint="eastAsia"/>
        </w:rPr>
        <w:t>산정한</w:t>
      </w:r>
      <w:r w:rsidRPr="00601678">
        <w:t xml:space="preserve"> </w:t>
      </w:r>
      <w:r w:rsidRPr="00601678">
        <w:rPr>
          <w:rFonts w:hint="eastAsia"/>
        </w:rPr>
        <w:t>결과</w:t>
      </w:r>
      <w:r w:rsidRPr="00601678">
        <w:t xml:space="preserve"> </w:t>
      </w:r>
      <w:r w:rsidR="006C6254" w:rsidRPr="00601678">
        <w:t xml:space="preserve"> 1</w:t>
      </w:r>
      <w:r w:rsidRPr="00601678">
        <w:rPr>
          <w:rFonts w:hint="eastAsia"/>
        </w:rPr>
        <w:t>등급</w:t>
      </w:r>
      <w:r w:rsidR="00EA2F96" w:rsidRPr="00601678">
        <w:rPr>
          <w:rFonts w:hint="eastAsia"/>
        </w:rPr>
        <w:t xml:space="preserve">부터 </w:t>
      </w:r>
      <w:r w:rsidR="00EA2F96" w:rsidRPr="00601678">
        <w:t>3</w:t>
      </w:r>
      <w:r w:rsidR="00EA2F96" w:rsidRPr="00601678">
        <w:rPr>
          <w:rFonts w:hint="eastAsia"/>
        </w:rPr>
        <w:t>등급</w:t>
      </w:r>
      <w:r w:rsidRPr="00601678">
        <w:rPr>
          <w:rFonts w:hint="eastAsia"/>
        </w:rPr>
        <w:t>의</w:t>
      </w:r>
      <w:r w:rsidRPr="00601678">
        <w:t xml:space="preserve"> </w:t>
      </w:r>
      <w:r w:rsidRPr="00601678">
        <w:rPr>
          <w:rFonts w:hint="eastAsia"/>
        </w:rPr>
        <w:t>위험도를</w:t>
      </w:r>
      <w:r w:rsidRPr="00601678">
        <w:t xml:space="preserve"> </w:t>
      </w:r>
      <w:r w:rsidRPr="00601678">
        <w:rPr>
          <w:rFonts w:hint="eastAsia"/>
        </w:rPr>
        <w:t>갖는</w:t>
      </w:r>
      <w:r w:rsidRPr="00601678">
        <w:t xml:space="preserve"> </w:t>
      </w:r>
      <w:r w:rsidRPr="00601678">
        <w:rPr>
          <w:rFonts w:hint="eastAsia"/>
        </w:rPr>
        <w:t>위험</w:t>
      </w:r>
      <w:r w:rsidRPr="00601678">
        <w:t xml:space="preserve"> </w:t>
      </w:r>
      <w:r w:rsidRPr="00601678">
        <w:rPr>
          <w:rFonts w:hint="eastAsia"/>
        </w:rPr>
        <w:t>요인은</w:t>
      </w:r>
      <w:r w:rsidRPr="00601678">
        <w:t xml:space="preserve"> </w:t>
      </w:r>
      <w:r w:rsidRPr="00601678">
        <w:rPr>
          <w:rFonts w:hint="eastAsia"/>
        </w:rPr>
        <w:t>전체</w:t>
      </w:r>
      <w:r w:rsidRPr="00601678">
        <w:t xml:space="preserve"> </w:t>
      </w:r>
      <w:r w:rsidRPr="00601678">
        <w:rPr>
          <w:rFonts w:hint="eastAsia"/>
        </w:rPr>
        <w:t>위험</w:t>
      </w:r>
      <w:r w:rsidRPr="00601678">
        <w:t xml:space="preserve">(Risk) </w:t>
      </w:r>
      <w:r w:rsidRPr="00601678">
        <w:rPr>
          <w:rFonts w:hint="eastAsia"/>
        </w:rPr>
        <w:t>중</w:t>
      </w:r>
      <w:r w:rsidR="00EA2F96" w:rsidRPr="00601678">
        <w:t xml:space="preserve"> 80% </w:t>
      </w:r>
      <w:r w:rsidR="00EA2F96" w:rsidRPr="00601678">
        <w:rPr>
          <w:rFonts w:hint="eastAsia"/>
        </w:rPr>
        <w:t>이상을</w:t>
      </w:r>
      <w:r w:rsidRPr="00601678">
        <w:t xml:space="preserve"> </w:t>
      </w:r>
      <w:r w:rsidRPr="00601678">
        <w:rPr>
          <w:rFonts w:hint="eastAsia"/>
        </w:rPr>
        <w:t>차지하고</w:t>
      </w:r>
      <w:r w:rsidRPr="00601678">
        <w:t xml:space="preserve"> </w:t>
      </w:r>
      <w:r w:rsidRPr="00601678">
        <w:rPr>
          <w:rFonts w:hint="eastAsia"/>
        </w:rPr>
        <w:t>있다</w:t>
      </w:r>
      <w:r w:rsidR="001178B8" w:rsidRPr="00601678">
        <w:rPr>
          <w:rFonts w:hint="eastAsia"/>
        </w:rPr>
        <w:t>.</w:t>
      </w:r>
    </w:p>
    <w:p w:rsidR="00641DAC" w:rsidRPr="00601678" w:rsidRDefault="00641DAC" w:rsidP="00641DAC">
      <w:pPr>
        <w:pStyle w:val="af4"/>
        <w:keepNext/>
        <w:jc w:val="center"/>
      </w:pPr>
      <w:bookmarkStart w:id="64" w:name="_Toc364793281"/>
      <w:r w:rsidRPr="00601678">
        <w:t xml:space="preserve">[표 </w:t>
      </w:r>
      <w:fldSimple w:instr=" STYLEREF 2 \s ">
        <w:r w:rsidR="00A409C6" w:rsidRPr="00601678">
          <w:rPr>
            <w:noProof/>
          </w:rPr>
          <w:t>4</w:t>
        </w:r>
      </w:fldSimple>
      <w:r w:rsidR="005A58CB" w:rsidRPr="00601678">
        <w:noBreakHyphen/>
      </w:r>
      <w:fldSimple w:instr=" SEQ [표 \* ARABIC \s 2 ">
        <w:r w:rsidR="00A409C6" w:rsidRPr="00601678">
          <w:rPr>
            <w:noProof/>
          </w:rPr>
          <w:t>3</w:t>
        </w:r>
      </w:fldSimple>
      <w:r w:rsidRPr="00601678">
        <w:t xml:space="preserve">] </w:t>
      </w:r>
      <w:r w:rsidRPr="00601678">
        <w:rPr>
          <w:rFonts w:hint="eastAsia"/>
        </w:rPr>
        <w:t>위험도 분포</w:t>
      </w:r>
      <w:bookmarkEnd w:id="64"/>
    </w:p>
    <w:tbl>
      <w:tblPr>
        <w:tblW w:w="85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0"/>
        <w:gridCol w:w="1140"/>
        <w:gridCol w:w="1140"/>
        <w:gridCol w:w="1140"/>
        <w:gridCol w:w="1140"/>
        <w:gridCol w:w="1140"/>
        <w:gridCol w:w="1140"/>
      </w:tblGrid>
      <w:tr w:rsidR="0002367A" w:rsidRPr="00601678" w:rsidTr="0002367A">
        <w:trPr>
          <w:trHeight w:val="510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2367A" w:rsidRPr="00601678" w:rsidRDefault="0002367A" w:rsidP="0002367A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 xml:space="preserve">　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2367A" w:rsidRPr="00601678" w:rsidRDefault="0002367A" w:rsidP="0002367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1등급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2367A" w:rsidRPr="00601678" w:rsidRDefault="0002367A" w:rsidP="0002367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2등급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2367A" w:rsidRPr="00601678" w:rsidRDefault="0002367A" w:rsidP="0002367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3등급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2367A" w:rsidRPr="00601678" w:rsidRDefault="0002367A" w:rsidP="0002367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4등급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02367A" w:rsidRPr="00601678" w:rsidRDefault="0002367A" w:rsidP="0002367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5등급</w:t>
            </w:r>
          </w:p>
        </w:tc>
        <w:tc>
          <w:tcPr>
            <w:tcW w:w="114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2367A" w:rsidRPr="00601678" w:rsidRDefault="0002367A" w:rsidP="0002367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총합계</w:t>
            </w:r>
          </w:p>
        </w:tc>
      </w:tr>
      <w:tr w:rsidR="0002367A" w:rsidRPr="00601678" w:rsidTr="0002367A">
        <w:trPr>
          <w:trHeight w:val="510"/>
          <w:jc w:val="center"/>
        </w:trPr>
        <w:tc>
          <w:tcPr>
            <w:tcW w:w="1680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2367A" w:rsidRPr="00601678" w:rsidRDefault="0002367A" w:rsidP="0002367A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위험수</w:t>
            </w:r>
          </w:p>
        </w:tc>
        <w:tc>
          <w:tcPr>
            <w:tcW w:w="114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67A" w:rsidRPr="00601678" w:rsidRDefault="0002367A" w:rsidP="0002367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21</w:t>
            </w:r>
          </w:p>
        </w:tc>
        <w:tc>
          <w:tcPr>
            <w:tcW w:w="114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67A" w:rsidRPr="00601678" w:rsidRDefault="0002367A" w:rsidP="0002367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5942</w:t>
            </w:r>
          </w:p>
        </w:tc>
        <w:tc>
          <w:tcPr>
            <w:tcW w:w="114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67A" w:rsidRPr="00601678" w:rsidRDefault="0002367A" w:rsidP="0002367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3959</w:t>
            </w:r>
          </w:p>
        </w:tc>
        <w:tc>
          <w:tcPr>
            <w:tcW w:w="114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67A" w:rsidRPr="00601678" w:rsidRDefault="0002367A" w:rsidP="0002367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1709</w:t>
            </w:r>
          </w:p>
        </w:tc>
        <w:tc>
          <w:tcPr>
            <w:tcW w:w="114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367A" w:rsidRPr="00601678" w:rsidRDefault="0002367A" w:rsidP="0002367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292</w:t>
            </w:r>
          </w:p>
        </w:tc>
        <w:tc>
          <w:tcPr>
            <w:tcW w:w="114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67A" w:rsidRPr="00601678" w:rsidRDefault="0002367A" w:rsidP="0002367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11923</w:t>
            </w:r>
          </w:p>
        </w:tc>
      </w:tr>
      <w:tr w:rsidR="0002367A" w:rsidRPr="00601678" w:rsidTr="0002367A">
        <w:trPr>
          <w:trHeight w:val="51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2367A" w:rsidRPr="00601678" w:rsidRDefault="0002367A" w:rsidP="0002367A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백분율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67A" w:rsidRPr="00601678" w:rsidRDefault="0002367A" w:rsidP="0002367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0.2%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67A" w:rsidRPr="00601678" w:rsidRDefault="0002367A" w:rsidP="0002367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49.8%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67A" w:rsidRPr="00601678" w:rsidRDefault="0002367A" w:rsidP="0002367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33.2%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67A" w:rsidRPr="00601678" w:rsidRDefault="0002367A" w:rsidP="0002367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14.3%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367A" w:rsidRPr="00601678" w:rsidRDefault="0002367A" w:rsidP="0002367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2.4%</w:t>
            </w:r>
          </w:p>
        </w:tc>
        <w:tc>
          <w:tcPr>
            <w:tcW w:w="114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67A" w:rsidRPr="00601678" w:rsidRDefault="0002367A" w:rsidP="0002367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100.0%</w:t>
            </w:r>
          </w:p>
        </w:tc>
      </w:tr>
    </w:tbl>
    <w:p w:rsidR="0002367A" w:rsidRPr="00601678" w:rsidRDefault="0002367A" w:rsidP="0002367A"/>
    <w:p w:rsidR="0002367A" w:rsidRPr="00601678" w:rsidRDefault="0002367A" w:rsidP="0002367A"/>
    <w:p w:rsidR="002D5E02" w:rsidRPr="00601678" w:rsidRDefault="002D5E02" w:rsidP="002D5E02"/>
    <w:p w:rsidR="006E0855" w:rsidRPr="00601678" w:rsidRDefault="006E0855" w:rsidP="002D5E02"/>
    <w:p w:rsidR="00641DAC" w:rsidRPr="00601678" w:rsidRDefault="007A215A" w:rsidP="005E75E4">
      <w:pPr>
        <w:pStyle w:val="AhnLab-11"/>
        <w:spacing w:after="0"/>
        <w:jc w:val="center"/>
      </w:pPr>
      <w:r w:rsidRPr="00601678">
        <w:rPr>
          <w:noProof/>
        </w:rPr>
        <w:lastRenderedPageBreak/>
        <w:drawing>
          <wp:inline distT="0" distB="0" distL="0" distR="0" wp14:anchorId="47A32B10" wp14:editId="59B7D1D6">
            <wp:extent cx="4914900" cy="2743200"/>
            <wp:effectExtent l="0" t="0" r="0" b="0"/>
            <wp:docPr id="23" name="차트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23D5B" w:rsidRPr="00601678" w:rsidRDefault="006E2A0E" w:rsidP="0064320D">
      <w:pPr>
        <w:pStyle w:val="af4"/>
        <w:jc w:val="center"/>
      </w:pPr>
      <w:r w:rsidRPr="00601678">
        <w:t xml:space="preserve"> </w:t>
      </w:r>
      <w:bookmarkStart w:id="65" w:name="_Toc364793287"/>
      <w:r w:rsidR="0064320D" w:rsidRPr="00601678">
        <w:t xml:space="preserve">[그림 </w:t>
      </w:r>
      <w:fldSimple w:instr=" STYLEREF 2 \s ">
        <w:r w:rsidR="00A409C6" w:rsidRPr="00601678">
          <w:rPr>
            <w:noProof/>
          </w:rPr>
          <w:t>4</w:t>
        </w:r>
      </w:fldSimple>
      <w:r w:rsidRPr="00601678">
        <w:noBreakHyphen/>
      </w:r>
      <w:fldSimple w:instr=" SEQ [그림 \* ARABIC \s 2 ">
        <w:r w:rsidR="00A409C6" w:rsidRPr="00601678">
          <w:rPr>
            <w:noProof/>
          </w:rPr>
          <w:t>1</w:t>
        </w:r>
      </w:fldSimple>
      <w:r w:rsidR="0064320D" w:rsidRPr="00601678">
        <w:t xml:space="preserve">] </w:t>
      </w:r>
      <w:r w:rsidR="0064320D" w:rsidRPr="00601678">
        <w:rPr>
          <w:rFonts w:hint="eastAsia"/>
        </w:rPr>
        <w:t>위험도 분포</w:t>
      </w:r>
      <w:bookmarkEnd w:id="65"/>
    </w:p>
    <w:p w:rsidR="006E2A0E" w:rsidRPr="00601678" w:rsidRDefault="006E2A0E" w:rsidP="006E2A0E"/>
    <w:p w:rsidR="005237CB" w:rsidRPr="00601678" w:rsidRDefault="005237CB" w:rsidP="00832CD6">
      <w:pPr>
        <w:pStyle w:val="4"/>
      </w:pPr>
      <w:r w:rsidRPr="00601678">
        <w:rPr>
          <w:rFonts w:hint="eastAsia"/>
        </w:rPr>
        <w:t>자산</w:t>
      </w:r>
      <w:r w:rsidRPr="00601678">
        <w:t xml:space="preserve"> </w:t>
      </w:r>
      <w:r w:rsidRPr="00601678">
        <w:rPr>
          <w:rFonts w:hint="eastAsia"/>
        </w:rPr>
        <w:t>범주별</w:t>
      </w:r>
      <w:r w:rsidRPr="00601678">
        <w:t xml:space="preserve"> </w:t>
      </w:r>
      <w:r w:rsidRPr="00601678">
        <w:rPr>
          <w:rFonts w:hint="eastAsia"/>
        </w:rPr>
        <w:t>위험도</w:t>
      </w:r>
      <w:r w:rsidRPr="00601678">
        <w:t xml:space="preserve"> </w:t>
      </w:r>
      <w:r w:rsidRPr="00601678">
        <w:rPr>
          <w:rFonts w:hint="eastAsia"/>
        </w:rPr>
        <w:t>분포</w:t>
      </w:r>
    </w:p>
    <w:p w:rsidR="00FA0B14" w:rsidRPr="00601678" w:rsidRDefault="005E75E4" w:rsidP="003715AE">
      <w:pPr>
        <w:pStyle w:val="AhnLab-11"/>
      </w:pPr>
      <w:r w:rsidRPr="00601678">
        <w:rPr>
          <w:rFonts w:hint="eastAsia"/>
        </w:rPr>
        <w:t xml:space="preserve">다음은 </w:t>
      </w:r>
      <w:r w:rsidR="00FA0B14" w:rsidRPr="00601678">
        <w:rPr>
          <w:rFonts w:hint="eastAsia"/>
        </w:rPr>
        <w:t>자산범주별</w:t>
      </w:r>
      <w:r w:rsidR="00FA0B14" w:rsidRPr="00601678">
        <w:t>/</w:t>
      </w:r>
      <w:r w:rsidR="00FA0B14" w:rsidRPr="00601678">
        <w:rPr>
          <w:rFonts w:hint="eastAsia"/>
        </w:rPr>
        <w:t>등급별</w:t>
      </w:r>
      <w:r w:rsidR="00FA0B14" w:rsidRPr="00601678">
        <w:t xml:space="preserve"> </w:t>
      </w:r>
      <w:r w:rsidRPr="00601678">
        <w:rPr>
          <w:rFonts w:hint="eastAsia"/>
        </w:rPr>
        <w:t>위험도 분포이다.</w:t>
      </w:r>
      <w:r w:rsidRPr="00601678">
        <w:t xml:space="preserve"> </w:t>
      </w:r>
    </w:p>
    <w:p w:rsidR="00FA0B14" w:rsidRPr="00601678" w:rsidRDefault="00FA0B14" w:rsidP="00FA0B14">
      <w:pPr>
        <w:pStyle w:val="af4"/>
        <w:keepNext/>
        <w:jc w:val="center"/>
      </w:pPr>
      <w:bookmarkStart w:id="66" w:name="_Toc364793282"/>
      <w:r w:rsidRPr="00601678">
        <w:t xml:space="preserve">[표 </w:t>
      </w:r>
      <w:fldSimple w:instr=" STYLEREF 2 \s ">
        <w:r w:rsidR="00A409C6" w:rsidRPr="00601678">
          <w:rPr>
            <w:noProof/>
          </w:rPr>
          <w:t>4</w:t>
        </w:r>
      </w:fldSimple>
      <w:r w:rsidR="005A58CB" w:rsidRPr="00601678">
        <w:noBreakHyphen/>
      </w:r>
      <w:fldSimple w:instr=" SEQ [표 \* ARABIC \s 2 ">
        <w:r w:rsidR="00A409C6" w:rsidRPr="00601678">
          <w:rPr>
            <w:noProof/>
          </w:rPr>
          <w:t>4</w:t>
        </w:r>
      </w:fldSimple>
      <w:r w:rsidRPr="00601678">
        <w:t xml:space="preserve">] </w:t>
      </w:r>
      <w:r w:rsidRPr="00601678">
        <w:rPr>
          <w:rFonts w:hint="eastAsia"/>
        </w:rPr>
        <w:t>자산범주별 위험도 분포</w:t>
      </w:r>
      <w:bookmarkEnd w:id="66"/>
    </w:p>
    <w:tbl>
      <w:tblPr>
        <w:tblW w:w="85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0"/>
        <w:gridCol w:w="1140"/>
        <w:gridCol w:w="1140"/>
        <w:gridCol w:w="1140"/>
        <w:gridCol w:w="1140"/>
        <w:gridCol w:w="1140"/>
        <w:gridCol w:w="1140"/>
      </w:tblGrid>
      <w:tr w:rsidR="007A215A" w:rsidRPr="00601678" w:rsidTr="007A215A">
        <w:trPr>
          <w:trHeight w:val="510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 xml:space="preserve">　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1등급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2등급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3등급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4등급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5등급</w:t>
            </w:r>
          </w:p>
        </w:tc>
        <w:tc>
          <w:tcPr>
            <w:tcW w:w="114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총합계</w:t>
            </w:r>
          </w:p>
        </w:tc>
      </w:tr>
      <w:tr w:rsidR="007A215A" w:rsidRPr="00601678" w:rsidTr="007A215A">
        <w:trPr>
          <w:trHeight w:val="51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Information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310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38</w:t>
            </w:r>
          </w:p>
        </w:tc>
        <w:tc>
          <w:tcPr>
            <w:tcW w:w="114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490</w:t>
            </w:r>
          </w:p>
        </w:tc>
      </w:tr>
      <w:tr w:rsidR="007A215A" w:rsidRPr="00601678" w:rsidTr="007A215A">
        <w:trPr>
          <w:trHeight w:val="51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Service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4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5</w:t>
            </w:r>
          </w:p>
        </w:tc>
      </w:tr>
      <w:tr w:rsidR="007A215A" w:rsidRPr="00601678" w:rsidTr="007A215A">
        <w:trPr>
          <w:trHeight w:val="51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Documents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12</w:t>
            </w:r>
          </w:p>
        </w:tc>
        <w:tc>
          <w:tcPr>
            <w:tcW w:w="114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37</w:t>
            </w:r>
          </w:p>
        </w:tc>
      </w:tr>
      <w:tr w:rsidR="007A215A" w:rsidRPr="00601678" w:rsidTr="007A215A">
        <w:trPr>
          <w:trHeight w:val="51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Software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4</w:t>
            </w:r>
          </w:p>
        </w:tc>
        <w:tc>
          <w:tcPr>
            <w:tcW w:w="114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28</w:t>
            </w:r>
          </w:p>
        </w:tc>
      </w:tr>
      <w:tr w:rsidR="007A215A" w:rsidRPr="00601678" w:rsidTr="007A215A">
        <w:trPr>
          <w:trHeight w:val="51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Physical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5931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3798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1283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238</w:t>
            </w:r>
          </w:p>
        </w:tc>
        <w:tc>
          <w:tcPr>
            <w:tcW w:w="114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11271</w:t>
            </w:r>
          </w:p>
        </w:tc>
      </w:tr>
      <w:tr w:rsidR="007A215A" w:rsidRPr="00601678" w:rsidTr="007A215A">
        <w:trPr>
          <w:trHeight w:val="51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People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kern w:val="0"/>
              </w:rPr>
              <w:t>0</w:t>
            </w:r>
          </w:p>
        </w:tc>
        <w:tc>
          <w:tcPr>
            <w:tcW w:w="1140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92</w:t>
            </w:r>
          </w:p>
        </w:tc>
      </w:tr>
      <w:tr w:rsidR="007A215A" w:rsidRPr="00601678" w:rsidTr="007A215A">
        <w:trPr>
          <w:trHeight w:val="510"/>
          <w:jc w:val="center"/>
        </w:trPr>
        <w:tc>
          <w:tcPr>
            <w:tcW w:w="1680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위험수</w:t>
            </w:r>
          </w:p>
        </w:tc>
        <w:tc>
          <w:tcPr>
            <w:tcW w:w="114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21</w:t>
            </w:r>
          </w:p>
        </w:tc>
        <w:tc>
          <w:tcPr>
            <w:tcW w:w="114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5942</w:t>
            </w:r>
          </w:p>
        </w:tc>
        <w:tc>
          <w:tcPr>
            <w:tcW w:w="114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3959</w:t>
            </w:r>
          </w:p>
        </w:tc>
        <w:tc>
          <w:tcPr>
            <w:tcW w:w="114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1709</w:t>
            </w:r>
          </w:p>
        </w:tc>
        <w:tc>
          <w:tcPr>
            <w:tcW w:w="114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292</w:t>
            </w:r>
          </w:p>
        </w:tc>
        <w:tc>
          <w:tcPr>
            <w:tcW w:w="114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11923</w:t>
            </w:r>
          </w:p>
        </w:tc>
      </w:tr>
      <w:tr w:rsidR="007A215A" w:rsidRPr="00601678" w:rsidTr="007A215A">
        <w:trPr>
          <w:trHeight w:val="51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백분율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0.2%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49.8%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33.2%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14.3%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2.4%</w:t>
            </w:r>
          </w:p>
        </w:tc>
        <w:tc>
          <w:tcPr>
            <w:tcW w:w="114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15A" w:rsidRPr="00601678" w:rsidRDefault="007A215A" w:rsidP="007A215A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bCs/>
                <w:kern w:val="0"/>
              </w:rPr>
              <w:t>100.0%</w:t>
            </w:r>
          </w:p>
        </w:tc>
      </w:tr>
    </w:tbl>
    <w:p w:rsidR="007A215A" w:rsidRPr="00601678" w:rsidRDefault="007A215A" w:rsidP="007A215A"/>
    <w:p w:rsidR="007A215A" w:rsidRPr="00601678" w:rsidRDefault="007A215A" w:rsidP="007A215A"/>
    <w:p w:rsidR="006E0855" w:rsidRPr="00601678" w:rsidRDefault="006E0855" w:rsidP="006E0855"/>
    <w:p w:rsidR="006E0855" w:rsidRPr="00601678" w:rsidRDefault="006E0855" w:rsidP="006E0855"/>
    <w:p w:rsidR="006E2A0E" w:rsidRPr="00601678" w:rsidRDefault="007A215A" w:rsidP="006E0855">
      <w:pPr>
        <w:jc w:val="center"/>
      </w:pPr>
      <w:r w:rsidRPr="00601678">
        <w:rPr>
          <w:noProof/>
        </w:rPr>
        <w:lastRenderedPageBreak/>
        <w:drawing>
          <wp:inline distT="0" distB="0" distL="0" distR="0" wp14:anchorId="7BF9F474" wp14:editId="3F23EDB1">
            <wp:extent cx="5124893" cy="3274828"/>
            <wp:effectExtent l="0" t="0" r="0" b="1905"/>
            <wp:docPr id="24" name="차트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237CB" w:rsidRPr="00601678" w:rsidRDefault="00166D88" w:rsidP="00166D88">
      <w:pPr>
        <w:pStyle w:val="af4"/>
        <w:jc w:val="center"/>
        <w:rPr>
          <w:rFonts w:ascii="바탕" w:eastAsia="바탕" w:hAnsi="바탕" w:cs="바탕"/>
          <w:sz w:val="24"/>
          <w:szCs w:val="24"/>
        </w:rPr>
      </w:pPr>
      <w:bookmarkStart w:id="67" w:name="_Toc364793288"/>
      <w:r w:rsidRPr="00601678">
        <w:t>[</w:t>
      </w:r>
      <w:r w:rsidRPr="00601678">
        <w:rPr>
          <w:rFonts w:ascii="맑은 고딕" w:hAnsi="맑은 고딕" w:cs="맑은 고딕"/>
        </w:rPr>
        <w:t>그림</w:t>
      </w:r>
      <w:r w:rsidRPr="00601678">
        <w:t xml:space="preserve"> </w:t>
      </w:r>
      <w:fldSimple w:instr=" STYLEREF 2 \s ">
        <w:r w:rsidR="00A409C6" w:rsidRPr="00601678">
          <w:rPr>
            <w:noProof/>
          </w:rPr>
          <w:t>4</w:t>
        </w:r>
      </w:fldSimple>
      <w:r w:rsidR="006E2A0E" w:rsidRPr="00601678">
        <w:noBreakHyphen/>
      </w:r>
      <w:fldSimple w:instr=" SEQ [그림 \* ARABIC \s 2 ">
        <w:r w:rsidR="00A409C6" w:rsidRPr="00601678">
          <w:rPr>
            <w:noProof/>
          </w:rPr>
          <w:t>2</w:t>
        </w:r>
      </w:fldSimple>
      <w:r w:rsidRPr="00601678">
        <w:t xml:space="preserve">] </w:t>
      </w:r>
      <w:r w:rsidRPr="00601678">
        <w:rPr>
          <w:rFonts w:hint="eastAsia"/>
        </w:rPr>
        <w:t>자산범주별 위험도 분포</w:t>
      </w:r>
      <w:bookmarkEnd w:id="67"/>
    </w:p>
    <w:p w:rsidR="005237CB" w:rsidRPr="00601678" w:rsidRDefault="005237CB" w:rsidP="005237CB">
      <w:pPr>
        <w:pStyle w:val="3-"/>
        <w:autoSpaceDE w:val="0"/>
        <w:autoSpaceDN w:val="0"/>
        <w:spacing w:before="0" w:after="0" w:line="384" w:lineRule="auto"/>
        <w:ind w:left="0" w:right="0" w:firstLine="0"/>
        <w:outlineLvl w:val="9"/>
        <w:rPr>
          <w:rFonts w:ascii="바탕" w:eastAsia="바탕" w:hAnsi="바탕" w:cs="바탕"/>
          <w:sz w:val="24"/>
          <w:szCs w:val="24"/>
        </w:rPr>
      </w:pPr>
    </w:p>
    <w:p w:rsidR="005237CB" w:rsidRPr="00601678" w:rsidRDefault="00215092" w:rsidP="00832CD6">
      <w:pPr>
        <w:pStyle w:val="1"/>
      </w:pPr>
      <w:r w:rsidRPr="00601678">
        <w:rPr>
          <w:rFonts w:hint="eastAsia"/>
        </w:rPr>
        <w:lastRenderedPageBreak/>
        <w:t xml:space="preserve"> </w:t>
      </w:r>
      <w:bookmarkStart w:id="68" w:name="_Toc364793250"/>
      <w:r w:rsidR="005237CB" w:rsidRPr="00601678">
        <w:rPr>
          <w:rFonts w:hint="eastAsia"/>
        </w:rPr>
        <w:t>보호대책</w:t>
      </w:r>
      <w:r w:rsidR="005237CB" w:rsidRPr="00601678">
        <w:t xml:space="preserve"> </w:t>
      </w:r>
      <w:r w:rsidR="005237CB" w:rsidRPr="00601678">
        <w:rPr>
          <w:rFonts w:hint="eastAsia"/>
        </w:rPr>
        <w:t>수립</w:t>
      </w:r>
      <w:bookmarkEnd w:id="68"/>
    </w:p>
    <w:p w:rsidR="005237CB" w:rsidRPr="00601678" w:rsidRDefault="005237CB" w:rsidP="003715AE">
      <w:pPr>
        <w:pStyle w:val="AhnLab-11"/>
      </w:pPr>
      <w:r w:rsidRPr="00601678">
        <w:rPr>
          <w:rFonts w:hint="eastAsia"/>
        </w:rPr>
        <w:t>보호대책은</w:t>
      </w:r>
      <w:r w:rsidRPr="00601678">
        <w:t xml:space="preserve"> </w:t>
      </w:r>
      <w:r w:rsidRPr="00601678">
        <w:rPr>
          <w:rFonts w:hint="eastAsia"/>
        </w:rPr>
        <w:t>보안</w:t>
      </w:r>
      <w:r w:rsidRPr="00601678">
        <w:t xml:space="preserve"> </w:t>
      </w:r>
      <w:r w:rsidRPr="00601678">
        <w:rPr>
          <w:rFonts w:hint="eastAsia"/>
        </w:rPr>
        <w:t>위험등급</w:t>
      </w:r>
      <w:r w:rsidRPr="00601678">
        <w:t xml:space="preserve"> </w:t>
      </w:r>
      <w:r w:rsidRPr="00601678">
        <w:rPr>
          <w:rFonts w:hint="eastAsia"/>
        </w:rPr>
        <w:t>중</w:t>
      </w:r>
      <w:r w:rsidRPr="00601678">
        <w:t xml:space="preserve"> </w:t>
      </w:r>
      <w:r w:rsidRPr="00601678">
        <w:rPr>
          <w:rFonts w:hint="eastAsia"/>
        </w:rPr>
        <w:t>고위험군에</w:t>
      </w:r>
      <w:r w:rsidRPr="00601678">
        <w:t xml:space="preserve"> </w:t>
      </w:r>
      <w:r w:rsidRPr="00601678">
        <w:rPr>
          <w:rFonts w:hint="eastAsia"/>
        </w:rPr>
        <w:t>해당하는</w:t>
      </w:r>
      <w:r w:rsidRPr="00601678">
        <w:t xml:space="preserve"> </w:t>
      </w:r>
      <w:r w:rsidRPr="00601678">
        <w:rPr>
          <w:rFonts w:hint="eastAsia"/>
        </w:rPr>
        <w:t>위험</w:t>
      </w:r>
      <w:r w:rsidRPr="00601678">
        <w:t xml:space="preserve"> </w:t>
      </w:r>
      <w:r w:rsidRPr="00601678">
        <w:rPr>
          <w:rFonts w:hint="eastAsia"/>
        </w:rPr>
        <w:t>및</w:t>
      </w:r>
      <w:r w:rsidRPr="00601678">
        <w:t xml:space="preserve"> </w:t>
      </w:r>
      <w:r w:rsidRPr="00601678">
        <w:rPr>
          <w:rFonts w:hint="eastAsia"/>
        </w:rPr>
        <w:t>자산을</w:t>
      </w:r>
      <w:r w:rsidRPr="00601678">
        <w:t xml:space="preserve"> </w:t>
      </w:r>
      <w:r w:rsidRPr="00601678">
        <w:rPr>
          <w:rFonts w:hint="eastAsia"/>
        </w:rPr>
        <w:t>도출하고</w:t>
      </w:r>
      <w:r w:rsidRPr="00601678">
        <w:t xml:space="preserve"> </w:t>
      </w:r>
      <w:r w:rsidRPr="00601678">
        <w:rPr>
          <w:rFonts w:hint="eastAsia"/>
        </w:rPr>
        <w:t>그</w:t>
      </w:r>
      <w:r w:rsidRPr="00601678">
        <w:t xml:space="preserve"> </w:t>
      </w:r>
      <w:r w:rsidRPr="00601678">
        <w:rPr>
          <w:rFonts w:hint="eastAsia"/>
        </w:rPr>
        <w:t>위험을</w:t>
      </w:r>
      <w:r w:rsidRPr="00601678">
        <w:t xml:space="preserve"> </w:t>
      </w:r>
      <w:r w:rsidRPr="00601678">
        <w:rPr>
          <w:rFonts w:hint="eastAsia"/>
        </w:rPr>
        <w:t>경감하기</w:t>
      </w:r>
      <w:r w:rsidRPr="00601678">
        <w:t xml:space="preserve"> </w:t>
      </w:r>
      <w:r w:rsidRPr="00601678">
        <w:rPr>
          <w:rFonts w:hint="eastAsia"/>
        </w:rPr>
        <w:t>위해</w:t>
      </w:r>
      <w:r w:rsidRPr="00601678">
        <w:t xml:space="preserve"> </w:t>
      </w:r>
      <w:r w:rsidRPr="00601678">
        <w:rPr>
          <w:rFonts w:hint="eastAsia"/>
        </w:rPr>
        <w:t>보호대책을</w:t>
      </w:r>
      <w:r w:rsidRPr="00601678">
        <w:t xml:space="preserve"> </w:t>
      </w:r>
      <w:r w:rsidRPr="00601678">
        <w:rPr>
          <w:rFonts w:hint="eastAsia"/>
        </w:rPr>
        <w:t>수립한다</w:t>
      </w:r>
      <w:r w:rsidRPr="00601678">
        <w:t>.</w:t>
      </w:r>
    </w:p>
    <w:p w:rsidR="005237CB" w:rsidRPr="00601678" w:rsidRDefault="005237CB" w:rsidP="001178B8">
      <w:pPr>
        <w:pStyle w:val="20"/>
      </w:pPr>
      <w:bookmarkStart w:id="69" w:name="_Toc364793251"/>
      <w:r w:rsidRPr="00601678">
        <w:rPr>
          <w:rFonts w:hint="eastAsia"/>
        </w:rPr>
        <w:t>보호대책</w:t>
      </w:r>
      <w:r w:rsidRPr="00601678">
        <w:t xml:space="preserve"> </w:t>
      </w:r>
      <w:r w:rsidRPr="00601678">
        <w:rPr>
          <w:rFonts w:hint="eastAsia"/>
        </w:rPr>
        <w:t>수립</w:t>
      </w:r>
      <w:r w:rsidRPr="00601678">
        <w:t xml:space="preserve"> </w:t>
      </w:r>
      <w:r w:rsidRPr="00601678">
        <w:rPr>
          <w:rFonts w:hint="eastAsia"/>
        </w:rPr>
        <w:t>전략</w:t>
      </w:r>
      <w:bookmarkEnd w:id="69"/>
    </w:p>
    <w:p w:rsidR="005237CB" w:rsidRPr="00601678" w:rsidRDefault="005237CB" w:rsidP="003715AE">
      <w:pPr>
        <w:pStyle w:val="AhnLab-11"/>
      </w:pPr>
      <w:r w:rsidRPr="00601678">
        <w:rPr>
          <w:rFonts w:hint="eastAsia"/>
        </w:rPr>
        <w:t>도출된</w:t>
      </w:r>
      <w:r w:rsidRPr="00601678">
        <w:t xml:space="preserve"> </w:t>
      </w:r>
      <w:r w:rsidRPr="00601678">
        <w:rPr>
          <w:rFonts w:hint="eastAsia"/>
        </w:rPr>
        <w:t>모든</w:t>
      </w:r>
      <w:r w:rsidRPr="00601678">
        <w:t xml:space="preserve"> </w:t>
      </w:r>
      <w:r w:rsidRPr="00601678">
        <w:rPr>
          <w:rFonts w:hint="eastAsia"/>
        </w:rPr>
        <w:t>위험에</w:t>
      </w:r>
      <w:r w:rsidRPr="00601678">
        <w:t xml:space="preserve"> </w:t>
      </w:r>
      <w:r w:rsidRPr="00601678">
        <w:rPr>
          <w:rFonts w:hint="eastAsia"/>
        </w:rPr>
        <w:t>대한</w:t>
      </w:r>
      <w:r w:rsidRPr="00601678">
        <w:t xml:space="preserve"> </w:t>
      </w:r>
      <w:r w:rsidRPr="00601678">
        <w:rPr>
          <w:rFonts w:hint="eastAsia"/>
        </w:rPr>
        <w:t>보호대책</w:t>
      </w:r>
      <w:r w:rsidRPr="00601678">
        <w:t xml:space="preserve"> </w:t>
      </w:r>
      <w:r w:rsidRPr="00601678">
        <w:rPr>
          <w:rFonts w:hint="eastAsia"/>
        </w:rPr>
        <w:t>수립전략은</w:t>
      </w:r>
      <w:r w:rsidRPr="00601678">
        <w:t xml:space="preserve"> </w:t>
      </w:r>
      <w:r w:rsidRPr="00601678">
        <w:rPr>
          <w:rFonts w:hint="eastAsia"/>
        </w:rPr>
        <w:t>시간과</w:t>
      </w:r>
      <w:r w:rsidRPr="00601678">
        <w:t xml:space="preserve"> </w:t>
      </w:r>
      <w:r w:rsidRPr="00601678">
        <w:rPr>
          <w:rFonts w:hint="eastAsia"/>
        </w:rPr>
        <w:t>비용을</w:t>
      </w:r>
      <w:r w:rsidRPr="00601678">
        <w:t xml:space="preserve"> </w:t>
      </w:r>
      <w:r w:rsidRPr="00601678">
        <w:rPr>
          <w:rFonts w:hint="eastAsia"/>
        </w:rPr>
        <w:t>고려하여</w:t>
      </w:r>
      <w:r w:rsidRPr="00601678">
        <w:t xml:space="preserve"> </w:t>
      </w:r>
      <w:r w:rsidRPr="00601678">
        <w:rPr>
          <w:rFonts w:hint="eastAsia"/>
        </w:rPr>
        <w:t>비현실적이고</w:t>
      </w:r>
      <w:r w:rsidRPr="00601678">
        <w:t xml:space="preserve">, </w:t>
      </w:r>
      <w:r w:rsidRPr="00601678">
        <w:rPr>
          <w:rFonts w:hint="eastAsia"/>
        </w:rPr>
        <w:t>비효율적인</w:t>
      </w:r>
      <w:r w:rsidRPr="00601678">
        <w:t xml:space="preserve"> </w:t>
      </w:r>
      <w:r w:rsidRPr="00601678">
        <w:rPr>
          <w:rFonts w:hint="eastAsia"/>
        </w:rPr>
        <w:t>위험은</w:t>
      </w:r>
      <w:r w:rsidRPr="00601678">
        <w:t xml:space="preserve"> </w:t>
      </w:r>
      <w:r w:rsidRPr="00601678">
        <w:rPr>
          <w:rFonts w:hint="eastAsia"/>
        </w:rPr>
        <w:t>제외하고</w:t>
      </w:r>
      <w:r w:rsidRPr="00601678">
        <w:t xml:space="preserve"> </w:t>
      </w:r>
      <w:r w:rsidR="00E137F2">
        <w:rPr>
          <w:rFonts w:hint="eastAsia"/>
        </w:rPr>
        <w:t>소프트웨어특성화대학원 과제관리시스템</w:t>
      </w:r>
      <w:r w:rsidRPr="00601678">
        <w:rPr>
          <w:rFonts w:hint="eastAsia"/>
        </w:rPr>
        <w:t>에서</w:t>
      </w:r>
      <w:r w:rsidRPr="00601678">
        <w:t xml:space="preserve"> </w:t>
      </w:r>
      <w:r w:rsidRPr="00601678">
        <w:rPr>
          <w:rFonts w:hint="eastAsia"/>
        </w:rPr>
        <w:t>필요로</w:t>
      </w:r>
      <w:r w:rsidRPr="00601678">
        <w:t xml:space="preserve"> </w:t>
      </w:r>
      <w:r w:rsidRPr="00601678">
        <w:rPr>
          <w:rFonts w:hint="eastAsia"/>
        </w:rPr>
        <w:t>하는</w:t>
      </w:r>
      <w:r w:rsidRPr="00601678">
        <w:t xml:space="preserve"> </w:t>
      </w:r>
      <w:r w:rsidRPr="00601678">
        <w:rPr>
          <w:rFonts w:hint="eastAsia"/>
        </w:rPr>
        <w:t>위험관리수준</w:t>
      </w:r>
      <w:r w:rsidRPr="00601678">
        <w:t xml:space="preserve">(DOA : Degree of Assurance, </w:t>
      </w:r>
      <w:r w:rsidRPr="00601678">
        <w:rPr>
          <w:rFonts w:hint="eastAsia"/>
        </w:rPr>
        <w:t>이하</w:t>
      </w:r>
      <w:r w:rsidRPr="00601678">
        <w:t xml:space="preserve"> </w:t>
      </w:r>
      <w:r w:rsidRPr="00601678">
        <w:rPr>
          <w:rFonts w:hint="eastAsia"/>
        </w:rPr>
        <w:t>‘</w:t>
      </w:r>
      <w:r w:rsidRPr="00601678">
        <w:t>DoA</w:t>
      </w:r>
      <w:r w:rsidRPr="00601678">
        <w:rPr>
          <w:rFonts w:hint="eastAsia"/>
        </w:rPr>
        <w:t>’</w:t>
      </w:r>
      <w:r w:rsidRPr="00601678">
        <w:t>)</w:t>
      </w:r>
      <w:r w:rsidRPr="00601678">
        <w:rPr>
          <w:rFonts w:hint="eastAsia"/>
        </w:rPr>
        <w:t>을</w:t>
      </w:r>
      <w:r w:rsidRPr="00601678">
        <w:t xml:space="preserve"> </w:t>
      </w:r>
      <w:r w:rsidRPr="00601678">
        <w:rPr>
          <w:rFonts w:hint="eastAsia"/>
        </w:rPr>
        <w:t>결정하여</w:t>
      </w:r>
      <w:r w:rsidRPr="00601678">
        <w:t xml:space="preserve"> DoA</w:t>
      </w:r>
      <w:r w:rsidRPr="00601678">
        <w:rPr>
          <w:rFonts w:hint="eastAsia"/>
        </w:rPr>
        <w:t>이상</w:t>
      </w:r>
      <w:r w:rsidRPr="00601678">
        <w:t xml:space="preserve"> </w:t>
      </w:r>
      <w:r w:rsidRPr="00601678">
        <w:rPr>
          <w:rFonts w:hint="eastAsia"/>
        </w:rPr>
        <w:t>되는</w:t>
      </w:r>
      <w:r w:rsidRPr="00601678">
        <w:t xml:space="preserve"> </w:t>
      </w:r>
      <w:r w:rsidRPr="00601678">
        <w:rPr>
          <w:rFonts w:hint="eastAsia"/>
        </w:rPr>
        <w:t>위험에</w:t>
      </w:r>
      <w:r w:rsidRPr="00601678">
        <w:t xml:space="preserve"> </w:t>
      </w:r>
      <w:r w:rsidRPr="00601678">
        <w:rPr>
          <w:rFonts w:hint="eastAsia"/>
        </w:rPr>
        <w:t>대해</w:t>
      </w:r>
      <w:r w:rsidRPr="00601678">
        <w:t xml:space="preserve"> </w:t>
      </w:r>
      <w:r w:rsidRPr="00601678">
        <w:rPr>
          <w:rFonts w:hint="eastAsia"/>
        </w:rPr>
        <w:t>보호대책을</w:t>
      </w:r>
      <w:r w:rsidRPr="00601678">
        <w:t xml:space="preserve"> </w:t>
      </w:r>
      <w:r w:rsidRPr="00601678">
        <w:rPr>
          <w:rFonts w:hint="eastAsia"/>
        </w:rPr>
        <w:t>수립함을</w:t>
      </w:r>
      <w:r w:rsidRPr="00601678">
        <w:t xml:space="preserve"> </w:t>
      </w:r>
      <w:r w:rsidRPr="00601678">
        <w:rPr>
          <w:rFonts w:hint="eastAsia"/>
        </w:rPr>
        <w:t>원칙으로</w:t>
      </w:r>
      <w:r w:rsidRPr="00601678">
        <w:t xml:space="preserve"> </w:t>
      </w:r>
      <w:r w:rsidRPr="00601678">
        <w:rPr>
          <w:rFonts w:hint="eastAsia"/>
        </w:rPr>
        <w:t>한다</w:t>
      </w:r>
      <w:r w:rsidRPr="00601678">
        <w:t xml:space="preserve">. </w:t>
      </w:r>
    </w:p>
    <w:p w:rsidR="005237CB" w:rsidRPr="00601678" w:rsidRDefault="00E137F2" w:rsidP="003715AE">
      <w:pPr>
        <w:pStyle w:val="AhnLab-11"/>
      </w:pPr>
      <w:r>
        <w:rPr>
          <w:rFonts w:hint="eastAsia"/>
        </w:rPr>
        <w:t>소프트웨어특성화대학원 과제관리시스템</w:t>
      </w:r>
      <w:r w:rsidR="005237CB" w:rsidRPr="00601678">
        <w:t xml:space="preserve">은 </w:t>
      </w:r>
      <w:r w:rsidR="005C65A1" w:rsidRPr="00601678">
        <w:rPr>
          <w:rFonts w:hint="eastAsia"/>
        </w:rPr>
        <w:t xml:space="preserve">실무자 협의와 </w:t>
      </w:r>
      <w:r w:rsidR="005C65A1" w:rsidRPr="00601678">
        <w:t>CISO</w:t>
      </w:r>
      <w:r w:rsidR="005C65A1" w:rsidRPr="00601678">
        <w:rPr>
          <w:rFonts w:hint="eastAsia"/>
        </w:rPr>
        <w:t>의 최종 승인을 통해 수용 가능한 위험수준(</w:t>
      </w:r>
      <w:r w:rsidR="005237CB" w:rsidRPr="00601678">
        <w:t>DoA</w:t>
      </w:r>
      <w:r w:rsidR="005C65A1" w:rsidRPr="00601678">
        <w:t>)</w:t>
      </w:r>
      <w:r w:rsidR="005C65A1" w:rsidRPr="00601678">
        <w:rPr>
          <w:rFonts w:hint="eastAsia"/>
        </w:rPr>
        <w:t xml:space="preserve">을 위험등급 </w:t>
      </w:r>
      <w:r w:rsidR="005C65A1" w:rsidRPr="00601678">
        <w:t>3</w:t>
      </w:r>
      <w:r w:rsidR="005C65A1" w:rsidRPr="00601678">
        <w:rPr>
          <w:rFonts w:hint="eastAsia"/>
        </w:rPr>
        <w:t>으로 선정하였다.</w:t>
      </w:r>
      <w:r w:rsidR="005C65A1" w:rsidRPr="00601678">
        <w:t xml:space="preserve"> </w:t>
      </w:r>
      <w:r w:rsidR="005C65A1" w:rsidRPr="00601678">
        <w:rPr>
          <w:rFonts w:hint="eastAsia"/>
        </w:rPr>
        <w:t xml:space="preserve">위험등급 </w:t>
      </w:r>
      <w:r w:rsidR="005C65A1" w:rsidRPr="00601678">
        <w:t>3</w:t>
      </w:r>
      <w:r w:rsidR="0053511D" w:rsidRPr="00601678">
        <w:t>(</w:t>
      </w:r>
      <w:r w:rsidR="0053511D" w:rsidRPr="00601678">
        <w:rPr>
          <w:rFonts w:hint="eastAsia"/>
        </w:rPr>
        <w:t xml:space="preserve">위험도 </w:t>
      </w:r>
      <w:r w:rsidR="0053511D" w:rsidRPr="00601678">
        <w:t>16)</w:t>
      </w:r>
      <w:r w:rsidR="005C65A1" w:rsidRPr="00601678">
        <w:rPr>
          <w:rFonts w:hint="eastAsia"/>
        </w:rPr>
        <w:t xml:space="preserve">은 </w:t>
      </w:r>
      <w:r w:rsidR="005237CB" w:rsidRPr="00601678">
        <w:t>ISMS</w:t>
      </w:r>
      <w:r w:rsidR="005237CB" w:rsidRPr="00601678">
        <w:rPr>
          <w:rFonts w:hint="eastAsia"/>
        </w:rPr>
        <w:t>의</w:t>
      </w:r>
      <w:r w:rsidR="005237CB" w:rsidRPr="00601678">
        <w:t xml:space="preserve"> </w:t>
      </w:r>
      <w:r w:rsidR="005237CB" w:rsidRPr="00601678">
        <w:rPr>
          <w:rFonts w:hint="eastAsia"/>
        </w:rPr>
        <w:t>보안</w:t>
      </w:r>
      <w:r w:rsidR="005237CB" w:rsidRPr="00601678">
        <w:t xml:space="preserve"> </w:t>
      </w:r>
      <w:r w:rsidR="005237CB" w:rsidRPr="00601678">
        <w:rPr>
          <w:rFonts w:hint="eastAsia"/>
        </w:rPr>
        <w:t>목표를</w:t>
      </w:r>
      <w:r w:rsidR="005237CB" w:rsidRPr="00601678">
        <w:t xml:space="preserve"> </w:t>
      </w:r>
      <w:r w:rsidR="005237CB" w:rsidRPr="00601678">
        <w:rPr>
          <w:rFonts w:hint="eastAsia"/>
        </w:rPr>
        <w:t>충족시키고</w:t>
      </w:r>
      <w:r w:rsidR="005237CB" w:rsidRPr="00601678">
        <w:t xml:space="preserve"> </w:t>
      </w:r>
      <w:r w:rsidR="005237CB" w:rsidRPr="00601678">
        <w:rPr>
          <w:rFonts w:hint="eastAsia"/>
        </w:rPr>
        <w:t>비즈니스</w:t>
      </w:r>
      <w:r w:rsidR="005237CB" w:rsidRPr="00601678">
        <w:t xml:space="preserve"> </w:t>
      </w:r>
      <w:r w:rsidR="005237CB" w:rsidRPr="00601678">
        <w:rPr>
          <w:rFonts w:hint="eastAsia"/>
        </w:rPr>
        <w:t>수행에</w:t>
      </w:r>
      <w:r w:rsidR="005237CB" w:rsidRPr="00601678">
        <w:t xml:space="preserve"> </w:t>
      </w:r>
      <w:r w:rsidR="005237CB" w:rsidRPr="00601678">
        <w:rPr>
          <w:rFonts w:hint="eastAsia"/>
        </w:rPr>
        <w:t>무리를</w:t>
      </w:r>
      <w:r w:rsidR="005237CB" w:rsidRPr="00601678">
        <w:t xml:space="preserve"> </w:t>
      </w:r>
      <w:r w:rsidR="005237CB" w:rsidRPr="00601678">
        <w:rPr>
          <w:rFonts w:hint="eastAsia"/>
        </w:rPr>
        <w:t>주지</w:t>
      </w:r>
      <w:r w:rsidR="005237CB" w:rsidRPr="00601678">
        <w:t xml:space="preserve"> </w:t>
      </w:r>
      <w:r w:rsidR="005237CB" w:rsidRPr="00601678">
        <w:rPr>
          <w:rFonts w:hint="eastAsia"/>
        </w:rPr>
        <w:t>않는</w:t>
      </w:r>
      <w:r w:rsidR="005237CB" w:rsidRPr="00601678">
        <w:t xml:space="preserve"> </w:t>
      </w:r>
      <w:r w:rsidR="005237CB" w:rsidRPr="00601678">
        <w:rPr>
          <w:rFonts w:hint="eastAsia"/>
        </w:rPr>
        <w:t>위험관리</w:t>
      </w:r>
      <w:r w:rsidR="005237CB" w:rsidRPr="00601678">
        <w:t xml:space="preserve"> </w:t>
      </w:r>
      <w:r w:rsidR="005237CB" w:rsidRPr="00601678">
        <w:rPr>
          <w:rFonts w:hint="eastAsia"/>
        </w:rPr>
        <w:t>수준</w:t>
      </w:r>
      <w:r w:rsidR="00A01E47" w:rsidRPr="00601678">
        <w:t>(DoA)</w:t>
      </w:r>
      <w:r w:rsidR="00A01E47" w:rsidRPr="00601678">
        <w:rPr>
          <w:rFonts w:hint="eastAsia"/>
        </w:rPr>
        <w:t>이다.</w:t>
      </w:r>
      <w:r w:rsidR="00A01E47" w:rsidRPr="00601678">
        <w:t xml:space="preserve"> </w:t>
      </w:r>
    </w:p>
    <w:p w:rsidR="005237CB" w:rsidRPr="00601678" w:rsidRDefault="005237CB" w:rsidP="003715AE">
      <w:pPr>
        <w:pStyle w:val="AhnLab-11"/>
      </w:pPr>
      <w:r w:rsidRPr="00601678">
        <w:t>DoA</w:t>
      </w:r>
      <w:r w:rsidRPr="00601678">
        <w:rPr>
          <w:rFonts w:hint="eastAsia"/>
        </w:rPr>
        <w:t>를</w:t>
      </w:r>
      <w:r w:rsidRPr="00601678">
        <w:t xml:space="preserve"> </w:t>
      </w:r>
      <w:r w:rsidRPr="00601678">
        <w:rPr>
          <w:rFonts w:hint="eastAsia"/>
        </w:rPr>
        <w:t>위험등급</w:t>
      </w:r>
      <w:r w:rsidR="005C65A1" w:rsidRPr="00601678">
        <w:t xml:space="preserve"> 3</w:t>
      </w:r>
      <w:r w:rsidRPr="00601678">
        <w:rPr>
          <w:rFonts w:hint="eastAsia"/>
        </w:rPr>
        <w:t>이상으로</w:t>
      </w:r>
      <w:r w:rsidRPr="00601678">
        <w:t xml:space="preserve"> </w:t>
      </w:r>
      <w:r w:rsidRPr="00601678">
        <w:rPr>
          <w:rFonts w:hint="eastAsia"/>
        </w:rPr>
        <w:t>선정한</w:t>
      </w:r>
      <w:r w:rsidRPr="00601678">
        <w:t xml:space="preserve"> </w:t>
      </w:r>
      <w:r w:rsidRPr="00601678">
        <w:rPr>
          <w:rFonts w:hint="eastAsia"/>
        </w:rPr>
        <w:t>이유는</w:t>
      </w:r>
      <w:r w:rsidRPr="00601678">
        <w:t xml:space="preserve"> </w:t>
      </w:r>
      <w:r w:rsidRPr="00601678">
        <w:rPr>
          <w:rFonts w:hint="eastAsia"/>
        </w:rPr>
        <w:t>모든</w:t>
      </w:r>
      <w:r w:rsidRPr="00601678">
        <w:t xml:space="preserve"> </w:t>
      </w:r>
      <w:r w:rsidRPr="00601678">
        <w:rPr>
          <w:rFonts w:hint="eastAsia"/>
        </w:rPr>
        <w:t>위험을</w:t>
      </w:r>
      <w:r w:rsidRPr="00601678">
        <w:t xml:space="preserve"> </w:t>
      </w:r>
      <w:r w:rsidRPr="00601678">
        <w:rPr>
          <w:rFonts w:hint="eastAsia"/>
        </w:rPr>
        <w:t>관리하기에는</w:t>
      </w:r>
      <w:r w:rsidRPr="00601678">
        <w:t xml:space="preserve"> </w:t>
      </w:r>
      <w:r w:rsidRPr="00601678">
        <w:rPr>
          <w:rFonts w:hint="eastAsia"/>
        </w:rPr>
        <w:t>시간적</w:t>
      </w:r>
      <w:r w:rsidRPr="00601678">
        <w:t xml:space="preserve">, </w:t>
      </w:r>
      <w:r w:rsidRPr="00601678">
        <w:rPr>
          <w:rFonts w:hint="eastAsia"/>
        </w:rPr>
        <w:t>비용적</w:t>
      </w:r>
      <w:r w:rsidRPr="00601678">
        <w:t xml:space="preserve"> </w:t>
      </w:r>
      <w:r w:rsidRPr="00601678">
        <w:rPr>
          <w:rFonts w:hint="eastAsia"/>
        </w:rPr>
        <w:t>문제가</w:t>
      </w:r>
      <w:r w:rsidRPr="00601678">
        <w:t xml:space="preserve"> </w:t>
      </w:r>
      <w:r w:rsidRPr="00601678">
        <w:rPr>
          <w:rFonts w:hint="eastAsia"/>
        </w:rPr>
        <w:t>발생될</w:t>
      </w:r>
      <w:r w:rsidRPr="00601678">
        <w:t xml:space="preserve"> </w:t>
      </w:r>
      <w:r w:rsidRPr="00601678">
        <w:rPr>
          <w:rFonts w:hint="eastAsia"/>
        </w:rPr>
        <w:t>수</w:t>
      </w:r>
      <w:r w:rsidRPr="00601678">
        <w:t xml:space="preserve"> </w:t>
      </w:r>
      <w:r w:rsidRPr="00601678">
        <w:rPr>
          <w:rFonts w:hint="eastAsia"/>
        </w:rPr>
        <w:t>있으며</w:t>
      </w:r>
      <w:r w:rsidR="00FA36DA" w:rsidRPr="00601678">
        <w:t xml:space="preserve">, </w:t>
      </w:r>
      <w:r w:rsidR="005C65A1" w:rsidRPr="00601678">
        <w:t>3</w:t>
      </w:r>
      <w:r w:rsidRPr="00601678">
        <w:rPr>
          <w:rFonts w:hint="eastAsia"/>
        </w:rPr>
        <w:t>등급</w:t>
      </w:r>
      <w:r w:rsidRPr="00601678">
        <w:t xml:space="preserve"> </w:t>
      </w:r>
      <w:r w:rsidRPr="00601678">
        <w:rPr>
          <w:rFonts w:hint="eastAsia"/>
        </w:rPr>
        <w:t>이하의</w:t>
      </w:r>
      <w:r w:rsidRPr="00601678">
        <w:t xml:space="preserve"> </w:t>
      </w:r>
      <w:r w:rsidRPr="00601678">
        <w:rPr>
          <w:rFonts w:hint="eastAsia"/>
        </w:rPr>
        <w:t>위험은</w:t>
      </w:r>
      <w:r w:rsidRPr="00601678">
        <w:t xml:space="preserve"> </w:t>
      </w:r>
      <w:r w:rsidRPr="00601678">
        <w:rPr>
          <w:rFonts w:hint="eastAsia"/>
        </w:rPr>
        <w:t>업무수행에</w:t>
      </w:r>
      <w:r w:rsidRPr="00601678">
        <w:t xml:space="preserve"> </w:t>
      </w:r>
      <w:r w:rsidRPr="00601678">
        <w:rPr>
          <w:rFonts w:hint="eastAsia"/>
        </w:rPr>
        <w:t>위험이</w:t>
      </w:r>
      <w:r w:rsidRPr="00601678">
        <w:t xml:space="preserve"> </w:t>
      </w:r>
      <w:r w:rsidRPr="00601678">
        <w:rPr>
          <w:rFonts w:hint="eastAsia"/>
        </w:rPr>
        <w:t>발생하더라도</w:t>
      </w:r>
      <w:r w:rsidRPr="00601678">
        <w:t xml:space="preserve"> </w:t>
      </w:r>
      <w:r w:rsidRPr="00601678">
        <w:rPr>
          <w:rFonts w:hint="eastAsia"/>
        </w:rPr>
        <w:t>심각한</w:t>
      </w:r>
      <w:r w:rsidRPr="00601678">
        <w:t xml:space="preserve"> </w:t>
      </w:r>
      <w:r w:rsidRPr="00601678">
        <w:rPr>
          <w:rFonts w:hint="eastAsia"/>
        </w:rPr>
        <w:t>정도가</w:t>
      </w:r>
      <w:r w:rsidRPr="00601678">
        <w:t xml:space="preserve"> </w:t>
      </w:r>
      <w:r w:rsidRPr="00601678">
        <w:rPr>
          <w:rFonts w:hint="eastAsia"/>
        </w:rPr>
        <w:t>아니며</w:t>
      </w:r>
      <w:r w:rsidRPr="00601678">
        <w:t xml:space="preserve"> </w:t>
      </w:r>
      <w:r w:rsidRPr="00601678">
        <w:rPr>
          <w:rFonts w:hint="eastAsia"/>
        </w:rPr>
        <w:t>빠른</w:t>
      </w:r>
      <w:r w:rsidRPr="00601678">
        <w:t xml:space="preserve"> </w:t>
      </w:r>
      <w:r w:rsidRPr="00601678">
        <w:rPr>
          <w:rFonts w:hint="eastAsia"/>
        </w:rPr>
        <w:t>시간</w:t>
      </w:r>
      <w:r w:rsidRPr="00601678">
        <w:t xml:space="preserve"> </w:t>
      </w:r>
      <w:r w:rsidRPr="00601678">
        <w:rPr>
          <w:rFonts w:hint="eastAsia"/>
        </w:rPr>
        <w:t>내에</w:t>
      </w:r>
      <w:r w:rsidRPr="00601678">
        <w:t xml:space="preserve"> </w:t>
      </w:r>
      <w:r w:rsidRPr="00601678">
        <w:rPr>
          <w:rFonts w:hint="eastAsia"/>
        </w:rPr>
        <w:t>복구가</w:t>
      </w:r>
      <w:r w:rsidRPr="00601678">
        <w:t xml:space="preserve"> </w:t>
      </w:r>
      <w:r w:rsidRPr="00601678">
        <w:rPr>
          <w:rFonts w:hint="eastAsia"/>
        </w:rPr>
        <w:t>가능하고</w:t>
      </w:r>
      <w:r w:rsidRPr="00601678">
        <w:t xml:space="preserve"> </w:t>
      </w:r>
      <w:r w:rsidRPr="00601678">
        <w:rPr>
          <w:rFonts w:hint="eastAsia"/>
        </w:rPr>
        <w:t>신속히</w:t>
      </w:r>
      <w:r w:rsidRPr="00601678">
        <w:t xml:space="preserve"> </w:t>
      </w:r>
      <w:r w:rsidRPr="00601678">
        <w:rPr>
          <w:rFonts w:hint="eastAsia"/>
        </w:rPr>
        <w:t>대응할</w:t>
      </w:r>
      <w:r w:rsidRPr="00601678">
        <w:t xml:space="preserve"> </w:t>
      </w:r>
      <w:r w:rsidRPr="00601678">
        <w:rPr>
          <w:rFonts w:hint="eastAsia"/>
        </w:rPr>
        <w:t>수</w:t>
      </w:r>
      <w:r w:rsidRPr="00601678">
        <w:t xml:space="preserve"> </w:t>
      </w:r>
      <w:r w:rsidRPr="00601678">
        <w:rPr>
          <w:rFonts w:hint="eastAsia"/>
        </w:rPr>
        <w:t>있는</w:t>
      </w:r>
      <w:r w:rsidRPr="00601678">
        <w:t xml:space="preserve"> </w:t>
      </w:r>
      <w:r w:rsidRPr="00601678">
        <w:rPr>
          <w:rFonts w:hint="eastAsia"/>
        </w:rPr>
        <w:t>정도의</w:t>
      </w:r>
      <w:r w:rsidRPr="00601678">
        <w:t xml:space="preserve"> </w:t>
      </w:r>
      <w:r w:rsidRPr="00601678">
        <w:rPr>
          <w:rFonts w:hint="eastAsia"/>
        </w:rPr>
        <w:t>위험으로</w:t>
      </w:r>
      <w:r w:rsidRPr="00601678">
        <w:t xml:space="preserve"> </w:t>
      </w:r>
      <w:r w:rsidRPr="00601678">
        <w:rPr>
          <w:rFonts w:hint="eastAsia"/>
        </w:rPr>
        <w:t>해당</w:t>
      </w:r>
      <w:r w:rsidRPr="00601678">
        <w:t xml:space="preserve"> </w:t>
      </w:r>
      <w:r w:rsidRPr="00601678">
        <w:rPr>
          <w:rFonts w:hint="eastAsia"/>
        </w:rPr>
        <w:t>담당자의</w:t>
      </w:r>
      <w:r w:rsidRPr="00601678">
        <w:t xml:space="preserve"> </w:t>
      </w:r>
      <w:r w:rsidRPr="00601678">
        <w:rPr>
          <w:rFonts w:hint="eastAsia"/>
        </w:rPr>
        <w:t>지속적인</w:t>
      </w:r>
      <w:r w:rsidRPr="00601678">
        <w:t xml:space="preserve"> </w:t>
      </w:r>
      <w:r w:rsidRPr="00601678">
        <w:rPr>
          <w:rFonts w:hint="eastAsia"/>
        </w:rPr>
        <w:t>모니터링으로</w:t>
      </w:r>
      <w:r w:rsidRPr="00601678">
        <w:t xml:space="preserve"> </w:t>
      </w:r>
      <w:r w:rsidRPr="00601678">
        <w:rPr>
          <w:rFonts w:hint="eastAsia"/>
        </w:rPr>
        <w:t>조치가</w:t>
      </w:r>
      <w:r w:rsidRPr="00601678">
        <w:t xml:space="preserve"> </w:t>
      </w:r>
      <w:r w:rsidRPr="00601678">
        <w:rPr>
          <w:rFonts w:hint="eastAsia"/>
        </w:rPr>
        <w:t>가능하다고</w:t>
      </w:r>
      <w:r w:rsidRPr="00601678">
        <w:t xml:space="preserve"> </w:t>
      </w:r>
      <w:r w:rsidRPr="00601678">
        <w:rPr>
          <w:rFonts w:hint="eastAsia"/>
        </w:rPr>
        <w:t>판단되었기</w:t>
      </w:r>
      <w:r w:rsidRPr="00601678">
        <w:t xml:space="preserve"> </w:t>
      </w:r>
      <w:r w:rsidRPr="00601678">
        <w:rPr>
          <w:rFonts w:hint="eastAsia"/>
        </w:rPr>
        <w:t>때문이다</w:t>
      </w:r>
      <w:r w:rsidRPr="00601678">
        <w:t>.</w:t>
      </w:r>
    </w:p>
    <w:p w:rsidR="005237CB" w:rsidRPr="00601678" w:rsidRDefault="005237CB" w:rsidP="00832CD6">
      <w:pPr>
        <w:pStyle w:val="20"/>
      </w:pPr>
      <w:bookmarkStart w:id="70" w:name="_Toc364793252"/>
      <w:r w:rsidRPr="00601678">
        <w:rPr>
          <w:rFonts w:hint="eastAsia"/>
        </w:rPr>
        <w:t>보호대책</w:t>
      </w:r>
      <w:r w:rsidRPr="00601678">
        <w:t xml:space="preserve"> </w:t>
      </w:r>
      <w:r w:rsidRPr="00601678">
        <w:rPr>
          <w:rFonts w:hint="eastAsia"/>
        </w:rPr>
        <w:t>선정</w:t>
      </w:r>
      <w:bookmarkEnd w:id="70"/>
    </w:p>
    <w:p w:rsidR="005237CB" w:rsidRPr="00601678" w:rsidRDefault="005237CB" w:rsidP="003715AE">
      <w:pPr>
        <w:pStyle w:val="AhnLab-11"/>
      </w:pPr>
      <w:r w:rsidRPr="00601678">
        <w:rPr>
          <w:rFonts w:hint="eastAsia"/>
        </w:rPr>
        <w:t>보호대책</w:t>
      </w:r>
      <w:r w:rsidR="00673EBD" w:rsidRPr="00601678">
        <w:rPr>
          <w:rFonts w:hint="eastAsia"/>
        </w:rPr>
        <w:t xml:space="preserve"> </w:t>
      </w:r>
      <w:r w:rsidRPr="00601678">
        <w:rPr>
          <w:rFonts w:hint="eastAsia"/>
        </w:rPr>
        <w:t>선정은</w:t>
      </w:r>
      <w:r w:rsidRPr="00601678">
        <w:t xml:space="preserve"> </w:t>
      </w:r>
      <w:r w:rsidRPr="00601678">
        <w:rPr>
          <w:rFonts w:hint="eastAsia"/>
        </w:rPr>
        <w:t>관리체계</w:t>
      </w:r>
      <w:r w:rsidRPr="00601678">
        <w:t xml:space="preserve">(IS) </w:t>
      </w:r>
      <w:r w:rsidRPr="00601678">
        <w:rPr>
          <w:rFonts w:hint="eastAsia"/>
        </w:rPr>
        <w:t>위험과</w:t>
      </w:r>
      <w:r w:rsidRPr="00601678">
        <w:t xml:space="preserve"> </w:t>
      </w:r>
      <w:r w:rsidRPr="00601678">
        <w:rPr>
          <w:rFonts w:hint="eastAsia"/>
        </w:rPr>
        <w:t>기술분석</w:t>
      </w:r>
      <w:r w:rsidRPr="00601678">
        <w:t xml:space="preserve">(TA) </w:t>
      </w:r>
      <w:r w:rsidRPr="00601678">
        <w:rPr>
          <w:rFonts w:hint="eastAsia"/>
        </w:rPr>
        <w:t>위험으로</w:t>
      </w:r>
      <w:r w:rsidRPr="00601678">
        <w:t xml:space="preserve"> </w:t>
      </w:r>
      <w:r w:rsidRPr="00601678">
        <w:rPr>
          <w:rFonts w:hint="eastAsia"/>
        </w:rPr>
        <w:t>나누어</w:t>
      </w:r>
      <w:r w:rsidRPr="00601678">
        <w:t xml:space="preserve"> </w:t>
      </w:r>
      <w:r w:rsidRPr="00601678">
        <w:rPr>
          <w:rFonts w:hint="eastAsia"/>
        </w:rPr>
        <w:t>고려되어야</w:t>
      </w:r>
      <w:r w:rsidRPr="00601678">
        <w:t xml:space="preserve"> </w:t>
      </w:r>
      <w:r w:rsidRPr="00601678">
        <w:rPr>
          <w:rFonts w:hint="eastAsia"/>
        </w:rPr>
        <w:t>한다</w:t>
      </w:r>
      <w:r w:rsidRPr="00601678">
        <w:t xml:space="preserve">. </w:t>
      </w:r>
      <w:r w:rsidRPr="00601678">
        <w:rPr>
          <w:rFonts w:hint="eastAsia"/>
        </w:rPr>
        <w:t>관리체계</w:t>
      </w:r>
      <w:r w:rsidRPr="00601678">
        <w:t xml:space="preserve"> </w:t>
      </w:r>
      <w:r w:rsidRPr="00601678">
        <w:rPr>
          <w:rFonts w:hint="eastAsia"/>
        </w:rPr>
        <w:t>위험은</w:t>
      </w:r>
      <w:r w:rsidRPr="00601678">
        <w:t xml:space="preserve"> DoA </w:t>
      </w:r>
      <w:r w:rsidRPr="00601678">
        <w:rPr>
          <w:rFonts w:hint="eastAsia"/>
        </w:rPr>
        <w:t>기준에</w:t>
      </w:r>
      <w:r w:rsidRPr="00601678">
        <w:t xml:space="preserve"> </w:t>
      </w:r>
      <w:r w:rsidRPr="00601678">
        <w:rPr>
          <w:rFonts w:hint="eastAsia"/>
        </w:rPr>
        <w:t>따라</w:t>
      </w:r>
      <w:r w:rsidRPr="00601678">
        <w:t xml:space="preserve"> </w:t>
      </w:r>
      <w:r w:rsidRPr="00601678">
        <w:rPr>
          <w:rFonts w:hint="eastAsia"/>
        </w:rPr>
        <w:t>보호대책을</w:t>
      </w:r>
      <w:r w:rsidRPr="00601678">
        <w:t xml:space="preserve"> </w:t>
      </w:r>
      <w:r w:rsidRPr="00601678">
        <w:rPr>
          <w:rFonts w:hint="eastAsia"/>
        </w:rPr>
        <w:t>선정하여도</w:t>
      </w:r>
      <w:r w:rsidRPr="00601678">
        <w:t xml:space="preserve"> </w:t>
      </w:r>
      <w:r w:rsidRPr="00601678">
        <w:rPr>
          <w:rFonts w:hint="eastAsia"/>
        </w:rPr>
        <w:t>위험에</w:t>
      </w:r>
      <w:r w:rsidRPr="00601678">
        <w:t xml:space="preserve"> </w:t>
      </w:r>
      <w:r w:rsidRPr="00601678">
        <w:rPr>
          <w:rFonts w:hint="eastAsia"/>
        </w:rPr>
        <w:t>대한</w:t>
      </w:r>
      <w:r w:rsidRPr="00601678">
        <w:t xml:space="preserve"> </w:t>
      </w:r>
      <w:r w:rsidRPr="00601678">
        <w:rPr>
          <w:rFonts w:hint="eastAsia"/>
        </w:rPr>
        <w:t>통제가</w:t>
      </w:r>
      <w:r w:rsidRPr="00601678">
        <w:t xml:space="preserve"> </w:t>
      </w:r>
      <w:r w:rsidR="00673EBD" w:rsidRPr="00601678">
        <w:rPr>
          <w:rFonts w:hint="eastAsia"/>
        </w:rPr>
        <w:t xml:space="preserve">가능한 </w:t>
      </w:r>
      <w:r w:rsidRPr="00601678">
        <w:rPr>
          <w:rFonts w:hint="eastAsia"/>
        </w:rPr>
        <w:t>반면</w:t>
      </w:r>
      <w:r w:rsidRPr="00601678">
        <w:t xml:space="preserve"> </w:t>
      </w:r>
      <w:r w:rsidRPr="00601678">
        <w:rPr>
          <w:rFonts w:hint="eastAsia"/>
        </w:rPr>
        <w:t>기술분석</w:t>
      </w:r>
      <w:r w:rsidRPr="00601678">
        <w:t xml:space="preserve"> </w:t>
      </w:r>
      <w:r w:rsidRPr="00601678">
        <w:rPr>
          <w:rFonts w:hint="eastAsia"/>
        </w:rPr>
        <w:t>위험은</w:t>
      </w:r>
      <w:r w:rsidRPr="00601678">
        <w:t xml:space="preserve"> </w:t>
      </w:r>
      <w:r w:rsidRPr="00601678">
        <w:rPr>
          <w:rFonts w:hint="eastAsia"/>
        </w:rPr>
        <w:t>최소의</w:t>
      </w:r>
      <w:r w:rsidRPr="00601678">
        <w:t xml:space="preserve"> </w:t>
      </w:r>
      <w:r w:rsidRPr="00601678">
        <w:rPr>
          <w:rFonts w:hint="eastAsia"/>
        </w:rPr>
        <w:t>위험으로도</w:t>
      </w:r>
      <w:r w:rsidRPr="00601678">
        <w:t xml:space="preserve"> </w:t>
      </w:r>
      <w:r w:rsidRPr="00601678">
        <w:rPr>
          <w:rFonts w:hint="eastAsia"/>
        </w:rPr>
        <w:t>해킹의</w:t>
      </w:r>
      <w:r w:rsidRPr="00601678">
        <w:t xml:space="preserve"> </w:t>
      </w:r>
      <w:r w:rsidR="00673EBD" w:rsidRPr="00601678">
        <w:rPr>
          <w:rFonts w:hint="eastAsia"/>
        </w:rPr>
        <w:t>피해가 발생할 수 있기 때문이다.</w:t>
      </w:r>
      <w:r w:rsidR="00673EBD" w:rsidRPr="00601678">
        <w:t xml:space="preserve"> </w:t>
      </w:r>
      <w:r w:rsidR="00673EBD" w:rsidRPr="00601678">
        <w:rPr>
          <w:rFonts w:hint="eastAsia"/>
        </w:rPr>
        <w:t xml:space="preserve">기술분석위험은 </w:t>
      </w:r>
      <w:r w:rsidRPr="00601678">
        <w:rPr>
          <w:rFonts w:hint="eastAsia"/>
        </w:rPr>
        <w:t>모두</w:t>
      </w:r>
      <w:r w:rsidRPr="00601678">
        <w:t xml:space="preserve"> </w:t>
      </w:r>
      <w:r w:rsidRPr="00601678">
        <w:rPr>
          <w:rFonts w:hint="eastAsia"/>
        </w:rPr>
        <w:t>조치함을</w:t>
      </w:r>
      <w:r w:rsidRPr="00601678">
        <w:t xml:space="preserve"> </w:t>
      </w:r>
      <w:r w:rsidRPr="00601678">
        <w:rPr>
          <w:rFonts w:hint="eastAsia"/>
        </w:rPr>
        <w:t>원칙으로</w:t>
      </w:r>
      <w:r w:rsidRPr="00601678">
        <w:t xml:space="preserve"> </w:t>
      </w:r>
      <w:r w:rsidRPr="00601678">
        <w:rPr>
          <w:rFonts w:hint="eastAsia"/>
        </w:rPr>
        <w:t>한다</w:t>
      </w:r>
      <w:r w:rsidRPr="00601678">
        <w:t xml:space="preserve">. </w:t>
      </w:r>
    </w:p>
    <w:p w:rsidR="005237CB" w:rsidRPr="00601678" w:rsidRDefault="005237CB" w:rsidP="00832CD6">
      <w:pPr>
        <w:pStyle w:val="20"/>
      </w:pPr>
      <w:bookmarkStart w:id="71" w:name="_Toc364793253"/>
      <w:r w:rsidRPr="00601678">
        <w:rPr>
          <w:rFonts w:hint="eastAsia"/>
        </w:rPr>
        <w:t>위험대응</w:t>
      </w:r>
      <w:r w:rsidRPr="00601678">
        <w:t xml:space="preserve"> </w:t>
      </w:r>
      <w:r w:rsidRPr="00601678">
        <w:rPr>
          <w:rFonts w:hint="eastAsia"/>
        </w:rPr>
        <w:t>전략</w:t>
      </w:r>
      <w:bookmarkEnd w:id="71"/>
    </w:p>
    <w:p w:rsidR="005237CB" w:rsidRPr="00601678" w:rsidRDefault="005237CB" w:rsidP="003715AE">
      <w:pPr>
        <w:pStyle w:val="AhnLab-11"/>
      </w:pPr>
      <w:r w:rsidRPr="00601678">
        <w:rPr>
          <w:rFonts w:hint="eastAsia"/>
        </w:rPr>
        <w:t>정보보호대책을</w:t>
      </w:r>
      <w:r w:rsidRPr="00601678">
        <w:t xml:space="preserve"> </w:t>
      </w:r>
      <w:r w:rsidRPr="00601678">
        <w:rPr>
          <w:rFonts w:hint="eastAsia"/>
        </w:rPr>
        <w:t>수립하기에</w:t>
      </w:r>
      <w:r w:rsidRPr="00601678">
        <w:t xml:space="preserve"> </w:t>
      </w:r>
      <w:r w:rsidRPr="00601678">
        <w:rPr>
          <w:rFonts w:hint="eastAsia"/>
        </w:rPr>
        <w:t>앞서</w:t>
      </w:r>
      <w:r w:rsidRPr="00601678">
        <w:t xml:space="preserve"> </w:t>
      </w:r>
      <w:r w:rsidRPr="00601678">
        <w:rPr>
          <w:rFonts w:hint="eastAsia"/>
        </w:rPr>
        <w:t>우선적으로</w:t>
      </w:r>
      <w:r w:rsidRPr="00601678">
        <w:t xml:space="preserve"> </w:t>
      </w:r>
      <w:r w:rsidRPr="00601678">
        <w:rPr>
          <w:rFonts w:hint="eastAsia"/>
        </w:rPr>
        <w:t>정보보호대책수립을</w:t>
      </w:r>
      <w:r w:rsidRPr="00601678">
        <w:t xml:space="preserve"> </w:t>
      </w:r>
      <w:r w:rsidRPr="00601678">
        <w:rPr>
          <w:rFonts w:hint="eastAsia"/>
        </w:rPr>
        <w:t>위한</w:t>
      </w:r>
      <w:r w:rsidRPr="00601678">
        <w:t xml:space="preserve"> </w:t>
      </w:r>
      <w:r w:rsidRPr="00601678">
        <w:rPr>
          <w:rFonts w:hint="eastAsia"/>
        </w:rPr>
        <w:t>위험별</w:t>
      </w:r>
      <w:r w:rsidRPr="00601678">
        <w:t xml:space="preserve"> </w:t>
      </w:r>
      <w:r w:rsidRPr="00601678">
        <w:rPr>
          <w:rFonts w:hint="eastAsia"/>
        </w:rPr>
        <w:t>대응전략을</w:t>
      </w:r>
      <w:r w:rsidRPr="00601678">
        <w:t xml:space="preserve"> </w:t>
      </w:r>
      <w:r w:rsidRPr="00601678">
        <w:rPr>
          <w:rFonts w:hint="eastAsia"/>
        </w:rPr>
        <w:t>결정해야</w:t>
      </w:r>
      <w:r w:rsidRPr="00601678">
        <w:t xml:space="preserve"> </w:t>
      </w:r>
      <w:r w:rsidRPr="00601678">
        <w:rPr>
          <w:rFonts w:hint="eastAsia"/>
        </w:rPr>
        <w:t>한다</w:t>
      </w:r>
      <w:r w:rsidRPr="00601678">
        <w:t>.</w:t>
      </w:r>
      <w:r w:rsidR="003D10D1" w:rsidRPr="00601678">
        <w:t xml:space="preserve"> </w:t>
      </w:r>
    </w:p>
    <w:p w:rsidR="005237CB" w:rsidRPr="00601678" w:rsidRDefault="005237CB" w:rsidP="003715AE">
      <w:pPr>
        <w:pStyle w:val="AhnLab-11"/>
      </w:pPr>
      <w:r w:rsidRPr="00601678">
        <w:rPr>
          <w:rFonts w:hint="eastAsia"/>
        </w:rPr>
        <w:t>위험별</w:t>
      </w:r>
      <w:r w:rsidRPr="00601678">
        <w:t xml:space="preserve"> </w:t>
      </w:r>
      <w:r w:rsidRPr="00601678">
        <w:rPr>
          <w:rFonts w:hint="eastAsia"/>
        </w:rPr>
        <w:t>대응전략으로</w:t>
      </w:r>
      <w:r w:rsidRPr="00601678">
        <w:t xml:space="preserve"> </w:t>
      </w:r>
      <w:r w:rsidRPr="00601678">
        <w:rPr>
          <w:rFonts w:hint="eastAsia"/>
        </w:rPr>
        <w:t>위험분석</w:t>
      </w:r>
      <w:r w:rsidRPr="00601678">
        <w:t xml:space="preserve"> </w:t>
      </w:r>
      <w:r w:rsidRPr="00601678">
        <w:rPr>
          <w:rFonts w:hint="eastAsia"/>
        </w:rPr>
        <w:t>결과</w:t>
      </w:r>
      <w:r w:rsidRPr="00601678">
        <w:t xml:space="preserve"> </w:t>
      </w:r>
      <w:r w:rsidR="005E75E4" w:rsidRPr="00601678">
        <w:t>3</w:t>
      </w:r>
      <w:r w:rsidR="005E75E4" w:rsidRPr="00601678">
        <w:rPr>
          <w:rFonts w:hint="eastAsia"/>
        </w:rPr>
        <w:t>등급</w:t>
      </w:r>
      <w:r w:rsidRPr="00601678">
        <w:rPr>
          <w:rFonts w:hint="eastAsia"/>
        </w:rPr>
        <w:t>이상을</w:t>
      </w:r>
      <w:r w:rsidRPr="00601678">
        <w:t xml:space="preserve"> </w:t>
      </w:r>
      <w:r w:rsidRPr="00601678">
        <w:rPr>
          <w:rFonts w:hint="eastAsia"/>
        </w:rPr>
        <w:t>초과하는</w:t>
      </w:r>
      <w:r w:rsidRPr="00601678">
        <w:t xml:space="preserve"> </w:t>
      </w:r>
      <w:r w:rsidRPr="00601678">
        <w:rPr>
          <w:rFonts w:hint="eastAsia"/>
        </w:rPr>
        <w:t>위험에</w:t>
      </w:r>
      <w:r w:rsidRPr="00601678">
        <w:t xml:space="preserve"> </w:t>
      </w:r>
      <w:r w:rsidRPr="00601678">
        <w:rPr>
          <w:rFonts w:hint="eastAsia"/>
        </w:rPr>
        <w:t>대해서</w:t>
      </w:r>
      <w:r w:rsidRPr="00601678">
        <w:t xml:space="preserve"> </w:t>
      </w:r>
      <w:r w:rsidRPr="00601678">
        <w:rPr>
          <w:rFonts w:hint="eastAsia"/>
        </w:rPr>
        <w:t>위험수용</w:t>
      </w:r>
      <w:r w:rsidRPr="00601678">
        <w:t xml:space="preserve">, </w:t>
      </w:r>
      <w:r w:rsidRPr="00601678">
        <w:rPr>
          <w:rFonts w:hint="eastAsia"/>
        </w:rPr>
        <w:t>위험감소</w:t>
      </w:r>
      <w:r w:rsidRPr="00601678">
        <w:t xml:space="preserve">, </w:t>
      </w:r>
      <w:r w:rsidRPr="00601678">
        <w:rPr>
          <w:rFonts w:hint="eastAsia"/>
        </w:rPr>
        <w:t>위험회피</w:t>
      </w:r>
      <w:r w:rsidRPr="00601678">
        <w:t xml:space="preserve">, </w:t>
      </w:r>
      <w:r w:rsidRPr="00601678">
        <w:rPr>
          <w:rFonts w:hint="eastAsia"/>
        </w:rPr>
        <w:t>위험전가를</w:t>
      </w:r>
      <w:r w:rsidRPr="00601678">
        <w:t xml:space="preserve"> </w:t>
      </w:r>
      <w:r w:rsidRPr="00601678">
        <w:rPr>
          <w:rFonts w:hint="eastAsia"/>
        </w:rPr>
        <w:t>선택한다</w:t>
      </w:r>
      <w:r w:rsidRPr="00601678">
        <w:t>.</w:t>
      </w:r>
    </w:p>
    <w:p w:rsidR="005237CB" w:rsidRPr="00601678" w:rsidRDefault="005237CB" w:rsidP="003715AE">
      <w:pPr>
        <w:pStyle w:val="AhnLab-11"/>
      </w:pPr>
    </w:p>
    <w:p w:rsidR="005237CB" w:rsidRPr="00601678" w:rsidRDefault="003D10D1" w:rsidP="003D10D1">
      <w:pPr>
        <w:pStyle w:val="AhnLab-0"/>
      </w:pPr>
      <w:r w:rsidRPr="00601678">
        <w:rPr>
          <w:rFonts w:hint="eastAsia"/>
        </w:rPr>
        <w:lastRenderedPageBreak/>
        <w:t>위험</w:t>
      </w:r>
      <w:r w:rsidRPr="00601678">
        <w:t xml:space="preserve"> 수용(acceptance)이란 현재의 위험을 받아들이고 잠재적 손실 비</w:t>
      </w:r>
      <w:r w:rsidRPr="00601678">
        <w:rPr>
          <w:rFonts w:hint="eastAsia"/>
        </w:rPr>
        <w:t>용을</w:t>
      </w:r>
      <w:r w:rsidRPr="00601678">
        <w:t xml:space="preserve"> 감수하는 것을 말한다. 어떠한 대책을 도입하더라도 위험을 완전히</w:t>
      </w:r>
      <w:r w:rsidRPr="00601678">
        <w:rPr>
          <w:rFonts w:hint="eastAsia"/>
        </w:rPr>
        <w:t xml:space="preserve"> 제거할</w:t>
      </w:r>
      <w:r w:rsidRPr="00601678">
        <w:t xml:space="preserve"> 수는 없으므로, 일정 수준 이하의 위험은 감수하고 사업을 진행</w:t>
      </w:r>
      <w:r w:rsidRPr="00601678">
        <w:rPr>
          <w:rFonts w:hint="eastAsia"/>
        </w:rPr>
        <w:t>하는</w:t>
      </w:r>
      <w:r w:rsidRPr="00601678">
        <w:t xml:space="preserve"> 것이다.</w:t>
      </w:r>
    </w:p>
    <w:p w:rsidR="003D10D1" w:rsidRPr="00601678" w:rsidRDefault="003D10D1" w:rsidP="003D10D1"/>
    <w:p w:rsidR="003D10D1" w:rsidRPr="00601678" w:rsidRDefault="003D10D1" w:rsidP="003D10D1">
      <w:pPr>
        <w:pStyle w:val="AhnLab-0"/>
      </w:pPr>
      <w:r w:rsidRPr="00601678">
        <w:rPr>
          <w:rFonts w:hint="eastAsia"/>
        </w:rPr>
        <w:t>위험</w:t>
      </w:r>
      <w:r w:rsidRPr="00601678">
        <w:t xml:space="preserve"> 감소(Risk reduction, mitigation)란 위험을 감소시킬 수 있는 대</w:t>
      </w:r>
      <w:r w:rsidRPr="00601678">
        <w:rPr>
          <w:rFonts w:hint="eastAsia"/>
        </w:rPr>
        <w:t>책을</w:t>
      </w:r>
      <w:r w:rsidRPr="00601678">
        <w:t xml:space="preserve"> 채택하여 구현하는 것이다. 대책의 채택 시에는 이에 따른 비용이</w:t>
      </w:r>
      <w:r w:rsidRPr="00601678">
        <w:rPr>
          <w:rFonts w:hint="eastAsia"/>
        </w:rPr>
        <w:t xml:space="preserve"> 소요되기</w:t>
      </w:r>
      <w:r w:rsidRPr="00601678">
        <w:t xml:space="preserve"> 때문에 이 비용과 실제 감소되는 위험의 크기를 비교하는 비용</w:t>
      </w:r>
      <w:r w:rsidRPr="00601678">
        <w:rPr>
          <w:rFonts w:hint="eastAsia"/>
        </w:rPr>
        <w:t>효과</w:t>
      </w:r>
      <w:r w:rsidRPr="00601678">
        <w:t xml:space="preserve"> 분석을 실시한다. 즉,</w:t>
      </w:r>
    </w:p>
    <w:p w:rsidR="003D10D1" w:rsidRPr="00601678" w:rsidRDefault="003D10D1" w:rsidP="003D10D1"/>
    <w:tbl>
      <w:tblPr>
        <w:tblStyle w:val="af3"/>
        <w:tblW w:w="0" w:type="auto"/>
        <w:tblInd w:w="817" w:type="dxa"/>
        <w:tblLook w:val="04A0" w:firstRow="1" w:lastRow="0" w:firstColumn="1" w:lastColumn="0" w:noHBand="0" w:noVBand="1"/>
      </w:tblPr>
      <w:tblGrid>
        <w:gridCol w:w="7513"/>
      </w:tblGrid>
      <w:tr w:rsidR="003D10D1" w:rsidRPr="00601678" w:rsidTr="003D10D1">
        <w:trPr>
          <w:trHeight w:val="454"/>
        </w:trPr>
        <w:tc>
          <w:tcPr>
            <w:tcW w:w="7513" w:type="dxa"/>
            <w:vAlign w:val="center"/>
          </w:tcPr>
          <w:p w:rsidR="003D10D1" w:rsidRPr="00601678" w:rsidRDefault="003D10D1" w:rsidP="003D10D1">
            <w:pPr>
              <w:jc w:val="center"/>
              <w:rPr>
                <w:b/>
              </w:rPr>
            </w:pPr>
            <w:r w:rsidRPr="00601678">
              <w:rPr>
                <w:rFonts w:hint="eastAsia"/>
                <w:b/>
              </w:rPr>
              <w:t>정보보호대책의</w:t>
            </w:r>
            <w:r w:rsidRPr="00601678">
              <w:rPr>
                <w:b/>
              </w:rPr>
              <w:t xml:space="preserve"> 효과 = 기존 ALE - 대책구현 후 ALE - 연간대책비용</w:t>
            </w:r>
          </w:p>
        </w:tc>
      </w:tr>
    </w:tbl>
    <w:p w:rsidR="003D10D1" w:rsidRPr="00601678" w:rsidRDefault="003D10D1" w:rsidP="003D10D1"/>
    <w:p w:rsidR="003D10D1" w:rsidRPr="00601678" w:rsidRDefault="003D10D1" w:rsidP="003D10D1">
      <w:pPr>
        <w:ind w:leftChars="161" w:left="322"/>
      </w:pPr>
      <w:r w:rsidRPr="00601678">
        <w:rPr>
          <w:rFonts w:hint="eastAsia"/>
        </w:rPr>
        <w:t>으로서</w:t>
      </w:r>
      <w:r w:rsidRPr="00601678">
        <w:t xml:space="preserve"> 양(+)의 효과를 갖는 정보보호대책을 선택한다.</w:t>
      </w:r>
    </w:p>
    <w:p w:rsidR="003D10D1" w:rsidRPr="00601678" w:rsidRDefault="003D10D1" w:rsidP="003D10D1"/>
    <w:p w:rsidR="005237CB" w:rsidRPr="00601678" w:rsidRDefault="003D10D1" w:rsidP="00895192">
      <w:pPr>
        <w:pStyle w:val="AhnLab-0"/>
      </w:pPr>
      <w:r w:rsidRPr="00601678">
        <w:rPr>
          <w:rFonts w:hint="eastAsia"/>
        </w:rPr>
        <w:t>위험</w:t>
      </w:r>
      <w:r w:rsidRPr="00601678">
        <w:t xml:space="preserve"> 회피(Risk avoidance)는 위험이 존재하는 프로세스나 사업을 수행하지 않고 포기하는 것이다. </w:t>
      </w:r>
      <w:r w:rsidR="005237CB" w:rsidRPr="00601678">
        <w:rPr>
          <w:rFonts w:hint="eastAsia"/>
        </w:rPr>
        <w:t>위험의</w:t>
      </w:r>
      <w:r w:rsidR="005237CB" w:rsidRPr="00601678">
        <w:t xml:space="preserve"> </w:t>
      </w:r>
      <w:r w:rsidR="005237CB" w:rsidRPr="00601678">
        <w:rPr>
          <w:rFonts w:hint="eastAsia"/>
        </w:rPr>
        <w:t>발생가능성</w:t>
      </w:r>
      <w:r w:rsidR="005237CB" w:rsidRPr="00601678">
        <w:t xml:space="preserve"> </w:t>
      </w:r>
      <w:r w:rsidR="005237CB" w:rsidRPr="00601678">
        <w:rPr>
          <w:rFonts w:hint="eastAsia"/>
        </w:rPr>
        <w:t>및</w:t>
      </w:r>
      <w:r w:rsidR="005237CB" w:rsidRPr="00601678">
        <w:t xml:space="preserve"> </w:t>
      </w:r>
      <w:r w:rsidR="005237CB" w:rsidRPr="00601678">
        <w:rPr>
          <w:rFonts w:hint="eastAsia"/>
        </w:rPr>
        <w:t>영향도가</w:t>
      </w:r>
      <w:r w:rsidR="005237CB" w:rsidRPr="00601678">
        <w:t xml:space="preserve"> </w:t>
      </w:r>
      <w:r w:rsidR="005237CB" w:rsidRPr="00601678">
        <w:rPr>
          <w:rFonts w:hint="eastAsia"/>
        </w:rPr>
        <w:t>높아</w:t>
      </w:r>
      <w:r w:rsidR="005237CB" w:rsidRPr="00601678">
        <w:t xml:space="preserve"> </w:t>
      </w:r>
      <w:r w:rsidR="005237CB" w:rsidRPr="00601678">
        <w:rPr>
          <w:rFonts w:hint="eastAsia"/>
        </w:rPr>
        <w:t>직접적으로</w:t>
      </w:r>
      <w:r w:rsidR="005237CB" w:rsidRPr="00601678">
        <w:t xml:space="preserve"> </w:t>
      </w:r>
      <w:r w:rsidR="005237CB" w:rsidRPr="00601678">
        <w:rPr>
          <w:rFonts w:hint="eastAsia"/>
        </w:rPr>
        <w:t>보호대책을</w:t>
      </w:r>
      <w:r w:rsidR="005237CB" w:rsidRPr="00601678">
        <w:t xml:space="preserve"> </w:t>
      </w:r>
      <w:r w:rsidR="005237CB" w:rsidRPr="00601678">
        <w:rPr>
          <w:rFonts w:hint="eastAsia"/>
        </w:rPr>
        <w:t>수립할</w:t>
      </w:r>
      <w:r w:rsidR="005237CB" w:rsidRPr="00601678">
        <w:t xml:space="preserve"> </w:t>
      </w:r>
      <w:r w:rsidR="005237CB" w:rsidRPr="00601678">
        <w:rPr>
          <w:rFonts w:hint="eastAsia"/>
        </w:rPr>
        <w:t>수</w:t>
      </w:r>
      <w:r w:rsidR="005237CB" w:rsidRPr="00601678">
        <w:t xml:space="preserve"> </w:t>
      </w:r>
      <w:r w:rsidR="005237CB" w:rsidRPr="00601678">
        <w:rPr>
          <w:rFonts w:hint="eastAsia"/>
        </w:rPr>
        <w:t>없는</w:t>
      </w:r>
      <w:r w:rsidR="005237CB" w:rsidRPr="00601678">
        <w:t xml:space="preserve"> </w:t>
      </w:r>
      <w:r w:rsidR="005237CB" w:rsidRPr="00601678">
        <w:rPr>
          <w:rFonts w:hint="eastAsia"/>
        </w:rPr>
        <w:t>자산이나</w:t>
      </w:r>
      <w:r w:rsidR="005237CB" w:rsidRPr="00601678">
        <w:t xml:space="preserve"> </w:t>
      </w:r>
      <w:r w:rsidR="005237CB" w:rsidRPr="00601678">
        <w:rPr>
          <w:rFonts w:hint="eastAsia"/>
        </w:rPr>
        <w:t>여건의</w:t>
      </w:r>
      <w:r w:rsidR="005237CB" w:rsidRPr="00601678">
        <w:t xml:space="preserve"> </w:t>
      </w:r>
      <w:r w:rsidR="005237CB" w:rsidRPr="00601678">
        <w:rPr>
          <w:rFonts w:hint="eastAsia"/>
        </w:rPr>
        <w:t>한계로</w:t>
      </w:r>
      <w:r w:rsidR="005237CB" w:rsidRPr="00601678">
        <w:t xml:space="preserve"> </w:t>
      </w:r>
      <w:r w:rsidR="005237CB" w:rsidRPr="00601678">
        <w:rPr>
          <w:rFonts w:hint="eastAsia"/>
        </w:rPr>
        <w:t>해당업무</w:t>
      </w:r>
      <w:r w:rsidR="005237CB" w:rsidRPr="00601678">
        <w:t xml:space="preserve"> </w:t>
      </w:r>
      <w:r w:rsidR="005237CB" w:rsidRPr="00601678">
        <w:rPr>
          <w:rFonts w:hint="eastAsia"/>
        </w:rPr>
        <w:t>철수</w:t>
      </w:r>
      <w:r w:rsidR="005237CB" w:rsidRPr="00601678">
        <w:t xml:space="preserve"> </w:t>
      </w:r>
      <w:r w:rsidR="005237CB" w:rsidRPr="00601678">
        <w:rPr>
          <w:rFonts w:hint="eastAsia"/>
        </w:rPr>
        <w:t>또는</w:t>
      </w:r>
      <w:r w:rsidR="005237CB" w:rsidRPr="00601678">
        <w:t xml:space="preserve"> </w:t>
      </w:r>
      <w:r w:rsidR="005237CB" w:rsidRPr="00601678">
        <w:rPr>
          <w:rFonts w:hint="eastAsia"/>
        </w:rPr>
        <w:t>주변</w:t>
      </w:r>
      <w:r w:rsidR="005237CB" w:rsidRPr="00601678">
        <w:t xml:space="preserve"> </w:t>
      </w:r>
      <w:r w:rsidR="005237CB" w:rsidRPr="00601678">
        <w:rPr>
          <w:rFonts w:hint="eastAsia"/>
        </w:rPr>
        <w:t>자산들의</w:t>
      </w:r>
      <w:r w:rsidR="005237CB" w:rsidRPr="00601678">
        <w:t xml:space="preserve"> </w:t>
      </w:r>
      <w:r w:rsidR="005237CB" w:rsidRPr="00601678">
        <w:rPr>
          <w:rFonts w:hint="eastAsia"/>
        </w:rPr>
        <w:t>보호대책</w:t>
      </w:r>
      <w:r w:rsidR="005237CB" w:rsidRPr="00601678">
        <w:t xml:space="preserve"> </w:t>
      </w:r>
      <w:r w:rsidR="005237CB" w:rsidRPr="00601678">
        <w:rPr>
          <w:rFonts w:hint="eastAsia"/>
        </w:rPr>
        <w:t>수립과</w:t>
      </w:r>
      <w:r w:rsidR="005237CB" w:rsidRPr="00601678">
        <w:t xml:space="preserve"> </w:t>
      </w:r>
      <w:r w:rsidR="005237CB" w:rsidRPr="00601678">
        <w:rPr>
          <w:rFonts w:hint="eastAsia"/>
        </w:rPr>
        <w:t>같이</w:t>
      </w:r>
      <w:r w:rsidR="005237CB" w:rsidRPr="00601678">
        <w:t xml:space="preserve"> </w:t>
      </w:r>
      <w:r w:rsidR="005237CB" w:rsidRPr="00601678">
        <w:rPr>
          <w:rFonts w:hint="eastAsia"/>
        </w:rPr>
        <w:t>다른</w:t>
      </w:r>
      <w:r w:rsidR="005237CB" w:rsidRPr="00601678">
        <w:t xml:space="preserve"> </w:t>
      </w:r>
      <w:r w:rsidR="005237CB" w:rsidRPr="00601678">
        <w:rPr>
          <w:rFonts w:hint="eastAsia"/>
        </w:rPr>
        <w:t>대안을</w:t>
      </w:r>
      <w:r w:rsidR="005237CB" w:rsidRPr="00601678">
        <w:t xml:space="preserve"> </w:t>
      </w:r>
      <w:r w:rsidR="005237CB" w:rsidRPr="00601678">
        <w:rPr>
          <w:rFonts w:hint="eastAsia"/>
        </w:rPr>
        <w:t>모색함으로써</w:t>
      </w:r>
      <w:r w:rsidR="005237CB" w:rsidRPr="00601678">
        <w:t xml:space="preserve"> </w:t>
      </w:r>
      <w:r w:rsidR="005237CB" w:rsidRPr="00601678">
        <w:rPr>
          <w:rFonts w:hint="eastAsia"/>
        </w:rPr>
        <w:t>위험도을</w:t>
      </w:r>
      <w:r w:rsidR="005237CB" w:rsidRPr="00601678">
        <w:t xml:space="preserve"> </w:t>
      </w:r>
      <w:r w:rsidR="005237CB" w:rsidRPr="00601678">
        <w:rPr>
          <w:rFonts w:hint="eastAsia"/>
        </w:rPr>
        <w:t>떨어뜨릴</w:t>
      </w:r>
      <w:r w:rsidR="005237CB" w:rsidRPr="00601678">
        <w:t xml:space="preserve"> </w:t>
      </w:r>
      <w:r w:rsidR="005237CB" w:rsidRPr="00601678">
        <w:rPr>
          <w:rFonts w:hint="eastAsia"/>
        </w:rPr>
        <w:t>수</w:t>
      </w:r>
      <w:r w:rsidR="005237CB" w:rsidRPr="00601678">
        <w:t xml:space="preserve"> </w:t>
      </w:r>
      <w:r w:rsidR="005237CB" w:rsidRPr="00601678">
        <w:rPr>
          <w:rFonts w:hint="eastAsia"/>
        </w:rPr>
        <w:t>있다</w:t>
      </w:r>
      <w:r w:rsidRPr="00601678">
        <w:t>.</w:t>
      </w:r>
    </w:p>
    <w:p w:rsidR="005237CB" w:rsidRPr="00601678" w:rsidRDefault="005237CB" w:rsidP="003D10D1"/>
    <w:p w:rsidR="005237CB" w:rsidRPr="00601678" w:rsidRDefault="003D10D1" w:rsidP="003D10D1">
      <w:pPr>
        <w:pStyle w:val="AhnLab-0"/>
      </w:pPr>
      <w:r w:rsidRPr="00601678">
        <w:rPr>
          <w:rFonts w:hint="eastAsia"/>
        </w:rPr>
        <w:t>위험</w:t>
      </w:r>
      <w:r w:rsidRPr="00601678">
        <w:t xml:space="preserve"> 전가(Risk transfer)란 보험이나 외주 등으로 잠재적 비용을 제3자에게 이전하거나 할당하는 것이다. </w:t>
      </w:r>
      <w:r w:rsidR="005237CB" w:rsidRPr="00601678">
        <w:rPr>
          <w:rFonts w:hint="eastAsia"/>
        </w:rPr>
        <w:t>보호대책을</w:t>
      </w:r>
      <w:r w:rsidR="005237CB" w:rsidRPr="00601678">
        <w:t xml:space="preserve"> </w:t>
      </w:r>
      <w:r w:rsidR="005237CB" w:rsidRPr="00601678">
        <w:rPr>
          <w:rFonts w:hint="eastAsia"/>
        </w:rPr>
        <w:t>수립하기에는</w:t>
      </w:r>
      <w:r w:rsidR="005237CB" w:rsidRPr="00601678">
        <w:t xml:space="preserve"> </w:t>
      </w:r>
      <w:r w:rsidR="005237CB" w:rsidRPr="00601678">
        <w:rPr>
          <w:rFonts w:hint="eastAsia"/>
        </w:rPr>
        <w:t>많은</w:t>
      </w:r>
      <w:r w:rsidR="005237CB" w:rsidRPr="00601678">
        <w:t xml:space="preserve"> </w:t>
      </w:r>
      <w:r w:rsidR="005237CB" w:rsidRPr="00601678">
        <w:rPr>
          <w:rFonts w:hint="eastAsia"/>
        </w:rPr>
        <w:t>투자가</w:t>
      </w:r>
      <w:r w:rsidR="005237CB" w:rsidRPr="00601678">
        <w:t xml:space="preserve"> </w:t>
      </w:r>
      <w:r w:rsidR="005237CB" w:rsidRPr="00601678">
        <w:rPr>
          <w:rFonts w:hint="eastAsia"/>
        </w:rPr>
        <w:t>수반되는</w:t>
      </w:r>
      <w:r w:rsidR="005237CB" w:rsidRPr="00601678">
        <w:t xml:space="preserve"> </w:t>
      </w:r>
      <w:r w:rsidR="005237CB" w:rsidRPr="00601678">
        <w:rPr>
          <w:rFonts w:hint="eastAsia"/>
        </w:rPr>
        <w:t>경우</w:t>
      </w:r>
      <w:r w:rsidR="005237CB" w:rsidRPr="00601678">
        <w:t xml:space="preserve"> </w:t>
      </w:r>
      <w:r w:rsidR="005237CB" w:rsidRPr="00601678">
        <w:rPr>
          <w:rFonts w:hint="eastAsia"/>
        </w:rPr>
        <w:t>보호대책으로</w:t>
      </w:r>
      <w:r w:rsidR="005237CB" w:rsidRPr="00601678">
        <w:t xml:space="preserve"> </w:t>
      </w:r>
      <w:r w:rsidR="005237CB" w:rsidRPr="00601678">
        <w:rPr>
          <w:rFonts w:hint="eastAsia"/>
        </w:rPr>
        <w:t>보험</w:t>
      </w:r>
      <w:r w:rsidR="005237CB" w:rsidRPr="00601678">
        <w:t xml:space="preserve"> </w:t>
      </w:r>
      <w:r w:rsidR="005237CB" w:rsidRPr="00601678">
        <w:rPr>
          <w:rFonts w:hint="eastAsia"/>
        </w:rPr>
        <w:t>등을</w:t>
      </w:r>
      <w:r w:rsidR="005237CB" w:rsidRPr="00601678">
        <w:t xml:space="preserve"> </w:t>
      </w:r>
      <w:r w:rsidR="005237CB" w:rsidRPr="00601678">
        <w:rPr>
          <w:rFonts w:hint="eastAsia"/>
        </w:rPr>
        <w:t>가입함으로써</w:t>
      </w:r>
      <w:r w:rsidR="005237CB" w:rsidRPr="00601678">
        <w:t xml:space="preserve"> </w:t>
      </w:r>
      <w:r w:rsidR="005237CB" w:rsidRPr="00601678">
        <w:rPr>
          <w:rFonts w:hint="eastAsia"/>
        </w:rPr>
        <w:t>보안사고</w:t>
      </w:r>
      <w:r w:rsidR="005237CB" w:rsidRPr="00601678">
        <w:t xml:space="preserve"> </w:t>
      </w:r>
      <w:r w:rsidR="005237CB" w:rsidRPr="00601678">
        <w:rPr>
          <w:rFonts w:hint="eastAsia"/>
        </w:rPr>
        <w:t>발생에</w:t>
      </w:r>
      <w:r w:rsidR="005237CB" w:rsidRPr="00601678">
        <w:t xml:space="preserve"> </w:t>
      </w:r>
      <w:r w:rsidR="005237CB" w:rsidRPr="00601678">
        <w:rPr>
          <w:rFonts w:hint="eastAsia"/>
        </w:rPr>
        <w:t>의한</w:t>
      </w:r>
      <w:r w:rsidR="005237CB" w:rsidRPr="00601678">
        <w:t xml:space="preserve"> </w:t>
      </w:r>
      <w:r w:rsidR="005237CB" w:rsidRPr="00601678">
        <w:rPr>
          <w:rFonts w:hint="eastAsia"/>
        </w:rPr>
        <w:t>피해를</w:t>
      </w:r>
      <w:r w:rsidR="005237CB" w:rsidRPr="00601678">
        <w:t xml:space="preserve"> </w:t>
      </w:r>
      <w:r w:rsidR="005237CB" w:rsidRPr="00601678">
        <w:rPr>
          <w:rFonts w:hint="eastAsia"/>
        </w:rPr>
        <w:t>대체할</w:t>
      </w:r>
      <w:r w:rsidR="005237CB" w:rsidRPr="00601678">
        <w:t xml:space="preserve"> </w:t>
      </w:r>
      <w:r w:rsidR="005237CB" w:rsidRPr="00601678">
        <w:rPr>
          <w:rFonts w:hint="eastAsia"/>
        </w:rPr>
        <w:t>수</w:t>
      </w:r>
      <w:r w:rsidR="005237CB" w:rsidRPr="00601678">
        <w:t xml:space="preserve"> </w:t>
      </w:r>
      <w:r w:rsidR="005237CB" w:rsidRPr="00601678">
        <w:rPr>
          <w:rFonts w:hint="eastAsia"/>
        </w:rPr>
        <w:t>있다</w:t>
      </w:r>
      <w:r w:rsidRPr="00601678">
        <w:t>.</w:t>
      </w:r>
    </w:p>
    <w:p w:rsidR="005237CB" w:rsidRPr="00601678" w:rsidRDefault="005237CB" w:rsidP="005237CB">
      <w:pPr>
        <w:pStyle w:val="af6"/>
        <w:snapToGrid/>
        <w:ind w:left="0" w:firstLine="0"/>
        <w:outlineLvl w:val="9"/>
        <w:rPr>
          <w:rFonts w:ascii="바탕" w:eastAsia="바탕" w:hAnsi="바탕" w:cs="바탕"/>
          <w:sz w:val="24"/>
          <w:szCs w:val="24"/>
        </w:rPr>
      </w:pPr>
    </w:p>
    <w:p w:rsidR="005237CB" w:rsidRPr="00601678" w:rsidRDefault="005237CB" w:rsidP="00832CD6">
      <w:pPr>
        <w:pStyle w:val="20"/>
      </w:pPr>
      <w:bookmarkStart w:id="72" w:name="_Toc364793254"/>
      <w:r w:rsidRPr="00601678">
        <w:rPr>
          <w:rFonts w:hint="eastAsia"/>
        </w:rPr>
        <w:t>위험처리</w:t>
      </w:r>
      <w:r w:rsidRPr="00601678">
        <w:t xml:space="preserve"> </w:t>
      </w:r>
      <w:r w:rsidRPr="00601678">
        <w:rPr>
          <w:rFonts w:hint="eastAsia"/>
        </w:rPr>
        <w:t>계획</w:t>
      </w:r>
      <w:bookmarkEnd w:id="72"/>
    </w:p>
    <w:p w:rsidR="005237CB" w:rsidRPr="00601678" w:rsidRDefault="005237CB" w:rsidP="003715AE">
      <w:pPr>
        <w:pStyle w:val="AhnLab-11"/>
      </w:pPr>
      <w:r w:rsidRPr="00601678">
        <w:rPr>
          <w:rFonts w:hint="eastAsia"/>
        </w:rPr>
        <w:t>위험처리</w:t>
      </w:r>
      <w:r w:rsidR="00673EBD" w:rsidRPr="00601678">
        <w:rPr>
          <w:rFonts w:hint="eastAsia"/>
        </w:rPr>
        <w:t xml:space="preserve"> </w:t>
      </w:r>
      <w:r w:rsidRPr="00601678">
        <w:rPr>
          <w:rFonts w:hint="eastAsia"/>
        </w:rPr>
        <w:t>계획은</w:t>
      </w:r>
      <w:r w:rsidRPr="00601678">
        <w:t xml:space="preserve"> </w:t>
      </w:r>
      <w:r w:rsidR="003D10D1" w:rsidRPr="00601678">
        <w:t xml:space="preserve">“3. </w:t>
      </w:r>
      <w:r w:rsidRPr="00601678">
        <w:rPr>
          <w:rFonts w:hint="eastAsia"/>
        </w:rPr>
        <w:t>위험대응</w:t>
      </w:r>
      <w:r w:rsidRPr="00601678">
        <w:t xml:space="preserve"> </w:t>
      </w:r>
      <w:r w:rsidRPr="00601678">
        <w:rPr>
          <w:rFonts w:hint="eastAsia"/>
        </w:rPr>
        <w:t>전략”에</w:t>
      </w:r>
      <w:r w:rsidRPr="00601678">
        <w:t xml:space="preserve"> </w:t>
      </w:r>
      <w:r w:rsidRPr="00601678">
        <w:rPr>
          <w:rFonts w:hint="eastAsia"/>
        </w:rPr>
        <w:t>따라</w:t>
      </w:r>
      <w:r w:rsidRPr="00601678">
        <w:t xml:space="preserve"> </w:t>
      </w:r>
      <w:r w:rsidRPr="00601678">
        <w:rPr>
          <w:rFonts w:hint="eastAsia"/>
        </w:rPr>
        <w:t>해당</w:t>
      </w:r>
      <w:r w:rsidRPr="00601678">
        <w:t xml:space="preserve"> </w:t>
      </w:r>
      <w:r w:rsidRPr="00601678">
        <w:rPr>
          <w:rFonts w:hint="eastAsia"/>
        </w:rPr>
        <w:t>자산의</w:t>
      </w:r>
      <w:r w:rsidRPr="00601678">
        <w:t xml:space="preserve"> </w:t>
      </w:r>
      <w:r w:rsidRPr="00601678">
        <w:rPr>
          <w:rFonts w:hint="eastAsia"/>
        </w:rPr>
        <w:t>주요위험에</w:t>
      </w:r>
      <w:r w:rsidRPr="00601678">
        <w:t xml:space="preserve"> </w:t>
      </w:r>
      <w:r w:rsidRPr="00601678">
        <w:rPr>
          <w:rFonts w:hint="eastAsia"/>
        </w:rPr>
        <w:t>대해</w:t>
      </w:r>
      <w:r w:rsidRPr="00601678">
        <w:t xml:space="preserve"> </w:t>
      </w:r>
      <w:r w:rsidRPr="00601678">
        <w:rPr>
          <w:rFonts w:hint="eastAsia"/>
        </w:rPr>
        <w:t>대응전략에</w:t>
      </w:r>
      <w:r w:rsidRPr="00601678">
        <w:t xml:space="preserve"> </w:t>
      </w:r>
      <w:r w:rsidRPr="00601678">
        <w:rPr>
          <w:rFonts w:hint="eastAsia"/>
        </w:rPr>
        <w:t>대한</w:t>
      </w:r>
      <w:r w:rsidRPr="00601678">
        <w:t xml:space="preserve"> </w:t>
      </w:r>
      <w:r w:rsidRPr="00601678">
        <w:rPr>
          <w:rFonts w:hint="eastAsia"/>
        </w:rPr>
        <w:t>대응방안을</w:t>
      </w:r>
      <w:r w:rsidRPr="00601678">
        <w:t xml:space="preserve"> </w:t>
      </w:r>
      <w:r w:rsidRPr="00601678">
        <w:rPr>
          <w:rFonts w:hint="eastAsia"/>
        </w:rPr>
        <w:t>마련한다</w:t>
      </w:r>
      <w:r w:rsidRPr="00601678">
        <w:t xml:space="preserve">. </w:t>
      </w:r>
      <w:r w:rsidRPr="00601678">
        <w:rPr>
          <w:rFonts w:hint="eastAsia"/>
        </w:rPr>
        <w:t>발견된</w:t>
      </w:r>
      <w:r w:rsidRPr="00601678">
        <w:t xml:space="preserve"> </w:t>
      </w:r>
      <w:r w:rsidRPr="00601678">
        <w:rPr>
          <w:rFonts w:hint="eastAsia"/>
        </w:rPr>
        <w:t>위험은</w:t>
      </w:r>
      <w:r w:rsidRPr="00601678">
        <w:t xml:space="preserve"> </w:t>
      </w:r>
      <w:r w:rsidR="00586899" w:rsidRPr="00601678">
        <w:rPr>
          <w:rFonts w:hint="eastAsia"/>
        </w:rPr>
        <w:t>관리, 물리,</w:t>
      </w:r>
      <w:r w:rsidR="00586899" w:rsidRPr="00601678">
        <w:t xml:space="preserve"> </w:t>
      </w:r>
      <w:r w:rsidR="00586899" w:rsidRPr="00601678">
        <w:rPr>
          <w:rFonts w:hint="eastAsia"/>
        </w:rPr>
        <w:t xml:space="preserve">기술로 분류하여 </w:t>
      </w:r>
      <w:r w:rsidRPr="00601678">
        <w:rPr>
          <w:rFonts w:hint="eastAsia"/>
        </w:rPr>
        <w:t>체계적으로</w:t>
      </w:r>
      <w:r w:rsidRPr="00601678">
        <w:t xml:space="preserve"> </w:t>
      </w:r>
      <w:r w:rsidRPr="00601678">
        <w:rPr>
          <w:rFonts w:hint="eastAsia"/>
        </w:rPr>
        <w:t>위험처리계획을</w:t>
      </w:r>
      <w:r w:rsidRPr="00601678">
        <w:t xml:space="preserve"> </w:t>
      </w:r>
      <w:r w:rsidRPr="00601678">
        <w:rPr>
          <w:rFonts w:hint="eastAsia"/>
        </w:rPr>
        <w:t>수립한다</w:t>
      </w:r>
      <w:r w:rsidRPr="00601678">
        <w:t>.</w:t>
      </w:r>
    </w:p>
    <w:p w:rsidR="00673EBD" w:rsidRPr="00601678" w:rsidRDefault="00673EBD" w:rsidP="00673EBD">
      <w:pPr>
        <w:pStyle w:val="af4"/>
        <w:keepNext/>
        <w:jc w:val="center"/>
      </w:pPr>
      <w:bookmarkStart w:id="73" w:name="_Toc364793283"/>
      <w:r w:rsidRPr="00601678">
        <w:t xml:space="preserve">[표 </w:t>
      </w:r>
      <w:fldSimple w:instr=" STYLEREF 2 \s ">
        <w:r w:rsidR="00A409C6" w:rsidRPr="00601678">
          <w:rPr>
            <w:noProof/>
          </w:rPr>
          <w:t>4</w:t>
        </w:r>
      </w:fldSimple>
      <w:r w:rsidR="005A58CB" w:rsidRPr="00601678">
        <w:noBreakHyphen/>
      </w:r>
      <w:fldSimple w:instr=" SEQ [표 \* ARABIC \s 2 ">
        <w:r w:rsidR="00A409C6" w:rsidRPr="00601678">
          <w:rPr>
            <w:noProof/>
          </w:rPr>
          <w:t>1</w:t>
        </w:r>
      </w:fldSimple>
      <w:r w:rsidRPr="00601678">
        <w:t xml:space="preserve">] </w:t>
      </w:r>
      <w:r w:rsidRPr="00601678">
        <w:rPr>
          <w:rFonts w:hint="eastAsia"/>
        </w:rPr>
        <w:t>위험처리계획</w:t>
      </w:r>
      <w:bookmarkEnd w:id="73"/>
    </w:p>
    <w:tbl>
      <w:tblPr>
        <w:tblW w:w="9739" w:type="dxa"/>
        <w:tblInd w:w="99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09"/>
        <w:gridCol w:w="1134"/>
        <w:gridCol w:w="1094"/>
        <w:gridCol w:w="5993"/>
        <w:gridCol w:w="709"/>
      </w:tblGrid>
      <w:tr w:rsidR="00137367" w:rsidRPr="00601678" w:rsidTr="00425BD6">
        <w:trPr>
          <w:trHeight w:val="20"/>
          <w:tblHeader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D2205" w:rsidRPr="00601678" w:rsidRDefault="001D2205" w:rsidP="00137367">
            <w:pPr>
              <w:widowControl/>
              <w:spacing w:line="200" w:lineRule="exact"/>
              <w:jc w:val="center"/>
              <w:rPr>
                <w:rFonts w:asciiTheme="minorEastAsia" w:hAnsiTheme="minorEastAsia" w:cs="Arial"/>
                <w:b/>
                <w:bCs/>
                <w:color w:val="000000"/>
                <w:kern w:val="0"/>
              </w:rPr>
            </w:pPr>
            <w:r w:rsidRPr="00601678">
              <w:rPr>
                <w:rFonts w:asciiTheme="minorEastAsia" w:hAnsiTheme="minorEastAsia" w:cs="Arial"/>
                <w:b/>
                <w:bCs/>
                <w:color w:val="000000"/>
                <w:kern w:val="0"/>
              </w:rPr>
              <w:t>부문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D2205" w:rsidRPr="00601678" w:rsidRDefault="001D2205" w:rsidP="00137367">
            <w:pPr>
              <w:widowControl/>
              <w:spacing w:line="200" w:lineRule="exact"/>
              <w:jc w:val="center"/>
              <w:rPr>
                <w:rFonts w:asciiTheme="minorEastAsia" w:hAnsiTheme="minorEastAsia" w:cs="Arial"/>
                <w:b/>
                <w:bCs/>
                <w:color w:val="000000"/>
                <w:kern w:val="0"/>
              </w:rPr>
            </w:pPr>
            <w:r w:rsidRPr="00601678">
              <w:rPr>
                <w:rFonts w:asciiTheme="minorEastAsia" w:hAnsiTheme="minorEastAsia" w:cs="Arial" w:hint="eastAsia"/>
                <w:b/>
                <w:bCs/>
                <w:color w:val="000000"/>
                <w:kern w:val="0"/>
              </w:rPr>
              <w:t>주요사항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D2205" w:rsidRPr="00601678" w:rsidRDefault="001D2205" w:rsidP="00137367">
            <w:pPr>
              <w:widowControl/>
              <w:spacing w:line="200" w:lineRule="exact"/>
              <w:jc w:val="center"/>
              <w:rPr>
                <w:rFonts w:asciiTheme="minorEastAsia" w:hAnsiTheme="minorEastAsia" w:cs="Arial"/>
                <w:b/>
                <w:bCs/>
                <w:color w:val="000000"/>
                <w:kern w:val="0"/>
              </w:rPr>
            </w:pPr>
            <w:r w:rsidRPr="00601678">
              <w:rPr>
                <w:rFonts w:asciiTheme="minorEastAsia" w:hAnsiTheme="minorEastAsia" w:cs="Arial" w:hint="eastAsia"/>
                <w:b/>
                <w:bCs/>
                <w:color w:val="000000"/>
                <w:kern w:val="0"/>
              </w:rPr>
              <w:t>대응전략</w:t>
            </w:r>
          </w:p>
        </w:tc>
        <w:tc>
          <w:tcPr>
            <w:tcW w:w="5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D2205" w:rsidRPr="00601678" w:rsidRDefault="001D2205" w:rsidP="00137367">
            <w:pPr>
              <w:widowControl/>
              <w:spacing w:line="200" w:lineRule="exact"/>
              <w:jc w:val="center"/>
              <w:rPr>
                <w:rFonts w:asciiTheme="minorEastAsia" w:hAnsiTheme="minorEastAsia" w:cs="Arial"/>
                <w:b/>
                <w:bCs/>
                <w:color w:val="000000"/>
                <w:kern w:val="0"/>
              </w:rPr>
            </w:pPr>
            <w:r w:rsidRPr="00601678">
              <w:rPr>
                <w:rFonts w:asciiTheme="minorEastAsia" w:hAnsiTheme="minorEastAsia" w:cs="Arial" w:hint="eastAsia"/>
                <w:b/>
                <w:bCs/>
                <w:color w:val="000000"/>
                <w:kern w:val="0"/>
              </w:rPr>
              <w:t>대응방안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D2205" w:rsidRPr="00601678" w:rsidRDefault="001D2205" w:rsidP="00137367">
            <w:pPr>
              <w:widowControl/>
              <w:spacing w:line="200" w:lineRule="exact"/>
              <w:jc w:val="center"/>
              <w:rPr>
                <w:rFonts w:asciiTheme="minorEastAsia" w:hAnsiTheme="minorEastAsia" w:cs="Arial"/>
                <w:b/>
                <w:bCs/>
                <w:color w:val="000000"/>
                <w:kern w:val="0"/>
              </w:rPr>
            </w:pPr>
            <w:r w:rsidRPr="00601678">
              <w:rPr>
                <w:rFonts w:asciiTheme="minorEastAsia" w:hAnsiTheme="minorEastAsia" w:cs="Arial" w:hint="eastAsia"/>
                <w:b/>
                <w:bCs/>
                <w:color w:val="000000"/>
                <w:kern w:val="0"/>
              </w:rPr>
              <w:t>수행시기</w:t>
            </w:r>
          </w:p>
        </w:tc>
      </w:tr>
      <w:tr w:rsidR="00E719C0" w:rsidRPr="00601678" w:rsidTr="002105A2">
        <w:trPr>
          <w:trHeight w:val="20"/>
        </w:trPr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1D2205">
            <w:pPr>
              <w:spacing w:line="240" w:lineRule="auto"/>
              <w:rPr>
                <w:rFonts w:asciiTheme="minorEastAsia" w:hAnsiTheme="minorEastAsia" w:cs="Arial"/>
                <w:bCs/>
                <w:color w:val="000000"/>
                <w:kern w:val="0"/>
              </w:rPr>
            </w:pPr>
            <w:r w:rsidRPr="00601678">
              <w:rPr>
                <w:rFonts w:asciiTheme="minorEastAsia" w:hAnsiTheme="minorEastAsia" w:cs="Arial"/>
                <w:color w:val="000000"/>
                <w:kern w:val="0"/>
              </w:rPr>
              <w:t>관리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137367">
            <w:pPr>
              <w:widowControl/>
              <w:spacing w:line="200" w:lineRule="exact"/>
              <w:jc w:val="center"/>
              <w:rPr>
                <w:rFonts w:asciiTheme="minorEastAsia" w:hAnsiTheme="minorEastAsia" w:cs="Arial"/>
                <w:bCs/>
                <w:color w:val="000000"/>
                <w:kern w:val="0"/>
              </w:rPr>
            </w:pPr>
            <w:r w:rsidRPr="00601678">
              <w:rPr>
                <w:rFonts w:asciiTheme="minorEastAsia" w:hAnsiTheme="minorEastAsia" w:cs="Arial" w:hint="eastAsia"/>
                <w:bCs/>
                <w:color w:val="000000"/>
                <w:kern w:val="0"/>
              </w:rPr>
              <w:t>정보보호</w:t>
            </w:r>
          </w:p>
          <w:p w:rsidR="00E719C0" w:rsidRPr="00601678" w:rsidRDefault="00E719C0" w:rsidP="00137367">
            <w:pPr>
              <w:widowControl/>
              <w:spacing w:line="200" w:lineRule="exact"/>
              <w:jc w:val="center"/>
              <w:rPr>
                <w:rFonts w:asciiTheme="minorEastAsia" w:hAnsiTheme="minorEastAsia" w:cs="Arial"/>
                <w:bCs/>
                <w:color w:val="000000"/>
                <w:kern w:val="0"/>
              </w:rPr>
            </w:pPr>
            <w:r w:rsidRPr="00601678">
              <w:rPr>
                <w:rFonts w:asciiTheme="minorEastAsia" w:hAnsiTheme="minorEastAsia" w:cs="Arial" w:hint="eastAsia"/>
                <w:bCs/>
                <w:color w:val="000000"/>
                <w:kern w:val="0"/>
              </w:rPr>
              <w:t>정책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137367">
            <w:pPr>
              <w:widowControl/>
              <w:spacing w:line="200" w:lineRule="exact"/>
              <w:jc w:val="center"/>
              <w:rPr>
                <w:rFonts w:asciiTheme="minorEastAsia" w:hAnsiTheme="minorEastAsia" w:cs="Arial"/>
                <w:bCs/>
                <w:color w:val="000000"/>
                <w:kern w:val="0"/>
              </w:rPr>
            </w:pPr>
          </w:p>
        </w:tc>
        <w:tc>
          <w:tcPr>
            <w:tcW w:w="5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D48D3">
            <w:pPr>
              <w:pStyle w:val="AhnLab-"/>
              <w:rPr>
                <w:rFonts w:asciiTheme="minorEastAsia" w:hAnsiTheme="minorEastAsia" w:cs="Arial"/>
                <w:bCs/>
                <w:color w:val="000000"/>
                <w:kern w:val="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137367">
            <w:pPr>
              <w:widowControl/>
              <w:spacing w:line="200" w:lineRule="exact"/>
              <w:jc w:val="center"/>
              <w:rPr>
                <w:rFonts w:asciiTheme="minorEastAsia" w:hAnsiTheme="minorEastAsia" w:cs="Arial"/>
                <w:bCs/>
                <w:color w:val="000000"/>
                <w:kern w:val="0"/>
              </w:rPr>
            </w:pPr>
          </w:p>
        </w:tc>
      </w:tr>
      <w:tr w:rsidR="00E719C0" w:rsidRPr="00601678" w:rsidTr="00CD1073">
        <w:trPr>
          <w:trHeight w:val="20"/>
        </w:trPr>
        <w:tc>
          <w:tcPr>
            <w:tcW w:w="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9C0" w:rsidRPr="00601678" w:rsidRDefault="00E719C0" w:rsidP="001D2205">
            <w:pPr>
              <w:widowControl/>
              <w:adjustRightInd/>
              <w:snapToGrid/>
              <w:spacing w:line="240" w:lineRule="auto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9C0" w:rsidRPr="00601678" w:rsidRDefault="00E719C0" w:rsidP="001D2205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  <w:r w:rsidRPr="00601678">
              <w:rPr>
                <w:rFonts w:asciiTheme="minorEastAsia" w:hAnsiTheme="minorEastAsia" w:cs="Arial"/>
                <w:color w:val="000000"/>
                <w:kern w:val="0"/>
              </w:rPr>
              <w:t>외부자보안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1D2205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5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D48D3">
            <w:pPr>
              <w:pStyle w:val="AhnLab-"/>
              <w:rPr>
                <w:rFonts w:asciiTheme="minorEastAsia" w:hAnsiTheme="minorEastAsia" w:cs="Arial"/>
                <w:b/>
                <w:bCs/>
                <w:color w:val="000000"/>
                <w:kern w:val="0"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1D2205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</w:tr>
      <w:tr w:rsidR="00E719C0" w:rsidRPr="00601678" w:rsidTr="002105A2">
        <w:trPr>
          <w:trHeight w:val="20"/>
        </w:trPr>
        <w:tc>
          <w:tcPr>
            <w:tcW w:w="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1D2205">
            <w:pPr>
              <w:widowControl/>
              <w:adjustRightInd/>
              <w:snapToGrid/>
              <w:spacing w:line="240" w:lineRule="auto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1D2205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1D2205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5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D48D3">
            <w:pPr>
              <w:pStyle w:val="AhnLab-"/>
              <w:rPr>
                <w:rFonts w:asciiTheme="minorEastAsia" w:hAnsiTheme="minorEastAsia" w:cs="Arial"/>
                <w:b/>
                <w:bCs/>
                <w:color w:val="000000"/>
                <w:kern w:val="0"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1D2205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</w:tr>
      <w:tr w:rsidR="00E719C0" w:rsidRPr="00601678" w:rsidTr="002105A2">
        <w:trPr>
          <w:trHeight w:val="20"/>
        </w:trPr>
        <w:tc>
          <w:tcPr>
            <w:tcW w:w="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113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  <w:r w:rsidRPr="00601678">
              <w:rPr>
                <w:rFonts w:asciiTheme="minorEastAsia" w:hAnsiTheme="minorEastAsia" w:cs="Arial" w:hint="eastAsia"/>
                <w:color w:val="000000"/>
                <w:kern w:val="0"/>
              </w:rPr>
              <w:t>시스템 개발보안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5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D48D3">
            <w:pPr>
              <w:pStyle w:val="AhnLab-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</w:tr>
      <w:tr w:rsidR="00E719C0" w:rsidRPr="00601678" w:rsidTr="002105A2">
        <w:trPr>
          <w:trHeight w:val="20"/>
        </w:trPr>
        <w:tc>
          <w:tcPr>
            <w:tcW w:w="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  <w:r w:rsidRPr="00601678">
              <w:rPr>
                <w:rFonts w:asciiTheme="minorEastAsia" w:hAnsiTheme="minorEastAsia" w:cs="Arial" w:hint="eastAsia"/>
                <w:color w:val="000000"/>
                <w:kern w:val="0"/>
              </w:rPr>
              <w:t>감소</w:t>
            </w:r>
          </w:p>
        </w:tc>
        <w:tc>
          <w:tcPr>
            <w:tcW w:w="5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Arial"/>
                <w:b/>
                <w:kern w:val="0"/>
                <w:u w:val="single"/>
              </w:rPr>
            </w:pPr>
            <w:r w:rsidRPr="00601678">
              <w:rPr>
                <w:rFonts w:ascii="맑은 고딕" w:eastAsia="맑은 고딕" w:hAnsi="맑은 고딕" w:cs="Arial" w:hint="eastAsia"/>
                <w:b/>
                <w:kern w:val="0"/>
                <w:u w:val="single"/>
              </w:rPr>
              <w:t>시험데이터 보안 강화</w:t>
            </w:r>
          </w:p>
          <w:p w:rsidR="00E719C0" w:rsidRPr="00601678" w:rsidRDefault="00E719C0" w:rsidP="006D48D3">
            <w:pPr>
              <w:pStyle w:val="AhnLab-"/>
            </w:pPr>
            <w:r w:rsidRPr="00601678">
              <w:rPr>
                <w:rFonts w:hint="eastAsia"/>
              </w:rPr>
              <w:lastRenderedPageBreak/>
              <w:t>실제 운영데이터의 사용 제한: 시험과정의 데이터는 운영데이터와 다르게 임의의 데이터를 생성하거나 가공하여 사용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5E7FC7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  <w:r w:rsidRPr="00601678">
              <w:rPr>
                <w:rFonts w:asciiTheme="minorEastAsia" w:hAnsiTheme="minorEastAsia" w:cs="Arial" w:hint="eastAsia"/>
                <w:color w:val="000000"/>
                <w:kern w:val="0"/>
              </w:rPr>
              <w:lastRenderedPageBreak/>
              <w:t>중기</w:t>
            </w:r>
          </w:p>
        </w:tc>
      </w:tr>
      <w:tr w:rsidR="00E719C0" w:rsidRPr="00601678" w:rsidTr="002105A2">
        <w:trPr>
          <w:trHeight w:val="20"/>
        </w:trPr>
        <w:tc>
          <w:tcPr>
            <w:tcW w:w="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5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D48D3">
            <w:pPr>
              <w:pStyle w:val="AhnLab-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</w:tr>
      <w:tr w:rsidR="00E719C0" w:rsidRPr="00601678" w:rsidTr="00CD1073">
        <w:trPr>
          <w:trHeight w:val="20"/>
        </w:trPr>
        <w:tc>
          <w:tcPr>
            <w:tcW w:w="8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  <w:r w:rsidRPr="00601678">
              <w:rPr>
                <w:rFonts w:asciiTheme="minorEastAsia" w:hAnsiTheme="minorEastAsia" w:cs="Arial" w:hint="eastAsia"/>
                <w:color w:val="000000"/>
                <w:kern w:val="0"/>
              </w:rPr>
              <w:t>암호통제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5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D48D3">
            <w:pPr>
              <w:pStyle w:val="AhnLab-"/>
              <w:rPr>
                <w:rFonts w:asciiTheme="minorEastAsia" w:hAnsiTheme="minorEastAsia" w:cs="Arial"/>
                <w:b/>
                <w:bCs/>
                <w:color w:val="000000"/>
                <w:kern w:val="0"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</w:tr>
      <w:tr w:rsidR="00E719C0" w:rsidRPr="00601678" w:rsidTr="00CD1073">
        <w:trPr>
          <w:trHeight w:val="20"/>
        </w:trPr>
        <w:tc>
          <w:tcPr>
            <w:tcW w:w="8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kern w:val="0"/>
              </w:rPr>
            </w:pPr>
          </w:p>
        </w:tc>
        <w:tc>
          <w:tcPr>
            <w:tcW w:w="5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D48D3">
            <w:pPr>
              <w:pStyle w:val="AhnLab-"/>
              <w:rPr>
                <w:b/>
                <w:bCs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</w:tr>
      <w:tr w:rsidR="00E719C0" w:rsidRPr="00601678" w:rsidTr="00CD1073">
        <w:trPr>
          <w:trHeight w:val="20"/>
        </w:trPr>
        <w:tc>
          <w:tcPr>
            <w:tcW w:w="8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  <w:r w:rsidRPr="00601678">
              <w:rPr>
                <w:rFonts w:asciiTheme="minorEastAsia" w:hAnsiTheme="minorEastAsia" w:cs="Arial" w:hint="eastAsia"/>
                <w:color w:val="000000"/>
                <w:kern w:val="0"/>
              </w:rPr>
              <w:t>접근통제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5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D48D3">
            <w:pPr>
              <w:pStyle w:val="AhnLab-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</w:tr>
      <w:tr w:rsidR="00E719C0" w:rsidRPr="00601678" w:rsidTr="00CD1073">
        <w:trPr>
          <w:trHeight w:val="1286"/>
        </w:trPr>
        <w:tc>
          <w:tcPr>
            <w:tcW w:w="8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kern w:val="0"/>
              </w:rPr>
            </w:pPr>
          </w:p>
        </w:tc>
        <w:tc>
          <w:tcPr>
            <w:tcW w:w="5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D48D3">
            <w:pPr>
              <w:pStyle w:val="AhnLab-"/>
              <w:rPr>
                <w:b/>
                <w:bCs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C75252"/>
                <w:kern w:val="0"/>
              </w:rPr>
            </w:pPr>
          </w:p>
        </w:tc>
      </w:tr>
      <w:tr w:rsidR="00E719C0" w:rsidRPr="00601678" w:rsidTr="00CD1073">
        <w:trPr>
          <w:trHeight w:val="20"/>
        </w:trPr>
        <w:tc>
          <w:tcPr>
            <w:tcW w:w="8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kern w:val="0"/>
              </w:rPr>
            </w:pPr>
          </w:p>
        </w:tc>
        <w:tc>
          <w:tcPr>
            <w:tcW w:w="5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D48D3">
            <w:pPr>
              <w:pStyle w:val="AhnLab-"/>
              <w:rPr>
                <w:b/>
                <w:bCs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</w:tr>
      <w:tr w:rsidR="00E719C0" w:rsidRPr="00601678" w:rsidTr="00CD1073">
        <w:trPr>
          <w:trHeight w:val="20"/>
        </w:trPr>
        <w:tc>
          <w:tcPr>
            <w:tcW w:w="8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  <w:r w:rsidRPr="00601678">
              <w:rPr>
                <w:rFonts w:asciiTheme="minorEastAsia" w:hAnsiTheme="minorEastAsia" w:cs="Arial" w:hint="eastAsia"/>
                <w:color w:val="000000"/>
                <w:kern w:val="0"/>
              </w:rPr>
              <w:t>운영보안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5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D48D3">
            <w:pPr>
              <w:pStyle w:val="AhnLab-"/>
              <w:rPr>
                <w:b/>
                <w:bCs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D96F2B">
            <w:pPr>
              <w:widowControl/>
              <w:adjustRightInd/>
              <w:snapToGrid/>
              <w:spacing w:line="240" w:lineRule="auto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</w:tr>
      <w:tr w:rsidR="00E719C0" w:rsidRPr="00601678" w:rsidTr="00CD1073">
        <w:trPr>
          <w:trHeight w:val="20"/>
        </w:trPr>
        <w:tc>
          <w:tcPr>
            <w:tcW w:w="8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  <w:r w:rsidRPr="00601678">
              <w:rPr>
                <w:rFonts w:asciiTheme="minorEastAsia" w:hAnsiTheme="minorEastAsia" w:cs="Arial" w:hint="eastAsia"/>
                <w:color w:val="000000"/>
                <w:kern w:val="0"/>
              </w:rPr>
              <w:t>침해사고관리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5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D48D3">
            <w:pPr>
              <w:pStyle w:val="AhnLab-"/>
              <w:rPr>
                <w:b/>
                <w:bCs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</w:tr>
      <w:tr w:rsidR="00E719C0" w:rsidRPr="00601678" w:rsidTr="00CD1073">
        <w:trPr>
          <w:trHeight w:val="20"/>
        </w:trPr>
        <w:tc>
          <w:tcPr>
            <w:tcW w:w="8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5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D48D3">
            <w:pPr>
              <w:pStyle w:val="AhnLab-"/>
              <w:rPr>
                <w:b/>
                <w:bCs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</w:tr>
      <w:tr w:rsidR="00E719C0" w:rsidRPr="00601678" w:rsidTr="00CD1073">
        <w:trPr>
          <w:trHeight w:val="20"/>
        </w:trPr>
        <w:tc>
          <w:tcPr>
            <w:tcW w:w="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  <w:r w:rsidRPr="00601678">
              <w:rPr>
                <w:rFonts w:asciiTheme="minorEastAsia" w:hAnsiTheme="minorEastAsia" w:cs="Arial" w:hint="eastAsia"/>
                <w:color w:val="000000"/>
                <w:kern w:val="0"/>
              </w:rPr>
              <w:t>IT재해복구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5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D48D3">
            <w:pPr>
              <w:pStyle w:val="AhnLab-"/>
              <w:rPr>
                <w:b/>
                <w:bCs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9C0" w:rsidRPr="00601678" w:rsidRDefault="00E719C0" w:rsidP="006606FC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</w:tr>
      <w:tr w:rsidR="00D96F2B" w:rsidRPr="00601678" w:rsidTr="00CD1073">
        <w:trPr>
          <w:trHeight w:val="20"/>
        </w:trPr>
        <w:tc>
          <w:tcPr>
            <w:tcW w:w="8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F2B" w:rsidRPr="00601678" w:rsidRDefault="00D96F2B" w:rsidP="00D96F2B">
            <w:pPr>
              <w:widowControl/>
              <w:adjustRightInd/>
              <w:snapToGrid/>
              <w:spacing w:line="240" w:lineRule="auto"/>
              <w:rPr>
                <w:rFonts w:asciiTheme="minorEastAsia" w:hAnsiTheme="minorEastAsia" w:cs="Arial"/>
                <w:color w:val="000000"/>
                <w:kern w:val="0"/>
              </w:rPr>
            </w:pPr>
            <w:r w:rsidRPr="00601678">
              <w:rPr>
                <w:rFonts w:asciiTheme="minorEastAsia" w:hAnsiTheme="minorEastAsia" w:cs="Arial"/>
                <w:color w:val="000000"/>
                <w:kern w:val="0"/>
              </w:rPr>
              <w:t>물리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F2B" w:rsidRPr="00601678" w:rsidRDefault="00D96F2B" w:rsidP="00D96F2B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  <w:r w:rsidRPr="00601678">
              <w:rPr>
                <w:rFonts w:asciiTheme="minorEastAsia" w:hAnsiTheme="minorEastAsia" w:cs="Arial"/>
                <w:color w:val="000000"/>
                <w:kern w:val="0"/>
              </w:rPr>
              <w:t>물리적보안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6F2B" w:rsidRPr="00601678" w:rsidRDefault="00D96F2B" w:rsidP="00D96F2B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5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6F2B" w:rsidRPr="00601678" w:rsidRDefault="00D96F2B" w:rsidP="006D48D3">
            <w:pPr>
              <w:pStyle w:val="AhnLab-"/>
              <w:rPr>
                <w:b/>
                <w:bCs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6F2B" w:rsidRPr="00601678" w:rsidRDefault="00D96F2B" w:rsidP="00D96F2B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C75252"/>
                <w:kern w:val="0"/>
              </w:rPr>
            </w:pPr>
          </w:p>
        </w:tc>
      </w:tr>
      <w:tr w:rsidR="00D96F2B" w:rsidRPr="00601678" w:rsidTr="00D96F2B">
        <w:trPr>
          <w:trHeight w:val="20"/>
        </w:trPr>
        <w:tc>
          <w:tcPr>
            <w:tcW w:w="8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F2B" w:rsidRPr="00601678" w:rsidRDefault="00D96F2B" w:rsidP="00D96F2B">
            <w:pPr>
              <w:widowControl/>
              <w:adjustRightInd/>
              <w:snapToGrid/>
              <w:spacing w:line="24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F2B" w:rsidRPr="00601678" w:rsidRDefault="00D96F2B" w:rsidP="00D96F2B">
            <w:pPr>
              <w:widowControl/>
              <w:adjustRightInd/>
              <w:snapToGrid/>
              <w:spacing w:line="24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6F2B" w:rsidRPr="00601678" w:rsidRDefault="00D96F2B" w:rsidP="00D96F2B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5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6F2B" w:rsidRPr="00601678" w:rsidRDefault="00D96F2B" w:rsidP="006D48D3">
            <w:pPr>
              <w:pStyle w:val="AhnLab-"/>
              <w:rPr>
                <w:rFonts w:asciiTheme="minorEastAsia" w:hAnsiTheme="minorEastAsia" w:cs="Arial"/>
                <w:b/>
                <w:bCs/>
                <w:color w:val="000000"/>
                <w:kern w:val="0"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6F2B" w:rsidRPr="00601678" w:rsidRDefault="00D96F2B" w:rsidP="00D96F2B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kern w:val="0"/>
              </w:rPr>
            </w:pPr>
          </w:p>
        </w:tc>
      </w:tr>
      <w:tr w:rsidR="00D96F2B" w:rsidRPr="00601678" w:rsidTr="00137367">
        <w:trPr>
          <w:trHeight w:val="20"/>
        </w:trPr>
        <w:tc>
          <w:tcPr>
            <w:tcW w:w="8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F2B" w:rsidRPr="00601678" w:rsidRDefault="00D96F2B" w:rsidP="00D96F2B">
            <w:pPr>
              <w:widowControl/>
              <w:adjustRightInd/>
              <w:snapToGrid/>
              <w:spacing w:line="24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F2B" w:rsidRPr="00601678" w:rsidRDefault="00D96F2B" w:rsidP="00D96F2B">
            <w:pPr>
              <w:widowControl/>
              <w:adjustRightInd/>
              <w:snapToGrid/>
              <w:spacing w:line="24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6F2B" w:rsidRPr="00601678" w:rsidRDefault="00D96F2B" w:rsidP="00D96F2B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5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6F2B" w:rsidRPr="00601678" w:rsidRDefault="00D96F2B" w:rsidP="006D48D3">
            <w:pPr>
              <w:pStyle w:val="AhnLab-"/>
              <w:rPr>
                <w:b/>
                <w:bCs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6F2B" w:rsidRPr="00601678" w:rsidRDefault="00D96F2B" w:rsidP="00D96F2B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</w:tr>
      <w:tr w:rsidR="006D48D3" w:rsidRPr="00601678" w:rsidTr="00137367">
        <w:trPr>
          <w:trHeight w:val="20"/>
        </w:trPr>
        <w:tc>
          <w:tcPr>
            <w:tcW w:w="8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8D3" w:rsidRPr="00601678" w:rsidRDefault="006D48D3" w:rsidP="00D96F2B">
            <w:pPr>
              <w:widowControl/>
              <w:adjustRightInd/>
              <w:snapToGrid/>
              <w:spacing w:line="24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8D3" w:rsidRPr="00601678" w:rsidRDefault="006D48D3" w:rsidP="00D96F2B">
            <w:pPr>
              <w:widowControl/>
              <w:adjustRightInd/>
              <w:snapToGrid/>
              <w:spacing w:line="24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48D3" w:rsidRPr="00601678" w:rsidRDefault="006D48D3" w:rsidP="00D96F2B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5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48D3" w:rsidRPr="00601678" w:rsidRDefault="006D48D3" w:rsidP="006D48D3">
            <w:pPr>
              <w:pStyle w:val="AhnLab-"/>
              <w:rPr>
                <w:rFonts w:asciiTheme="minorEastAsia" w:hAnsiTheme="minorEastAsia" w:cs="Arial"/>
                <w:b/>
                <w:bCs/>
                <w:color w:val="000000"/>
                <w:kern w:val="0"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48D3" w:rsidRPr="00601678" w:rsidRDefault="006D48D3" w:rsidP="00D96F2B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</w:tr>
      <w:tr w:rsidR="00D96F2B" w:rsidRPr="00601678" w:rsidTr="00137367">
        <w:trPr>
          <w:trHeight w:val="20"/>
        </w:trPr>
        <w:tc>
          <w:tcPr>
            <w:tcW w:w="8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F2B" w:rsidRPr="00601678" w:rsidRDefault="00D96F2B" w:rsidP="00D96F2B">
            <w:pPr>
              <w:widowControl/>
              <w:adjustRightInd/>
              <w:snapToGrid/>
              <w:spacing w:line="24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F2B" w:rsidRPr="00601678" w:rsidRDefault="00D96F2B" w:rsidP="00D96F2B">
            <w:pPr>
              <w:widowControl/>
              <w:adjustRightInd/>
              <w:snapToGrid/>
              <w:spacing w:line="24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6F2B" w:rsidRPr="00601678" w:rsidRDefault="00D96F2B" w:rsidP="00D96F2B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5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6F2B" w:rsidRPr="00601678" w:rsidRDefault="00D96F2B" w:rsidP="006D48D3">
            <w:pPr>
              <w:pStyle w:val="AhnLab-"/>
              <w:rPr>
                <w:b/>
                <w:bCs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6F2B" w:rsidRPr="00601678" w:rsidRDefault="00D96F2B" w:rsidP="00D96F2B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C75252"/>
                <w:kern w:val="0"/>
              </w:rPr>
            </w:pPr>
          </w:p>
        </w:tc>
      </w:tr>
      <w:tr w:rsidR="00D96F2B" w:rsidRPr="00601678" w:rsidTr="00CD1073">
        <w:trPr>
          <w:trHeight w:val="2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F2B" w:rsidRPr="00601678" w:rsidRDefault="00D96F2B" w:rsidP="00D96F2B">
            <w:pPr>
              <w:widowControl/>
              <w:adjustRightInd/>
              <w:snapToGrid/>
              <w:spacing w:line="240" w:lineRule="auto"/>
              <w:rPr>
                <w:rFonts w:asciiTheme="minorEastAsia" w:hAnsiTheme="minorEastAsia" w:cs="Arial"/>
                <w:color w:val="000000"/>
                <w:kern w:val="0"/>
              </w:rPr>
            </w:pPr>
            <w:r w:rsidRPr="00601678">
              <w:rPr>
                <w:rFonts w:asciiTheme="minorEastAsia" w:hAnsiTheme="minorEastAsia" w:cs="Arial"/>
                <w:color w:val="000000"/>
                <w:kern w:val="0"/>
              </w:rPr>
              <w:t>기술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F2B" w:rsidRPr="00601678" w:rsidRDefault="00D96F2B" w:rsidP="00D96F2B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  <w:r w:rsidRPr="00601678">
              <w:rPr>
                <w:rFonts w:asciiTheme="minorEastAsia" w:hAnsiTheme="minorEastAsia" w:cs="Arial" w:hint="eastAsia"/>
                <w:color w:val="000000"/>
                <w:kern w:val="0"/>
              </w:rPr>
              <w:t>보안취약점</w:t>
            </w:r>
            <w:r w:rsidRPr="00601678">
              <w:rPr>
                <w:rFonts w:asciiTheme="minorEastAsia" w:hAnsiTheme="minorEastAsia" w:cs="Arial"/>
                <w:color w:val="000000"/>
                <w:kern w:val="0"/>
              </w:rPr>
              <w:t xml:space="preserve"> </w:t>
            </w:r>
            <w:r w:rsidRPr="00601678">
              <w:rPr>
                <w:rFonts w:asciiTheme="minorEastAsia" w:hAnsiTheme="minorEastAsia" w:cs="Arial" w:hint="eastAsia"/>
                <w:color w:val="000000"/>
                <w:kern w:val="0"/>
              </w:rPr>
              <w:t>개선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6F2B" w:rsidRPr="00601678" w:rsidRDefault="00D96F2B" w:rsidP="00D96F2B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  <w:tc>
          <w:tcPr>
            <w:tcW w:w="5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6F2B" w:rsidRPr="00601678" w:rsidRDefault="00D96F2B" w:rsidP="006D48D3">
            <w:pPr>
              <w:pStyle w:val="AhnLab-"/>
              <w:rPr>
                <w:b/>
                <w:bCs/>
                <w:u w:val="singl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6F2B" w:rsidRPr="00601678" w:rsidRDefault="00D96F2B" w:rsidP="00D96F2B">
            <w:pPr>
              <w:widowControl/>
              <w:adjustRightInd/>
              <w:snapToGrid/>
              <w:spacing w:line="24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</w:tr>
    </w:tbl>
    <w:p w:rsidR="005237CB" w:rsidRPr="00601678" w:rsidRDefault="00E27003" w:rsidP="00673EBD">
      <w:pPr>
        <w:pStyle w:val="af4"/>
        <w:spacing w:line="384" w:lineRule="auto"/>
        <w:jc w:val="right"/>
        <w:rPr>
          <w:rFonts w:ascii="바탕" w:eastAsia="바탕" w:hAnsi="바탕" w:cs="바탕"/>
          <w:sz w:val="24"/>
          <w:szCs w:val="24"/>
        </w:rPr>
      </w:pPr>
      <w:r w:rsidRPr="00601678">
        <w:t xml:space="preserve"> </w:t>
      </w:r>
      <w:r w:rsidR="00673EBD" w:rsidRPr="00601678">
        <w:t>(</w:t>
      </w:r>
      <w:r w:rsidR="00673EBD" w:rsidRPr="00601678">
        <w:rPr>
          <w:rFonts w:hint="eastAsia"/>
        </w:rPr>
        <w:t>수행시기</w:t>
      </w:r>
      <w:r w:rsidR="00673EBD" w:rsidRPr="00601678">
        <w:t xml:space="preserve"> </w:t>
      </w:r>
      <w:r w:rsidR="00673EBD" w:rsidRPr="00601678">
        <w:rPr>
          <w:rFonts w:hint="eastAsia"/>
        </w:rPr>
        <w:t>–</w:t>
      </w:r>
      <w:r w:rsidR="00673EBD" w:rsidRPr="00601678">
        <w:t xml:space="preserve"> </w:t>
      </w:r>
      <w:r w:rsidR="00673EBD" w:rsidRPr="00601678">
        <w:rPr>
          <w:rFonts w:hint="eastAsia"/>
        </w:rPr>
        <w:t>단기</w:t>
      </w:r>
      <w:r w:rsidR="007D660A" w:rsidRPr="00601678">
        <w:t xml:space="preserve">: </w:t>
      </w:r>
      <w:r w:rsidR="00137367" w:rsidRPr="00601678">
        <w:t>201</w:t>
      </w:r>
      <w:r w:rsidR="00CD1073">
        <w:rPr>
          <w:rFonts w:hint="eastAsia"/>
        </w:rPr>
        <w:t>5</w:t>
      </w:r>
      <w:r w:rsidR="00137367" w:rsidRPr="00601678">
        <w:t>/12</w:t>
      </w:r>
      <w:r w:rsidR="00673EBD" w:rsidRPr="00601678">
        <w:t xml:space="preserve">, </w:t>
      </w:r>
      <w:r w:rsidR="00673EBD" w:rsidRPr="00601678">
        <w:rPr>
          <w:rFonts w:hint="eastAsia"/>
        </w:rPr>
        <w:t>중기</w:t>
      </w:r>
      <w:r w:rsidR="00137367" w:rsidRPr="00601678">
        <w:t>: 201</w:t>
      </w:r>
      <w:r w:rsidR="00CD1073">
        <w:rPr>
          <w:rFonts w:hint="eastAsia"/>
        </w:rPr>
        <w:t>6</w:t>
      </w:r>
      <w:r w:rsidR="00137367" w:rsidRPr="00601678">
        <w:t>/6</w:t>
      </w:r>
      <w:r w:rsidR="00673EBD" w:rsidRPr="00601678">
        <w:t xml:space="preserve">, </w:t>
      </w:r>
      <w:r w:rsidR="00673EBD" w:rsidRPr="00601678">
        <w:rPr>
          <w:rFonts w:hint="eastAsia"/>
        </w:rPr>
        <w:t>장기</w:t>
      </w:r>
      <w:r w:rsidR="00137367" w:rsidRPr="00601678">
        <w:t>: 201</w:t>
      </w:r>
      <w:r w:rsidR="00CD1073">
        <w:rPr>
          <w:rFonts w:hint="eastAsia"/>
        </w:rPr>
        <w:t>6</w:t>
      </w:r>
      <w:r w:rsidR="00673EBD" w:rsidRPr="00601678">
        <w:rPr>
          <w:rFonts w:hint="eastAsia"/>
        </w:rPr>
        <w:t>년</w:t>
      </w:r>
      <w:r w:rsidR="00673EBD" w:rsidRPr="00601678">
        <w:t xml:space="preserve"> </w:t>
      </w:r>
      <w:r w:rsidR="00137367" w:rsidRPr="00601678">
        <w:rPr>
          <w:rFonts w:hint="eastAsia"/>
        </w:rPr>
        <w:t>이내</w:t>
      </w:r>
      <w:r w:rsidR="00673EBD" w:rsidRPr="00601678">
        <w:t>)</w:t>
      </w:r>
    </w:p>
    <w:p w:rsidR="005237CB" w:rsidRPr="00601678" w:rsidRDefault="005237CB" w:rsidP="00832CD6">
      <w:pPr>
        <w:pStyle w:val="1"/>
      </w:pPr>
      <w:bookmarkStart w:id="74" w:name="_Toc364793255"/>
      <w:r w:rsidRPr="00601678">
        <w:rPr>
          <w:rFonts w:hint="eastAsia"/>
        </w:rPr>
        <w:lastRenderedPageBreak/>
        <w:t>별첨</w:t>
      </w:r>
      <w:bookmarkEnd w:id="74"/>
    </w:p>
    <w:p w:rsidR="005237CB" w:rsidRPr="00601678" w:rsidRDefault="005237CB" w:rsidP="00832CD6">
      <w:pPr>
        <w:pStyle w:val="20"/>
      </w:pPr>
      <w:bookmarkStart w:id="75" w:name="_Toc364793256"/>
      <w:r w:rsidRPr="00601678">
        <w:rPr>
          <w:rFonts w:hint="eastAsia"/>
        </w:rPr>
        <w:t>인터뷰</w:t>
      </w:r>
      <w:r w:rsidRPr="00601678">
        <w:t xml:space="preserve"> </w:t>
      </w:r>
      <w:r w:rsidRPr="00601678">
        <w:rPr>
          <w:rFonts w:hint="eastAsia"/>
        </w:rPr>
        <w:t>담당자</w:t>
      </w:r>
      <w:r w:rsidRPr="00601678">
        <w:t xml:space="preserve"> </w:t>
      </w:r>
      <w:r w:rsidRPr="00601678">
        <w:rPr>
          <w:rFonts w:hint="eastAsia"/>
        </w:rPr>
        <w:t>목록</w:t>
      </w:r>
      <w:bookmarkEnd w:id="75"/>
    </w:p>
    <w:tbl>
      <w:tblPr>
        <w:tblW w:w="9072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261"/>
        <w:gridCol w:w="1134"/>
        <w:gridCol w:w="1842"/>
        <w:gridCol w:w="2835"/>
      </w:tblGrid>
      <w:tr w:rsidR="004D14D7" w:rsidRPr="00601678" w:rsidTr="00286BF5">
        <w:trPr>
          <w:trHeight w:val="454"/>
          <w:tblHeader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D14D7" w:rsidRPr="00601678" w:rsidRDefault="004D14D7" w:rsidP="004D14D7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담당부서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D14D7" w:rsidRPr="00601678" w:rsidRDefault="004D14D7" w:rsidP="004D14D7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담당자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D14D7" w:rsidRPr="00601678" w:rsidRDefault="004D14D7" w:rsidP="004D14D7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근무처 전화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D14D7" w:rsidRPr="00601678" w:rsidRDefault="004D14D7" w:rsidP="004D14D7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전자메일</w:t>
            </w:r>
          </w:p>
        </w:tc>
      </w:tr>
      <w:tr w:rsidR="004D14D7" w:rsidRPr="00601678" w:rsidTr="00286BF5">
        <w:trPr>
          <w:trHeight w:val="454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4D7" w:rsidRPr="00601678" w:rsidRDefault="00963A89" w:rsidP="004D14D7">
            <w:pPr>
              <w:widowControl/>
              <w:adjustRightInd/>
              <w:snapToGrid/>
              <w:spacing w:line="240" w:lineRule="auto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기획실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4D7" w:rsidRPr="00601678" w:rsidRDefault="00963A89" w:rsidP="004D14D7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홍길동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4D7" w:rsidRPr="00601678" w:rsidRDefault="00963A89" w:rsidP="004D14D7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000-000-0000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4D7" w:rsidRPr="00601678" w:rsidRDefault="004D14D7" w:rsidP="00963A89">
            <w:pPr>
              <w:widowControl/>
              <w:adjustRightInd/>
              <w:snapToGrid/>
              <w:spacing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601678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g</w:t>
            </w:r>
            <w:r w:rsidR="00963A8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ildong</w:t>
            </w:r>
            <w:r w:rsidRPr="00601678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@</w:t>
            </w:r>
            <w:r w:rsidR="00963A8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tm.com</w:t>
            </w:r>
          </w:p>
        </w:tc>
      </w:tr>
      <w:tr w:rsidR="004D14D7" w:rsidRPr="00601678" w:rsidTr="00963A89">
        <w:trPr>
          <w:trHeight w:val="454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4D7" w:rsidRPr="00601678" w:rsidRDefault="00963A89" w:rsidP="00963A89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14D7" w:rsidRPr="00601678" w:rsidRDefault="00963A89" w:rsidP="00963A89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4D7" w:rsidRPr="00601678" w:rsidRDefault="00963A89" w:rsidP="00963A89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…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4D7" w:rsidRPr="00601678" w:rsidRDefault="00963A89" w:rsidP="00963A89">
            <w:pPr>
              <w:widowControl/>
              <w:adjustRightInd/>
              <w:snapToGrid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…</w:t>
            </w:r>
          </w:p>
        </w:tc>
      </w:tr>
    </w:tbl>
    <w:p w:rsidR="004D14D7" w:rsidRPr="00601678" w:rsidRDefault="004D14D7" w:rsidP="004D14D7"/>
    <w:p w:rsidR="005237CB" w:rsidRPr="00601678" w:rsidRDefault="005237CB" w:rsidP="00832CD6">
      <w:pPr>
        <w:pStyle w:val="20"/>
      </w:pPr>
      <w:bookmarkStart w:id="76" w:name="_Toc364793257"/>
      <w:r w:rsidRPr="00601678">
        <w:rPr>
          <w:rFonts w:hint="eastAsia"/>
        </w:rPr>
        <w:t>위험분석</w:t>
      </w:r>
      <w:r w:rsidRPr="00601678">
        <w:t xml:space="preserve"> </w:t>
      </w:r>
      <w:r w:rsidRPr="00601678">
        <w:rPr>
          <w:rFonts w:hint="eastAsia"/>
        </w:rPr>
        <w:t>상세내역</w:t>
      </w:r>
      <w:bookmarkEnd w:id="76"/>
    </w:p>
    <w:p w:rsidR="005237CB" w:rsidRPr="002B3A44" w:rsidRDefault="00C12F88" w:rsidP="00C12F88">
      <w:r w:rsidRPr="00601678">
        <w:rPr>
          <w:rFonts w:hint="eastAsia"/>
        </w:rPr>
        <w:t xml:space="preserve">위험분석 상세내역은 문서 </w:t>
      </w:r>
      <w:r w:rsidRPr="00601678">
        <w:t>“</w:t>
      </w:r>
      <w:r w:rsidR="00963A89">
        <w:rPr>
          <w:rFonts w:hint="eastAsia"/>
        </w:rPr>
        <w:t>TM</w:t>
      </w:r>
      <w:r w:rsidRPr="00601678">
        <w:t xml:space="preserve"> </w:t>
      </w:r>
      <w:r w:rsidR="00B15AAD" w:rsidRPr="00601678">
        <w:rPr>
          <w:rFonts w:hint="eastAsia"/>
        </w:rPr>
        <w:t xml:space="preserve">정보자산 </w:t>
      </w:r>
      <w:r w:rsidRPr="00601678">
        <w:t>위험분석</w:t>
      </w:r>
      <w:r w:rsidR="00B15AAD" w:rsidRPr="00601678">
        <w:rPr>
          <w:rFonts w:hint="eastAsia"/>
        </w:rPr>
        <w:t>평가표</w:t>
      </w:r>
      <w:r w:rsidRPr="00601678">
        <w:t>.xlsx”</w:t>
      </w:r>
      <w:r w:rsidRPr="00601678">
        <w:rPr>
          <w:rFonts w:hint="eastAsia"/>
        </w:rPr>
        <w:t>에서 확인할 수 있다.</w:t>
      </w:r>
    </w:p>
    <w:sectPr w:rsidR="005237CB" w:rsidRPr="002B3A44" w:rsidSect="003715AE">
      <w:footerReference w:type="default" r:id="rId14"/>
      <w:pgSz w:w="11906" w:h="16838"/>
      <w:pgMar w:top="1440" w:right="1080" w:bottom="1440" w:left="108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DD2" w:rsidRDefault="00EE6DD2" w:rsidP="002A1E02">
      <w:r>
        <w:separator/>
      </w:r>
    </w:p>
  </w:endnote>
  <w:endnote w:type="continuationSeparator" w:id="0">
    <w:p w:rsidR="00EE6DD2" w:rsidRDefault="00EE6DD2" w:rsidP="002A1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ÇÑÄÄ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994" w:rsidRDefault="008F5994" w:rsidP="002A1E02">
    <w:pPr>
      <w:tabs>
        <w:tab w:val="left" w:pos="345"/>
        <w:tab w:val="center" w:pos="4819"/>
      </w:tabs>
      <w:jc w:val="right"/>
      <w:rPr>
        <w:rStyle w:val="af0"/>
        <w:rFonts w:cs="Tahoma"/>
        <w:sz w:val="16"/>
        <w:szCs w:val="16"/>
      </w:rPr>
    </w:pPr>
    <w:r>
      <w:rPr>
        <w:rFonts w:cs="Tahoma"/>
        <w:noProof/>
        <w:sz w:val="16"/>
        <w:szCs w:val="16"/>
      </w:rPr>
      <w:drawing>
        <wp:inline distT="0" distB="0" distL="0" distR="0" wp14:anchorId="2EE3BD26" wp14:editId="71DC32D8">
          <wp:extent cx="5731510" cy="35655"/>
          <wp:effectExtent l="0" t="0" r="0" b="2540"/>
          <wp:docPr id="7" name="그림 7" descr="설명: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4" descr="설명: 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35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cs="Tahoma"/>
        <w:noProof/>
        <w:sz w:val="16"/>
        <w:szCs w:val="16"/>
      </w:rPr>
      <w:drawing>
        <wp:inline distT="0" distB="0" distL="0" distR="0" wp14:anchorId="279772B8" wp14:editId="7818C60C">
          <wp:extent cx="6124575" cy="38100"/>
          <wp:effectExtent l="0" t="0" r="9525" b="0"/>
          <wp:docPr id="6" name="그림 6" descr="설명: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4" descr="설명: 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4575" cy="38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F5994" w:rsidRDefault="008F5994" w:rsidP="00250E2D">
    <w:pPr>
      <w:jc w:val="left"/>
      <w:rPr>
        <w:rStyle w:val="af0"/>
        <w:rFonts w:eastAsia="돋움" w:cs="Tahoma"/>
        <w:bCs/>
        <w:iCs/>
        <w:sz w:val="6"/>
        <w:szCs w:val="6"/>
      </w:rPr>
    </w:pPr>
    <w:r>
      <w:rPr>
        <w:rStyle w:val="af0"/>
        <w:rFonts w:cs="Tahoma" w:hint="eastAsia"/>
        <w:bCs/>
        <w:iCs/>
        <w:sz w:val="16"/>
      </w:rPr>
      <w:fldChar w:fldCharType="begin"/>
    </w:r>
    <w:r>
      <w:rPr>
        <w:rStyle w:val="af0"/>
        <w:rFonts w:cs="Tahoma" w:hint="eastAsia"/>
        <w:bCs/>
        <w:iCs/>
        <w:sz w:val="16"/>
      </w:rPr>
      <w:instrText xml:space="preserve"> PAGE </w:instrText>
    </w:r>
    <w:r>
      <w:rPr>
        <w:rStyle w:val="af0"/>
        <w:rFonts w:cs="Tahoma" w:hint="eastAsia"/>
        <w:bCs/>
        <w:iCs/>
        <w:sz w:val="16"/>
      </w:rPr>
      <w:fldChar w:fldCharType="separate"/>
    </w:r>
    <w:r w:rsidR="00E137F2">
      <w:rPr>
        <w:rStyle w:val="af0"/>
        <w:rFonts w:cs="Tahoma"/>
        <w:bCs/>
        <w:iCs/>
        <w:noProof/>
        <w:sz w:val="16"/>
      </w:rPr>
      <w:t>9</w:t>
    </w:r>
    <w:r>
      <w:rPr>
        <w:rStyle w:val="af0"/>
        <w:rFonts w:cs="Tahoma" w:hint="eastAsia"/>
        <w:bCs/>
        <w:iCs/>
        <w:sz w:val="16"/>
      </w:rPr>
      <w:fldChar w:fldCharType="end"/>
    </w:r>
    <w:r>
      <w:rPr>
        <w:rStyle w:val="af0"/>
        <w:rFonts w:cs="Tahoma" w:hint="eastAsia"/>
        <w:bCs/>
        <w:iCs/>
        <w:sz w:val="16"/>
      </w:rPr>
      <w:t xml:space="preserve"> 페이지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DD2" w:rsidRDefault="00EE6DD2" w:rsidP="002A1E02">
      <w:r>
        <w:separator/>
      </w:r>
    </w:p>
  </w:footnote>
  <w:footnote w:type="continuationSeparator" w:id="0">
    <w:p w:rsidR="00EE6DD2" w:rsidRDefault="00EE6DD2" w:rsidP="002A1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67E1B24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5C42CCE8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961892FA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A31CF9FA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E488EC2C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07E190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EE67408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706EA6E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0C46E54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61E0350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5"/>
    <w:multiLevelType w:val="multilevel"/>
    <w:tmpl w:val="000000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6"/>
    <w:multiLevelType w:val="multilevel"/>
    <w:tmpl w:val="000000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7"/>
    <w:multiLevelType w:val="multilevel"/>
    <w:tmpl w:val="000000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8"/>
    <w:multiLevelType w:val="multilevel"/>
    <w:tmpl w:val="000000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9"/>
    <w:multiLevelType w:val="multilevel"/>
    <w:tmpl w:val="000000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0A"/>
    <w:multiLevelType w:val="multilevel"/>
    <w:tmpl w:val="000000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A730578"/>
    <w:multiLevelType w:val="hybridMultilevel"/>
    <w:tmpl w:val="E618BEEE"/>
    <w:lvl w:ilvl="0" w:tplc="4E2AFC7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DF8A5A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5A18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9C11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368D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B66C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AA3CD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3A174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8431F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67045A"/>
    <w:multiLevelType w:val="hybridMultilevel"/>
    <w:tmpl w:val="23B41694"/>
    <w:lvl w:ilvl="0" w:tplc="71B4899E">
      <w:start w:val="1"/>
      <w:numFmt w:val="bullet"/>
      <w:pStyle w:val="AhnLab-"/>
      <w:lvlText w:val="·"/>
      <w:lvlJc w:val="left"/>
      <w:pPr>
        <w:ind w:left="800" w:hanging="400"/>
      </w:pPr>
      <w:rPr>
        <w:rFonts w:ascii="맑은 고딕" w:eastAsia="맑은 고딕" w:hAnsi="맑은 고딕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16393AEE"/>
    <w:multiLevelType w:val="hybridMultilevel"/>
    <w:tmpl w:val="F8DCB6FE"/>
    <w:lvl w:ilvl="0" w:tplc="AC78F86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B97C73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A8E2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BA0A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B2167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ACDE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FAF73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1611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4AE06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8E7895"/>
    <w:multiLevelType w:val="multilevel"/>
    <w:tmpl w:val="700E2A72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ascii="Arial" w:eastAsia="돋움" w:hAnsi="Arial" w:cs="Arial" w:hint="default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Arial" w:eastAsia="돋움" w:hAnsi="Arial" w:cs="Arial" w:hint="default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Arial" w:eastAsia="돋움" w:hAnsi="Arial" w:cs="Arial" w:hint="default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Arial" w:eastAsia="돋움" w:hAnsi="Arial" w:cs="Arial" w:hint="default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Arial" w:eastAsia="돋움" w:hAnsi="Arial" w:cs="Arial" w:hint="default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Arial" w:eastAsia="돋움" w:hAnsi="Arial" w:cs="Arial" w:hint="default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Arial" w:eastAsia="돋움" w:hAnsi="Arial" w:cs="Arial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27448C"/>
    <w:multiLevelType w:val="hybridMultilevel"/>
    <w:tmpl w:val="288250F6"/>
    <w:lvl w:ilvl="0" w:tplc="76D6672C">
      <w:start w:val="1"/>
      <w:numFmt w:val="bullet"/>
      <w:pStyle w:val="AhnLab-Dash"/>
      <w:lvlText w:val="–"/>
      <w:lvlJc w:val="left"/>
      <w:pPr>
        <w:ind w:left="800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1CD71DE2"/>
    <w:multiLevelType w:val="hybridMultilevel"/>
    <w:tmpl w:val="25187538"/>
    <w:lvl w:ilvl="0" w:tplc="446EA09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FE9C34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12C8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443BF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62BA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300D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3C66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68775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E4F10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1141EC"/>
    <w:multiLevelType w:val="hybridMultilevel"/>
    <w:tmpl w:val="7F70583E"/>
    <w:lvl w:ilvl="0" w:tplc="9B629F9C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8A14C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92DA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E028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52474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762E8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803E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EFE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1E10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2329B3"/>
    <w:multiLevelType w:val="hybridMultilevel"/>
    <w:tmpl w:val="F506813C"/>
    <w:lvl w:ilvl="0" w:tplc="4F8CFC7C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BB3C76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60ABC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DA04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A4D8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7E0E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E446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FABCC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0EAB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F20040"/>
    <w:multiLevelType w:val="multilevel"/>
    <w:tmpl w:val="A34651EC"/>
    <w:lvl w:ilvl="0">
      <w:start w:val="1"/>
      <w:numFmt w:val="decimal"/>
      <w:pStyle w:val="a0"/>
      <w:suff w:val="space"/>
      <w:lvlText w:val="%1.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H2H21H22H211H23H212H24H25"/>
      <w:suff w:val="space"/>
      <w:lvlText w:val="%1.%2."/>
      <w:lvlJc w:val="left"/>
      <w:pPr>
        <w:ind w:left="227" w:hanging="17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284" w:hanging="17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341" w:hanging="17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98" w:hanging="17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55" w:hanging="17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512" w:hanging="17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69" w:hanging="17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626" w:hanging="170"/>
      </w:pPr>
      <w:rPr>
        <w:rFonts w:hint="eastAsia"/>
      </w:rPr>
    </w:lvl>
  </w:abstractNum>
  <w:abstractNum w:abstractNumId="25" w15:restartNumberingAfterBreak="0">
    <w:nsid w:val="352E740B"/>
    <w:multiLevelType w:val="hybridMultilevel"/>
    <w:tmpl w:val="3A72A7D8"/>
    <w:lvl w:ilvl="0" w:tplc="7B30489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B57006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2ACB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201C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60C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C2B7A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D030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B258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A2C32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EC02B6"/>
    <w:multiLevelType w:val="hybridMultilevel"/>
    <w:tmpl w:val="4D12F9DA"/>
    <w:lvl w:ilvl="0" w:tplc="CCF44FFA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BEF694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3CEC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74B1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94713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907B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DA10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842F6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A0252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B50496"/>
    <w:multiLevelType w:val="hybridMultilevel"/>
    <w:tmpl w:val="AE7C7F94"/>
    <w:lvl w:ilvl="0" w:tplc="B9B4DC52">
      <w:start w:val="1"/>
      <w:numFmt w:val="bullet"/>
      <w:pStyle w:val="AhnLab-0"/>
      <w:lvlText w:val="□"/>
      <w:lvlJc w:val="left"/>
      <w:pPr>
        <w:ind w:left="542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8" w15:restartNumberingAfterBreak="0">
    <w:nsid w:val="47E72858"/>
    <w:multiLevelType w:val="hybridMultilevel"/>
    <w:tmpl w:val="F230A294"/>
    <w:lvl w:ilvl="0" w:tplc="9ECA32A8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BA4EF5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BE39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CA42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0CAC4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B29F9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468B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B055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10F90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7B2FD2"/>
    <w:multiLevelType w:val="hybridMultilevel"/>
    <w:tmpl w:val="D1BEEF92"/>
    <w:lvl w:ilvl="0" w:tplc="7BDE580E">
      <w:start w:val="1"/>
      <w:numFmt w:val="bullet"/>
      <w:pStyle w:val="AhnLab-1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49FB54CC"/>
    <w:multiLevelType w:val="multilevel"/>
    <w:tmpl w:val="BE72D448"/>
    <w:lvl w:ilvl="0">
      <w:start w:val="1"/>
      <w:numFmt w:val="ganada"/>
      <w:pStyle w:val="AhnLab-2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1" w15:restartNumberingAfterBreak="0">
    <w:nsid w:val="4C5820AC"/>
    <w:multiLevelType w:val="hybridMultilevel"/>
    <w:tmpl w:val="3FB8EADE"/>
    <w:lvl w:ilvl="0" w:tplc="43C699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0267A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520E1E9F"/>
    <w:multiLevelType w:val="hybridMultilevel"/>
    <w:tmpl w:val="C57804A0"/>
    <w:lvl w:ilvl="0" w:tplc="CEFC1A9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4A3E8E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FC78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DA44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F4E8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D2EC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40C6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3683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A2B6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A70B0E"/>
    <w:multiLevelType w:val="hybridMultilevel"/>
    <w:tmpl w:val="A5EE2924"/>
    <w:lvl w:ilvl="0" w:tplc="AECECA02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 w:tplc="3C3ADF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2CC5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A86D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4866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8289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D43ED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0A192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FC37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E35804"/>
    <w:multiLevelType w:val="hybridMultilevel"/>
    <w:tmpl w:val="98CEB242"/>
    <w:lvl w:ilvl="0" w:tplc="2C16C81C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5EB0ED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9A93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BAD0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DAE4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7039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1E81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7C80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4CAA3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055344"/>
    <w:multiLevelType w:val="hybridMultilevel"/>
    <w:tmpl w:val="9698EEF6"/>
    <w:lvl w:ilvl="0" w:tplc="03DC8C20">
      <w:start w:val="1"/>
      <w:numFmt w:val="decimal"/>
      <w:pStyle w:val="AhnLab-10"/>
      <w:lvlText w:val="%1)"/>
      <w:lvlJc w:val="left"/>
      <w:pPr>
        <w:ind w:left="800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19B3B31"/>
    <w:multiLevelType w:val="hybridMultilevel"/>
    <w:tmpl w:val="2DEC3B08"/>
    <w:lvl w:ilvl="0" w:tplc="228830B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3F6C86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46B5E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8C9F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A4D9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F058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2C7C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2E58D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725E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966366"/>
    <w:multiLevelType w:val="hybridMultilevel"/>
    <w:tmpl w:val="154ECACE"/>
    <w:lvl w:ilvl="0" w:tplc="CFB8642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8A28A6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0AAB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A6B7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BADE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3EF6E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522B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1269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663D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DB2F2D"/>
    <w:multiLevelType w:val="multilevel"/>
    <w:tmpl w:val="58CE415E"/>
    <w:lvl w:ilvl="0">
      <w:start w:val="1"/>
      <w:numFmt w:val="upperRoman"/>
      <w:pStyle w:val="1"/>
      <w:lvlText w:val="%1."/>
      <w:lvlJc w:val="left"/>
      <w:pPr>
        <w:ind w:left="0" w:firstLine="0"/>
      </w:pPr>
      <w:rPr>
        <w:rFonts w:ascii="맑은 고딕" w:eastAsia="맑은 고딕" w:hAnsi="맑은 고딕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lvlText w:val="%2."/>
      <w:lvlJc w:val="left"/>
      <w:pPr>
        <w:ind w:left="0" w:firstLine="0"/>
      </w:pPr>
      <w:rPr>
        <w:rFonts w:ascii="맑은 고딕" w:eastAsia="맑은 고딕" w:hAnsi="맑은 고딕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lvlText w:val="%2.%3."/>
      <w:lvlJc w:val="left"/>
      <w:pPr>
        <w:ind w:left="0" w:firstLine="0"/>
      </w:pPr>
      <w:rPr>
        <w:rFonts w:ascii="맑은 고딕" w:eastAsia="맑은 고딕" w:hAnsi="맑은 고딕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2.%3.%4."/>
      <w:lvlJc w:val="left"/>
      <w:pPr>
        <w:ind w:left="0" w:firstLine="0"/>
      </w:pPr>
      <w:rPr>
        <w:rFonts w:ascii="맑은 고딕" w:eastAsia="맑은 고딕" w:hAnsi="맑은 고딕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2.%3.%4.%5."/>
      <w:lvlJc w:val="left"/>
      <w:pPr>
        <w:ind w:left="0" w:firstLine="0"/>
      </w:pPr>
      <w:rPr>
        <w:rFonts w:ascii="맑은 고딕" w:eastAsia="맑은 고딕" w:hAnsi="맑은 고딕" w:hint="eastAsia"/>
        <w:b/>
        <w:i w:val="0"/>
        <w:sz w:val="22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num w:numId="1">
    <w:abstractNumId w:val="24"/>
  </w:num>
  <w:num w:numId="2">
    <w:abstractNumId w:val="39"/>
  </w:num>
  <w:num w:numId="3">
    <w:abstractNumId w:val="8"/>
  </w:num>
  <w:num w:numId="4">
    <w:abstractNumId w:val="3"/>
  </w:num>
  <w:num w:numId="5">
    <w:abstractNumId w:val="27"/>
  </w:num>
  <w:num w:numId="6">
    <w:abstractNumId w:val="36"/>
  </w:num>
  <w:num w:numId="7">
    <w:abstractNumId w:val="20"/>
  </w:num>
  <w:num w:numId="8">
    <w:abstractNumId w:val="39"/>
  </w:num>
  <w:num w:numId="9">
    <w:abstractNumId w:val="29"/>
  </w:num>
  <w:num w:numId="10">
    <w:abstractNumId w:val="30"/>
  </w:num>
  <w:num w:numId="11">
    <w:abstractNumId w:val="32"/>
  </w:num>
  <w:num w:numId="12">
    <w:abstractNumId w:val="17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9"/>
  </w:num>
  <w:num w:numId="20">
    <w:abstractNumId w:val="7"/>
  </w:num>
  <w:num w:numId="21">
    <w:abstractNumId w:val="6"/>
  </w:num>
  <w:num w:numId="22">
    <w:abstractNumId w:val="2"/>
  </w:num>
  <w:num w:numId="23">
    <w:abstractNumId w:val="1"/>
  </w:num>
  <w:num w:numId="24">
    <w:abstractNumId w:val="0"/>
  </w:num>
  <w:num w:numId="25">
    <w:abstractNumId w:val="5"/>
  </w:num>
  <w:num w:numId="26">
    <w:abstractNumId w:val="4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</w:num>
  <w:num w:numId="3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7"/>
  </w:num>
  <w:num w:numId="45">
    <w:abstractNumId w:val="17"/>
  </w:num>
  <w:num w:numId="46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B53"/>
    <w:rsid w:val="000004EF"/>
    <w:rsid w:val="0000751A"/>
    <w:rsid w:val="000076A0"/>
    <w:rsid w:val="00010AFC"/>
    <w:rsid w:val="00012330"/>
    <w:rsid w:val="00015D2E"/>
    <w:rsid w:val="0002367A"/>
    <w:rsid w:val="000424D6"/>
    <w:rsid w:val="000505C1"/>
    <w:rsid w:val="00055FD4"/>
    <w:rsid w:val="00060970"/>
    <w:rsid w:val="00062D64"/>
    <w:rsid w:val="00071128"/>
    <w:rsid w:val="0007785B"/>
    <w:rsid w:val="000945CA"/>
    <w:rsid w:val="00095F4D"/>
    <w:rsid w:val="000A07FE"/>
    <w:rsid w:val="000D32C7"/>
    <w:rsid w:val="000D3D4F"/>
    <w:rsid w:val="000D5C41"/>
    <w:rsid w:val="000D72B1"/>
    <w:rsid w:val="000E2722"/>
    <w:rsid w:val="000E39D7"/>
    <w:rsid w:val="000E5D1F"/>
    <w:rsid w:val="000F178B"/>
    <w:rsid w:val="000F4F1A"/>
    <w:rsid w:val="000F7E9F"/>
    <w:rsid w:val="001026BE"/>
    <w:rsid w:val="00105E4F"/>
    <w:rsid w:val="00106FAC"/>
    <w:rsid w:val="00115D13"/>
    <w:rsid w:val="001178B8"/>
    <w:rsid w:val="001243B5"/>
    <w:rsid w:val="00124FF3"/>
    <w:rsid w:val="00126E24"/>
    <w:rsid w:val="00130880"/>
    <w:rsid w:val="001339FC"/>
    <w:rsid w:val="0013721C"/>
    <w:rsid w:val="00137367"/>
    <w:rsid w:val="001375DE"/>
    <w:rsid w:val="00143FD4"/>
    <w:rsid w:val="00146B67"/>
    <w:rsid w:val="001634BB"/>
    <w:rsid w:val="001640C7"/>
    <w:rsid w:val="00165B02"/>
    <w:rsid w:val="00166108"/>
    <w:rsid w:val="00166D88"/>
    <w:rsid w:val="00170452"/>
    <w:rsid w:val="00170B96"/>
    <w:rsid w:val="00171C15"/>
    <w:rsid w:val="00180EB3"/>
    <w:rsid w:val="001811FF"/>
    <w:rsid w:val="00194040"/>
    <w:rsid w:val="001A6ED3"/>
    <w:rsid w:val="001B494F"/>
    <w:rsid w:val="001C1C87"/>
    <w:rsid w:val="001C6361"/>
    <w:rsid w:val="001D005B"/>
    <w:rsid w:val="001D2205"/>
    <w:rsid w:val="001F4DB2"/>
    <w:rsid w:val="001F6557"/>
    <w:rsid w:val="002105A2"/>
    <w:rsid w:val="00215092"/>
    <w:rsid w:val="002217D5"/>
    <w:rsid w:val="0022319C"/>
    <w:rsid w:val="002269E7"/>
    <w:rsid w:val="0024267A"/>
    <w:rsid w:val="00250312"/>
    <w:rsid w:val="00250E2D"/>
    <w:rsid w:val="00264DDC"/>
    <w:rsid w:val="00266F7E"/>
    <w:rsid w:val="00270013"/>
    <w:rsid w:val="00273FF2"/>
    <w:rsid w:val="0028148F"/>
    <w:rsid w:val="00286BF5"/>
    <w:rsid w:val="002A0FE5"/>
    <w:rsid w:val="002A1E02"/>
    <w:rsid w:val="002B089C"/>
    <w:rsid w:val="002B102B"/>
    <w:rsid w:val="002B3A44"/>
    <w:rsid w:val="002B765C"/>
    <w:rsid w:val="002C0BA9"/>
    <w:rsid w:val="002C4EF8"/>
    <w:rsid w:val="002C54F9"/>
    <w:rsid w:val="002C7368"/>
    <w:rsid w:val="002D07B2"/>
    <w:rsid w:val="002D5472"/>
    <w:rsid w:val="002D5E02"/>
    <w:rsid w:val="002E31F8"/>
    <w:rsid w:val="002F7F60"/>
    <w:rsid w:val="00313E68"/>
    <w:rsid w:val="0032101C"/>
    <w:rsid w:val="00322597"/>
    <w:rsid w:val="003227AD"/>
    <w:rsid w:val="0032688C"/>
    <w:rsid w:val="00333A89"/>
    <w:rsid w:val="00337AAC"/>
    <w:rsid w:val="0034240B"/>
    <w:rsid w:val="00344DC6"/>
    <w:rsid w:val="00350489"/>
    <w:rsid w:val="00351556"/>
    <w:rsid w:val="00353677"/>
    <w:rsid w:val="003715AE"/>
    <w:rsid w:val="00371C7C"/>
    <w:rsid w:val="003803CE"/>
    <w:rsid w:val="0038383C"/>
    <w:rsid w:val="00392558"/>
    <w:rsid w:val="00392F1C"/>
    <w:rsid w:val="003B541D"/>
    <w:rsid w:val="003B5D3E"/>
    <w:rsid w:val="003B7CFB"/>
    <w:rsid w:val="003D0539"/>
    <w:rsid w:val="003D10D1"/>
    <w:rsid w:val="003D3ECF"/>
    <w:rsid w:val="003D43F9"/>
    <w:rsid w:val="003D473C"/>
    <w:rsid w:val="00403945"/>
    <w:rsid w:val="00410EC1"/>
    <w:rsid w:val="004122B7"/>
    <w:rsid w:val="0042068C"/>
    <w:rsid w:val="00425BD6"/>
    <w:rsid w:val="004400AD"/>
    <w:rsid w:val="004406EA"/>
    <w:rsid w:val="00440B53"/>
    <w:rsid w:val="004456CC"/>
    <w:rsid w:val="0046047C"/>
    <w:rsid w:val="004646CC"/>
    <w:rsid w:val="00464CA4"/>
    <w:rsid w:val="00471A7E"/>
    <w:rsid w:val="00471C2E"/>
    <w:rsid w:val="00472FE6"/>
    <w:rsid w:val="0047304C"/>
    <w:rsid w:val="004913CC"/>
    <w:rsid w:val="004914F7"/>
    <w:rsid w:val="0049725B"/>
    <w:rsid w:val="004B2B59"/>
    <w:rsid w:val="004C0E69"/>
    <w:rsid w:val="004D03F6"/>
    <w:rsid w:val="004D0952"/>
    <w:rsid w:val="004D14D7"/>
    <w:rsid w:val="004E061B"/>
    <w:rsid w:val="004E44E8"/>
    <w:rsid w:val="004F3C16"/>
    <w:rsid w:val="004F6FD6"/>
    <w:rsid w:val="00500220"/>
    <w:rsid w:val="00501809"/>
    <w:rsid w:val="0050649B"/>
    <w:rsid w:val="005128ED"/>
    <w:rsid w:val="005237CB"/>
    <w:rsid w:val="0053511D"/>
    <w:rsid w:val="00537C57"/>
    <w:rsid w:val="00557C2E"/>
    <w:rsid w:val="0057486A"/>
    <w:rsid w:val="00577503"/>
    <w:rsid w:val="00586899"/>
    <w:rsid w:val="005878AB"/>
    <w:rsid w:val="00591348"/>
    <w:rsid w:val="00595AC1"/>
    <w:rsid w:val="005A58CB"/>
    <w:rsid w:val="005C59D0"/>
    <w:rsid w:val="005C65A1"/>
    <w:rsid w:val="005C6CB6"/>
    <w:rsid w:val="005D19FE"/>
    <w:rsid w:val="005D1B37"/>
    <w:rsid w:val="005D2D24"/>
    <w:rsid w:val="005E41B9"/>
    <w:rsid w:val="005E58B6"/>
    <w:rsid w:val="005E75E4"/>
    <w:rsid w:val="005E7FC7"/>
    <w:rsid w:val="005F5437"/>
    <w:rsid w:val="005F750B"/>
    <w:rsid w:val="00601678"/>
    <w:rsid w:val="00610463"/>
    <w:rsid w:val="006108A1"/>
    <w:rsid w:val="00610B20"/>
    <w:rsid w:val="006117F4"/>
    <w:rsid w:val="006168C9"/>
    <w:rsid w:val="00616F6C"/>
    <w:rsid w:val="00622F0B"/>
    <w:rsid w:val="00623865"/>
    <w:rsid w:val="00640114"/>
    <w:rsid w:val="00641C7D"/>
    <w:rsid w:val="00641DAC"/>
    <w:rsid w:val="0064320D"/>
    <w:rsid w:val="0064535A"/>
    <w:rsid w:val="00646C5A"/>
    <w:rsid w:val="00656574"/>
    <w:rsid w:val="006606FC"/>
    <w:rsid w:val="00673EBD"/>
    <w:rsid w:val="00674B66"/>
    <w:rsid w:val="00676125"/>
    <w:rsid w:val="0068685E"/>
    <w:rsid w:val="00687471"/>
    <w:rsid w:val="00691D5A"/>
    <w:rsid w:val="00694ED7"/>
    <w:rsid w:val="006A0071"/>
    <w:rsid w:val="006A088A"/>
    <w:rsid w:val="006A22A2"/>
    <w:rsid w:val="006A2C7F"/>
    <w:rsid w:val="006B6F64"/>
    <w:rsid w:val="006C182B"/>
    <w:rsid w:val="006C1988"/>
    <w:rsid w:val="006C6254"/>
    <w:rsid w:val="006D17A7"/>
    <w:rsid w:val="006D48D3"/>
    <w:rsid w:val="006E0855"/>
    <w:rsid w:val="006E2673"/>
    <w:rsid w:val="006E2A0E"/>
    <w:rsid w:val="006F2499"/>
    <w:rsid w:val="006F70A2"/>
    <w:rsid w:val="006F7705"/>
    <w:rsid w:val="00701067"/>
    <w:rsid w:val="007072A2"/>
    <w:rsid w:val="0072718C"/>
    <w:rsid w:val="00734BD8"/>
    <w:rsid w:val="007413DC"/>
    <w:rsid w:val="00745663"/>
    <w:rsid w:val="007458C3"/>
    <w:rsid w:val="0075238D"/>
    <w:rsid w:val="0075564B"/>
    <w:rsid w:val="00763C05"/>
    <w:rsid w:val="0076441B"/>
    <w:rsid w:val="007666BF"/>
    <w:rsid w:val="00773922"/>
    <w:rsid w:val="007906CB"/>
    <w:rsid w:val="0079604D"/>
    <w:rsid w:val="00797852"/>
    <w:rsid w:val="007A215A"/>
    <w:rsid w:val="007A2214"/>
    <w:rsid w:val="007B3220"/>
    <w:rsid w:val="007B329E"/>
    <w:rsid w:val="007B3457"/>
    <w:rsid w:val="007B41A5"/>
    <w:rsid w:val="007B61A9"/>
    <w:rsid w:val="007C73F8"/>
    <w:rsid w:val="007C7C3F"/>
    <w:rsid w:val="007D14F1"/>
    <w:rsid w:val="007D3B70"/>
    <w:rsid w:val="007D3C35"/>
    <w:rsid w:val="007D660A"/>
    <w:rsid w:val="007D67EB"/>
    <w:rsid w:val="007E5C37"/>
    <w:rsid w:val="007E78E2"/>
    <w:rsid w:val="007F301E"/>
    <w:rsid w:val="008023A2"/>
    <w:rsid w:val="00802B1F"/>
    <w:rsid w:val="00803E10"/>
    <w:rsid w:val="00804495"/>
    <w:rsid w:val="00813D42"/>
    <w:rsid w:val="00820384"/>
    <w:rsid w:val="00827E56"/>
    <w:rsid w:val="00832CD6"/>
    <w:rsid w:val="008376FB"/>
    <w:rsid w:val="0083780B"/>
    <w:rsid w:val="008403F5"/>
    <w:rsid w:val="00845543"/>
    <w:rsid w:val="00846BE2"/>
    <w:rsid w:val="00863B36"/>
    <w:rsid w:val="0086411E"/>
    <w:rsid w:val="00865FEB"/>
    <w:rsid w:val="00872F4D"/>
    <w:rsid w:val="0088721D"/>
    <w:rsid w:val="00894672"/>
    <w:rsid w:val="00894B34"/>
    <w:rsid w:val="00895192"/>
    <w:rsid w:val="008A03B6"/>
    <w:rsid w:val="008A15D1"/>
    <w:rsid w:val="008A22EA"/>
    <w:rsid w:val="008B068F"/>
    <w:rsid w:val="008B4CB2"/>
    <w:rsid w:val="008C1031"/>
    <w:rsid w:val="008C32F6"/>
    <w:rsid w:val="008D24A0"/>
    <w:rsid w:val="008D2F25"/>
    <w:rsid w:val="008D3258"/>
    <w:rsid w:val="008E2E57"/>
    <w:rsid w:val="008E361B"/>
    <w:rsid w:val="008E69D6"/>
    <w:rsid w:val="008F5994"/>
    <w:rsid w:val="009010FB"/>
    <w:rsid w:val="00911872"/>
    <w:rsid w:val="00917B5A"/>
    <w:rsid w:val="00923CBE"/>
    <w:rsid w:val="0093111F"/>
    <w:rsid w:val="009324A7"/>
    <w:rsid w:val="00942213"/>
    <w:rsid w:val="00947B0A"/>
    <w:rsid w:val="00957231"/>
    <w:rsid w:val="009631E3"/>
    <w:rsid w:val="00963A89"/>
    <w:rsid w:val="0097065E"/>
    <w:rsid w:val="00976D12"/>
    <w:rsid w:val="009839BA"/>
    <w:rsid w:val="009849B6"/>
    <w:rsid w:val="0098542D"/>
    <w:rsid w:val="00987852"/>
    <w:rsid w:val="00994AA9"/>
    <w:rsid w:val="009A33A8"/>
    <w:rsid w:val="009A3513"/>
    <w:rsid w:val="009A540D"/>
    <w:rsid w:val="009A5AB0"/>
    <w:rsid w:val="009B061D"/>
    <w:rsid w:val="009B0955"/>
    <w:rsid w:val="009B0B05"/>
    <w:rsid w:val="009B17AD"/>
    <w:rsid w:val="009B193F"/>
    <w:rsid w:val="009D0D8A"/>
    <w:rsid w:val="009E554E"/>
    <w:rsid w:val="009E59B2"/>
    <w:rsid w:val="00A01E47"/>
    <w:rsid w:val="00A07794"/>
    <w:rsid w:val="00A1005E"/>
    <w:rsid w:val="00A13879"/>
    <w:rsid w:val="00A168B8"/>
    <w:rsid w:val="00A209E6"/>
    <w:rsid w:val="00A22AD8"/>
    <w:rsid w:val="00A2312D"/>
    <w:rsid w:val="00A2464B"/>
    <w:rsid w:val="00A250A5"/>
    <w:rsid w:val="00A2688A"/>
    <w:rsid w:val="00A409C6"/>
    <w:rsid w:val="00A72975"/>
    <w:rsid w:val="00A76BC6"/>
    <w:rsid w:val="00A80C89"/>
    <w:rsid w:val="00A9728B"/>
    <w:rsid w:val="00AA115C"/>
    <w:rsid w:val="00AA2030"/>
    <w:rsid w:val="00AB3D3C"/>
    <w:rsid w:val="00AB5F99"/>
    <w:rsid w:val="00AC0D83"/>
    <w:rsid w:val="00AC5F55"/>
    <w:rsid w:val="00AD3460"/>
    <w:rsid w:val="00AD36A8"/>
    <w:rsid w:val="00AD6109"/>
    <w:rsid w:val="00AE4168"/>
    <w:rsid w:val="00B00984"/>
    <w:rsid w:val="00B033E6"/>
    <w:rsid w:val="00B04262"/>
    <w:rsid w:val="00B10F30"/>
    <w:rsid w:val="00B15AAD"/>
    <w:rsid w:val="00B271F3"/>
    <w:rsid w:val="00B32684"/>
    <w:rsid w:val="00B34AF5"/>
    <w:rsid w:val="00B405FA"/>
    <w:rsid w:val="00B432D8"/>
    <w:rsid w:val="00B4539F"/>
    <w:rsid w:val="00B51250"/>
    <w:rsid w:val="00B521F5"/>
    <w:rsid w:val="00B766EC"/>
    <w:rsid w:val="00B818B5"/>
    <w:rsid w:val="00B85931"/>
    <w:rsid w:val="00B940DE"/>
    <w:rsid w:val="00BA4CD7"/>
    <w:rsid w:val="00BB0418"/>
    <w:rsid w:val="00BC0B03"/>
    <w:rsid w:val="00BC0F66"/>
    <w:rsid w:val="00BC41AF"/>
    <w:rsid w:val="00BD0C14"/>
    <w:rsid w:val="00BD5B5B"/>
    <w:rsid w:val="00BD5D22"/>
    <w:rsid w:val="00BE225A"/>
    <w:rsid w:val="00BE3927"/>
    <w:rsid w:val="00BF3F3D"/>
    <w:rsid w:val="00BF5604"/>
    <w:rsid w:val="00C12F88"/>
    <w:rsid w:val="00C14AB4"/>
    <w:rsid w:val="00C233C1"/>
    <w:rsid w:val="00C44A90"/>
    <w:rsid w:val="00C457AB"/>
    <w:rsid w:val="00C50B91"/>
    <w:rsid w:val="00C567B8"/>
    <w:rsid w:val="00C608F1"/>
    <w:rsid w:val="00C610F1"/>
    <w:rsid w:val="00C6370B"/>
    <w:rsid w:val="00C77EF5"/>
    <w:rsid w:val="00C83CFE"/>
    <w:rsid w:val="00C83F10"/>
    <w:rsid w:val="00C9698E"/>
    <w:rsid w:val="00C97EED"/>
    <w:rsid w:val="00CA46BE"/>
    <w:rsid w:val="00CA5AEB"/>
    <w:rsid w:val="00CC278A"/>
    <w:rsid w:val="00CC436B"/>
    <w:rsid w:val="00CD1073"/>
    <w:rsid w:val="00CD2E67"/>
    <w:rsid w:val="00CD752E"/>
    <w:rsid w:val="00CF150E"/>
    <w:rsid w:val="00D01E01"/>
    <w:rsid w:val="00D11AF2"/>
    <w:rsid w:val="00D14A2B"/>
    <w:rsid w:val="00D16024"/>
    <w:rsid w:val="00D250A0"/>
    <w:rsid w:val="00D405E9"/>
    <w:rsid w:val="00D4542C"/>
    <w:rsid w:val="00D569A5"/>
    <w:rsid w:val="00D63958"/>
    <w:rsid w:val="00D65C21"/>
    <w:rsid w:val="00D67728"/>
    <w:rsid w:val="00D70A33"/>
    <w:rsid w:val="00D72D34"/>
    <w:rsid w:val="00D762A2"/>
    <w:rsid w:val="00D854D5"/>
    <w:rsid w:val="00D854F9"/>
    <w:rsid w:val="00D937B5"/>
    <w:rsid w:val="00D959F6"/>
    <w:rsid w:val="00D95E1D"/>
    <w:rsid w:val="00D96F2B"/>
    <w:rsid w:val="00DA217C"/>
    <w:rsid w:val="00DA5B90"/>
    <w:rsid w:val="00DA70D3"/>
    <w:rsid w:val="00DC3B44"/>
    <w:rsid w:val="00DD4A74"/>
    <w:rsid w:val="00DD6AF7"/>
    <w:rsid w:val="00DD7010"/>
    <w:rsid w:val="00DE5F4A"/>
    <w:rsid w:val="00DE79CF"/>
    <w:rsid w:val="00DF3826"/>
    <w:rsid w:val="00DF5625"/>
    <w:rsid w:val="00DF5710"/>
    <w:rsid w:val="00E01307"/>
    <w:rsid w:val="00E02B9F"/>
    <w:rsid w:val="00E12700"/>
    <w:rsid w:val="00E137F2"/>
    <w:rsid w:val="00E15924"/>
    <w:rsid w:val="00E2397F"/>
    <w:rsid w:val="00E27003"/>
    <w:rsid w:val="00E3021A"/>
    <w:rsid w:val="00E36BCA"/>
    <w:rsid w:val="00E54D97"/>
    <w:rsid w:val="00E54EAB"/>
    <w:rsid w:val="00E63731"/>
    <w:rsid w:val="00E67869"/>
    <w:rsid w:val="00E709FE"/>
    <w:rsid w:val="00E719C0"/>
    <w:rsid w:val="00E756CF"/>
    <w:rsid w:val="00E8512F"/>
    <w:rsid w:val="00E86BDE"/>
    <w:rsid w:val="00E95366"/>
    <w:rsid w:val="00E95ACD"/>
    <w:rsid w:val="00E96D39"/>
    <w:rsid w:val="00EA11A5"/>
    <w:rsid w:val="00EA1691"/>
    <w:rsid w:val="00EA274E"/>
    <w:rsid w:val="00EA2F96"/>
    <w:rsid w:val="00EA58F5"/>
    <w:rsid w:val="00EB5223"/>
    <w:rsid w:val="00EC4CD1"/>
    <w:rsid w:val="00ED62AF"/>
    <w:rsid w:val="00EE4119"/>
    <w:rsid w:val="00EE44FD"/>
    <w:rsid w:val="00EE6DD2"/>
    <w:rsid w:val="00EF05F5"/>
    <w:rsid w:val="00EF080E"/>
    <w:rsid w:val="00EF15D6"/>
    <w:rsid w:val="00EF4D96"/>
    <w:rsid w:val="00F00415"/>
    <w:rsid w:val="00F04B1A"/>
    <w:rsid w:val="00F11849"/>
    <w:rsid w:val="00F20DE2"/>
    <w:rsid w:val="00F23D5B"/>
    <w:rsid w:val="00F25645"/>
    <w:rsid w:val="00F26EC2"/>
    <w:rsid w:val="00F43BF9"/>
    <w:rsid w:val="00F43FB8"/>
    <w:rsid w:val="00F449E1"/>
    <w:rsid w:val="00F501A7"/>
    <w:rsid w:val="00F54369"/>
    <w:rsid w:val="00F70632"/>
    <w:rsid w:val="00F718E5"/>
    <w:rsid w:val="00F92B1F"/>
    <w:rsid w:val="00F9664E"/>
    <w:rsid w:val="00F96E3A"/>
    <w:rsid w:val="00FA0B14"/>
    <w:rsid w:val="00FA36DA"/>
    <w:rsid w:val="00FB0729"/>
    <w:rsid w:val="00FC4EC7"/>
    <w:rsid w:val="00FD1840"/>
    <w:rsid w:val="00FD58EF"/>
    <w:rsid w:val="00FD76B7"/>
    <w:rsid w:val="00FD7753"/>
    <w:rsid w:val="00FD7C8E"/>
    <w:rsid w:val="00FE0920"/>
    <w:rsid w:val="00FE274C"/>
    <w:rsid w:val="00FE2F77"/>
    <w:rsid w:val="00FE5547"/>
    <w:rsid w:val="00FE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D55572-3C20-432A-A44B-633068CA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6" w:unhideWhenUsed="1" w:qFormat="1"/>
    <w:lsdException w:name="heading 3" w:semiHidden="1" w:uiPriority="2" w:unhideWhenUsed="1" w:qFormat="1"/>
    <w:lsdException w:name="heading 4" w:semiHidden="1" w:uiPriority="14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86899"/>
    <w:pPr>
      <w:widowControl w:val="0"/>
      <w:adjustRightInd w:val="0"/>
      <w:snapToGrid w:val="0"/>
      <w:spacing w:after="0" w:line="264" w:lineRule="auto"/>
    </w:pPr>
  </w:style>
  <w:style w:type="paragraph" w:styleId="1">
    <w:name w:val="heading 1"/>
    <w:aliases w:val="[ahnlab]제목1,H1,H11,H12,I,큰제?"/>
    <w:basedOn w:val="a1"/>
    <w:next w:val="a1"/>
    <w:link w:val="1Char"/>
    <w:uiPriority w:val="7"/>
    <w:qFormat/>
    <w:rsid w:val="000076A0"/>
    <w:pPr>
      <w:pageBreakBefore/>
      <w:numPr>
        <w:numId w:val="8"/>
      </w:numPr>
      <w:tabs>
        <w:tab w:val="left" w:pos="426"/>
      </w:tabs>
      <w:spacing w:before="200" w:after="200"/>
      <w:outlineLvl w:val="0"/>
    </w:pPr>
    <w:rPr>
      <w:rFonts w:ascii="맑은 고딕" w:eastAsia="맑은 고딕" w:hAnsi="맑은 고딕" w:cs="Times New Roman"/>
      <w:b/>
      <w:sz w:val="32"/>
      <w:szCs w:val="36"/>
    </w:rPr>
  </w:style>
  <w:style w:type="paragraph" w:styleId="20">
    <w:name w:val="heading 2"/>
    <w:aliases w:val="[Ahnlab]제목2,H2,H21,H22,H211"/>
    <w:basedOn w:val="a1"/>
    <w:next w:val="a1"/>
    <w:link w:val="2Char"/>
    <w:uiPriority w:val="86"/>
    <w:unhideWhenUsed/>
    <w:qFormat/>
    <w:rsid w:val="00B34AF5"/>
    <w:pPr>
      <w:numPr>
        <w:ilvl w:val="1"/>
        <w:numId w:val="8"/>
      </w:numPr>
      <w:tabs>
        <w:tab w:val="left" w:pos="426"/>
        <w:tab w:val="left" w:pos="567"/>
      </w:tabs>
      <w:spacing w:before="360" w:after="360"/>
      <w:outlineLvl w:val="1"/>
    </w:pPr>
    <w:rPr>
      <w:rFonts w:ascii="맑은 고딕" w:eastAsia="맑은 고딕" w:hAnsi="맑은 고딕" w:cs="Times New Roman"/>
      <w:b/>
      <w:sz w:val="28"/>
      <w:szCs w:val="32"/>
    </w:rPr>
  </w:style>
  <w:style w:type="paragraph" w:styleId="30">
    <w:name w:val="heading 3"/>
    <w:aliases w:val="[Ahnlab]제목3,H3,H31,H32,H311"/>
    <w:basedOn w:val="a1"/>
    <w:next w:val="a1"/>
    <w:link w:val="3Char"/>
    <w:uiPriority w:val="2"/>
    <w:unhideWhenUsed/>
    <w:qFormat/>
    <w:rsid w:val="00B34AF5"/>
    <w:pPr>
      <w:numPr>
        <w:ilvl w:val="2"/>
        <w:numId w:val="8"/>
      </w:numPr>
      <w:tabs>
        <w:tab w:val="left" w:pos="644"/>
      </w:tabs>
      <w:spacing w:before="360" w:after="360"/>
      <w:outlineLvl w:val="2"/>
    </w:pPr>
    <w:rPr>
      <w:rFonts w:ascii="맑은 고딕" w:eastAsia="맑은 고딕" w:hAnsi="맑은 고딕" w:cs="Times New Roman"/>
      <w:b/>
      <w:sz w:val="24"/>
      <w:szCs w:val="28"/>
    </w:rPr>
  </w:style>
  <w:style w:type="paragraph" w:styleId="4">
    <w:name w:val="heading 4"/>
    <w:aliases w:val="[Ahnlab]제목4,H4,H41,H42,H43,H"/>
    <w:basedOn w:val="a1"/>
    <w:next w:val="a1"/>
    <w:link w:val="4Char"/>
    <w:uiPriority w:val="14"/>
    <w:unhideWhenUsed/>
    <w:qFormat/>
    <w:rsid w:val="00B34AF5"/>
    <w:pPr>
      <w:numPr>
        <w:ilvl w:val="3"/>
        <w:numId w:val="8"/>
      </w:numPr>
      <w:spacing w:before="360" w:after="360"/>
      <w:outlineLvl w:val="3"/>
    </w:pPr>
    <w:rPr>
      <w:rFonts w:ascii="맑은 고딕" w:eastAsia="맑은 고딕" w:hAnsi="맑은 고딕" w:cs="Times New Roman"/>
      <w:b/>
      <w:bCs/>
      <w:sz w:val="22"/>
      <w:szCs w:val="24"/>
    </w:rPr>
  </w:style>
  <w:style w:type="paragraph" w:styleId="5">
    <w:name w:val="heading 5"/>
    <w:basedOn w:val="a1"/>
    <w:next w:val="a1"/>
    <w:link w:val="5Char"/>
    <w:uiPriority w:val="9"/>
    <w:unhideWhenUsed/>
    <w:rsid w:val="00FE5823"/>
    <w:pPr>
      <w:keepNext/>
      <w:numPr>
        <w:ilvl w:val="4"/>
        <w:numId w:val="8"/>
      </w:numPr>
      <w:spacing w:before="200" w:after="200"/>
      <w:outlineLvl w:val="4"/>
    </w:pPr>
    <w:rPr>
      <w:rFonts w:ascii="맑은 고딕" w:eastAsia="맑은 고딕" w:hAnsi="맑은 고딕" w:cs="맑은 고딕"/>
      <w:b/>
    </w:rPr>
  </w:style>
  <w:style w:type="paragraph" w:styleId="6">
    <w:name w:val="heading 6"/>
    <w:basedOn w:val="a1"/>
    <w:next w:val="a1"/>
    <w:link w:val="6Char"/>
    <w:uiPriority w:val="9"/>
    <w:unhideWhenUsed/>
    <w:rsid w:val="00BC0F66"/>
    <w:pPr>
      <w:keepNext/>
      <w:ind w:leftChars="600" w:left="600" w:hangingChars="200" w:hanging="2000"/>
      <w:outlineLvl w:val="5"/>
    </w:pPr>
    <w:rPr>
      <w:b/>
      <w:bCs/>
    </w:rPr>
  </w:style>
  <w:style w:type="paragraph" w:styleId="9">
    <w:name w:val="heading 9"/>
    <w:basedOn w:val="a1"/>
    <w:next w:val="a1"/>
    <w:link w:val="9Char"/>
    <w:uiPriority w:val="9"/>
    <w:unhideWhenUsed/>
    <w:rsid w:val="00C567B8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Char">
    <w:name w:val="제목 3 Char"/>
    <w:aliases w:val="[Ahnlab]제목3 Char,H3 Char,H31 Char,H32 Char,H311 Char"/>
    <w:basedOn w:val="a2"/>
    <w:link w:val="30"/>
    <w:uiPriority w:val="2"/>
    <w:rsid w:val="00B34AF5"/>
    <w:rPr>
      <w:rFonts w:ascii="맑은 고딕" w:eastAsia="맑은 고딕" w:hAnsi="맑은 고딕" w:cs="Times New Roman"/>
      <w:b/>
      <w:sz w:val="24"/>
      <w:szCs w:val="28"/>
    </w:rPr>
  </w:style>
  <w:style w:type="character" w:customStyle="1" w:styleId="1Char">
    <w:name w:val="제목 1 Char"/>
    <w:aliases w:val="[ahnlab]제목1 Char,H1 Char,H11 Char,H12 Char,I Char,큰제? Char"/>
    <w:basedOn w:val="a2"/>
    <w:link w:val="1"/>
    <w:uiPriority w:val="7"/>
    <w:rsid w:val="000076A0"/>
    <w:rPr>
      <w:rFonts w:ascii="맑은 고딕" w:eastAsia="맑은 고딕" w:hAnsi="맑은 고딕" w:cs="Times New Roman"/>
      <w:b/>
      <w:sz w:val="32"/>
      <w:szCs w:val="36"/>
    </w:rPr>
  </w:style>
  <w:style w:type="character" w:customStyle="1" w:styleId="2Char">
    <w:name w:val="제목 2 Char"/>
    <w:aliases w:val="[Ahnlab]제목2 Char,H2 Char,H21 Char,H22 Char,H211 Char"/>
    <w:basedOn w:val="a2"/>
    <w:link w:val="20"/>
    <w:uiPriority w:val="86"/>
    <w:rsid w:val="00B34AF5"/>
    <w:rPr>
      <w:rFonts w:ascii="맑은 고딕" w:eastAsia="맑은 고딕" w:hAnsi="맑은 고딕" w:cs="Times New Roman"/>
      <w:b/>
      <w:sz w:val="28"/>
      <w:szCs w:val="32"/>
    </w:rPr>
  </w:style>
  <w:style w:type="character" w:customStyle="1" w:styleId="4Char">
    <w:name w:val="제목 4 Char"/>
    <w:aliases w:val="[Ahnlab]제목4 Char,H4 Char,H41 Char,H42 Char,H43 Char,H Char"/>
    <w:basedOn w:val="a2"/>
    <w:link w:val="4"/>
    <w:uiPriority w:val="14"/>
    <w:rsid w:val="00B34AF5"/>
    <w:rPr>
      <w:rFonts w:ascii="맑은 고딕" w:eastAsia="맑은 고딕" w:hAnsi="맑은 고딕" w:cs="Times New Roman"/>
      <w:b/>
      <w:bCs/>
      <w:sz w:val="22"/>
      <w:szCs w:val="24"/>
    </w:rPr>
  </w:style>
  <w:style w:type="paragraph" w:styleId="a5">
    <w:name w:val="Balloon Text"/>
    <w:basedOn w:val="a1"/>
    <w:link w:val="Char"/>
    <w:uiPriority w:val="99"/>
    <w:unhideWhenUsed/>
    <w:rsid w:val="00440B5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2"/>
    <w:link w:val="a5"/>
    <w:uiPriority w:val="99"/>
    <w:rsid w:val="00440B53"/>
    <w:rPr>
      <w:rFonts w:asciiTheme="majorHAnsi" w:eastAsiaTheme="majorEastAsia" w:hAnsiTheme="majorHAnsi" w:cstheme="majorBidi"/>
      <w:snapToGrid w:val="0"/>
      <w:kern w:val="0"/>
      <w:sz w:val="18"/>
      <w:szCs w:val="18"/>
      <w:lang w:eastAsia="en-US"/>
    </w:rPr>
  </w:style>
  <w:style w:type="paragraph" w:styleId="a6">
    <w:name w:val="Title"/>
    <w:basedOn w:val="a1"/>
    <w:next w:val="a1"/>
    <w:link w:val="Char0"/>
    <w:uiPriority w:val="10"/>
    <w:rsid w:val="00440B5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2"/>
    <w:link w:val="a6"/>
    <w:uiPriority w:val="10"/>
    <w:rsid w:val="00440B53"/>
    <w:rPr>
      <w:rFonts w:asciiTheme="majorHAnsi" w:eastAsiaTheme="majorEastAsia" w:hAnsiTheme="majorHAnsi" w:cstheme="majorBidi"/>
      <w:b/>
      <w:bCs/>
      <w:snapToGrid w:val="0"/>
      <w:kern w:val="0"/>
      <w:sz w:val="32"/>
      <w:szCs w:val="32"/>
      <w:lang w:eastAsia="en-US"/>
    </w:rPr>
  </w:style>
  <w:style w:type="paragraph" w:styleId="a7">
    <w:name w:val="List Paragraph"/>
    <w:basedOn w:val="a1"/>
    <w:uiPriority w:val="34"/>
    <w:qFormat/>
    <w:rsid w:val="00440B53"/>
    <w:pPr>
      <w:ind w:leftChars="400" w:left="800"/>
    </w:pPr>
  </w:style>
  <w:style w:type="paragraph" w:styleId="10">
    <w:name w:val="toc 1"/>
    <w:basedOn w:val="a1"/>
    <w:next w:val="a1"/>
    <w:autoRedefine/>
    <w:uiPriority w:val="39"/>
    <w:unhideWhenUsed/>
    <w:rsid w:val="003715AE"/>
    <w:pPr>
      <w:tabs>
        <w:tab w:val="left" w:pos="426"/>
        <w:tab w:val="right" w:leader="dot" w:pos="9746"/>
      </w:tabs>
      <w:spacing w:before="240" w:after="120"/>
    </w:pPr>
    <w:rPr>
      <w:b/>
      <w:sz w:val="22"/>
    </w:rPr>
  </w:style>
  <w:style w:type="paragraph" w:styleId="21">
    <w:name w:val="toc 2"/>
    <w:basedOn w:val="a1"/>
    <w:next w:val="a1"/>
    <w:autoRedefine/>
    <w:uiPriority w:val="39"/>
    <w:unhideWhenUsed/>
    <w:rsid w:val="00957231"/>
    <w:pPr>
      <w:ind w:leftChars="200" w:left="425"/>
    </w:pPr>
  </w:style>
  <w:style w:type="paragraph" w:styleId="31">
    <w:name w:val="toc 3"/>
    <w:basedOn w:val="a1"/>
    <w:next w:val="a1"/>
    <w:autoRedefine/>
    <w:uiPriority w:val="39"/>
    <w:unhideWhenUsed/>
    <w:rsid w:val="00957231"/>
    <w:pPr>
      <w:ind w:leftChars="400" w:left="850"/>
    </w:pPr>
  </w:style>
  <w:style w:type="paragraph" w:styleId="a8">
    <w:name w:val="List"/>
    <w:basedOn w:val="a1"/>
    <w:uiPriority w:val="99"/>
    <w:unhideWhenUsed/>
    <w:rsid w:val="00957231"/>
    <w:pPr>
      <w:ind w:leftChars="200" w:left="100" w:hangingChars="200" w:hanging="200"/>
      <w:contextualSpacing/>
    </w:pPr>
  </w:style>
  <w:style w:type="paragraph" w:styleId="a">
    <w:name w:val="List Number"/>
    <w:basedOn w:val="a1"/>
    <w:uiPriority w:val="99"/>
    <w:unhideWhenUsed/>
    <w:rsid w:val="00957231"/>
    <w:pPr>
      <w:numPr>
        <w:numId w:val="3"/>
      </w:numPr>
      <w:contextualSpacing/>
    </w:pPr>
  </w:style>
  <w:style w:type="paragraph" w:styleId="2">
    <w:name w:val="List Number 2"/>
    <w:basedOn w:val="a1"/>
    <w:uiPriority w:val="99"/>
    <w:unhideWhenUsed/>
    <w:rsid w:val="00957231"/>
    <w:pPr>
      <w:numPr>
        <w:numId w:val="4"/>
      </w:numPr>
      <w:contextualSpacing/>
    </w:pPr>
  </w:style>
  <w:style w:type="paragraph" w:styleId="a9">
    <w:name w:val="envelope return"/>
    <w:basedOn w:val="a1"/>
    <w:uiPriority w:val="99"/>
    <w:unhideWhenUsed/>
    <w:rsid w:val="00957231"/>
    <w:rPr>
      <w:rFonts w:asciiTheme="majorHAnsi" w:eastAsiaTheme="majorEastAsia" w:hAnsiTheme="majorHAnsi" w:cstheme="majorBidi"/>
    </w:rPr>
  </w:style>
  <w:style w:type="paragraph" w:styleId="aa">
    <w:name w:val="endnote text"/>
    <w:basedOn w:val="a1"/>
    <w:link w:val="Char1"/>
    <w:uiPriority w:val="99"/>
    <w:unhideWhenUsed/>
    <w:rsid w:val="00957231"/>
    <w:pPr>
      <w:jc w:val="left"/>
    </w:pPr>
  </w:style>
  <w:style w:type="character" w:customStyle="1" w:styleId="Char1">
    <w:name w:val="미주 텍스트 Char"/>
    <w:basedOn w:val="a2"/>
    <w:link w:val="aa"/>
    <w:uiPriority w:val="99"/>
    <w:rsid w:val="00957231"/>
  </w:style>
  <w:style w:type="paragraph" w:styleId="HTML">
    <w:name w:val="HTML Preformatted"/>
    <w:basedOn w:val="a1"/>
    <w:link w:val="HTMLChar"/>
    <w:uiPriority w:val="99"/>
    <w:unhideWhenUsed/>
    <w:rsid w:val="00957231"/>
    <w:rPr>
      <w:rFonts w:ascii="Courier New" w:hAnsi="Courier New" w:cs="Courier New"/>
    </w:rPr>
  </w:style>
  <w:style w:type="character" w:customStyle="1" w:styleId="HTMLChar">
    <w:name w:val="미리 서식이 지정된 HTML Char"/>
    <w:basedOn w:val="a2"/>
    <w:link w:val="HTML"/>
    <w:uiPriority w:val="99"/>
    <w:rsid w:val="00957231"/>
    <w:rPr>
      <w:rFonts w:ascii="Courier New" w:hAnsi="Courier New" w:cs="Courier New"/>
    </w:rPr>
  </w:style>
  <w:style w:type="paragraph" w:styleId="50">
    <w:name w:val="List Continue 5"/>
    <w:basedOn w:val="a1"/>
    <w:uiPriority w:val="99"/>
    <w:unhideWhenUsed/>
    <w:rsid w:val="00957231"/>
    <w:pPr>
      <w:spacing w:after="180"/>
      <w:ind w:leftChars="1000" w:left="2125"/>
      <w:contextualSpacing/>
    </w:pPr>
  </w:style>
  <w:style w:type="paragraph" w:customStyle="1" w:styleId="AhnLab-0">
    <w:name w:val="[AhnLab]항목-네모"/>
    <w:basedOn w:val="a1"/>
    <w:qFormat/>
    <w:rsid w:val="00AA2030"/>
    <w:pPr>
      <w:numPr>
        <w:numId w:val="5"/>
      </w:numPr>
      <w:ind w:left="300" w:hangingChars="150" w:hanging="300"/>
    </w:pPr>
  </w:style>
  <w:style w:type="paragraph" w:customStyle="1" w:styleId="AhnLab-1">
    <w:name w:val="[AhnLab]항목-동그라미"/>
    <w:basedOn w:val="a7"/>
    <w:qFormat/>
    <w:rsid w:val="00595AC1"/>
    <w:pPr>
      <w:numPr>
        <w:numId w:val="9"/>
      </w:numPr>
      <w:spacing w:before="100" w:after="100"/>
      <w:ind w:leftChars="0" w:left="806" w:hanging="403"/>
      <w:jc w:val="left"/>
    </w:pPr>
  </w:style>
  <w:style w:type="paragraph" w:customStyle="1" w:styleId="AhnLab-2">
    <w:name w:val="[AhnLab]항목-가"/>
    <w:basedOn w:val="a1"/>
    <w:qFormat/>
    <w:rsid w:val="009A540D"/>
    <w:pPr>
      <w:numPr>
        <w:numId w:val="10"/>
      </w:numPr>
      <w:tabs>
        <w:tab w:val="left" w:pos="700"/>
      </w:tabs>
      <w:spacing w:before="200" w:after="200"/>
      <w:ind w:left="406" w:hanging="402"/>
    </w:pPr>
    <w:rPr>
      <w:b/>
    </w:rPr>
  </w:style>
  <w:style w:type="paragraph" w:customStyle="1" w:styleId="AhnLab-10">
    <w:name w:val="[AhnLab]항목-1)"/>
    <w:basedOn w:val="a1"/>
    <w:qFormat/>
    <w:rsid w:val="00264DDC"/>
    <w:pPr>
      <w:numPr>
        <w:numId w:val="6"/>
      </w:numPr>
      <w:ind w:left="1134" w:firstLine="0"/>
    </w:pPr>
  </w:style>
  <w:style w:type="paragraph" w:customStyle="1" w:styleId="AhnLab-Dash">
    <w:name w:val="[AhnLab]항목- Dash"/>
    <w:basedOn w:val="a1"/>
    <w:qFormat/>
    <w:rsid w:val="00264DDC"/>
    <w:pPr>
      <w:numPr>
        <w:numId w:val="7"/>
      </w:numPr>
      <w:ind w:left="1135" w:hanging="284"/>
    </w:pPr>
  </w:style>
  <w:style w:type="paragraph" w:styleId="ab">
    <w:name w:val="No Spacing"/>
    <w:uiPriority w:val="1"/>
    <w:rsid w:val="00C567B8"/>
    <w:pPr>
      <w:widowControl w:val="0"/>
      <w:spacing w:after="0" w:line="240" w:lineRule="auto"/>
    </w:pPr>
  </w:style>
  <w:style w:type="character" w:styleId="ac">
    <w:name w:val="Hyperlink"/>
    <w:basedOn w:val="a2"/>
    <w:uiPriority w:val="99"/>
    <w:unhideWhenUsed/>
    <w:rsid w:val="00C567B8"/>
    <w:rPr>
      <w:color w:val="0000FF" w:themeColor="hyperlink"/>
      <w:u w:val="single"/>
    </w:rPr>
  </w:style>
  <w:style w:type="paragraph" w:styleId="ad">
    <w:name w:val="Normal Indent"/>
    <w:basedOn w:val="a1"/>
    <w:uiPriority w:val="99"/>
    <w:unhideWhenUsed/>
    <w:rsid w:val="00C567B8"/>
    <w:pPr>
      <w:ind w:leftChars="400" w:left="800"/>
    </w:pPr>
  </w:style>
  <w:style w:type="character" w:customStyle="1" w:styleId="5Char">
    <w:name w:val="제목 5 Char"/>
    <w:basedOn w:val="a2"/>
    <w:link w:val="5"/>
    <w:uiPriority w:val="9"/>
    <w:rsid w:val="00FE5823"/>
    <w:rPr>
      <w:rFonts w:ascii="맑은 고딕" w:eastAsia="맑은 고딕" w:hAnsi="맑은 고딕" w:cs="맑은 고딕"/>
      <w:b/>
    </w:rPr>
  </w:style>
  <w:style w:type="character" w:customStyle="1" w:styleId="9Char">
    <w:name w:val="제목 9 Char"/>
    <w:basedOn w:val="a2"/>
    <w:link w:val="9"/>
    <w:uiPriority w:val="9"/>
    <w:rsid w:val="00C567B8"/>
  </w:style>
  <w:style w:type="paragraph" w:styleId="ae">
    <w:name w:val="header"/>
    <w:basedOn w:val="a1"/>
    <w:link w:val="Char2"/>
    <w:uiPriority w:val="99"/>
    <w:unhideWhenUsed/>
    <w:rsid w:val="002A1E02"/>
    <w:pPr>
      <w:tabs>
        <w:tab w:val="center" w:pos="4513"/>
        <w:tab w:val="right" w:pos="9026"/>
      </w:tabs>
    </w:pPr>
  </w:style>
  <w:style w:type="character" w:customStyle="1" w:styleId="Char2">
    <w:name w:val="머리글 Char"/>
    <w:basedOn w:val="a2"/>
    <w:link w:val="ae"/>
    <w:uiPriority w:val="99"/>
    <w:rsid w:val="002A1E02"/>
  </w:style>
  <w:style w:type="paragraph" w:styleId="af">
    <w:name w:val="footer"/>
    <w:basedOn w:val="a1"/>
    <w:link w:val="Char3"/>
    <w:uiPriority w:val="99"/>
    <w:unhideWhenUsed/>
    <w:rsid w:val="002A1E02"/>
    <w:pPr>
      <w:tabs>
        <w:tab w:val="center" w:pos="4513"/>
        <w:tab w:val="right" w:pos="9026"/>
      </w:tabs>
    </w:pPr>
  </w:style>
  <w:style w:type="character" w:customStyle="1" w:styleId="Char3">
    <w:name w:val="바닥글 Char"/>
    <w:basedOn w:val="a2"/>
    <w:link w:val="af"/>
    <w:uiPriority w:val="99"/>
    <w:rsid w:val="002A1E02"/>
  </w:style>
  <w:style w:type="character" w:styleId="af0">
    <w:name w:val="page number"/>
    <w:basedOn w:val="a2"/>
    <w:rsid w:val="002A1E02"/>
  </w:style>
  <w:style w:type="paragraph" w:customStyle="1" w:styleId="AhnLab">
    <w:name w:val="[AhnLab] 문서 제목"/>
    <w:basedOn w:val="a1"/>
    <w:next w:val="a1"/>
    <w:qFormat/>
    <w:rsid w:val="004914F7"/>
    <w:pPr>
      <w:jc w:val="center"/>
    </w:pPr>
    <w:rPr>
      <w:rFonts w:ascii="맑은 고딕" w:eastAsiaTheme="majorEastAsia" w:hAnsi="맑은 고딕" w:cs="Times New Roman"/>
      <w:b/>
      <w:sz w:val="60"/>
      <w:szCs w:val="28"/>
    </w:rPr>
  </w:style>
  <w:style w:type="paragraph" w:customStyle="1" w:styleId="AhnLab-11">
    <w:name w:val="[AhnLab]본문-1"/>
    <w:basedOn w:val="a1"/>
    <w:qFormat/>
    <w:rsid w:val="003715AE"/>
    <w:pPr>
      <w:spacing w:after="240"/>
      <w:ind w:right="200"/>
    </w:pPr>
    <w:rPr>
      <w:rFonts w:ascii="맑은 고딕" w:eastAsia="맑은 고딕" w:hAnsi="맑은 고딕" w:cs="맑은 고딕"/>
    </w:rPr>
  </w:style>
  <w:style w:type="paragraph" w:customStyle="1" w:styleId="AhnLab-20">
    <w:name w:val="[AhnLab]본문-2"/>
    <w:basedOn w:val="a1"/>
    <w:qFormat/>
    <w:rsid w:val="00264DDC"/>
    <w:pPr>
      <w:spacing w:before="100" w:after="100"/>
      <w:ind w:leftChars="100" w:left="100" w:rightChars="100" w:right="100"/>
    </w:pPr>
  </w:style>
  <w:style w:type="character" w:customStyle="1" w:styleId="6Char">
    <w:name w:val="제목 6 Char"/>
    <w:basedOn w:val="a2"/>
    <w:link w:val="6"/>
    <w:uiPriority w:val="9"/>
    <w:rsid w:val="00BC0F66"/>
    <w:rPr>
      <w:b/>
      <w:bCs/>
    </w:rPr>
  </w:style>
  <w:style w:type="paragraph" w:customStyle="1" w:styleId="af1">
    <w:name w:val="바탕글"/>
    <w:rsid w:val="009324A7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77" w:lineRule="auto"/>
    </w:pPr>
    <w:rPr>
      <w:rFonts w:ascii="바탕체" w:eastAsia="바탕체" w:hAnsi="Times New Roman" w:cs="Times New Roman"/>
      <w:color w:val="000000"/>
      <w:kern w:val="0"/>
    </w:rPr>
  </w:style>
  <w:style w:type="paragraph" w:customStyle="1" w:styleId="af2">
    <w:name w:val="개정내용"/>
    <w:basedOn w:val="a1"/>
    <w:rsid w:val="009324A7"/>
    <w:pPr>
      <w:wordWrap w:val="0"/>
      <w:autoSpaceDE w:val="0"/>
      <w:jc w:val="left"/>
    </w:pPr>
    <w:rPr>
      <w:rFonts w:ascii="돋움체" w:eastAsia="맑은 고딕" w:hAnsi="굴림체" w:cs="Times New Roman"/>
    </w:rPr>
  </w:style>
  <w:style w:type="table" w:styleId="af3">
    <w:name w:val="Table Grid"/>
    <w:basedOn w:val="a3"/>
    <w:uiPriority w:val="59"/>
    <w:rsid w:val="00350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hnLab-3">
    <w:name w:val="[AhnLab]본문-3"/>
    <w:basedOn w:val="a1"/>
    <w:qFormat/>
    <w:rsid w:val="00264DDC"/>
    <w:pPr>
      <w:spacing w:before="100" w:after="100"/>
      <w:ind w:leftChars="406" w:left="406"/>
    </w:pPr>
  </w:style>
  <w:style w:type="paragraph" w:styleId="af4">
    <w:name w:val="caption"/>
    <w:basedOn w:val="a1"/>
    <w:next w:val="a1"/>
    <w:uiPriority w:val="6"/>
    <w:unhideWhenUsed/>
    <w:qFormat/>
    <w:rsid w:val="00DA70D3"/>
    <w:rPr>
      <w:b/>
      <w:bCs/>
    </w:rPr>
  </w:style>
  <w:style w:type="paragraph" w:styleId="af5">
    <w:name w:val="table of figures"/>
    <w:basedOn w:val="a1"/>
    <w:next w:val="a1"/>
    <w:uiPriority w:val="99"/>
    <w:unhideWhenUsed/>
    <w:qFormat/>
    <w:rsid w:val="00EA11A5"/>
    <w:pPr>
      <w:spacing w:line="240" w:lineRule="auto"/>
    </w:pPr>
  </w:style>
  <w:style w:type="paragraph" w:customStyle="1" w:styleId="AhnLab-">
    <w:name w:val="[AhnLab]항목-작은동그라미(표)"/>
    <w:basedOn w:val="a1"/>
    <w:qFormat/>
    <w:rsid w:val="006D48D3"/>
    <w:pPr>
      <w:numPr>
        <w:numId w:val="12"/>
      </w:numPr>
      <w:spacing w:line="300" w:lineRule="exact"/>
      <w:ind w:leftChars="45" w:left="348" w:hanging="258"/>
    </w:pPr>
  </w:style>
  <w:style w:type="paragraph" w:customStyle="1" w:styleId="2H2H21H22H211H23H212H24H25">
    <w:name w:val="스타일 제목 2H2H21H22H211H23H212H24H25"/>
    <w:uiPriority w:val="1"/>
    <w:rsid w:val="005237CB"/>
    <w:pPr>
      <w:keepNext/>
      <w:widowControl w:val="0"/>
      <w:numPr>
        <w:ilvl w:val="1"/>
        <w:numId w:val="1"/>
      </w:numPr>
      <w:wordWrap w:val="0"/>
      <w:autoSpaceDE w:val="0"/>
      <w:autoSpaceDN w:val="0"/>
      <w:adjustRightInd w:val="0"/>
      <w:spacing w:before="120" w:after="120" w:line="240" w:lineRule="atLeast"/>
      <w:ind w:left="288" w:hanging="288"/>
      <w:textAlignment w:val="baseline"/>
      <w:outlineLvl w:val="1"/>
    </w:pPr>
    <w:rPr>
      <w:rFonts w:ascii="ÇÑÄÄ¹ÙÅÁ" w:eastAsia="Times New Roman" w:hAnsi="ÇÑÄÄ¹ÙÅÁ" w:cs="ÇÑÄÄ¹ÙÅÁ"/>
      <w:b/>
      <w:bCs/>
      <w:color w:val="000000"/>
      <w:kern w:val="0"/>
      <w:sz w:val="24"/>
      <w:szCs w:val="24"/>
    </w:rPr>
  </w:style>
  <w:style w:type="paragraph" w:customStyle="1" w:styleId="a0">
    <w:name w:val="표제목"/>
    <w:uiPriority w:val="3"/>
    <w:rsid w:val="005237CB"/>
    <w:pPr>
      <w:widowControl w:val="0"/>
      <w:numPr>
        <w:numId w:val="1"/>
      </w:numPr>
      <w:wordWrap w:val="0"/>
      <w:autoSpaceDE w:val="0"/>
      <w:autoSpaceDN w:val="0"/>
      <w:adjustRightInd w:val="0"/>
      <w:spacing w:after="0" w:line="240" w:lineRule="auto"/>
      <w:ind w:left="288" w:hanging="288"/>
      <w:jc w:val="center"/>
      <w:textAlignment w:val="baseline"/>
      <w:outlineLvl w:val="0"/>
    </w:pPr>
    <w:rPr>
      <w:rFonts w:ascii="ÇÑÄÄ¹ÙÅÁ" w:eastAsia="Times New Roman" w:hAnsi="ÇÑÄÄ¹ÙÅÁ" w:cs="ÇÑÄÄ¹ÙÅÁ"/>
      <w:b/>
      <w:bCs/>
      <w:color w:val="000000"/>
      <w:kern w:val="0"/>
    </w:rPr>
  </w:style>
  <w:style w:type="paragraph" w:styleId="af6">
    <w:name w:val="Body Text"/>
    <w:aliases w:val="[Ahnlab]본문1"/>
    <w:basedOn w:val="a1"/>
    <w:link w:val="Char4"/>
    <w:uiPriority w:val="10"/>
    <w:rsid w:val="005237CB"/>
    <w:pPr>
      <w:wordWrap w:val="0"/>
      <w:autoSpaceDE w:val="0"/>
      <w:autoSpaceDN w:val="0"/>
      <w:spacing w:line="384" w:lineRule="auto"/>
      <w:ind w:left="588" w:hanging="288"/>
      <w:textAlignment w:val="baseline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character" w:customStyle="1" w:styleId="Char4">
    <w:name w:val="본문 Char"/>
    <w:aliases w:val="[Ahnlab]본문1 Char"/>
    <w:basedOn w:val="a2"/>
    <w:link w:val="af6"/>
    <w:uiPriority w:val="10"/>
    <w:rsid w:val="005237CB"/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-">
    <w:name w:val="표내용-가운데"/>
    <w:uiPriority w:val="9"/>
    <w:rsid w:val="005237CB"/>
    <w:pPr>
      <w:widowControl w:val="0"/>
      <w:wordWrap w:val="0"/>
      <w:autoSpaceDE w:val="0"/>
      <w:autoSpaceDN w:val="0"/>
      <w:adjustRightInd w:val="0"/>
      <w:spacing w:after="0" w:line="240" w:lineRule="auto"/>
      <w:ind w:left="288" w:hanging="288"/>
      <w:jc w:val="center"/>
      <w:textAlignment w:val="baseline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3-">
    <w:name w:val="제목 3-내용"/>
    <w:uiPriority w:val="11"/>
    <w:rsid w:val="005237CB"/>
    <w:pPr>
      <w:widowControl w:val="0"/>
      <w:wordWrap w:val="0"/>
      <w:adjustRightInd w:val="0"/>
      <w:spacing w:before="120" w:after="120" w:line="240" w:lineRule="auto"/>
      <w:ind w:left="948" w:right="220" w:hanging="288"/>
      <w:textAlignment w:val="baseline"/>
      <w:outlineLvl w:val="0"/>
    </w:pPr>
    <w:rPr>
      <w:rFonts w:ascii="ÇÑÄÄ¹ÙÅÁ" w:eastAsia="Times New Roman" w:hAnsi="ÇÑÄÄ¹ÙÅÁ" w:cs="ÇÑÄÄ¹ÙÅÁ"/>
      <w:color w:val="000000"/>
      <w:kern w:val="0"/>
      <w:sz w:val="22"/>
      <w:szCs w:val="22"/>
    </w:rPr>
  </w:style>
  <w:style w:type="paragraph" w:customStyle="1" w:styleId="2-">
    <w:name w:val="제목 2-내용"/>
    <w:uiPriority w:val="12"/>
    <w:rsid w:val="005237CB"/>
    <w:pPr>
      <w:widowControl w:val="0"/>
      <w:wordWrap w:val="0"/>
      <w:adjustRightInd w:val="0"/>
      <w:spacing w:before="120" w:after="120" w:line="240" w:lineRule="auto"/>
      <w:ind w:left="288" w:hanging="288"/>
      <w:textAlignment w:val="baseline"/>
      <w:outlineLvl w:val="0"/>
    </w:pPr>
    <w:rPr>
      <w:rFonts w:ascii="ÇÑÄÄ¹ÙÅÁ" w:eastAsia="Times New Roman" w:hAnsi="ÇÑÄÄ¹ÙÅÁ" w:cs="ÇÑÄÄ¹ÙÅÁ"/>
      <w:color w:val="000000"/>
      <w:kern w:val="0"/>
      <w:sz w:val="22"/>
      <w:szCs w:val="22"/>
    </w:rPr>
  </w:style>
  <w:style w:type="paragraph" w:customStyle="1" w:styleId="3Ahnlab3H3H31H32H311H3">
    <w:name w:val="스타일 제목 3[Ahnlab]제목3H3H31H32H311H3"/>
    <w:uiPriority w:val="13"/>
    <w:rsid w:val="005237CB"/>
    <w:pPr>
      <w:keepNext/>
      <w:widowControl w:val="0"/>
      <w:wordWrap w:val="0"/>
      <w:autoSpaceDE w:val="0"/>
      <w:autoSpaceDN w:val="0"/>
      <w:adjustRightInd w:val="0"/>
      <w:spacing w:before="240" w:after="120" w:line="240" w:lineRule="auto"/>
      <w:ind w:left="1368" w:hanging="1368"/>
      <w:textAlignment w:val="baseline"/>
      <w:outlineLvl w:val="0"/>
    </w:pPr>
    <w:rPr>
      <w:rFonts w:ascii="ÇÑÄÄ¹ÙÅÁ" w:eastAsia="Times New Roman" w:hAnsi="ÇÑÄÄ¹ÙÅÁ" w:cs="ÇÑÄÄ¹ÙÅÁ"/>
      <w:b/>
      <w:bCs/>
      <w:color w:val="000000"/>
      <w:kern w:val="0"/>
      <w:sz w:val="22"/>
      <w:szCs w:val="22"/>
    </w:rPr>
  </w:style>
  <w:style w:type="paragraph" w:customStyle="1" w:styleId="xl67">
    <w:name w:val="xl67"/>
    <w:rsid w:val="005237CB"/>
    <w:pPr>
      <w:widowControl w:val="0"/>
      <w:shd w:val="clear" w:color="auto" w:fill="E0E0E0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xl73">
    <w:name w:val="xl73"/>
    <w:rsid w:val="005237CB"/>
    <w:pPr>
      <w:widowControl w:val="0"/>
      <w:shd w:val="clear" w:color="auto" w:fill="FDE9D9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xl68">
    <w:name w:val="xl68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left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xl69">
    <w:name w:val="xl69"/>
    <w:uiPriority w:val="18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xl72">
    <w:name w:val="xl72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xl74">
    <w:name w:val="xl74"/>
    <w:rsid w:val="005237CB"/>
    <w:pPr>
      <w:widowControl w:val="0"/>
      <w:shd w:val="clear" w:color="auto" w:fill="FDE9D9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xl70">
    <w:name w:val="xl70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left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xl71">
    <w:name w:val="xl71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af7">
    <w:name w:val="스타일 맑은 고딕 양쪽"/>
    <w:uiPriority w:val="23"/>
    <w:rsid w:val="005237CB"/>
    <w:pPr>
      <w:widowControl w:val="0"/>
      <w:wordWrap w:val="0"/>
      <w:autoSpaceDE w:val="0"/>
      <w:autoSpaceDN w:val="0"/>
      <w:adjustRightInd w:val="0"/>
      <w:spacing w:after="0" w:line="240" w:lineRule="auto"/>
      <w:ind w:left="688" w:hanging="288"/>
      <w:textAlignment w:val="baseline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342">
    <w:name w:val="xl342"/>
    <w:uiPriority w:val="24"/>
    <w:rsid w:val="005237CB"/>
    <w:pPr>
      <w:widowControl w:val="0"/>
      <w:shd w:val="clear" w:color="auto" w:fill="808080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FFFFFF"/>
      <w:kern w:val="0"/>
    </w:rPr>
  </w:style>
  <w:style w:type="paragraph" w:customStyle="1" w:styleId="xl331">
    <w:name w:val="xl331"/>
    <w:uiPriority w:val="25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left"/>
      <w:textAlignment w:val="top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338">
    <w:name w:val="xl338"/>
    <w:uiPriority w:val="26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center"/>
      <w:textAlignment w:val="top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332">
    <w:name w:val="xl332"/>
    <w:uiPriority w:val="27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left"/>
      <w:textAlignment w:val="top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339">
    <w:name w:val="xl339"/>
    <w:uiPriority w:val="28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center"/>
      <w:textAlignment w:val="top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333">
    <w:name w:val="xl333"/>
    <w:uiPriority w:val="29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left"/>
      <w:textAlignment w:val="top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340">
    <w:name w:val="xl340"/>
    <w:uiPriority w:val="30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center"/>
      <w:textAlignment w:val="top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334">
    <w:name w:val="xl334"/>
    <w:uiPriority w:val="31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left"/>
      <w:textAlignment w:val="top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335">
    <w:name w:val="xl335"/>
    <w:uiPriority w:val="32"/>
    <w:rsid w:val="005237CB"/>
    <w:pPr>
      <w:widowControl w:val="0"/>
      <w:shd w:val="clear" w:color="auto" w:fill="C5D9F1"/>
      <w:autoSpaceDE w:val="0"/>
      <w:autoSpaceDN w:val="0"/>
      <w:adjustRightInd w:val="0"/>
      <w:spacing w:after="0" w:line="240" w:lineRule="auto"/>
      <w:ind w:left="288" w:hanging="288"/>
      <w:jc w:val="left"/>
      <w:textAlignment w:val="top"/>
      <w:outlineLvl w:val="0"/>
    </w:pPr>
    <w:rPr>
      <w:rFonts w:ascii="ÇÑÄÄ¹ÙÅÁ" w:eastAsia="Times New Roman" w:hAnsi="ÇÑÄÄ¹ÙÅÁ" w:cs="ÇÑÄÄ¹ÙÅÁ"/>
      <w:color w:val="C00000"/>
      <w:kern w:val="0"/>
    </w:rPr>
  </w:style>
  <w:style w:type="paragraph" w:customStyle="1" w:styleId="xl330">
    <w:name w:val="xl330"/>
    <w:uiPriority w:val="33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center"/>
      <w:textAlignment w:val="top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336">
    <w:name w:val="xl336"/>
    <w:uiPriority w:val="34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left"/>
      <w:textAlignment w:val="top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337">
    <w:name w:val="xl337"/>
    <w:uiPriority w:val="35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left"/>
      <w:textAlignment w:val="top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3">
    <w:name w:val="개요 3"/>
    <w:uiPriority w:val="36"/>
    <w:rsid w:val="005237CB"/>
    <w:pPr>
      <w:widowControl w:val="0"/>
      <w:numPr>
        <w:ilvl w:val="2"/>
        <w:numId w:val="1"/>
      </w:numPr>
      <w:wordWrap w:val="0"/>
      <w:autoSpaceDE w:val="0"/>
      <w:autoSpaceDN w:val="0"/>
      <w:adjustRightInd w:val="0"/>
      <w:snapToGrid w:val="0"/>
      <w:spacing w:after="0" w:line="384" w:lineRule="auto"/>
      <w:ind w:left="888" w:hanging="288"/>
      <w:textAlignment w:val="baseline"/>
      <w:outlineLvl w:val="2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279">
    <w:name w:val="xl279"/>
    <w:uiPriority w:val="37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280">
    <w:name w:val="xl280"/>
    <w:uiPriority w:val="38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281">
    <w:name w:val="xl281"/>
    <w:uiPriority w:val="39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283">
    <w:name w:val="xl283"/>
    <w:uiPriority w:val="40"/>
    <w:rsid w:val="005237CB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278">
    <w:name w:val="xl278"/>
    <w:uiPriority w:val="41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282">
    <w:name w:val="xl282"/>
    <w:uiPriority w:val="42"/>
    <w:rsid w:val="005237CB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284">
    <w:name w:val="xl284"/>
    <w:uiPriority w:val="43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  <w:sz w:val="16"/>
      <w:szCs w:val="16"/>
    </w:rPr>
  </w:style>
  <w:style w:type="paragraph" w:customStyle="1" w:styleId="xl285">
    <w:name w:val="xl285"/>
    <w:uiPriority w:val="44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  <w:sz w:val="16"/>
      <w:szCs w:val="16"/>
    </w:rPr>
  </w:style>
  <w:style w:type="paragraph" w:customStyle="1" w:styleId="xl277">
    <w:name w:val="xl277"/>
    <w:uiPriority w:val="45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205">
    <w:name w:val="xl205"/>
    <w:uiPriority w:val="46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  <w:sz w:val="16"/>
      <w:szCs w:val="16"/>
    </w:rPr>
  </w:style>
  <w:style w:type="paragraph" w:customStyle="1" w:styleId="xl203">
    <w:name w:val="xl203"/>
    <w:uiPriority w:val="47"/>
    <w:rsid w:val="005237CB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288" w:hanging="288"/>
      <w:jc w:val="left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  <w:sz w:val="16"/>
      <w:szCs w:val="16"/>
    </w:rPr>
  </w:style>
  <w:style w:type="paragraph" w:customStyle="1" w:styleId="xl204">
    <w:name w:val="xl204"/>
    <w:uiPriority w:val="48"/>
    <w:rsid w:val="005237CB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  <w:sz w:val="16"/>
      <w:szCs w:val="16"/>
    </w:rPr>
  </w:style>
  <w:style w:type="paragraph" w:customStyle="1" w:styleId="xl196">
    <w:name w:val="xl196"/>
    <w:uiPriority w:val="49"/>
    <w:rsid w:val="005237CB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288" w:hanging="288"/>
      <w:jc w:val="left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199">
    <w:name w:val="xl199"/>
    <w:uiPriority w:val="50"/>
    <w:rsid w:val="005237CB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288" w:hanging="288"/>
      <w:jc w:val="left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  <w:sz w:val="16"/>
      <w:szCs w:val="16"/>
    </w:rPr>
  </w:style>
  <w:style w:type="paragraph" w:customStyle="1" w:styleId="xl201">
    <w:name w:val="xl201"/>
    <w:uiPriority w:val="51"/>
    <w:rsid w:val="005237CB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  <w:sz w:val="16"/>
      <w:szCs w:val="16"/>
    </w:rPr>
  </w:style>
  <w:style w:type="paragraph" w:customStyle="1" w:styleId="xl200">
    <w:name w:val="xl200"/>
    <w:uiPriority w:val="52"/>
    <w:rsid w:val="005237CB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288" w:hanging="288"/>
      <w:jc w:val="left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  <w:sz w:val="16"/>
      <w:szCs w:val="16"/>
    </w:rPr>
  </w:style>
  <w:style w:type="paragraph" w:customStyle="1" w:styleId="xl202">
    <w:name w:val="xl202"/>
    <w:uiPriority w:val="53"/>
    <w:rsid w:val="005237CB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  <w:sz w:val="16"/>
      <w:szCs w:val="16"/>
    </w:rPr>
  </w:style>
  <w:style w:type="paragraph" w:customStyle="1" w:styleId="xl198">
    <w:name w:val="xl198"/>
    <w:uiPriority w:val="54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  <w:sz w:val="16"/>
      <w:szCs w:val="16"/>
    </w:rPr>
  </w:style>
  <w:style w:type="paragraph" w:customStyle="1" w:styleId="xl1478">
    <w:name w:val="xl1478"/>
    <w:uiPriority w:val="55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1481">
    <w:name w:val="xl1481"/>
    <w:uiPriority w:val="56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1480">
    <w:name w:val="xl1480"/>
    <w:uiPriority w:val="57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  <w:sz w:val="16"/>
      <w:szCs w:val="16"/>
    </w:rPr>
  </w:style>
  <w:style w:type="paragraph" w:customStyle="1" w:styleId="xl1482">
    <w:name w:val="xl1482"/>
    <w:uiPriority w:val="58"/>
    <w:rsid w:val="005237CB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1483">
    <w:name w:val="xl1483"/>
    <w:uiPriority w:val="59"/>
    <w:rsid w:val="005237CB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1484">
    <w:name w:val="xl1484"/>
    <w:uiPriority w:val="60"/>
    <w:rsid w:val="005237CB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1479">
    <w:name w:val="xl1479"/>
    <w:uiPriority w:val="61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208">
    <w:name w:val="xl208"/>
    <w:uiPriority w:val="62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  <w:sz w:val="16"/>
      <w:szCs w:val="16"/>
    </w:rPr>
  </w:style>
  <w:style w:type="paragraph" w:customStyle="1" w:styleId="xl207">
    <w:name w:val="xl207"/>
    <w:uiPriority w:val="63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209">
    <w:name w:val="xl209"/>
    <w:uiPriority w:val="64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left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  <w:sz w:val="16"/>
      <w:szCs w:val="16"/>
    </w:rPr>
  </w:style>
  <w:style w:type="paragraph" w:customStyle="1" w:styleId="xl210">
    <w:name w:val="xl210"/>
    <w:uiPriority w:val="65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  <w:sz w:val="16"/>
      <w:szCs w:val="16"/>
    </w:rPr>
  </w:style>
  <w:style w:type="paragraph" w:customStyle="1" w:styleId="xl206">
    <w:name w:val="xl206"/>
    <w:uiPriority w:val="66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MS">
    <w:name w:val="MS바탕글"/>
    <w:uiPriority w:val="67"/>
    <w:rsid w:val="005237CB"/>
    <w:pPr>
      <w:widowControl w:val="0"/>
      <w:wordWrap w:val="0"/>
      <w:autoSpaceDE w:val="0"/>
      <w:autoSpaceDN w:val="0"/>
      <w:adjustRightInd w:val="0"/>
      <w:spacing w:after="0" w:line="384" w:lineRule="auto"/>
      <w:ind w:left="288" w:hanging="288"/>
      <w:textAlignment w:val="baseline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af8">
    <w:name w:val="스타일 표내부 + 양쪽"/>
    <w:uiPriority w:val="68"/>
    <w:rsid w:val="005237CB"/>
    <w:pPr>
      <w:widowControl w:val="0"/>
      <w:wordWrap w:val="0"/>
      <w:autoSpaceDE w:val="0"/>
      <w:autoSpaceDN w:val="0"/>
      <w:adjustRightInd w:val="0"/>
      <w:snapToGrid w:val="0"/>
      <w:spacing w:after="0" w:line="360" w:lineRule="exact"/>
      <w:ind w:left="288" w:hanging="288"/>
      <w:textAlignment w:val="baseline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345">
    <w:name w:val="xl345"/>
    <w:uiPriority w:val="69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left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347">
    <w:name w:val="xl347"/>
    <w:uiPriority w:val="70"/>
    <w:rsid w:val="005237CB"/>
    <w:pPr>
      <w:widowControl w:val="0"/>
      <w:shd w:val="clear" w:color="auto" w:fill="F2DCDB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343">
    <w:name w:val="xl343"/>
    <w:uiPriority w:val="71"/>
    <w:rsid w:val="005237CB"/>
    <w:pPr>
      <w:widowControl w:val="0"/>
      <w:shd w:val="clear" w:color="auto" w:fill="C4D79B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197">
    <w:name w:val="xl197"/>
    <w:uiPriority w:val="72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22">
    <w:name w:val="개요 2"/>
    <w:uiPriority w:val="73"/>
    <w:rsid w:val="005237CB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688" w:hanging="288"/>
      <w:textAlignment w:val="baseline"/>
      <w:outlineLvl w:val="1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181">
    <w:name w:val="xl181"/>
    <w:uiPriority w:val="74"/>
    <w:rsid w:val="005237CB"/>
    <w:pPr>
      <w:widowControl w:val="0"/>
      <w:shd w:val="clear" w:color="auto" w:fill="E0E0E0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xl171">
    <w:name w:val="xl171"/>
    <w:uiPriority w:val="75"/>
    <w:rsid w:val="005237CB"/>
    <w:pPr>
      <w:widowControl w:val="0"/>
      <w:shd w:val="clear" w:color="auto" w:fill="D9D9D9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172">
    <w:name w:val="xl172"/>
    <w:uiPriority w:val="76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179">
    <w:name w:val="xl179"/>
    <w:uiPriority w:val="77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left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173">
    <w:name w:val="xl173"/>
    <w:uiPriority w:val="78"/>
    <w:rsid w:val="005237CB"/>
    <w:pPr>
      <w:widowControl w:val="0"/>
      <w:shd w:val="clear" w:color="auto" w:fill="D9D9D9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xl176">
    <w:name w:val="xl176"/>
    <w:uiPriority w:val="79"/>
    <w:rsid w:val="005237CB"/>
    <w:pPr>
      <w:widowControl w:val="0"/>
      <w:shd w:val="clear" w:color="auto" w:fill="D9D9D9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xl174">
    <w:name w:val="xl174"/>
    <w:uiPriority w:val="80"/>
    <w:rsid w:val="005237CB"/>
    <w:pPr>
      <w:widowControl w:val="0"/>
      <w:shd w:val="clear" w:color="auto" w:fill="D9D9D9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af9">
    <w:name w:val="표내용"/>
    <w:uiPriority w:val="81"/>
    <w:rsid w:val="005237CB"/>
    <w:pPr>
      <w:widowControl w:val="0"/>
      <w:wordWrap w:val="0"/>
      <w:autoSpaceDE w:val="0"/>
      <w:autoSpaceDN w:val="0"/>
      <w:adjustRightInd w:val="0"/>
      <w:spacing w:after="0" w:line="240" w:lineRule="auto"/>
      <w:ind w:left="288" w:hanging="288"/>
      <w:textAlignment w:val="baseline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175">
    <w:name w:val="xl175"/>
    <w:uiPriority w:val="82"/>
    <w:rsid w:val="005237CB"/>
    <w:pPr>
      <w:widowControl w:val="0"/>
      <w:shd w:val="clear" w:color="auto" w:fill="D9D9D9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xl178">
    <w:name w:val="xl178"/>
    <w:uiPriority w:val="83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left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234">
    <w:name w:val="xl234"/>
    <w:uiPriority w:val="84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center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afa">
    <w:name w:val="표준단락"/>
    <w:uiPriority w:val="85"/>
    <w:rsid w:val="005237CB"/>
    <w:pPr>
      <w:widowControl w:val="0"/>
      <w:wordWrap w:val="0"/>
      <w:autoSpaceDE w:val="0"/>
      <w:autoSpaceDN w:val="0"/>
      <w:adjustRightInd w:val="0"/>
      <w:spacing w:after="0" w:line="240" w:lineRule="auto"/>
      <w:ind w:left="288" w:hanging="288"/>
      <w:textAlignment w:val="baseline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xl65">
    <w:name w:val="xl65"/>
    <w:rsid w:val="005237CB"/>
    <w:pPr>
      <w:widowControl w:val="0"/>
      <w:autoSpaceDE w:val="0"/>
      <w:autoSpaceDN w:val="0"/>
      <w:adjustRightInd w:val="0"/>
      <w:spacing w:after="0" w:line="240" w:lineRule="auto"/>
      <w:ind w:left="288" w:hanging="288"/>
      <w:jc w:val="left"/>
      <w:textAlignment w:val="center"/>
      <w:outlineLvl w:val="0"/>
    </w:pPr>
    <w:rPr>
      <w:rFonts w:ascii="ÇÑÄÄ¹ÙÅÁ" w:eastAsia="Times New Roman" w:hAnsi="ÇÑÄÄ¹ÙÅÁ" w:cs="ÇÑÄÄ¹ÙÅÁ"/>
      <w:color w:val="000000"/>
      <w:kern w:val="0"/>
    </w:rPr>
  </w:style>
  <w:style w:type="paragraph" w:customStyle="1" w:styleId="afb">
    <w:name w:val="머리말"/>
    <w:uiPriority w:val="88"/>
    <w:rsid w:val="005237CB"/>
    <w:pPr>
      <w:widowControl w:val="0"/>
      <w:autoSpaceDE w:val="0"/>
      <w:autoSpaceDN w:val="0"/>
      <w:adjustRightInd w:val="0"/>
      <w:snapToGrid w:val="0"/>
      <w:spacing w:after="0" w:line="360" w:lineRule="auto"/>
      <w:ind w:left="288" w:hanging="288"/>
      <w:textAlignment w:val="baseline"/>
      <w:outlineLvl w:val="0"/>
    </w:pPr>
    <w:rPr>
      <w:rFonts w:ascii="함초롬돋움" w:eastAsia="함초롬돋움" w:hAnsi="함초롬돋움" w:cs="함초롬돋움"/>
      <w:color w:val="000000"/>
      <w:kern w:val="0"/>
      <w:sz w:val="18"/>
      <w:szCs w:val="18"/>
    </w:rPr>
  </w:style>
  <w:style w:type="character" w:styleId="afc">
    <w:name w:val="FollowedHyperlink"/>
    <w:basedOn w:val="a2"/>
    <w:uiPriority w:val="99"/>
    <w:semiHidden/>
    <w:unhideWhenUsed/>
    <w:rsid w:val="005E41B9"/>
    <w:rPr>
      <w:color w:val="800080" w:themeColor="followedHyperlink"/>
      <w:u w:val="single"/>
    </w:rPr>
  </w:style>
  <w:style w:type="character" w:styleId="afd">
    <w:name w:val="annotation reference"/>
    <w:basedOn w:val="a2"/>
    <w:uiPriority w:val="99"/>
    <w:semiHidden/>
    <w:unhideWhenUsed/>
    <w:rsid w:val="00AA2030"/>
    <w:rPr>
      <w:sz w:val="18"/>
      <w:szCs w:val="18"/>
    </w:rPr>
  </w:style>
  <w:style w:type="paragraph" w:styleId="afe">
    <w:name w:val="annotation text"/>
    <w:basedOn w:val="a1"/>
    <w:link w:val="Char5"/>
    <w:uiPriority w:val="99"/>
    <w:semiHidden/>
    <w:unhideWhenUsed/>
    <w:rsid w:val="00AA2030"/>
    <w:pPr>
      <w:jc w:val="left"/>
    </w:pPr>
  </w:style>
  <w:style w:type="character" w:customStyle="1" w:styleId="Char5">
    <w:name w:val="메모 텍스트 Char"/>
    <w:basedOn w:val="a2"/>
    <w:link w:val="afe"/>
    <w:uiPriority w:val="99"/>
    <w:semiHidden/>
    <w:rsid w:val="00AA2030"/>
  </w:style>
  <w:style w:type="paragraph" w:styleId="aff">
    <w:name w:val="annotation subject"/>
    <w:basedOn w:val="afe"/>
    <w:next w:val="afe"/>
    <w:link w:val="Char6"/>
    <w:uiPriority w:val="99"/>
    <w:semiHidden/>
    <w:unhideWhenUsed/>
    <w:rsid w:val="00AA2030"/>
    <w:rPr>
      <w:b/>
      <w:bCs/>
    </w:rPr>
  </w:style>
  <w:style w:type="character" w:customStyle="1" w:styleId="Char6">
    <w:name w:val="메모 주제 Char"/>
    <w:basedOn w:val="Char5"/>
    <w:link w:val="aff"/>
    <w:uiPriority w:val="99"/>
    <w:semiHidden/>
    <w:rsid w:val="00AA2030"/>
    <w:rPr>
      <w:b/>
      <w:bCs/>
    </w:rPr>
  </w:style>
  <w:style w:type="paragraph" w:styleId="aff0">
    <w:name w:val="Revision"/>
    <w:hidden/>
    <w:uiPriority w:val="99"/>
    <w:semiHidden/>
    <w:rsid w:val="00AA2030"/>
    <w:pPr>
      <w:spacing w:after="0" w:line="240" w:lineRule="auto"/>
      <w:jc w:val="left"/>
    </w:pPr>
  </w:style>
  <w:style w:type="paragraph" w:customStyle="1" w:styleId="xl66">
    <w:name w:val="xl66"/>
    <w:basedOn w:val="a1"/>
    <w:rsid w:val="001D2205"/>
    <w:pPr>
      <w:shd w:val="clear" w:color="auto" w:fill="FFFFFF"/>
      <w:autoSpaceDE w:val="0"/>
      <w:autoSpaceDN w:val="0"/>
      <w:adjustRightInd/>
      <w:snapToGrid/>
      <w:spacing w:line="240" w:lineRule="auto"/>
      <w:jc w:val="center"/>
      <w:textAlignment w:val="center"/>
    </w:pPr>
    <w:rPr>
      <w:rFonts w:ascii="굴림" w:eastAsia="굴림" w:hAnsi="굴림" w:cs="굴림"/>
      <w:color w:val="000000"/>
      <w:kern w:val="0"/>
    </w:rPr>
  </w:style>
  <w:style w:type="paragraph" w:customStyle="1" w:styleId="xl76">
    <w:name w:val="xl76"/>
    <w:basedOn w:val="a1"/>
    <w:rsid w:val="001D2205"/>
    <w:pPr>
      <w:shd w:val="clear" w:color="auto" w:fill="FFFFFF"/>
      <w:autoSpaceDE w:val="0"/>
      <w:autoSpaceDN w:val="0"/>
      <w:adjustRightInd/>
      <w:snapToGrid/>
      <w:spacing w:line="240" w:lineRule="auto"/>
      <w:jc w:val="left"/>
      <w:textAlignment w:val="center"/>
    </w:pPr>
    <w:rPr>
      <w:rFonts w:ascii="굴림" w:eastAsia="굴림" w:hAnsi="굴림" w:cs="굴림"/>
      <w:color w:val="000000"/>
      <w:kern w:val="0"/>
    </w:rPr>
  </w:style>
  <w:style w:type="paragraph" w:customStyle="1" w:styleId="xl75">
    <w:name w:val="xl75"/>
    <w:basedOn w:val="a1"/>
    <w:rsid w:val="001D2205"/>
    <w:pPr>
      <w:shd w:val="clear" w:color="auto" w:fill="FFFFFF"/>
      <w:autoSpaceDE w:val="0"/>
      <w:autoSpaceDN w:val="0"/>
      <w:adjustRightInd/>
      <w:snapToGrid/>
      <w:spacing w:line="240" w:lineRule="auto"/>
      <w:textAlignment w:val="center"/>
    </w:pPr>
    <w:rPr>
      <w:rFonts w:ascii="굴림" w:eastAsia="굴림" w:hAnsi="굴림" w:cs="굴림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45348;&#50724;&#50948;&#51592;\05.%20&#50948;&#54744;&#48516;&#49437;\INT_R003_&#51221;&#48372;&#51088;&#49328;%20&#50948;&#54744;&#48516;&#49437;&#54217;&#44032;&#54364;(20130820)_v7.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45348;&#50724;&#50948;&#51592;\05.%20&#50948;&#54744;&#48516;&#49437;\INT_R003_&#51221;&#48372;&#51088;&#49328;%20&#50948;&#54744;&#48516;&#49437;&#54217;&#44032;&#54364;(20130820)_v7.0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45348;&#50724;&#50948;&#51592;\05.%20&#50948;&#54744;&#48516;&#49437;\INT_R003_&#51221;&#48372;&#51088;&#49328;%20&#50948;&#54744;&#48516;&#49437;&#54217;&#44032;&#54364;(20130820)_v7.0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45348;&#50724;&#50948;&#51592;\05.%20&#50948;&#54744;&#48516;&#49437;\INT_R003_&#51221;&#48372;&#51088;&#49328;%20&#50948;&#54744;&#48516;&#49437;&#54217;&#44032;&#54364;(20130820)_v7.0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45348;&#50724;&#50948;&#51592;\05.%20&#50948;&#54744;&#48516;&#49437;\INT_R003_&#51221;&#48372;&#51088;&#49328;%20&#50948;&#54744;&#48516;&#49437;&#54217;&#44032;&#54364;(20130820)_v7.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022130928562922"/>
          <c:y val="0.23212004641369355"/>
          <c:w val="0.79118177591283478"/>
          <c:h val="0.63747678004895858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dLbl>
              <c:idx val="0"/>
              <c:layout>
                <c:manualLayout>
                  <c:x val="-0.11819580495579665"/>
                  <c:y val="-5.9007541493578612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3238208473612202"/>
                      <c:h val="0.13028537397994494"/>
                    </c:manualLayout>
                  </c15:layout>
                </c:ext>
              </c:extLst>
            </c:dLbl>
            <c:dLbl>
              <c:idx val="1"/>
              <c:layout>
                <c:manualLayout>
                  <c:x val="-2.5751886781557074E-2"/>
                  <c:y val="3.0292543812799203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3528224093193426"/>
                      <c:h val="0.10938457959172923"/>
                    </c:manualLayout>
                  </c15:layout>
                </c:ext>
              </c:extLst>
            </c:dLbl>
            <c:dLbl>
              <c:idx val="2"/>
              <c:layout>
                <c:manualLayout>
                  <c:x val="-6.3623555909909464E-3"/>
                  <c:y val="4.6676892214000405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4193158415809712"/>
                      <c:h val="0.13028537397994494"/>
                    </c:manualLayout>
                  </c15:layout>
                </c:ext>
              </c:extLst>
            </c:dLbl>
            <c:dLbl>
              <c:idx val="3"/>
              <c:layout>
                <c:manualLayout>
                  <c:x val="-2.2444279806187996E-2"/>
                  <c:y val="-0.19117572821358497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2213592703592633"/>
                      <c:h val="0.13028537397994494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-3.2688728227690256E-2"/>
                  <c:y val="-0.23422069769789836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6045679605832533"/>
                      <c:h val="0.13028537397994494"/>
                    </c:manualLayout>
                  </c15:layout>
                </c:ext>
              </c:extLst>
            </c:dLbl>
            <c:dLbl>
              <c:idx val="5"/>
              <c:layout>
                <c:manualLayout>
                  <c:x val="0.11053147968243793"/>
                  <c:y val="2.6592397928649919E-3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4866579744042816"/>
                      <c:h val="0.13725913385492647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inEnd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자산그룹!$B$3:$B$8</c:f>
              <c:strCache>
                <c:ptCount val="6"/>
                <c:pt idx="0">
                  <c:v>Information</c:v>
                </c:pt>
                <c:pt idx="1">
                  <c:v>Service</c:v>
                </c:pt>
                <c:pt idx="2">
                  <c:v>Documents</c:v>
                </c:pt>
                <c:pt idx="3">
                  <c:v>Software</c:v>
                </c:pt>
                <c:pt idx="4">
                  <c:v>Physical</c:v>
                </c:pt>
                <c:pt idx="5">
                  <c:v>People</c:v>
                </c:pt>
              </c:strCache>
            </c:strRef>
          </c:cat>
          <c:val>
            <c:numRef>
              <c:f>자산그룹!$F$3:$F$8</c:f>
              <c:numCache>
                <c:formatCode>0.0%</c:formatCode>
                <c:ptCount val="6"/>
                <c:pt idx="0">
                  <c:v>0.26050420168067229</c:v>
                </c:pt>
                <c:pt idx="1">
                  <c:v>2.1008403361344537E-3</c:v>
                </c:pt>
                <c:pt idx="2">
                  <c:v>3.7815126050420166E-2</c:v>
                </c:pt>
                <c:pt idx="3">
                  <c:v>2.9411764705882353E-2</c:v>
                </c:pt>
                <c:pt idx="4">
                  <c:v>0.57352941176470584</c:v>
                </c:pt>
                <c:pt idx="5">
                  <c:v>9.6638655462184878E-2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>
          <a:glow>
            <a:schemeClr val="accent1">
              <a:alpha val="40000"/>
            </a:schemeClr>
          </a:glow>
        </a:effectLst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v>5점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'자산가치(중요도)'!$B$1:$G$1</c:f>
              <c:strCache>
                <c:ptCount val="6"/>
                <c:pt idx="0">
                  <c:v>Information</c:v>
                </c:pt>
                <c:pt idx="1">
                  <c:v>Service</c:v>
                </c:pt>
                <c:pt idx="2">
                  <c:v>Documents</c:v>
                </c:pt>
                <c:pt idx="3">
                  <c:v>Software</c:v>
                </c:pt>
                <c:pt idx="4">
                  <c:v>Physical</c:v>
                </c:pt>
                <c:pt idx="5">
                  <c:v>People</c:v>
                </c:pt>
              </c:strCache>
            </c:strRef>
          </c:cat>
          <c:val>
            <c:numRef>
              <c:f>'자산가치(중요도)'!$B$2:$G$2</c:f>
              <c:numCache>
                <c:formatCode>General</c:formatCode>
                <c:ptCount val="6"/>
                <c:pt idx="0">
                  <c:v>8</c:v>
                </c:pt>
                <c:pt idx="1">
                  <c:v>1</c:v>
                </c:pt>
                <c:pt idx="2">
                  <c:v>1</c:v>
                </c:pt>
                <c:pt idx="3">
                  <c:v>4</c:v>
                </c:pt>
                <c:pt idx="4">
                  <c:v>11</c:v>
                </c:pt>
                <c:pt idx="5">
                  <c:v>46</c:v>
                </c:pt>
              </c:numCache>
            </c:numRef>
          </c:val>
        </c:ser>
        <c:ser>
          <c:idx val="1"/>
          <c:order val="1"/>
          <c:tx>
            <c:v>4점</c:v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'자산가치(중요도)'!$B$1:$G$1</c:f>
              <c:strCache>
                <c:ptCount val="6"/>
                <c:pt idx="0">
                  <c:v>Information</c:v>
                </c:pt>
                <c:pt idx="1">
                  <c:v>Service</c:v>
                </c:pt>
                <c:pt idx="2">
                  <c:v>Documents</c:v>
                </c:pt>
                <c:pt idx="3">
                  <c:v>Software</c:v>
                </c:pt>
                <c:pt idx="4">
                  <c:v>Physical</c:v>
                </c:pt>
                <c:pt idx="5">
                  <c:v>People</c:v>
                </c:pt>
              </c:strCache>
            </c:strRef>
          </c:cat>
          <c:val>
            <c:numRef>
              <c:f>'자산가치(중요도)'!$B$3:$G$3</c:f>
              <c:numCache>
                <c:formatCode>General</c:formatCode>
                <c:ptCount val="6"/>
                <c:pt idx="0">
                  <c:v>28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</c:ser>
        <c:ser>
          <c:idx val="2"/>
          <c:order val="2"/>
          <c:tx>
            <c:v>3점</c:v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'자산가치(중요도)'!$B$1:$G$1</c:f>
              <c:strCache>
                <c:ptCount val="6"/>
                <c:pt idx="0">
                  <c:v>Information</c:v>
                </c:pt>
                <c:pt idx="1">
                  <c:v>Service</c:v>
                </c:pt>
                <c:pt idx="2">
                  <c:v>Documents</c:v>
                </c:pt>
                <c:pt idx="3">
                  <c:v>Software</c:v>
                </c:pt>
                <c:pt idx="4">
                  <c:v>Physical</c:v>
                </c:pt>
                <c:pt idx="5">
                  <c:v>People</c:v>
                </c:pt>
              </c:strCache>
            </c:strRef>
          </c:cat>
          <c:val>
            <c:numRef>
              <c:f>'자산가치(중요도)'!$B$4:$G$4</c:f>
              <c:numCache>
                <c:formatCode>General</c:formatCode>
                <c:ptCount val="6"/>
                <c:pt idx="0">
                  <c:v>51</c:v>
                </c:pt>
                <c:pt idx="1">
                  <c:v>0</c:v>
                </c:pt>
                <c:pt idx="2">
                  <c:v>2</c:v>
                </c:pt>
                <c:pt idx="3">
                  <c:v>6</c:v>
                </c:pt>
                <c:pt idx="4">
                  <c:v>24</c:v>
                </c:pt>
                <c:pt idx="5">
                  <c:v>0</c:v>
                </c:pt>
              </c:numCache>
            </c:numRef>
          </c:val>
        </c:ser>
        <c:ser>
          <c:idx val="3"/>
          <c:order val="3"/>
          <c:tx>
            <c:v>2점</c:v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'자산가치(중요도)'!$B$1:$G$1</c:f>
              <c:strCache>
                <c:ptCount val="6"/>
                <c:pt idx="0">
                  <c:v>Information</c:v>
                </c:pt>
                <c:pt idx="1">
                  <c:v>Service</c:v>
                </c:pt>
                <c:pt idx="2">
                  <c:v>Documents</c:v>
                </c:pt>
                <c:pt idx="3">
                  <c:v>Software</c:v>
                </c:pt>
                <c:pt idx="4">
                  <c:v>Physical</c:v>
                </c:pt>
                <c:pt idx="5">
                  <c:v>People</c:v>
                </c:pt>
              </c:strCache>
            </c:strRef>
          </c:cat>
          <c:val>
            <c:numRef>
              <c:f>'자산가치(중요도)'!$B$5:$G$5</c:f>
              <c:numCache>
                <c:formatCode>General</c:formatCode>
                <c:ptCount val="6"/>
                <c:pt idx="0">
                  <c:v>34</c:v>
                </c:pt>
                <c:pt idx="1">
                  <c:v>0</c:v>
                </c:pt>
                <c:pt idx="2">
                  <c:v>12</c:v>
                </c:pt>
                <c:pt idx="3">
                  <c:v>1</c:v>
                </c:pt>
                <c:pt idx="4">
                  <c:v>232</c:v>
                </c:pt>
                <c:pt idx="5">
                  <c:v>0</c:v>
                </c:pt>
              </c:numCache>
            </c:numRef>
          </c:val>
        </c:ser>
        <c:ser>
          <c:idx val="4"/>
          <c:order val="4"/>
          <c:tx>
            <c:v>1점</c:v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'자산가치(중요도)'!$B$1:$G$1</c:f>
              <c:strCache>
                <c:ptCount val="6"/>
                <c:pt idx="0">
                  <c:v>Information</c:v>
                </c:pt>
                <c:pt idx="1">
                  <c:v>Service</c:v>
                </c:pt>
                <c:pt idx="2">
                  <c:v>Documents</c:v>
                </c:pt>
                <c:pt idx="3">
                  <c:v>Software</c:v>
                </c:pt>
                <c:pt idx="4">
                  <c:v>Physical</c:v>
                </c:pt>
                <c:pt idx="5">
                  <c:v>People</c:v>
                </c:pt>
              </c:strCache>
            </c:strRef>
          </c:cat>
          <c:val>
            <c:numRef>
              <c:f>'자산가치(중요도)'!$B$6:$G$6</c:f>
              <c:numCache>
                <c:formatCode>General</c:formatCode>
                <c:ptCount val="6"/>
                <c:pt idx="0">
                  <c:v>3</c:v>
                </c:pt>
                <c:pt idx="1">
                  <c:v>0</c:v>
                </c:pt>
                <c:pt idx="2">
                  <c:v>3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300601600"/>
        <c:axId val="-300601056"/>
        <c:axId val="0"/>
      </c:bar3DChart>
      <c:catAx>
        <c:axId val="-300601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-300601056"/>
        <c:crosses val="autoZero"/>
        <c:auto val="1"/>
        <c:lblAlgn val="ctr"/>
        <c:lblOffset val="100"/>
        <c:noMultiLvlLbl val="0"/>
      </c:catAx>
      <c:valAx>
        <c:axId val="-30060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-300601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우려사항평가!$B$1</c:f>
              <c:strCache>
                <c:ptCount val="1"/>
                <c:pt idx="0">
                  <c:v>Information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우려사항평가!$B$2:$B$24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127</c:v>
                </c:pt>
                <c:pt idx="8">
                  <c:v>1</c:v>
                </c:pt>
                <c:pt idx="9">
                  <c:v>104</c:v>
                </c:pt>
                <c:pt idx="10">
                  <c:v>73</c:v>
                </c:pt>
                <c:pt idx="11">
                  <c:v>4</c:v>
                </c:pt>
                <c:pt idx="12">
                  <c:v>37</c:v>
                </c:pt>
                <c:pt idx="13">
                  <c:v>132</c:v>
                </c:pt>
                <c:pt idx="14">
                  <c:v>2</c:v>
                </c:pt>
                <c:pt idx="15">
                  <c:v>0</c:v>
                </c:pt>
                <c:pt idx="16">
                  <c:v>4</c:v>
                </c:pt>
                <c:pt idx="17">
                  <c:v>6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</c:numCache>
            </c:numRef>
          </c:val>
        </c:ser>
        <c:ser>
          <c:idx val="1"/>
          <c:order val="1"/>
          <c:tx>
            <c:strRef>
              <c:f>우려사항평가!$C$1</c:f>
              <c:strCache>
                <c:ptCount val="1"/>
                <c:pt idx="0">
                  <c:v>Service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우려사항평가!$C$2:$C$24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</c:numCache>
            </c:numRef>
          </c:val>
        </c:ser>
        <c:ser>
          <c:idx val="2"/>
          <c:order val="2"/>
          <c:tx>
            <c:strRef>
              <c:f>우려사항평가!$D$1</c:f>
              <c:strCache>
                <c:ptCount val="1"/>
                <c:pt idx="0">
                  <c:v>Documents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val>
            <c:numRef>
              <c:f>우려사항평가!$D$2:$D$24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15</c:v>
                </c:pt>
                <c:pt idx="7">
                  <c:v>0</c:v>
                </c:pt>
                <c:pt idx="8">
                  <c:v>0</c:v>
                </c:pt>
                <c:pt idx="9">
                  <c:v>3</c:v>
                </c:pt>
                <c:pt idx="10">
                  <c:v>0</c:v>
                </c:pt>
                <c:pt idx="11">
                  <c:v>0</c:v>
                </c:pt>
                <c:pt idx="12">
                  <c:v>19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</c:numCache>
            </c:numRef>
          </c:val>
        </c:ser>
        <c:ser>
          <c:idx val="3"/>
          <c:order val="3"/>
          <c:tx>
            <c:strRef>
              <c:f>우려사항평가!$E$1</c:f>
              <c:strCache>
                <c:ptCount val="1"/>
                <c:pt idx="0">
                  <c:v>Software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val>
            <c:numRef>
              <c:f>우려사항평가!$E$2:$E$24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14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14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</c:numCache>
            </c:numRef>
          </c:val>
        </c:ser>
        <c:ser>
          <c:idx val="4"/>
          <c:order val="4"/>
          <c:tx>
            <c:strRef>
              <c:f>우려사항평가!$F$1</c:f>
              <c:strCache>
                <c:ptCount val="1"/>
                <c:pt idx="0">
                  <c:v>Physical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val>
            <c:numRef>
              <c:f>우려사항평가!$F$2:$F$24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</c:v>
                </c:pt>
                <c:pt idx="4">
                  <c:v>3</c:v>
                </c:pt>
                <c:pt idx="5">
                  <c:v>0</c:v>
                </c:pt>
                <c:pt idx="6">
                  <c:v>0</c:v>
                </c:pt>
                <c:pt idx="7">
                  <c:v>285</c:v>
                </c:pt>
                <c:pt idx="8">
                  <c:v>1</c:v>
                </c:pt>
                <c:pt idx="9">
                  <c:v>313</c:v>
                </c:pt>
                <c:pt idx="10">
                  <c:v>321</c:v>
                </c:pt>
                <c:pt idx="11">
                  <c:v>216</c:v>
                </c:pt>
                <c:pt idx="12">
                  <c:v>420</c:v>
                </c:pt>
                <c:pt idx="13">
                  <c:v>1488</c:v>
                </c:pt>
                <c:pt idx="14">
                  <c:v>590</c:v>
                </c:pt>
                <c:pt idx="15">
                  <c:v>1558</c:v>
                </c:pt>
                <c:pt idx="16">
                  <c:v>216</c:v>
                </c:pt>
                <c:pt idx="17">
                  <c:v>3339</c:v>
                </c:pt>
                <c:pt idx="18">
                  <c:v>1557</c:v>
                </c:pt>
                <c:pt idx="19">
                  <c:v>939</c:v>
                </c:pt>
                <c:pt idx="20">
                  <c:v>12</c:v>
                </c:pt>
                <c:pt idx="21">
                  <c:v>6</c:v>
                </c:pt>
                <c:pt idx="22">
                  <c:v>3</c:v>
                </c:pt>
              </c:numCache>
            </c:numRef>
          </c:val>
        </c:ser>
        <c:ser>
          <c:idx val="5"/>
          <c:order val="5"/>
          <c:tx>
            <c:strRef>
              <c:f>우려사항평가!$G$1</c:f>
              <c:strCache>
                <c:ptCount val="1"/>
                <c:pt idx="0">
                  <c:v>People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val>
            <c:numRef>
              <c:f>우려사항평가!$G$2:$G$24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92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349879424"/>
        <c:axId val="-349883776"/>
        <c:axId val="0"/>
      </c:bar3DChart>
      <c:catAx>
        <c:axId val="-3498794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-349883776"/>
        <c:crosses val="autoZero"/>
        <c:auto val="1"/>
        <c:lblAlgn val="ctr"/>
        <c:lblOffset val="100"/>
        <c:noMultiLvlLbl val="0"/>
      </c:catAx>
      <c:valAx>
        <c:axId val="-349883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-349879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3.0555657287025167E-2"/>
          <c:y val="0.19541666666666666"/>
          <c:w val="0.93888888888888888"/>
          <c:h val="0.63849482356372123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dLbl>
              <c:idx val="0"/>
              <c:layout>
                <c:manualLayout>
                  <c:x val="-0.28920140796353944"/>
                  <c:y val="8.172098279381744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19578241673279212"/>
                  <c:y val="-4.5931393992417614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7.5501637876660768E-2"/>
                  <c:y val="-1.6206984543598715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9.7094549227858054E-2"/>
                  <c:y val="-2.5419218431029667E-3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inEnd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위험도!$A$12:$A$16</c:f>
              <c:strCache>
                <c:ptCount val="5"/>
                <c:pt idx="0">
                  <c:v>1등급</c:v>
                </c:pt>
                <c:pt idx="1">
                  <c:v>2등급</c:v>
                </c:pt>
                <c:pt idx="2">
                  <c:v>3등급</c:v>
                </c:pt>
                <c:pt idx="3">
                  <c:v>4등급</c:v>
                </c:pt>
                <c:pt idx="4">
                  <c:v>5등급</c:v>
                </c:pt>
              </c:strCache>
            </c:strRef>
          </c:cat>
          <c:val>
            <c:numRef>
              <c:f>위험도!$B$12:$B$16</c:f>
              <c:numCache>
                <c:formatCode>0.0%</c:formatCode>
                <c:ptCount val="5"/>
                <c:pt idx="0">
                  <c:v>1.7613016858173279E-3</c:v>
                </c:pt>
                <c:pt idx="1">
                  <c:v>0.49836450557745532</c:v>
                </c:pt>
                <c:pt idx="2">
                  <c:v>0.33204730353099055</c:v>
                </c:pt>
                <c:pt idx="3">
                  <c:v>0.1433364086219911</c:v>
                </c:pt>
                <c:pt idx="4">
                  <c:v>2.4490480583745703E-2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위험도!$B$2</c:f>
              <c:strCache>
                <c:ptCount val="1"/>
                <c:pt idx="0">
                  <c:v>1등급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위험도!$A$3:$A$8</c:f>
              <c:strCache>
                <c:ptCount val="6"/>
                <c:pt idx="0">
                  <c:v>Information</c:v>
                </c:pt>
                <c:pt idx="1">
                  <c:v>Service</c:v>
                </c:pt>
                <c:pt idx="2">
                  <c:v>Documents</c:v>
                </c:pt>
                <c:pt idx="3">
                  <c:v>Software</c:v>
                </c:pt>
                <c:pt idx="4">
                  <c:v>Physical</c:v>
                </c:pt>
                <c:pt idx="5">
                  <c:v>People</c:v>
                </c:pt>
              </c:strCache>
            </c:strRef>
          </c:cat>
          <c:val>
            <c:numRef>
              <c:f>위험도!$B$3:$B$8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21</c:v>
                </c:pt>
                <c:pt idx="5">
                  <c:v>0</c:v>
                </c:pt>
              </c:numCache>
            </c:numRef>
          </c:val>
        </c:ser>
        <c:ser>
          <c:idx val="1"/>
          <c:order val="1"/>
          <c:tx>
            <c:strRef>
              <c:f>위험도!$C$2</c:f>
              <c:strCache>
                <c:ptCount val="1"/>
                <c:pt idx="0">
                  <c:v>2등급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위험도!$A$3:$A$8</c:f>
              <c:strCache>
                <c:ptCount val="6"/>
                <c:pt idx="0">
                  <c:v>Information</c:v>
                </c:pt>
                <c:pt idx="1">
                  <c:v>Service</c:v>
                </c:pt>
                <c:pt idx="2">
                  <c:v>Documents</c:v>
                </c:pt>
                <c:pt idx="3">
                  <c:v>Software</c:v>
                </c:pt>
                <c:pt idx="4">
                  <c:v>Physical</c:v>
                </c:pt>
                <c:pt idx="5">
                  <c:v>People</c:v>
                </c:pt>
              </c:strCache>
            </c:strRef>
          </c:cat>
          <c:val>
            <c:numRef>
              <c:f>위험도!$C$3:$C$8</c:f>
              <c:numCache>
                <c:formatCode>General</c:formatCode>
                <c:ptCount val="6"/>
                <c:pt idx="0">
                  <c:v>10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5931</c:v>
                </c:pt>
                <c:pt idx="5">
                  <c:v>0</c:v>
                </c:pt>
              </c:numCache>
            </c:numRef>
          </c:val>
        </c:ser>
        <c:ser>
          <c:idx val="2"/>
          <c:order val="2"/>
          <c:tx>
            <c:strRef>
              <c:f>위험도!$D$2</c:f>
              <c:strCache>
                <c:ptCount val="1"/>
                <c:pt idx="0">
                  <c:v>3등급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위험도!$A$3:$A$8</c:f>
              <c:strCache>
                <c:ptCount val="6"/>
                <c:pt idx="0">
                  <c:v>Information</c:v>
                </c:pt>
                <c:pt idx="1">
                  <c:v>Service</c:v>
                </c:pt>
                <c:pt idx="2">
                  <c:v>Documents</c:v>
                </c:pt>
                <c:pt idx="3">
                  <c:v>Software</c:v>
                </c:pt>
                <c:pt idx="4">
                  <c:v>Physical</c:v>
                </c:pt>
                <c:pt idx="5">
                  <c:v>People</c:v>
                </c:pt>
              </c:strCache>
            </c:strRef>
          </c:cat>
          <c:val>
            <c:numRef>
              <c:f>위험도!$D$3:$D$8</c:f>
              <c:numCache>
                <c:formatCode>General</c:formatCode>
                <c:ptCount val="6"/>
                <c:pt idx="0">
                  <c:v>132</c:v>
                </c:pt>
                <c:pt idx="1">
                  <c:v>2</c:v>
                </c:pt>
                <c:pt idx="2">
                  <c:v>16</c:v>
                </c:pt>
                <c:pt idx="3">
                  <c:v>11</c:v>
                </c:pt>
                <c:pt idx="4">
                  <c:v>3798</c:v>
                </c:pt>
                <c:pt idx="5">
                  <c:v>0</c:v>
                </c:pt>
              </c:numCache>
            </c:numRef>
          </c:val>
        </c:ser>
        <c:ser>
          <c:idx val="3"/>
          <c:order val="3"/>
          <c:tx>
            <c:strRef>
              <c:f>위험도!$E$2</c:f>
              <c:strCache>
                <c:ptCount val="1"/>
                <c:pt idx="0">
                  <c:v>4등급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위험도!$A$3:$A$8</c:f>
              <c:strCache>
                <c:ptCount val="6"/>
                <c:pt idx="0">
                  <c:v>Information</c:v>
                </c:pt>
                <c:pt idx="1">
                  <c:v>Service</c:v>
                </c:pt>
                <c:pt idx="2">
                  <c:v>Documents</c:v>
                </c:pt>
                <c:pt idx="3">
                  <c:v>Software</c:v>
                </c:pt>
                <c:pt idx="4">
                  <c:v>Physical</c:v>
                </c:pt>
                <c:pt idx="5">
                  <c:v>People</c:v>
                </c:pt>
              </c:strCache>
            </c:strRef>
          </c:cat>
          <c:val>
            <c:numRef>
              <c:f>위험도!$E$3:$E$8</c:f>
              <c:numCache>
                <c:formatCode>General</c:formatCode>
                <c:ptCount val="6"/>
                <c:pt idx="0">
                  <c:v>310</c:v>
                </c:pt>
                <c:pt idx="1">
                  <c:v>2</c:v>
                </c:pt>
                <c:pt idx="2">
                  <c:v>9</c:v>
                </c:pt>
                <c:pt idx="3">
                  <c:v>13</c:v>
                </c:pt>
                <c:pt idx="4">
                  <c:v>1283</c:v>
                </c:pt>
                <c:pt idx="5">
                  <c:v>92</c:v>
                </c:pt>
              </c:numCache>
            </c:numRef>
          </c:val>
        </c:ser>
        <c:ser>
          <c:idx val="4"/>
          <c:order val="4"/>
          <c:tx>
            <c:strRef>
              <c:f>위험도!$F$2</c:f>
              <c:strCache>
                <c:ptCount val="1"/>
                <c:pt idx="0">
                  <c:v>5등급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위험도!$A$3:$A$8</c:f>
              <c:strCache>
                <c:ptCount val="6"/>
                <c:pt idx="0">
                  <c:v>Information</c:v>
                </c:pt>
                <c:pt idx="1">
                  <c:v>Service</c:v>
                </c:pt>
                <c:pt idx="2">
                  <c:v>Documents</c:v>
                </c:pt>
                <c:pt idx="3">
                  <c:v>Software</c:v>
                </c:pt>
                <c:pt idx="4">
                  <c:v>Physical</c:v>
                </c:pt>
                <c:pt idx="5">
                  <c:v>People</c:v>
                </c:pt>
              </c:strCache>
            </c:strRef>
          </c:cat>
          <c:val>
            <c:numRef>
              <c:f>위험도!$F$3:$F$8</c:f>
              <c:numCache>
                <c:formatCode>General</c:formatCode>
                <c:ptCount val="6"/>
                <c:pt idx="0">
                  <c:v>38</c:v>
                </c:pt>
                <c:pt idx="1">
                  <c:v>0</c:v>
                </c:pt>
                <c:pt idx="2">
                  <c:v>12</c:v>
                </c:pt>
                <c:pt idx="3">
                  <c:v>4</c:v>
                </c:pt>
                <c:pt idx="4">
                  <c:v>238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349881600"/>
        <c:axId val="-349880512"/>
        <c:axId val="0"/>
      </c:bar3DChart>
      <c:catAx>
        <c:axId val="-349881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-349880512"/>
        <c:crosses val="autoZero"/>
        <c:auto val="1"/>
        <c:lblAlgn val="ctr"/>
        <c:lblOffset val="100"/>
        <c:noMultiLvlLbl val="0"/>
      </c:catAx>
      <c:valAx>
        <c:axId val="-34988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-349881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9BA6C-54FD-462B-B382-7877A25E3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3508</TotalTime>
  <Pages>36</Pages>
  <Words>4008</Words>
  <Characters>22852</Characters>
  <Application>Microsoft Office Word</Application>
  <DocSecurity>0</DocSecurity>
  <Lines>190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Eunsang Cho</cp:lastModifiedBy>
  <cp:revision>5</cp:revision>
  <dcterms:created xsi:type="dcterms:W3CDTF">2013-06-03T07:52:00Z</dcterms:created>
  <dcterms:modified xsi:type="dcterms:W3CDTF">2015-10-02T07:13:00Z</dcterms:modified>
</cp:coreProperties>
</file>